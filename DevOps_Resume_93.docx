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B65A303" w14:textId="77777777" w:rsidR="00383DB1" w:rsidRDefault="00383DB1">
      <w:pPr>
        <w:pStyle w:val="Heading"/>
        <w:tabs>
          <w:tab w:val="left" w:pos="8115"/>
        </w:tabs>
        <w:ind w:left="7920"/>
        <w:jc w:val="left"/>
        <w:rPr>
          <w:sz w:val="24"/>
        </w:rPr>
      </w:pPr>
      <w:r>
        <w:pict w14:anchorId="65E88B83">
          <v:shapetype id="_x0000_t202" coordsize="21600,21600" o:spt="202" path="m,l,21600r21600,l21600,xe">
            <v:stroke joinstyle="miter"/>
            <v:path gradientshapeok="t" o:connecttype="rect"/>
          </v:shapetype>
          <v:shape id="_x0000_s1026" type="#_x0000_t202" style="position:absolute;left:0;text-align:left;margin-left:-4.6pt;margin-top:3.4pt;width:595.05pt;height:32.15pt;z-index:1;mso-position-horizontal-relative:page;mso-position-vertical-relative:page" fillcolor="#4bacc6" strokecolor="#b8cce4" strokeweight="1.06mm">
            <v:fill color2="#b45339"/>
            <v:stroke color2="#47331b"/>
            <v:shadow on="t" color="#205867" opacity="32786f" offset=".35mm,.62mm"/>
            <v:textbox style="mso-rotate-with-shape:t" inset="4.41mm,2.29mm,4.41mm,2.29mm">
              <w:txbxContent>
                <w:p w14:paraId="38B24A23" w14:textId="77777777" w:rsidR="00383DB1" w:rsidRDefault="00383DB1">
                  <w:pPr>
                    <w:overflowPunct w:val="0"/>
                    <w:rPr>
                      <w:rFonts w:ascii="Liberation Serif" w:eastAsia="Noto Serif CJK SC" w:hAnsi="Liberation Serif" w:cs="Lohit Devanagari"/>
                      <w:kern w:val="2"/>
                      <w:lang w:bidi="hi-IN"/>
                    </w:rPr>
                  </w:pPr>
                  <w:r>
                    <w:rPr>
                      <w:rFonts w:ascii="Liberation Serif" w:eastAsia="Noto Serif CJK SC" w:hAnsi="Liberation Serif" w:cs="Lohit Devanagari"/>
                      <w:kern w:val="2"/>
                      <w:lang w:bidi="hi-IN"/>
                    </w:rPr>
                    <w:t xml:space="preserve">                                                                      AWS DevOps Engineer</w:t>
                  </w:r>
                </w:p>
              </w:txbxContent>
            </v:textbox>
          </v:shape>
        </w:pict>
      </w:r>
    </w:p>
    <w:p w14:paraId="452B8F05" w14:textId="77777777" w:rsidR="00383DB1" w:rsidRDefault="00383DB1">
      <w:pPr>
        <w:pStyle w:val="Heading"/>
        <w:tabs>
          <w:tab w:val="left" w:pos="8115"/>
        </w:tabs>
        <w:ind w:left="7920"/>
        <w:jc w:val="left"/>
      </w:pPr>
      <w:r>
        <w:rPr>
          <w:rFonts w:ascii="Calibri" w:eastAsia="Calibri" w:hAnsi="Calibri" w:cs="Calibri"/>
          <w:b/>
          <w:sz w:val="20"/>
          <w:szCs w:val="20"/>
          <w:lang w:val="en-US"/>
        </w:rPr>
        <w:tab/>
        <w:t xml:space="preserve"> </w:t>
      </w:r>
    </w:p>
    <w:p w14:paraId="331A7FFE" w14:textId="77777777" w:rsidR="00383DB1" w:rsidRDefault="00383DB1">
      <w:pPr>
        <w:ind w:left="3600"/>
      </w:pPr>
      <w:r>
        <w:rPr>
          <w:rFonts w:ascii="Calibri" w:hAnsi="Calibri" w:cs="Calibri"/>
          <w:b/>
          <w:sz w:val="20"/>
          <w:szCs w:val="20"/>
        </w:rPr>
        <w:tab/>
      </w:r>
      <w:r>
        <w:rPr>
          <w:rFonts w:ascii="Calibri" w:hAnsi="Calibri" w:cs="Calibri"/>
          <w:b/>
          <w:sz w:val="20"/>
          <w:szCs w:val="20"/>
        </w:rPr>
        <w:tab/>
        <w:t xml:space="preserve">                                                </w:t>
      </w:r>
      <w:r>
        <w:rPr>
          <w:rFonts w:ascii="Calibri" w:hAnsi="Calibri" w:cs="Calibri"/>
          <w:b/>
          <w:sz w:val="20"/>
          <w:szCs w:val="20"/>
        </w:rPr>
        <w:tab/>
      </w:r>
    </w:p>
    <w:p w14:paraId="1AAD1090" w14:textId="77777777" w:rsidR="00383DB1" w:rsidRDefault="007543CA">
      <w:r>
        <w:rPr>
          <w:rFonts w:ascii="Calibri" w:hAnsi="Calibri" w:cs="Calibri"/>
          <w:b/>
          <w:sz w:val="20"/>
          <w:szCs w:val="20"/>
        </w:rPr>
        <w:t xml:space="preserve">Name </w:t>
      </w:r>
      <w:proofErr w:type="spellStart"/>
      <w:r>
        <w:rPr>
          <w:rFonts w:ascii="Calibri" w:hAnsi="Calibri" w:cs="Calibri"/>
          <w:b/>
          <w:sz w:val="20"/>
          <w:szCs w:val="20"/>
        </w:rPr>
        <w:t>Name</w:t>
      </w:r>
      <w:proofErr w:type="spellEnd"/>
      <w:r w:rsidR="00383DB1">
        <w:rPr>
          <w:rFonts w:ascii="Calibri" w:hAnsi="Calibri" w:cs="Calibri"/>
          <w:b/>
          <w:sz w:val="20"/>
          <w:szCs w:val="20"/>
        </w:rPr>
        <w:tab/>
      </w:r>
      <w:r w:rsidR="00383DB1">
        <w:rPr>
          <w:rFonts w:ascii="Calibri" w:hAnsi="Calibri" w:cs="Calibri"/>
          <w:b/>
          <w:sz w:val="20"/>
          <w:szCs w:val="20"/>
        </w:rPr>
        <w:tab/>
      </w:r>
      <w:r w:rsidR="00383DB1">
        <w:rPr>
          <w:rFonts w:ascii="Calibri" w:hAnsi="Calibri" w:cs="Calibri"/>
          <w:b/>
          <w:sz w:val="20"/>
          <w:szCs w:val="20"/>
        </w:rPr>
        <w:tab/>
      </w:r>
      <w:r w:rsidR="00383DB1">
        <w:rPr>
          <w:rFonts w:ascii="Calibri" w:hAnsi="Calibri" w:cs="Calibri"/>
          <w:b/>
          <w:sz w:val="20"/>
          <w:szCs w:val="20"/>
        </w:rPr>
        <w:tab/>
      </w:r>
      <w:r w:rsidR="00383DB1">
        <w:rPr>
          <w:rFonts w:ascii="Calibri" w:hAnsi="Calibri" w:cs="Calibri"/>
          <w:b/>
          <w:sz w:val="20"/>
          <w:szCs w:val="20"/>
        </w:rPr>
        <w:tab/>
      </w:r>
      <w:r w:rsidR="00383DB1">
        <w:rPr>
          <w:rFonts w:ascii="Calibri" w:hAnsi="Calibri" w:cs="Calibri"/>
          <w:b/>
          <w:sz w:val="20"/>
          <w:szCs w:val="20"/>
        </w:rPr>
        <w:tab/>
      </w:r>
      <w:r w:rsidR="00383DB1">
        <w:rPr>
          <w:rFonts w:ascii="Calibri" w:hAnsi="Calibri" w:cs="Calibri"/>
          <w:b/>
          <w:sz w:val="20"/>
          <w:szCs w:val="20"/>
        </w:rPr>
        <w:tab/>
      </w:r>
      <w:r w:rsidR="00383DB1">
        <w:rPr>
          <w:rFonts w:ascii="Calibri" w:hAnsi="Calibri" w:cs="Calibri"/>
          <w:b/>
          <w:sz w:val="20"/>
          <w:szCs w:val="20"/>
        </w:rPr>
        <w:tab/>
        <w:t xml:space="preserve">                  </w:t>
      </w:r>
      <w:r>
        <w:rPr>
          <w:rFonts w:ascii="Calibri" w:hAnsi="Calibri" w:cs="Calibri"/>
          <w:b/>
          <w:sz w:val="20"/>
          <w:szCs w:val="20"/>
          <w:u w:val="single"/>
        </w:rPr>
        <w:t>xxxxxxxxxxxxxxx</w:t>
      </w:r>
      <w:r w:rsidR="00383DB1">
        <w:rPr>
          <w:rFonts w:ascii="Calibri" w:hAnsi="Calibri" w:cs="Calibri"/>
          <w:b/>
          <w:sz w:val="20"/>
          <w:szCs w:val="20"/>
          <w:u w:val="single"/>
        </w:rPr>
        <w:t xml:space="preserve">@gmail.com </w:t>
      </w:r>
      <w:r w:rsidR="00383DB1">
        <w:rPr>
          <w:rFonts w:ascii="Calibri" w:hAnsi="Calibri" w:cs="Calibri"/>
          <w:b/>
          <w:sz w:val="20"/>
          <w:szCs w:val="20"/>
        </w:rPr>
        <w:t xml:space="preserve">                        </w:t>
      </w:r>
    </w:p>
    <w:p w14:paraId="7C611D41" w14:textId="77777777" w:rsidR="00383DB1" w:rsidRDefault="00383DB1">
      <w:r>
        <w:rPr>
          <w:rFonts w:ascii="Calibri" w:hAnsi="Calibri" w:cs="Calibri"/>
          <w:b/>
          <w:sz w:val="20"/>
          <w:szCs w:val="20"/>
        </w:rPr>
        <w:t>Mobile: +91-</w:t>
      </w:r>
      <w:r w:rsidR="007543CA">
        <w:rPr>
          <w:rFonts w:ascii="Calibri" w:hAnsi="Calibri" w:cs="Calibri"/>
          <w:b/>
          <w:sz w:val="20"/>
          <w:szCs w:val="20"/>
        </w:rPr>
        <w:t>XXXXXXXXX</w:t>
      </w:r>
    </w:p>
    <w:p w14:paraId="34AC489D" w14:textId="77777777" w:rsidR="00383DB1" w:rsidRDefault="00383DB1">
      <w:pPr>
        <w:rPr>
          <w:rFonts w:ascii="Calibri" w:hAnsi="Calibri" w:cs="Calibri"/>
          <w:b/>
          <w:color w:val="000000"/>
          <w:sz w:val="20"/>
          <w:szCs w:val="20"/>
          <w:shd w:val="clear" w:color="auto" w:fill="FFFFFF"/>
        </w:rPr>
      </w:pPr>
      <w:r>
        <w:rPr>
          <w:rFonts w:ascii="Calibri" w:hAnsi="Calibri" w:cs="Calibri"/>
          <w:sz w:val="20"/>
          <w:szCs w:val="20"/>
        </w:rPr>
        <w:pict w14:anchorId="253D0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pt;height:7.5pt" filled="t">
            <v:fill color2="black"/>
            <v:imagedata r:id="rId7" o:title="" croptop="-1311f" cropbottom="-1311f" cropleft="-22f" cropright="-22f"/>
          </v:shape>
        </w:pict>
      </w:r>
    </w:p>
    <w:p w14:paraId="506A8E91" w14:textId="77777777" w:rsidR="00383DB1" w:rsidRDefault="00383DB1">
      <w:pPr>
        <w:jc w:val="both"/>
      </w:pPr>
      <w:r>
        <w:rPr>
          <w:rFonts w:ascii="Calibri" w:hAnsi="Calibri" w:cs="Calibri"/>
          <w:b/>
          <w:color w:val="000000"/>
          <w:sz w:val="20"/>
          <w:szCs w:val="20"/>
          <w:shd w:val="clear" w:color="auto" w:fill="FFFFFF"/>
        </w:rPr>
        <w:t>Over 5+ years</w:t>
      </w:r>
      <w:r>
        <w:rPr>
          <w:rFonts w:ascii="Calibri" w:hAnsi="Calibri" w:cs="Calibri"/>
          <w:color w:val="000000"/>
          <w:sz w:val="20"/>
          <w:szCs w:val="20"/>
          <w:shd w:val="clear" w:color="auto" w:fill="FFFFFF"/>
        </w:rPr>
        <w:t xml:space="preserve"> of experience as </w:t>
      </w:r>
      <w:proofErr w:type="gramStart"/>
      <w:r>
        <w:rPr>
          <w:rFonts w:ascii="Calibri" w:hAnsi="Calibri" w:cs="Calibri"/>
          <w:color w:val="000000"/>
          <w:sz w:val="20"/>
          <w:szCs w:val="20"/>
          <w:shd w:val="clear" w:color="auto" w:fill="FFFFFF"/>
        </w:rPr>
        <w:t>a</w:t>
      </w:r>
      <w:proofErr w:type="gramEnd"/>
      <w:r>
        <w:rPr>
          <w:rFonts w:ascii="Calibri" w:hAnsi="Calibri" w:cs="Calibri"/>
          <w:color w:val="000000"/>
          <w:sz w:val="20"/>
          <w:szCs w:val="20"/>
          <w:shd w:val="clear" w:color="auto" w:fill="FFFFFF"/>
        </w:rPr>
        <w:t xml:space="preserve"> </w:t>
      </w:r>
      <w:r>
        <w:rPr>
          <w:rStyle w:val="apple-converted-space"/>
          <w:rFonts w:ascii="Calibri" w:hAnsi="Calibri" w:cs="Calibri"/>
          <w:b/>
          <w:bCs/>
          <w:color w:val="000000"/>
          <w:sz w:val="20"/>
          <w:szCs w:val="20"/>
          <w:shd w:val="clear" w:color="auto" w:fill="FFFFFF"/>
        </w:rPr>
        <w:t>AWS</w:t>
      </w:r>
      <w:r>
        <w:rPr>
          <w:rStyle w:val="apple-converted-space"/>
          <w:rFonts w:ascii="Calibri" w:hAnsi="Calibri" w:cs="Calibri"/>
          <w:color w:val="000000"/>
          <w:sz w:val="20"/>
          <w:szCs w:val="20"/>
          <w:shd w:val="clear" w:color="auto" w:fill="FFFFFF"/>
        </w:rPr>
        <w:t>/</w:t>
      </w:r>
      <w:r>
        <w:rPr>
          <w:rStyle w:val="apple-converted-space"/>
          <w:rFonts w:ascii="Calibri" w:hAnsi="Calibri" w:cs="Calibri"/>
          <w:b/>
          <w:color w:val="000000"/>
          <w:sz w:val="20"/>
          <w:szCs w:val="20"/>
          <w:shd w:val="clear" w:color="auto" w:fill="FFFFFF"/>
        </w:rPr>
        <w:t xml:space="preserve">DevOps Engineer </w:t>
      </w:r>
      <w:r>
        <w:rPr>
          <w:rFonts w:ascii="Calibri" w:hAnsi="Calibri" w:cs="Calibri"/>
          <w:color w:val="000000"/>
          <w:sz w:val="20"/>
          <w:szCs w:val="20"/>
          <w:shd w:val="clear" w:color="auto" w:fill="FFFFFF"/>
        </w:rPr>
        <w:t>in automating, building, deploying, managing and releasing of code from one environment to other environment tightly maintaining Continuous Integration, Continuous Delivery and Continuous Deployment in multiple environments like (DEV/TEST/STAGE &amp; PROD).</w:t>
      </w:r>
    </w:p>
    <w:p w14:paraId="22EC4138" w14:textId="77777777" w:rsidR="00383DB1" w:rsidRDefault="00383DB1">
      <w:pPr>
        <w:tabs>
          <w:tab w:val="left" w:pos="4410"/>
        </w:tabs>
        <w:spacing w:before="20"/>
        <w:jc w:val="both"/>
        <w:rPr>
          <w:rFonts w:ascii="Calibri" w:hAnsi="Calibri" w:cs="Calibri"/>
          <w:color w:val="000000"/>
          <w:sz w:val="20"/>
          <w:szCs w:val="20"/>
          <w:shd w:val="clear" w:color="auto" w:fill="FFFFFF"/>
        </w:rPr>
      </w:pPr>
    </w:p>
    <w:p w14:paraId="5C8ED470" w14:textId="77777777" w:rsidR="00383DB1" w:rsidRDefault="00383DB1">
      <w:r>
        <w:rPr>
          <w:rFonts w:ascii="Calibri" w:hAnsi="Calibri" w:cs="Calibri"/>
          <w:b/>
          <w:sz w:val="20"/>
          <w:szCs w:val="20"/>
        </w:rPr>
        <w:t>PROFESSIONAL SUMMARY</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 xml:space="preserve">      </w:t>
      </w:r>
    </w:p>
    <w:p w14:paraId="6E78B762" w14:textId="77777777" w:rsidR="00383DB1" w:rsidRDefault="00383DB1">
      <w:pPr>
        <w:rPr>
          <w:rFonts w:ascii="Calibri" w:hAnsi="Calibri" w:cs="Calibri"/>
          <w:sz w:val="20"/>
          <w:szCs w:val="20"/>
          <w:lang w:val="en-IN" w:eastAsia="en-IN"/>
        </w:rPr>
      </w:pPr>
      <w:r>
        <w:rPr>
          <w:rFonts w:ascii="Calibri" w:hAnsi="Calibri" w:cs="Calibri"/>
          <w:sz w:val="20"/>
          <w:szCs w:val="20"/>
        </w:rPr>
        <w:pict w14:anchorId="31B324DD">
          <v:shape id="_x0000_i1026" type="#_x0000_t75" style="width:524pt;height:7.5pt" filled="t">
            <v:fill color2="black"/>
            <v:imagedata r:id="rId7" o:title="" croptop="-1311f" cropbottom="-1311f" cropleft="-22f" cropright="-22f"/>
          </v:shape>
        </w:pict>
      </w:r>
    </w:p>
    <w:p w14:paraId="28201D9E" w14:textId="77777777" w:rsidR="00383DB1" w:rsidRDefault="00383DB1">
      <w:pPr>
        <w:pStyle w:val="NormalWeb"/>
        <w:overflowPunct w:val="0"/>
        <w:autoSpaceDE w:val="0"/>
        <w:spacing w:before="5" w:after="0"/>
        <w:ind w:left="360"/>
        <w:jc w:val="both"/>
        <w:textAlignment w:val="baseline"/>
        <w:rPr>
          <w:rFonts w:ascii="Calibri" w:hAnsi="Calibri" w:cs="Calibri"/>
          <w:sz w:val="20"/>
          <w:szCs w:val="20"/>
          <w:lang w:val="en-IN" w:eastAsia="en-IN"/>
        </w:rPr>
      </w:pPr>
    </w:p>
    <w:p w14:paraId="731D0957" w14:textId="77777777" w:rsidR="00383DB1" w:rsidRDefault="00383DB1">
      <w:pPr>
        <w:pStyle w:val="ListParagraph"/>
        <w:numPr>
          <w:ilvl w:val="0"/>
          <w:numId w:val="6"/>
        </w:numPr>
        <w:spacing w:line="276" w:lineRule="auto"/>
        <w:contextualSpacing/>
        <w:jc w:val="both"/>
      </w:pPr>
      <w:r>
        <w:rPr>
          <w:rFonts w:ascii="Calibri" w:hAnsi="Calibri" w:cs="Calibri"/>
          <w:color w:val="000000"/>
          <w:sz w:val="20"/>
          <w:szCs w:val="20"/>
          <w:shd w:val="clear" w:color="auto" w:fill="FFFFFF"/>
        </w:rPr>
        <w:t>Experience of Jenkins</w:t>
      </w:r>
      <w:r>
        <w:rPr>
          <w:rFonts w:ascii="Calibri" w:hAnsi="Calibri" w:cs="Calibri"/>
          <w:b/>
          <w:color w:val="000000"/>
          <w:sz w:val="20"/>
          <w:szCs w:val="20"/>
          <w:shd w:val="clear" w:color="auto" w:fill="FFFFFF"/>
        </w:rPr>
        <w:t xml:space="preserve">, </w:t>
      </w:r>
      <w:proofErr w:type="spellStart"/>
      <w:r>
        <w:rPr>
          <w:rFonts w:ascii="Calibri" w:hAnsi="Calibri" w:cs="Calibri"/>
          <w:b/>
          <w:color w:val="000000"/>
          <w:sz w:val="20"/>
          <w:szCs w:val="20"/>
          <w:shd w:val="clear" w:color="auto" w:fill="FFFFFF"/>
          <w:lang w:val="en-US"/>
        </w:rPr>
        <w:t>AWS,Ansibe</w:t>
      </w:r>
      <w:proofErr w:type="spellEnd"/>
      <w:r>
        <w:rPr>
          <w:rFonts w:ascii="Calibri" w:hAnsi="Calibri" w:cs="Calibri"/>
          <w:b/>
          <w:color w:val="000000"/>
          <w:sz w:val="20"/>
          <w:szCs w:val="20"/>
          <w:shd w:val="clear" w:color="auto" w:fill="FFFFFF"/>
          <w:lang w:val="en-US"/>
        </w:rPr>
        <w:t>,</w:t>
      </w:r>
      <w:r>
        <w:rPr>
          <w:rFonts w:ascii="Calibri" w:hAnsi="Calibri" w:cs="Calibri"/>
          <w:b/>
          <w:color w:val="000000"/>
          <w:sz w:val="20"/>
          <w:szCs w:val="20"/>
          <w:shd w:val="clear" w:color="auto" w:fill="FFFFFF"/>
        </w:rPr>
        <w:t>Apache Tomcat, Subversion, Git</w:t>
      </w:r>
      <w:r>
        <w:rPr>
          <w:rFonts w:ascii="Calibri" w:hAnsi="Calibri" w:cs="Calibri"/>
          <w:color w:val="000000"/>
          <w:sz w:val="20"/>
          <w:szCs w:val="20"/>
          <w:shd w:val="clear" w:color="auto" w:fill="FFFFFF"/>
        </w:rPr>
        <w:t>.</w:t>
      </w:r>
      <w:r>
        <w:rPr>
          <w:rFonts w:ascii="Calibri" w:hAnsi="Calibri" w:cs="Calibri"/>
          <w:color w:val="000000"/>
          <w:sz w:val="20"/>
          <w:szCs w:val="20"/>
          <w:shd w:val="clear" w:color="auto" w:fill="FFFFFF"/>
          <w:lang w:val="en-US"/>
        </w:rPr>
        <w:t>,</w:t>
      </w:r>
      <w:proofErr w:type="spellStart"/>
      <w:proofErr w:type="gramStart"/>
      <w:r>
        <w:rPr>
          <w:rFonts w:ascii="Calibri" w:hAnsi="Calibri" w:cs="Calibri"/>
          <w:color w:val="000000"/>
          <w:sz w:val="20"/>
          <w:szCs w:val="20"/>
          <w:shd w:val="clear" w:color="auto" w:fill="FFFFFF"/>
          <w:lang w:val="en-US"/>
        </w:rPr>
        <w:t>Teraform</w:t>
      </w:r>
      <w:proofErr w:type="spellEnd"/>
      <w:r>
        <w:rPr>
          <w:rFonts w:ascii="Calibri" w:hAnsi="Calibri" w:cs="Calibri"/>
          <w:color w:val="000000"/>
          <w:sz w:val="20"/>
          <w:szCs w:val="20"/>
          <w:shd w:val="clear" w:color="auto" w:fill="FFFFFF"/>
          <w:lang w:val="en-US"/>
        </w:rPr>
        <w:t xml:space="preserve"> ,</w:t>
      </w:r>
      <w:proofErr w:type="spellStart"/>
      <w:r>
        <w:rPr>
          <w:rFonts w:ascii="Calibri" w:hAnsi="Calibri" w:cs="Calibri"/>
          <w:color w:val="000000"/>
          <w:sz w:val="20"/>
          <w:szCs w:val="20"/>
          <w:shd w:val="clear" w:color="auto" w:fill="FFFFFF"/>
          <w:lang w:val="en-US"/>
        </w:rPr>
        <w:t>Docker</w:t>
      </w:r>
      <w:proofErr w:type="gramEnd"/>
      <w:r>
        <w:rPr>
          <w:rFonts w:ascii="Calibri" w:hAnsi="Calibri" w:cs="Calibri"/>
          <w:color w:val="000000"/>
          <w:sz w:val="20"/>
          <w:szCs w:val="20"/>
          <w:shd w:val="clear" w:color="auto" w:fill="FFFFFF"/>
          <w:lang w:val="en-US"/>
        </w:rPr>
        <w:t>,Kuberneties</w:t>
      </w:r>
      <w:proofErr w:type="spellEnd"/>
      <w:r>
        <w:rPr>
          <w:rFonts w:ascii="Calibri" w:hAnsi="Calibri" w:cs="Calibri"/>
          <w:color w:val="000000"/>
          <w:sz w:val="20"/>
          <w:szCs w:val="20"/>
          <w:shd w:val="clear" w:color="auto" w:fill="FFFFFF"/>
          <w:lang w:val="en-US"/>
        </w:rPr>
        <w:t>.</w:t>
      </w:r>
    </w:p>
    <w:p w14:paraId="3BFC51BB" w14:textId="77777777" w:rsidR="00383DB1" w:rsidRDefault="00383DB1">
      <w:pPr>
        <w:pStyle w:val="ListParagraph"/>
        <w:numPr>
          <w:ilvl w:val="0"/>
          <w:numId w:val="6"/>
        </w:numPr>
        <w:spacing w:line="276" w:lineRule="auto"/>
        <w:contextualSpacing/>
        <w:jc w:val="both"/>
      </w:pPr>
      <w:r>
        <w:rPr>
          <w:rFonts w:ascii="Calibri" w:hAnsi="Calibri" w:cs="Calibri"/>
          <w:color w:val="000000"/>
          <w:sz w:val="20"/>
          <w:szCs w:val="20"/>
          <w:shd w:val="clear" w:color="auto" w:fill="FFFFFF"/>
        </w:rPr>
        <w:t>Installed, configured and administered CI tools like</w:t>
      </w:r>
      <w:r>
        <w:rPr>
          <w:rFonts w:ascii="Calibri" w:hAnsi="Calibri" w:cs="Calibri"/>
          <w:b/>
          <w:color w:val="000000"/>
          <w:sz w:val="20"/>
          <w:szCs w:val="20"/>
          <w:shd w:val="clear" w:color="auto" w:fill="FFFFFF"/>
        </w:rPr>
        <w:t xml:space="preserve"> Jenkins</w:t>
      </w:r>
      <w:r>
        <w:rPr>
          <w:rFonts w:ascii="Calibri" w:hAnsi="Calibri" w:cs="Calibri"/>
          <w:color w:val="000000"/>
          <w:sz w:val="20"/>
          <w:szCs w:val="20"/>
          <w:shd w:val="clear" w:color="auto" w:fill="FFFFFF"/>
        </w:rPr>
        <w:t xml:space="preserve"> for automated builds.</w:t>
      </w:r>
    </w:p>
    <w:p w14:paraId="59D847FA" w14:textId="77777777" w:rsidR="00383DB1" w:rsidRDefault="00383DB1">
      <w:pPr>
        <w:pStyle w:val="NoSpacing"/>
        <w:numPr>
          <w:ilvl w:val="0"/>
          <w:numId w:val="6"/>
        </w:numPr>
        <w:spacing w:line="276" w:lineRule="auto"/>
        <w:jc w:val="both"/>
      </w:pPr>
      <w:r>
        <w:rPr>
          <w:rFonts w:cs="Calibri"/>
          <w:color w:val="000000"/>
          <w:sz w:val="20"/>
          <w:szCs w:val="20"/>
        </w:rPr>
        <w:t xml:space="preserve">Deployed and maintain </w:t>
      </w:r>
      <w:r>
        <w:rPr>
          <w:rFonts w:cs="Calibri"/>
          <w:b/>
          <w:color w:val="000000"/>
          <w:sz w:val="20"/>
          <w:szCs w:val="20"/>
        </w:rPr>
        <w:t xml:space="preserve">ansible </w:t>
      </w:r>
      <w:r>
        <w:rPr>
          <w:rFonts w:cs="Calibri"/>
          <w:color w:val="000000"/>
          <w:sz w:val="20"/>
          <w:szCs w:val="20"/>
        </w:rPr>
        <w:t xml:space="preserve">role-based application servers, including </w:t>
      </w:r>
      <w:proofErr w:type="spellStart"/>
      <w:proofErr w:type="gramStart"/>
      <w:r>
        <w:rPr>
          <w:rFonts w:cs="Calibri"/>
          <w:b/>
          <w:color w:val="000000"/>
          <w:sz w:val="20"/>
          <w:szCs w:val="20"/>
        </w:rPr>
        <w:t>Apache,Nginx</w:t>
      </w:r>
      <w:proofErr w:type="spellEnd"/>
      <w:proofErr w:type="gramEnd"/>
      <w:r>
        <w:rPr>
          <w:rFonts w:cs="Calibri"/>
          <w:color w:val="000000"/>
          <w:sz w:val="20"/>
          <w:szCs w:val="20"/>
        </w:rPr>
        <w:t xml:space="preserve"> and </w:t>
      </w:r>
      <w:r>
        <w:rPr>
          <w:rFonts w:cs="Calibri"/>
          <w:b/>
          <w:color w:val="000000"/>
          <w:sz w:val="20"/>
          <w:szCs w:val="20"/>
        </w:rPr>
        <w:t>Tomcat</w:t>
      </w:r>
      <w:r>
        <w:rPr>
          <w:rFonts w:cs="Calibri"/>
          <w:color w:val="000000"/>
          <w:sz w:val="20"/>
          <w:szCs w:val="20"/>
        </w:rPr>
        <w:t>.</w:t>
      </w:r>
    </w:p>
    <w:p w14:paraId="594E21E1" w14:textId="77777777" w:rsidR="00383DB1" w:rsidRDefault="00383DB1">
      <w:pPr>
        <w:pStyle w:val="ListParagraph"/>
        <w:numPr>
          <w:ilvl w:val="0"/>
          <w:numId w:val="6"/>
        </w:numPr>
        <w:spacing w:line="276" w:lineRule="auto"/>
        <w:contextualSpacing/>
        <w:jc w:val="both"/>
      </w:pPr>
      <w:r>
        <w:rPr>
          <w:rFonts w:ascii="Calibri" w:hAnsi="Calibri" w:cs="Calibri"/>
          <w:color w:val="000000"/>
          <w:sz w:val="20"/>
          <w:szCs w:val="20"/>
        </w:rPr>
        <w:t xml:space="preserve">Experience in managing version control tools like </w:t>
      </w:r>
      <w:r>
        <w:rPr>
          <w:rFonts w:ascii="Calibri" w:hAnsi="Calibri" w:cs="Calibri"/>
          <w:b/>
          <w:color w:val="000000"/>
          <w:sz w:val="20"/>
          <w:szCs w:val="20"/>
        </w:rPr>
        <w:t>GIT</w:t>
      </w:r>
      <w:r>
        <w:rPr>
          <w:rFonts w:ascii="Calibri" w:hAnsi="Calibri" w:cs="Calibri"/>
          <w:color w:val="000000"/>
          <w:sz w:val="20"/>
          <w:szCs w:val="20"/>
        </w:rPr>
        <w:t>.</w:t>
      </w:r>
    </w:p>
    <w:p w14:paraId="25768956" w14:textId="77777777" w:rsidR="00383DB1" w:rsidRDefault="00383DB1">
      <w:pPr>
        <w:pStyle w:val="NoSpacing"/>
        <w:numPr>
          <w:ilvl w:val="0"/>
          <w:numId w:val="6"/>
        </w:numPr>
        <w:spacing w:line="276" w:lineRule="auto"/>
        <w:jc w:val="both"/>
      </w:pPr>
      <w:r>
        <w:rPr>
          <w:rFonts w:cs="Calibri"/>
          <w:color w:val="000000"/>
          <w:sz w:val="20"/>
          <w:szCs w:val="20"/>
        </w:rPr>
        <w:t xml:space="preserve">Managed all the bugs and changes into a production environment using the </w:t>
      </w:r>
      <w:r>
        <w:rPr>
          <w:rFonts w:cs="Calibri"/>
          <w:b/>
          <w:color w:val="000000"/>
          <w:sz w:val="20"/>
          <w:szCs w:val="20"/>
        </w:rPr>
        <w:t>JIRA</w:t>
      </w:r>
      <w:r>
        <w:rPr>
          <w:rFonts w:cs="Calibri"/>
          <w:color w:val="000000"/>
          <w:sz w:val="20"/>
          <w:szCs w:val="20"/>
        </w:rPr>
        <w:t xml:space="preserve"> tracking tool.</w:t>
      </w:r>
    </w:p>
    <w:p w14:paraId="4F7F5E7D" w14:textId="77777777" w:rsidR="00383DB1" w:rsidRDefault="00383DB1">
      <w:pPr>
        <w:pStyle w:val="NoSpacing"/>
        <w:numPr>
          <w:ilvl w:val="0"/>
          <w:numId w:val="6"/>
        </w:numPr>
        <w:spacing w:line="276" w:lineRule="auto"/>
        <w:jc w:val="both"/>
      </w:pPr>
      <w:r>
        <w:rPr>
          <w:rFonts w:cs="Calibri"/>
          <w:color w:val="000000"/>
          <w:sz w:val="20"/>
          <w:szCs w:val="20"/>
        </w:rPr>
        <w:t xml:space="preserve">Solid understanding of Operating systems like </w:t>
      </w:r>
      <w:r>
        <w:rPr>
          <w:rFonts w:cs="Calibri"/>
          <w:b/>
          <w:color w:val="000000"/>
          <w:sz w:val="20"/>
          <w:szCs w:val="20"/>
        </w:rPr>
        <w:t>Linux, Unix, Windows.</w:t>
      </w:r>
    </w:p>
    <w:p w14:paraId="6458CEBB" w14:textId="77777777" w:rsidR="00383DB1" w:rsidRDefault="00383DB1">
      <w:pPr>
        <w:pStyle w:val="NoSpacing"/>
        <w:numPr>
          <w:ilvl w:val="0"/>
          <w:numId w:val="6"/>
        </w:numPr>
        <w:spacing w:line="276" w:lineRule="auto"/>
        <w:jc w:val="both"/>
      </w:pPr>
      <w:r>
        <w:rPr>
          <w:rFonts w:cs="Calibri"/>
          <w:sz w:val="20"/>
          <w:szCs w:val="20"/>
        </w:rPr>
        <w:t xml:space="preserve">Expertise in configuring and managing services like </w:t>
      </w:r>
      <w:r>
        <w:rPr>
          <w:rFonts w:cs="Calibri"/>
          <w:b/>
          <w:sz w:val="20"/>
          <w:szCs w:val="20"/>
        </w:rPr>
        <w:t>AWS EC2</w:t>
      </w:r>
      <w:r>
        <w:rPr>
          <w:rFonts w:cs="Calibri"/>
          <w:sz w:val="20"/>
          <w:szCs w:val="20"/>
        </w:rPr>
        <w:t xml:space="preserve"> using </w:t>
      </w:r>
      <w:r>
        <w:rPr>
          <w:rFonts w:cs="Calibri"/>
          <w:b/>
          <w:sz w:val="20"/>
          <w:szCs w:val="20"/>
        </w:rPr>
        <w:t>AMI</w:t>
      </w:r>
      <w:r>
        <w:rPr>
          <w:rFonts w:cs="Calibri"/>
          <w:sz w:val="20"/>
          <w:szCs w:val="20"/>
        </w:rPr>
        <w:t xml:space="preserve">’s available. Configured multiple servers depending on application needs using continuous integration tools like </w:t>
      </w:r>
      <w:proofErr w:type="gramStart"/>
      <w:r>
        <w:rPr>
          <w:rFonts w:cs="Calibri"/>
          <w:sz w:val="20"/>
          <w:szCs w:val="20"/>
        </w:rPr>
        <w:t>Jenkins</w:t>
      </w:r>
      <w:proofErr w:type="gramEnd"/>
    </w:p>
    <w:p w14:paraId="3DFFB64C" w14:textId="77777777" w:rsidR="00383DB1" w:rsidRDefault="00383DB1">
      <w:pPr>
        <w:pStyle w:val="NoSpacing"/>
        <w:numPr>
          <w:ilvl w:val="0"/>
          <w:numId w:val="6"/>
        </w:numPr>
        <w:spacing w:line="276" w:lineRule="auto"/>
        <w:jc w:val="both"/>
      </w:pPr>
      <w:r>
        <w:rPr>
          <w:rFonts w:cs="Calibri"/>
          <w:sz w:val="20"/>
          <w:szCs w:val="20"/>
        </w:rPr>
        <w:t xml:space="preserve">Experience in monitoring the servers using </w:t>
      </w:r>
      <w:r>
        <w:rPr>
          <w:rFonts w:cs="Calibri"/>
          <w:b/>
          <w:sz w:val="20"/>
          <w:szCs w:val="20"/>
        </w:rPr>
        <w:t xml:space="preserve">Splunk, </w:t>
      </w:r>
      <w:proofErr w:type="spellStart"/>
      <w:r>
        <w:rPr>
          <w:rFonts w:cs="Calibri"/>
          <w:b/>
          <w:sz w:val="20"/>
          <w:szCs w:val="20"/>
        </w:rPr>
        <w:t>Nagios</w:t>
      </w:r>
      <w:proofErr w:type="gramStart"/>
      <w:r>
        <w:rPr>
          <w:rFonts w:cs="Calibri"/>
          <w:b/>
          <w:sz w:val="20"/>
          <w:szCs w:val="20"/>
        </w:rPr>
        <w:t>.,ELK</w:t>
      </w:r>
      <w:proofErr w:type="spellEnd"/>
      <w:proofErr w:type="gramEnd"/>
      <w:r>
        <w:rPr>
          <w:rFonts w:cs="Calibri"/>
          <w:b/>
          <w:sz w:val="20"/>
          <w:szCs w:val="20"/>
        </w:rPr>
        <w:t>.</w:t>
      </w:r>
    </w:p>
    <w:p w14:paraId="16015DB3" w14:textId="77777777" w:rsidR="00383DB1" w:rsidRDefault="00383DB1">
      <w:pPr>
        <w:pStyle w:val="Normal1"/>
        <w:widowControl w:val="0"/>
        <w:numPr>
          <w:ilvl w:val="0"/>
          <w:numId w:val="6"/>
        </w:numPr>
        <w:tabs>
          <w:tab w:val="left" w:pos="-179"/>
        </w:tabs>
        <w:spacing w:after="0"/>
        <w:jc w:val="both"/>
      </w:pPr>
      <w:r>
        <w:rPr>
          <w:color w:val="auto"/>
          <w:sz w:val="20"/>
          <w:szCs w:val="20"/>
          <w:highlight w:val="white"/>
        </w:rPr>
        <w:t>Installation and Configuration of Splunk indexers, Splunk search head and Splunk deployment server.</w:t>
      </w:r>
    </w:p>
    <w:p w14:paraId="4D745892" w14:textId="77777777" w:rsidR="00383DB1" w:rsidRDefault="00383DB1">
      <w:pPr>
        <w:numPr>
          <w:ilvl w:val="0"/>
          <w:numId w:val="2"/>
        </w:numPr>
        <w:tabs>
          <w:tab w:val="left" w:pos="565"/>
        </w:tabs>
        <w:spacing w:line="336" w:lineRule="auto"/>
        <w:ind w:right="360"/>
        <w:jc w:val="both"/>
      </w:pPr>
      <w:r>
        <w:rPr>
          <w:rFonts w:ascii="Calibri" w:hAnsi="Calibri" w:cs="Calibri"/>
          <w:sz w:val="20"/>
          <w:szCs w:val="20"/>
        </w:rPr>
        <w:t xml:space="preserve">  Experience in configuration of </w:t>
      </w:r>
      <w:r>
        <w:rPr>
          <w:rFonts w:ascii="Calibri" w:hAnsi="Calibri" w:cs="Calibri"/>
          <w:b/>
          <w:sz w:val="20"/>
          <w:szCs w:val="20"/>
        </w:rPr>
        <w:t>DNS, DHCP, NFS, SAMBA</w:t>
      </w:r>
      <w:r>
        <w:rPr>
          <w:rFonts w:ascii="Calibri" w:hAnsi="Calibri" w:cs="Calibri"/>
          <w:sz w:val="20"/>
          <w:szCs w:val="20"/>
        </w:rPr>
        <w:t xml:space="preserve">, and postfix, send mail, </w:t>
      </w:r>
      <w:r>
        <w:rPr>
          <w:rFonts w:ascii="Calibri" w:hAnsi="Calibri" w:cs="Calibri"/>
          <w:b/>
          <w:sz w:val="20"/>
          <w:szCs w:val="20"/>
        </w:rPr>
        <w:t>FTP</w:t>
      </w:r>
      <w:r>
        <w:rPr>
          <w:rFonts w:ascii="Calibri" w:hAnsi="Calibri" w:cs="Calibri"/>
          <w:sz w:val="20"/>
          <w:szCs w:val="20"/>
        </w:rPr>
        <w:t>, remote access, security management and Security trouble shooting skills</w:t>
      </w:r>
      <w:r>
        <w:rPr>
          <w:rFonts w:ascii="Calibri" w:eastAsia="Courier New" w:hAnsi="Calibri" w:cs="Calibri"/>
          <w:sz w:val="20"/>
          <w:szCs w:val="20"/>
        </w:rPr>
        <w:t xml:space="preserve"> Hands on experience on deploying applications from on premises databases to the AWS cloud infrastructure and configuring, monitoring, </w:t>
      </w:r>
      <w:proofErr w:type="gramStart"/>
      <w:r>
        <w:rPr>
          <w:rFonts w:ascii="Calibri" w:eastAsia="Courier New" w:hAnsi="Calibri" w:cs="Calibri"/>
          <w:sz w:val="20"/>
          <w:szCs w:val="20"/>
        </w:rPr>
        <w:t>upgrading</w:t>
      </w:r>
      <w:proofErr w:type="gramEnd"/>
      <w:r>
        <w:rPr>
          <w:rFonts w:ascii="Calibri" w:eastAsia="Courier New" w:hAnsi="Calibri" w:cs="Calibri"/>
          <w:sz w:val="20"/>
          <w:szCs w:val="20"/>
        </w:rPr>
        <w:t xml:space="preserve"> and maintaining IAAS.</w:t>
      </w:r>
    </w:p>
    <w:p w14:paraId="0376A9E4" w14:textId="77777777" w:rsidR="00383DB1" w:rsidRDefault="00383DB1">
      <w:pPr>
        <w:numPr>
          <w:ilvl w:val="0"/>
          <w:numId w:val="2"/>
        </w:numPr>
        <w:tabs>
          <w:tab w:val="left" w:pos="601"/>
        </w:tabs>
        <w:spacing w:line="312" w:lineRule="auto"/>
        <w:ind w:right="360"/>
        <w:jc w:val="both"/>
      </w:pPr>
      <w:r>
        <w:rPr>
          <w:rFonts w:ascii="Calibri" w:eastAsia="Courier New" w:hAnsi="Calibri" w:cs="Calibri"/>
          <w:sz w:val="20"/>
          <w:szCs w:val="20"/>
        </w:rPr>
        <w:t xml:space="preserve"> Managed Amazon Web Services like EC2, S3 bucket, RDS, EBS, </w:t>
      </w:r>
      <w:proofErr w:type="gramStart"/>
      <w:r>
        <w:rPr>
          <w:rFonts w:ascii="Calibri" w:eastAsia="Courier New" w:hAnsi="Calibri" w:cs="Calibri"/>
          <w:sz w:val="20"/>
          <w:szCs w:val="20"/>
        </w:rPr>
        <w:t>AWS ,</w:t>
      </w:r>
      <w:proofErr w:type="gramEnd"/>
      <w:r>
        <w:rPr>
          <w:rFonts w:ascii="Calibri" w:eastAsia="Courier New" w:hAnsi="Calibri" w:cs="Calibri"/>
          <w:sz w:val="20"/>
          <w:szCs w:val="20"/>
        </w:rPr>
        <w:t xml:space="preserve"> ELB, Auto-Scaling, AMI, IAM through AWS Console and designing VPC, Route Tables, Direct Connect, Internet Gateway, Security Groups and Cloud Watch Monitoring Alerts.</w:t>
      </w:r>
    </w:p>
    <w:p w14:paraId="7A6042ED" w14:textId="77777777" w:rsidR="00383DB1" w:rsidRDefault="00383DB1">
      <w:pPr>
        <w:numPr>
          <w:ilvl w:val="0"/>
          <w:numId w:val="2"/>
        </w:numPr>
        <w:tabs>
          <w:tab w:val="left" w:pos="552"/>
        </w:tabs>
        <w:spacing w:line="300" w:lineRule="auto"/>
        <w:ind w:right="360"/>
        <w:jc w:val="both"/>
      </w:pPr>
      <w:r>
        <w:rPr>
          <w:rFonts w:ascii="Calibri" w:eastAsia="Courier New" w:hAnsi="Calibri" w:cs="Calibri"/>
          <w:sz w:val="20"/>
          <w:szCs w:val="20"/>
        </w:rPr>
        <w:t xml:space="preserve">  Migrated Services from </w:t>
      </w:r>
      <w:proofErr w:type="gramStart"/>
      <w:r>
        <w:rPr>
          <w:rFonts w:ascii="Calibri" w:eastAsia="Courier New" w:hAnsi="Calibri" w:cs="Calibri"/>
          <w:sz w:val="20"/>
          <w:szCs w:val="20"/>
        </w:rPr>
        <w:t>On-premise</w:t>
      </w:r>
      <w:proofErr w:type="gramEnd"/>
      <w:r>
        <w:rPr>
          <w:rFonts w:ascii="Calibri" w:eastAsia="Courier New" w:hAnsi="Calibri" w:cs="Calibri"/>
          <w:sz w:val="20"/>
          <w:szCs w:val="20"/>
        </w:rPr>
        <w:t xml:space="preserve"> databases VMWARE VMs to AWS and Managed Services like EC2, S3 Bucket, Route53, ELB, EBS, Cloud Watch </w:t>
      </w:r>
      <w:proofErr w:type="spellStart"/>
      <w:r>
        <w:rPr>
          <w:rFonts w:ascii="Calibri" w:eastAsia="Courier New" w:hAnsi="Calibri" w:cs="Calibri"/>
          <w:sz w:val="20"/>
          <w:szCs w:val="20"/>
        </w:rPr>
        <w:t>Etc</w:t>
      </w:r>
      <w:proofErr w:type="spellEnd"/>
      <w:r>
        <w:rPr>
          <w:rFonts w:ascii="Calibri" w:eastAsia="Courier New" w:hAnsi="Calibri" w:cs="Calibri"/>
          <w:sz w:val="20"/>
          <w:szCs w:val="20"/>
        </w:rPr>
        <w:t xml:space="preserve"> </w:t>
      </w:r>
    </w:p>
    <w:p w14:paraId="59F479A7" w14:textId="77777777" w:rsidR="00383DB1" w:rsidRDefault="00383DB1">
      <w:pPr>
        <w:pStyle w:val="NoSpacing"/>
        <w:numPr>
          <w:ilvl w:val="0"/>
          <w:numId w:val="6"/>
        </w:numPr>
        <w:spacing w:line="276" w:lineRule="auto"/>
        <w:jc w:val="both"/>
      </w:pPr>
      <w:r>
        <w:rPr>
          <w:rFonts w:cs="Calibri"/>
          <w:sz w:val="20"/>
          <w:szCs w:val="20"/>
        </w:rPr>
        <w:t xml:space="preserve">Strong experience in working with the deploying applications using application servers like </w:t>
      </w:r>
      <w:r>
        <w:rPr>
          <w:rFonts w:cs="Calibri"/>
          <w:b/>
          <w:sz w:val="20"/>
          <w:szCs w:val="20"/>
        </w:rPr>
        <w:t>Apache Tomcat Web Server /</w:t>
      </w:r>
      <w:proofErr w:type="spellStart"/>
      <w:r>
        <w:rPr>
          <w:rFonts w:cs="Calibri"/>
          <w:b/>
          <w:sz w:val="20"/>
          <w:szCs w:val="20"/>
        </w:rPr>
        <w:t>weblogic</w:t>
      </w:r>
      <w:proofErr w:type="spellEnd"/>
      <w:r>
        <w:rPr>
          <w:rFonts w:cs="Calibri"/>
          <w:b/>
          <w:sz w:val="20"/>
          <w:szCs w:val="20"/>
        </w:rPr>
        <w:t>.</w:t>
      </w:r>
    </w:p>
    <w:p w14:paraId="12EBE9BE" w14:textId="77777777" w:rsidR="00383DB1" w:rsidRDefault="00383DB1">
      <w:pPr>
        <w:pStyle w:val="NoSpacing"/>
        <w:numPr>
          <w:ilvl w:val="0"/>
          <w:numId w:val="6"/>
        </w:numPr>
        <w:spacing w:line="276" w:lineRule="auto"/>
        <w:jc w:val="both"/>
      </w:pPr>
      <w:proofErr w:type="gramStart"/>
      <w:r>
        <w:rPr>
          <w:rFonts w:cs="Calibri"/>
          <w:color w:val="000000"/>
          <w:sz w:val="20"/>
          <w:szCs w:val="20"/>
        </w:rPr>
        <w:t>Closely worked</w:t>
      </w:r>
      <w:proofErr w:type="gramEnd"/>
      <w:r>
        <w:rPr>
          <w:rFonts w:cs="Calibri"/>
          <w:color w:val="000000"/>
          <w:sz w:val="20"/>
          <w:szCs w:val="20"/>
        </w:rPr>
        <w:t xml:space="preserve"> with Developers and Analysts to address project requirements. Able to effectively manage time and prioritize multiple projects.</w:t>
      </w:r>
    </w:p>
    <w:p w14:paraId="7F72CAFA" w14:textId="77777777" w:rsidR="00383DB1" w:rsidRDefault="00383DB1">
      <w:pPr>
        <w:pStyle w:val="NoSpacing"/>
        <w:numPr>
          <w:ilvl w:val="0"/>
          <w:numId w:val="6"/>
        </w:numPr>
        <w:spacing w:line="276" w:lineRule="auto"/>
        <w:jc w:val="both"/>
      </w:pPr>
      <w:r>
        <w:rPr>
          <w:rFonts w:cs="Calibri"/>
          <w:color w:val="000000"/>
          <w:sz w:val="20"/>
          <w:szCs w:val="20"/>
        </w:rPr>
        <w:t>Strong ability to troubleshoot any issues generated while building, deploying and in production support.</w:t>
      </w:r>
    </w:p>
    <w:p w14:paraId="71E1D86C" w14:textId="77777777" w:rsidR="00383DB1" w:rsidRDefault="00383DB1">
      <w:pPr>
        <w:pStyle w:val="NoSpacing"/>
        <w:numPr>
          <w:ilvl w:val="0"/>
          <w:numId w:val="6"/>
        </w:numPr>
        <w:spacing w:line="276" w:lineRule="auto"/>
        <w:jc w:val="both"/>
      </w:pPr>
      <w:r>
        <w:rPr>
          <w:rFonts w:cs="Calibri"/>
          <w:color w:val="000000"/>
          <w:sz w:val="20"/>
          <w:szCs w:val="20"/>
        </w:rPr>
        <w:t>Self-motivated, quick learner takes independent responsibility to contribute and teamwork skills</w:t>
      </w:r>
      <w:r>
        <w:rPr>
          <w:rFonts w:cs="Calibri"/>
          <w:bCs/>
          <w:color w:val="000000"/>
          <w:sz w:val="20"/>
          <w:szCs w:val="20"/>
        </w:rPr>
        <w:t>.</w:t>
      </w:r>
    </w:p>
    <w:p w14:paraId="00388DF7" w14:textId="77777777" w:rsidR="00383DB1" w:rsidRDefault="00383DB1">
      <w:pPr>
        <w:widowControl w:val="0"/>
        <w:tabs>
          <w:tab w:val="left" w:pos="720"/>
          <w:tab w:val="left" w:pos="1080"/>
          <w:tab w:val="left" w:pos="6480"/>
        </w:tabs>
        <w:overflowPunct w:val="0"/>
        <w:autoSpaceDE w:val="0"/>
        <w:ind w:left="720"/>
        <w:jc w:val="both"/>
        <w:rPr>
          <w:rFonts w:ascii="Calibri" w:hAnsi="Calibri" w:cs="Calibri"/>
          <w:color w:val="000000"/>
          <w:sz w:val="20"/>
          <w:szCs w:val="20"/>
        </w:rPr>
      </w:pPr>
    </w:p>
    <w:p w14:paraId="14AAF168" w14:textId="77777777" w:rsidR="00383DB1" w:rsidRDefault="00383DB1">
      <w:pPr>
        <w:rPr>
          <w:rFonts w:ascii="Calibri" w:hAnsi="Calibri" w:cs="Calibri"/>
          <w:b/>
          <w:color w:val="000000"/>
          <w:sz w:val="20"/>
          <w:szCs w:val="20"/>
        </w:rPr>
      </w:pPr>
    </w:p>
    <w:p w14:paraId="7CFBF0DB" w14:textId="77777777" w:rsidR="00383DB1" w:rsidRDefault="00383DB1">
      <w:r>
        <w:rPr>
          <w:rFonts w:ascii="Calibri" w:hAnsi="Calibri" w:cs="Calibri"/>
          <w:b/>
          <w:sz w:val="20"/>
          <w:szCs w:val="20"/>
        </w:rPr>
        <w:t>TECHNICAL SKILLS</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 xml:space="preserve">      </w:t>
      </w:r>
    </w:p>
    <w:p w14:paraId="6853F41A" w14:textId="77777777" w:rsidR="00383DB1" w:rsidRDefault="00383DB1">
      <w:pPr>
        <w:rPr>
          <w:rFonts w:ascii="Calibri" w:hAnsi="Calibri" w:cs="Calibri"/>
          <w:b/>
          <w:color w:val="000000"/>
          <w:sz w:val="20"/>
          <w:szCs w:val="20"/>
          <w:shd w:val="clear" w:color="auto" w:fill="FFFFFF"/>
        </w:rPr>
      </w:pPr>
      <w:r>
        <w:rPr>
          <w:rFonts w:ascii="Calibri" w:hAnsi="Calibri" w:cs="Calibri"/>
          <w:sz w:val="20"/>
          <w:szCs w:val="20"/>
        </w:rPr>
        <w:pict w14:anchorId="414D8009">
          <v:shape id="_x0000_i1027" type="#_x0000_t75" style="width:524pt;height:7.5pt" filled="t">
            <v:fill color2="black"/>
            <v:imagedata r:id="rId7" o:title="" croptop="-1311f" cropbottom="-1311f" cropleft="-22f" cropright="-22f"/>
          </v:shape>
        </w:pict>
      </w:r>
    </w:p>
    <w:p w14:paraId="77C88719" w14:textId="77777777" w:rsidR="00383DB1" w:rsidRDefault="00383DB1">
      <w:pPr>
        <w:jc w:val="both"/>
        <w:rPr>
          <w:rFonts w:ascii="Calibri" w:hAnsi="Calibri" w:cs="Calibri"/>
          <w:b/>
          <w:color w:val="000000"/>
          <w:sz w:val="20"/>
          <w:szCs w:val="20"/>
          <w:shd w:val="clear" w:color="auto" w:fill="FFFFFF"/>
        </w:rPr>
      </w:pPr>
    </w:p>
    <w:tbl>
      <w:tblPr>
        <w:tblW w:w="5000" w:type="pct"/>
        <w:tblInd w:w="-20" w:type="dxa"/>
        <w:tblLayout w:type="fixed"/>
        <w:tblCellMar>
          <w:left w:w="115" w:type="dxa"/>
          <w:right w:w="115" w:type="dxa"/>
        </w:tblCellMar>
        <w:tblLook w:val="0000" w:firstRow="0" w:lastRow="0" w:firstColumn="0" w:lastColumn="0" w:noHBand="0" w:noVBand="0"/>
      </w:tblPr>
      <w:tblGrid>
        <w:gridCol w:w="2997"/>
        <w:gridCol w:w="7699"/>
      </w:tblGrid>
      <w:tr w:rsidR="00383DB1" w14:paraId="2450F4F3" w14:textId="77777777">
        <w:trPr>
          <w:trHeight w:val="350"/>
        </w:trPr>
        <w:tc>
          <w:tcPr>
            <w:tcW w:w="2933" w:type="dxa"/>
            <w:tcBorders>
              <w:top w:val="single" w:sz="4" w:space="0" w:color="999999"/>
              <w:left w:val="single" w:sz="4" w:space="0" w:color="999999"/>
              <w:bottom w:val="single" w:sz="4" w:space="0" w:color="999999"/>
            </w:tcBorders>
            <w:shd w:val="clear" w:color="auto" w:fill="FFFFFF"/>
            <w:vAlign w:val="center"/>
          </w:tcPr>
          <w:p w14:paraId="62F3BB5F" w14:textId="77777777" w:rsidR="00383DB1" w:rsidRDefault="00383DB1">
            <w:pPr>
              <w:pStyle w:val="Normal1"/>
              <w:spacing w:after="0" w:line="240" w:lineRule="auto"/>
              <w:jc w:val="both"/>
            </w:pPr>
            <w:r>
              <w:rPr>
                <w:rStyle w:val="SubtleEmphasis"/>
                <w:rFonts w:eastAsia="Calibri" w:cs="Calibri"/>
                <w:b/>
                <w:i w:val="0"/>
                <w:color w:val="auto"/>
                <w:sz w:val="20"/>
                <w:szCs w:val="20"/>
              </w:rPr>
              <w:t>Operating Systems</w:t>
            </w:r>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3B681DEE" w14:textId="77777777" w:rsidR="00383DB1" w:rsidRDefault="00383DB1">
            <w:pPr>
              <w:pStyle w:val="Normal1"/>
              <w:spacing w:after="0" w:line="240" w:lineRule="auto"/>
              <w:jc w:val="both"/>
            </w:pPr>
            <w:r>
              <w:rPr>
                <w:rFonts w:eastAsia="Times New Roman"/>
                <w:b/>
                <w:color w:val="auto"/>
                <w:sz w:val="20"/>
                <w:szCs w:val="20"/>
              </w:rPr>
              <w:t>RHEL 5/6, Solaris Release 2.10/2.9,</w:t>
            </w:r>
          </w:p>
        </w:tc>
      </w:tr>
      <w:tr w:rsidR="00383DB1" w14:paraId="40BBD435" w14:textId="77777777">
        <w:trPr>
          <w:trHeight w:val="323"/>
        </w:trPr>
        <w:tc>
          <w:tcPr>
            <w:tcW w:w="2933" w:type="dxa"/>
            <w:tcBorders>
              <w:top w:val="single" w:sz="4" w:space="0" w:color="999999"/>
              <w:left w:val="single" w:sz="4" w:space="0" w:color="999999"/>
              <w:bottom w:val="single" w:sz="4" w:space="0" w:color="999999"/>
            </w:tcBorders>
            <w:shd w:val="clear" w:color="auto" w:fill="FFFFFF"/>
            <w:vAlign w:val="center"/>
          </w:tcPr>
          <w:p w14:paraId="50D1DEAD" w14:textId="77777777" w:rsidR="00383DB1" w:rsidRDefault="00383DB1">
            <w:pPr>
              <w:pStyle w:val="Normal1"/>
              <w:spacing w:after="0" w:line="240" w:lineRule="auto"/>
              <w:jc w:val="both"/>
            </w:pPr>
            <w:r>
              <w:rPr>
                <w:rStyle w:val="SubtleEmphasis"/>
                <w:rFonts w:eastAsia="Calibri" w:cs="Calibri"/>
                <w:b/>
                <w:i w:val="0"/>
                <w:color w:val="auto"/>
                <w:sz w:val="20"/>
                <w:szCs w:val="20"/>
              </w:rPr>
              <w:t>Web/ Application Server</w:t>
            </w:r>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1E5868DE" w14:textId="77777777" w:rsidR="00383DB1" w:rsidRDefault="00383DB1">
            <w:pPr>
              <w:pStyle w:val="Normal1"/>
              <w:spacing w:after="0" w:line="240" w:lineRule="auto"/>
              <w:jc w:val="both"/>
            </w:pPr>
            <w:proofErr w:type="spellStart"/>
            <w:r>
              <w:rPr>
                <w:rFonts w:eastAsia="Times New Roman"/>
                <w:b/>
                <w:color w:val="auto"/>
                <w:sz w:val="20"/>
                <w:szCs w:val="20"/>
              </w:rPr>
              <w:t>Weblogic</w:t>
            </w:r>
            <w:proofErr w:type="spellEnd"/>
            <w:r>
              <w:rPr>
                <w:rFonts w:eastAsia="Times New Roman"/>
                <w:b/>
                <w:color w:val="auto"/>
                <w:sz w:val="20"/>
                <w:szCs w:val="20"/>
              </w:rPr>
              <w:t xml:space="preserve">, </w:t>
            </w:r>
            <w:proofErr w:type="spellStart"/>
            <w:proofErr w:type="gramStart"/>
            <w:r>
              <w:rPr>
                <w:rFonts w:eastAsia="Times New Roman"/>
                <w:b/>
                <w:color w:val="auto"/>
                <w:sz w:val="20"/>
                <w:szCs w:val="20"/>
              </w:rPr>
              <w:t>Jboss,Tomcat</w:t>
            </w:r>
            <w:proofErr w:type="spellEnd"/>
            <w:proofErr w:type="gramEnd"/>
            <w:r>
              <w:rPr>
                <w:rFonts w:eastAsia="Times New Roman"/>
                <w:b/>
                <w:color w:val="auto"/>
                <w:sz w:val="20"/>
                <w:szCs w:val="20"/>
              </w:rPr>
              <w:t>, Apache</w:t>
            </w:r>
          </w:p>
        </w:tc>
      </w:tr>
      <w:tr w:rsidR="00383DB1" w14:paraId="1634F292" w14:textId="77777777">
        <w:trPr>
          <w:trHeight w:val="332"/>
        </w:trPr>
        <w:tc>
          <w:tcPr>
            <w:tcW w:w="2933" w:type="dxa"/>
            <w:tcBorders>
              <w:top w:val="single" w:sz="4" w:space="0" w:color="999999"/>
              <w:left w:val="single" w:sz="4" w:space="0" w:color="999999"/>
              <w:bottom w:val="single" w:sz="4" w:space="0" w:color="999999"/>
            </w:tcBorders>
            <w:shd w:val="clear" w:color="auto" w:fill="FFFFFF"/>
            <w:vAlign w:val="center"/>
          </w:tcPr>
          <w:p w14:paraId="00C8BAA4" w14:textId="77777777" w:rsidR="00383DB1" w:rsidRDefault="00383DB1">
            <w:pPr>
              <w:pStyle w:val="Normal1"/>
              <w:spacing w:after="0" w:line="240" w:lineRule="auto"/>
              <w:jc w:val="both"/>
            </w:pPr>
            <w:r>
              <w:rPr>
                <w:rStyle w:val="SubtleEmphasis"/>
                <w:rFonts w:eastAsia="Calibri" w:cs="Calibri"/>
                <w:b/>
                <w:i w:val="0"/>
                <w:color w:val="auto"/>
                <w:sz w:val="20"/>
                <w:szCs w:val="20"/>
              </w:rPr>
              <w:t>Containers</w:t>
            </w:r>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2FACE0B3" w14:textId="77777777" w:rsidR="00383DB1" w:rsidRDefault="00383DB1">
            <w:pPr>
              <w:pStyle w:val="Normal1"/>
              <w:spacing w:after="0" w:line="240" w:lineRule="auto"/>
              <w:jc w:val="both"/>
            </w:pPr>
            <w:proofErr w:type="spellStart"/>
            <w:proofErr w:type="gramStart"/>
            <w:r>
              <w:rPr>
                <w:b/>
                <w:color w:val="auto"/>
                <w:sz w:val="20"/>
                <w:szCs w:val="20"/>
                <w:lang w:val="en-GB"/>
              </w:rPr>
              <w:t>Docker,kuberneties</w:t>
            </w:r>
            <w:proofErr w:type="spellEnd"/>
            <w:proofErr w:type="gramEnd"/>
          </w:p>
        </w:tc>
      </w:tr>
      <w:tr w:rsidR="00383DB1" w14:paraId="53D472FB" w14:textId="77777777">
        <w:trPr>
          <w:trHeight w:val="278"/>
        </w:trPr>
        <w:tc>
          <w:tcPr>
            <w:tcW w:w="2933" w:type="dxa"/>
            <w:tcBorders>
              <w:top w:val="single" w:sz="4" w:space="0" w:color="999999"/>
              <w:left w:val="single" w:sz="4" w:space="0" w:color="999999"/>
              <w:bottom w:val="single" w:sz="4" w:space="0" w:color="999999"/>
            </w:tcBorders>
            <w:shd w:val="clear" w:color="auto" w:fill="FFFFFF"/>
            <w:vAlign w:val="center"/>
          </w:tcPr>
          <w:p w14:paraId="084A8B38" w14:textId="77777777" w:rsidR="00383DB1" w:rsidRDefault="00383DB1">
            <w:pPr>
              <w:pStyle w:val="Normal1"/>
              <w:spacing w:after="0" w:line="240" w:lineRule="auto"/>
              <w:jc w:val="both"/>
            </w:pPr>
            <w:r>
              <w:rPr>
                <w:rStyle w:val="SubtleEmphasis"/>
                <w:rFonts w:eastAsia="Calibri" w:cs="Calibri"/>
                <w:b/>
                <w:i w:val="0"/>
                <w:color w:val="auto"/>
                <w:sz w:val="20"/>
                <w:szCs w:val="20"/>
              </w:rPr>
              <w:t>CI Tools</w:t>
            </w:r>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2ECB99B5" w14:textId="77777777" w:rsidR="00383DB1" w:rsidRDefault="00383DB1">
            <w:pPr>
              <w:pStyle w:val="Normal1"/>
              <w:spacing w:after="0" w:line="240" w:lineRule="auto"/>
              <w:jc w:val="both"/>
            </w:pPr>
            <w:proofErr w:type="gramStart"/>
            <w:r>
              <w:rPr>
                <w:rFonts w:eastAsia="Times New Roman"/>
                <w:b/>
                <w:color w:val="auto"/>
                <w:sz w:val="20"/>
                <w:szCs w:val="20"/>
              </w:rPr>
              <w:t>Ansible,  and</w:t>
            </w:r>
            <w:proofErr w:type="gramEnd"/>
            <w:r>
              <w:rPr>
                <w:rFonts w:eastAsia="Times New Roman"/>
                <w:b/>
                <w:color w:val="auto"/>
                <w:sz w:val="20"/>
                <w:szCs w:val="20"/>
              </w:rPr>
              <w:t xml:space="preserve"> Nagios, </w:t>
            </w:r>
            <w:proofErr w:type="spellStart"/>
            <w:r>
              <w:rPr>
                <w:rFonts w:eastAsia="Times New Roman"/>
                <w:b/>
                <w:color w:val="auto"/>
                <w:sz w:val="20"/>
                <w:szCs w:val="20"/>
              </w:rPr>
              <w:t>Docker,GitHub</w:t>
            </w:r>
            <w:proofErr w:type="spellEnd"/>
            <w:r>
              <w:rPr>
                <w:rFonts w:eastAsia="Times New Roman"/>
                <w:b/>
                <w:color w:val="auto"/>
                <w:sz w:val="20"/>
                <w:szCs w:val="20"/>
              </w:rPr>
              <w:t>, Jenkins,</w:t>
            </w:r>
          </w:p>
        </w:tc>
      </w:tr>
      <w:tr w:rsidR="00383DB1" w14:paraId="30A7E1EA" w14:textId="77777777">
        <w:trPr>
          <w:trHeight w:val="278"/>
        </w:trPr>
        <w:tc>
          <w:tcPr>
            <w:tcW w:w="2933" w:type="dxa"/>
            <w:tcBorders>
              <w:top w:val="single" w:sz="4" w:space="0" w:color="999999"/>
              <w:left w:val="single" w:sz="4" w:space="0" w:color="999999"/>
              <w:bottom w:val="single" w:sz="4" w:space="0" w:color="999999"/>
            </w:tcBorders>
            <w:shd w:val="clear" w:color="auto" w:fill="FFFFFF"/>
            <w:vAlign w:val="center"/>
          </w:tcPr>
          <w:p w14:paraId="184BEE8D" w14:textId="77777777" w:rsidR="00383DB1" w:rsidRDefault="00383DB1">
            <w:pPr>
              <w:jc w:val="both"/>
            </w:pPr>
            <w:r>
              <w:rPr>
                <w:rStyle w:val="Emphasis"/>
                <w:rFonts w:ascii="Calibri" w:hAnsi="Calibri" w:cs="Calibri"/>
                <w:b/>
                <w:i w:val="0"/>
                <w:sz w:val="20"/>
                <w:szCs w:val="20"/>
              </w:rPr>
              <w:t>Version Control</w:t>
            </w:r>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340B4D79" w14:textId="77777777" w:rsidR="00383DB1" w:rsidRDefault="00383DB1">
            <w:pPr>
              <w:jc w:val="both"/>
            </w:pPr>
            <w:r>
              <w:rPr>
                <w:rFonts w:ascii="Calibri" w:hAnsi="Calibri" w:cs="Calibri"/>
                <w:b/>
                <w:iCs/>
                <w:sz w:val="20"/>
                <w:szCs w:val="20"/>
              </w:rPr>
              <w:t>SVN, CVS and GIT</w:t>
            </w:r>
          </w:p>
        </w:tc>
      </w:tr>
      <w:tr w:rsidR="00383DB1" w14:paraId="15B9707E" w14:textId="77777777">
        <w:trPr>
          <w:trHeight w:val="278"/>
        </w:trPr>
        <w:tc>
          <w:tcPr>
            <w:tcW w:w="2933" w:type="dxa"/>
            <w:tcBorders>
              <w:top w:val="single" w:sz="4" w:space="0" w:color="999999"/>
              <w:left w:val="single" w:sz="4" w:space="0" w:color="999999"/>
              <w:bottom w:val="single" w:sz="4" w:space="0" w:color="999999"/>
            </w:tcBorders>
            <w:shd w:val="clear" w:color="auto" w:fill="FFFFFF"/>
            <w:vAlign w:val="center"/>
          </w:tcPr>
          <w:p w14:paraId="3392A85F" w14:textId="77777777" w:rsidR="00383DB1" w:rsidRDefault="00383DB1">
            <w:pPr>
              <w:pStyle w:val="Normal1"/>
              <w:spacing w:after="0" w:line="240" w:lineRule="auto"/>
            </w:pPr>
            <w:proofErr w:type="spellStart"/>
            <w:r>
              <w:rPr>
                <w:rStyle w:val="SubtleEmphasis"/>
                <w:rFonts w:eastAsia="Calibri" w:cs="Calibri"/>
                <w:b/>
                <w:i w:val="0"/>
                <w:color w:val="auto"/>
                <w:sz w:val="20"/>
                <w:szCs w:val="20"/>
              </w:rPr>
              <w:t>Coud</w:t>
            </w:r>
            <w:proofErr w:type="spellEnd"/>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1C52209A" w14:textId="77777777" w:rsidR="00383DB1" w:rsidRDefault="00383DB1">
            <w:pPr>
              <w:pStyle w:val="Normal1"/>
              <w:spacing w:after="0" w:line="240" w:lineRule="auto"/>
              <w:jc w:val="both"/>
            </w:pPr>
            <w:r>
              <w:rPr>
                <w:b/>
                <w:color w:val="auto"/>
                <w:sz w:val="20"/>
                <w:szCs w:val="20"/>
              </w:rPr>
              <w:t>AWS</w:t>
            </w:r>
          </w:p>
        </w:tc>
      </w:tr>
      <w:tr w:rsidR="00383DB1" w14:paraId="78AE893E" w14:textId="77777777">
        <w:trPr>
          <w:trHeight w:val="278"/>
        </w:trPr>
        <w:tc>
          <w:tcPr>
            <w:tcW w:w="2933" w:type="dxa"/>
            <w:tcBorders>
              <w:top w:val="single" w:sz="4" w:space="0" w:color="999999"/>
              <w:left w:val="single" w:sz="4" w:space="0" w:color="999999"/>
              <w:bottom w:val="single" w:sz="4" w:space="0" w:color="999999"/>
            </w:tcBorders>
            <w:shd w:val="clear" w:color="auto" w:fill="FFFFFF"/>
            <w:vAlign w:val="center"/>
          </w:tcPr>
          <w:p w14:paraId="061D3C43" w14:textId="77777777" w:rsidR="00383DB1" w:rsidRDefault="00383DB1">
            <w:pPr>
              <w:pStyle w:val="Normal1"/>
              <w:spacing w:after="0" w:line="240" w:lineRule="auto"/>
              <w:jc w:val="both"/>
            </w:pPr>
            <w:r>
              <w:rPr>
                <w:rStyle w:val="SubtleEmphasis"/>
                <w:rFonts w:eastAsia="Calibri" w:cs="Calibri"/>
                <w:b/>
                <w:i w:val="0"/>
                <w:color w:val="auto"/>
                <w:sz w:val="20"/>
                <w:szCs w:val="20"/>
              </w:rPr>
              <w:t>Scripting</w:t>
            </w:r>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2A9D8971" w14:textId="77777777" w:rsidR="00383DB1" w:rsidRDefault="00383DB1">
            <w:pPr>
              <w:pStyle w:val="Normal1"/>
              <w:spacing w:after="0" w:line="240" w:lineRule="auto"/>
              <w:jc w:val="both"/>
            </w:pPr>
            <w:r>
              <w:rPr>
                <w:b/>
                <w:color w:val="auto"/>
                <w:sz w:val="20"/>
                <w:szCs w:val="20"/>
              </w:rPr>
              <w:t>Shell Scripting</w:t>
            </w:r>
          </w:p>
        </w:tc>
      </w:tr>
      <w:tr w:rsidR="00383DB1" w14:paraId="66E0B47B" w14:textId="77777777">
        <w:trPr>
          <w:trHeight w:val="332"/>
        </w:trPr>
        <w:tc>
          <w:tcPr>
            <w:tcW w:w="2933" w:type="dxa"/>
            <w:tcBorders>
              <w:top w:val="single" w:sz="4" w:space="0" w:color="999999"/>
              <w:left w:val="single" w:sz="4" w:space="0" w:color="999999"/>
              <w:bottom w:val="single" w:sz="4" w:space="0" w:color="999999"/>
            </w:tcBorders>
            <w:shd w:val="clear" w:color="auto" w:fill="FFFFFF"/>
            <w:vAlign w:val="center"/>
          </w:tcPr>
          <w:p w14:paraId="5AD3FD84" w14:textId="77777777" w:rsidR="00383DB1" w:rsidRDefault="00383DB1">
            <w:pPr>
              <w:pStyle w:val="Normal1"/>
              <w:spacing w:after="0" w:line="240" w:lineRule="auto"/>
              <w:jc w:val="both"/>
            </w:pPr>
            <w:r>
              <w:rPr>
                <w:rStyle w:val="SubtleEmphasis"/>
                <w:rFonts w:eastAsia="Calibri" w:cs="Calibri"/>
                <w:b/>
                <w:i w:val="0"/>
                <w:color w:val="auto"/>
                <w:sz w:val="20"/>
                <w:szCs w:val="20"/>
              </w:rPr>
              <w:t>Bug Tracking Tools</w:t>
            </w:r>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11B1A3AC" w14:textId="77777777" w:rsidR="00383DB1" w:rsidRDefault="00383DB1">
            <w:pPr>
              <w:pStyle w:val="Normal1"/>
              <w:spacing w:after="0" w:line="240" w:lineRule="auto"/>
              <w:jc w:val="both"/>
            </w:pPr>
            <w:r>
              <w:rPr>
                <w:b/>
                <w:color w:val="auto"/>
                <w:sz w:val="20"/>
                <w:szCs w:val="20"/>
              </w:rPr>
              <w:t>JIRA, Fisheye</w:t>
            </w:r>
          </w:p>
        </w:tc>
      </w:tr>
      <w:tr w:rsidR="00383DB1" w14:paraId="609599EF" w14:textId="77777777">
        <w:trPr>
          <w:trHeight w:val="278"/>
        </w:trPr>
        <w:tc>
          <w:tcPr>
            <w:tcW w:w="2933" w:type="dxa"/>
            <w:tcBorders>
              <w:top w:val="single" w:sz="4" w:space="0" w:color="999999"/>
              <w:left w:val="single" w:sz="4" w:space="0" w:color="999999"/>
              <w:bottom w:val="single" w:sz="4" w:space="0" w:color="999999"/>
            </w:tcBorders>
            <w:shd w:val="clear" w:color="auto" w:fill="FFFFFF"/>
            <w:vAlign w:val="center"/>
          </w:tcPr>
          <w:p w14:paraId="5578B8F6" w14:textId="77777777" w:rsidR="00383DB1" w:rsidRDefault="00383DB1">
            <w:pPr>
              <w:pStyle w:val="Normal1"/>
              <w:spacing w:after="0" w:line="240" w:lineRule="auto"/>
              <w:jc w:val="both"/>
            </w:pPr>
            <w:r>
              <w:rPr>
                <w:rStyle w:val="SubtleEmphasis"/>
                <w:rFonts w:eastAsia="Calibri" w:cs="Calibri"/>
                <w:b/>
                <w:i w:val="0"/>
                <w:color w:val="auto"/>
                <w:sz w:val="20"/>
                <w:szCs w:val="20"/>
              </w:rPr>
              <w:t>Monitoring and Testing</w:t>
            </w:r>
          </w:p>
        </w:tc>
        <w:tc>
          <w:tcPr>
            <w:tcW w:w="7533" w:type="dxa"/>
            <w:tcBorders>
              <w:top w:val="single" w:sz="4" w:space="0" w:color="999999"/>
              <w:left w:val="single" w:sz="4" w:space="0" w:color="000000"/>
              <w:bottom w:val="single" w:sz="4" w:space="0" w:color="999999"/>
              <w:right w:val="single" w:sz="4" w:space="0" w:color="999999"/>
            </w:tcBorders>
            <w:shd w:val="clear" w:color="auto" w:fill="FFFFFF"/>
            <w:vAlign w:val="center"/>
          </w:tcPr>
          <w:p w14:paraId="135C8CE3" w14:textId="77777777" w:rsidR="00383DB1" w:rsidRDefault="00383DB1">
            <w:pPr>
              <w:pStyle w:val="Normal1"/>
              <w:spacing w:after="0" w:line="240" w:lineRule="auto"/>
              <w:jc w:val="both"/>
            </w:pPr>
            <w:r>
              <w:rPr>
                <w:b/>
                <w:color w:val="auto"/>
                <w:sz w:val="20"/>
                <w:szCs w:val="20"/>
              </w:rPr>
              <w:t>Nagios</w:t>
            </w:r>
          </w:p>
        </w:tc>
      </w:tr>
    </w:tbl>
    <w:p w14:paraId="663F4BE0" w14:textId="77777777" w:rsidR="00383DB1" w:rsidRDefault="00383DB1">
      <w:pPr>
        <w:spacing w:before="20"/>
        <w:jc w:val="both"/>
        <w:rPr>
          <w:rFonts w:ascii="Calibri" w:hAnsi="Calibri" w:cs="Calibri"/>
          <w:sz w:val="20"/>
          <w:szCs w:val="20"/>
        </w:rPr>
      </w:pPr>
    </w:p>
    <w:p w14:paraId="254EB95A" w14:textId="77777777" w:rsidR="00383DB1" w:rsidRDefault="00383DB1">
      <w:pPr>
        <w:rPr>
          <w:rFonts w:ascii="Calibri" w:hAnsi="Calibri" w:cs="Calibri"/>
          <w:b/>
          <w:sz w:val="20"/>
          <w:szCs w:val="20"/>
        </w:rPr>
      </w:pPr>
    </w:p>
    <w:p w14:paraId="58297787" w14:textId="77777777" w:rsidR="00383DB1" w:rsidRDefault="00383DB1">
      <w:pPr>
        <w:rPr>
          <w:rFonts w:ascii="Calibri" w:hAnsi="Calibri" w:cs="Calibri"/>
          <w:b/>
          <w:sz w:val="20"/>
          <w:szCs w:val="20"/>
        </w:rPr>
      </w:pPr>
    </w:p>
    <w:p w14:paraId="49DB5AF9" w14:textId="77777777" w:rsidR="00383DB1" w:rsidRDefault="00383DB1">
      <w:r>
        <w:rPr>
          <w:rFonts w:ascii="Calibri" w:hAnsi="Calibri" w:cs="Calibri"/>
          <w:b/>
          <w:sz w:val="20"/>
          <w:szCs w:val="20"/>
        </w:rPr>
        <w:t>EDUCATION</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 xml:space="preserve">      </w:t>
      </w:r>
    </w:p>
    <w:p w14:paraId="7F3DCFA1" w14:textId="77777777" w:rsidR="00383DB1" w:rsidRDefault="00383DB1">
      <w:pPr>
        <w:rPr>
          <w:rFonts w:ascii="Calibri" w:hAnsi="Calibri" w:cs="Calibri"/>
          <w:sz w:val="20"/>
          <w:szCs w:val="20"/>
          <w:lang w:val="en-IN" w:eastAsia="en-IN"/>
        </w:rPr>
      </w:pPr>
      <w:r>
        <w:rPr>
          <w:rFonts w:ascii="Calibri" w:hAnsi="Calibri" w:cs="Calibri"/>
          <w:sz w:val="20"/>
          <w:szCs w:val="20"/>
        </w:rPr>
        <w:pict w14:anchorId="5535B44E">
          <v:shape id="_x0000_i1028" type="#_x0000_t75" style="width:524pt;height:7.5pt" filled="t">
            <v:fill color2="black"/>
            <v:imagedata r:id="rId7" o:title="" croptop="-1311f" cropbottom="-1311f" cropleft="-22f" cropright="-22f"/>
          </v:shape>
        </w:pict>
      </w:r>
    </w:p>
    <w:p w14:paraId="01535724" w14:textId="77777777" w:rsidR="00383DB1" w:rsidRDefault="00383DB1">
      <w:pPr>
        <w:spacing w:before="20"/>
        <w:jc w:val="both"/>
        <w:rPr>
          <w:rFonts w:ascii="Calibri" w:hAnsi="Calibri" w:cs="Calibri"/>
          <w:sz w:val="20"/>
          <w:szCs w:val="20"/>
          <w:lang w:val="en-IN" w:eastAsia="en-IN"/>
        </w:rPr>
      </w:pPr>
    </w:p>
    <w:p w14:paraId="7542B918" w14:textId="77777777" w:rsidR="00383DB1" w:rsidRDefault="00383DB1">
      <w:pPr>
        <w:numPr>
          <w:ilvl w:val="0"/>
          <w:numId w:val="7"/>
        </w:numPr>
        <w:spacing w:before="20"/>
        <w:jc w:val="both"/>
      </w:pPr>
      <w:r>
        <w:rPr>
          <w:rFonts w:ascii="Calibri" w:hAnsi="Calibri" w:cs="Calibri"/>
          <w:sz w:val="20"/>
          <w:szCs w:val="20"/>
        </w:rPr>
        <w:t xml:space="preserve">Graduation in </w:t>
      </w:r>
      <w:proofErr w:type="spellStart"/>
      <w:r w:rsidR="007543CA">
        <w:rPr>
          <w:rFonts w:ascii="Calibri" w:hAnsi="Calibri" w:cs="Calibri"/>
          <w:sz w:val="20"/>
          <w:szCs w:val="20"/>
        </w:rPr>
        <w:t>xxxxxxxx</w:t>
      </w:r>
      <w:proofErr w:type="spellEnd"/>
      <w:r w:rsidR="007543CA">
        <w:rPr>
          <w:rFonts w:ascii="Calibri" w:hAnsi="Calibri" w:cs="Calibri"/>
          <w:sz w:val="20"/>
          <w:szCs w:val="20"/>
        </w:rPr>
        <w:t xml:space="preserve"> </w:t>
      </w:r>
      <w:r>
        <w:rPr>
          <w:rFonts w:ascii="Calibri" w:hAnsi="Calibri" w:cs="Calibri"/>
          <w:sz w:val="20"/>
          <w:szCs w:val="20"/>
        </w:rPr>
        <w:t>Computer Applications</w:t>
      </w:r>
    </w:p>
    <w:p w14:paraId="1BC3D6B1" w14:textId="77777777" w:rsidR="00383DB1" w:rsidRDefault="00383DB1">
      <w:pPr>
        <w:spacing w:before="20"/>
        <w:jc w:val="both"/>
        <w:rPr>
          <w:rFonts w:ascii="Calibri" w:hAnsi="Calibri" w:cs="Calibri"/>
          <w:sz w:val="20"/>
          <w:szCs w:val="20"/>
        </w:rPr>
      </w:pPr>
    </w:p>
    <w:p w14:paraId="431004D0" w14:textId="77777777" w:rsidR="00383DB1" w:rsidRDefault="00383DB1">
      <w:r>
        <w:rPr>
          <w:rFonts w:ascii="Calibri" w:hAnsi="Calibri" w:cs="Calibri"/>
          <w:b/>
          <w:sz w:val="20"/>
          <w:szCs w:val="20"/>
        </w:rPr>
        <w:t>CAREER PATH</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 xml:space="preserve">      </w:t>
      </w:r>
    </w:p>
    <w:p w14:paraId="58958876" w14:textId="77777777" w:rsidR="00383DB1" w:rsidRDefault="00383DB1">
      <w:pPr>
        <w:rPr>
          <w:rFonts w:ascii="Calibri" w:hAnsi="Calibri" w:cs="Calibri"/>
          <w:sz w:val="20"/>
          <w:szCs w:val="20"/>
        </w:rPr>
      </w:pPr>
      <w:r>
        <w:rPr>
          <w:rFonts w:ascii="Calibri" w:hAnsi="Calibri" w:cs="Calibri"/>
          <w:sz w:val="20"/>
          <w:szCs w:val="20"/>
        </w:rPr>
        <w:pict w14:anchorId="085308C7">
          <v:shape id="_x0000_i1029" type="#_x0000_t75" style="width:524pt;height:7.5pt" filled="t">
            <v:fill color2="black"/>
            <v:imagedata r:id="rId7" o:title="" croptop="-1311f" cropbottom="-1311f" cropleft="-22f" cropright="-22f"/>
          </v:shape>
        </w:pict>
      </w:r>
    </w:p>
    <w:p w14:paraId="7BA0FC18" w14:textId="77777777" w:rsidR="00383DB1" w:rsidRDefault="00383DB1">
      <w:pPr>
        <w:pStyle w:val="NormalTimesNewRoman"/>
        <w:numPr>
          <w:ilvl w:val="0"/>
          <w:numId w:val="3"/>
        </w:numPr>
      </w:pPr>
      <w:r>
        <w:rPr>
          <w:rFonts w:ascii="Calibri" w:hAnsi="Calibri" w:cs="Calibri"/>
          <w:sz w:val="20"/>
          <w:szCs w:val="20"/>
        </w:rPr>
        <w:t xml:space="preserve">Working as </w:t>
      </w:r>
      <w:proofErr w:type="gramStart"/>
      <w:r>
        <w:rPr>
          <w:rFonts w:ascii="Calibri" w:hAnsi="Calibri" w:cs="Calibri"/>
          <w:sz w:val="20"/>
          <w:szCs w:val="20"/>
        </w:rPr>
        <w:t xml:space="preserve">a  </w:t>
      </w:r>
      <w:r>
        <w:rPr>
          <w:rFonts w:ascii="Calibri" w:hAnsi="Calibri" w:cs="Calibri"/>
          <w:b/>
          <w:bCs/>
          <w:sz w:val="20"/>
          <w:szCs w:val="20"/>
        </w:rPr>
        <w:t>AWS</w:t>
      </w:r>
      <w:proofErr w:type="gramEnd"/>
      <w:r>
        <w:rPr>
          <w:rFonts w:ascii="Calibri" w:hAnsi="Calibri" w:cs="Calibri"/>
          <w:b/>
          <w:bCs/>
          <w:sz w:val="20"/>
          <w:szCs w:val="20"/>
        </w:rPr>
        <w:t xml:space="preserve"> Cloud Engineer/ DevOps Engineer</w:t>
      </w:r>
      <w:r>
        <w:rPr>
          <w:rFonts w:ascii="Calibri" w:hAnsi="Calibri" w:cs="Calibri"/>
          <w:sz w:val="20"/>
          <w:szCs w:val="20"/>
        </w:rPr>
        <w:t xml:space="preserve"> </w:t>
      </w:r>
      <w:r>
        <w:rPr>
          <w:rFonts w:ascii="Calibri" w:hAnsi="Calibri" w:cs="Calibri"/>
          <w:b/>
          <w:sz w:val="20"/>
          <w:szCs w:val="20"/>
        </w:rPr>
        <w:t xml:space="preserve"> </w:t>
      </w:r>
      <w:r>
        <w:rPr>
          <w:rFonts w:ascii="Calibri" w:hAnsi="Calibri" w:cs="Calibri"/>
          <w:sz w:val="20"/>
          <w:szCs w:val="20"/>
        </w:rPr>
        <w:t xml:space="preserve">in </w:t>
      </w:r>
      <w:proofErr w:type="spellStart"/>
      <w:r w:rsidR="00632466">
        <w:rPr>
          <w:rFonts w:ascii="Calibri" w:hAnsi="Calibri" w:cs="Calibri"/>
          <w:sz w:val="20"/>
          <w:szCs w:val="20"/>
        </w:rPr>
        <w:t>xxxxxxxxx</w:t>
      </w:r>
      <w:proofErr w:type="spellEnd"/>
      <w:r>
        <w:rPr>
          <w:rFonts w:ascii="Calibri" w:hAnsi="Calibri" w:cs="Calibri"/>
          <w:sz w:val="20"/>
          <w:szCs w:val="20"/>
        </w:rPr>
        <w:t xml:space="preserve"> Bangalore,</w:t>
      </w:r>
      <w:r>
        <w:rPr>
          <w:rFonts w:ascii="Calibri" w:hAnsi="Calibri" w:cs="Calibri"/>
          <w:b/>
          <w:sz w:val="20"/>
          <w:szCs w:val="20"/>
        </w:rPr>
        <w:t xml:space="preserve"> </w:t>
      </w:r>
      <w:r>
        <w:rPr>
          <w:rFonts w:ascii="Calibri" w:hAnsi="Calibri" w:cs="Calibri"/>
          <w:sz w:val="20"/>
          <w:szCs w:val="20"/>
        </w:rPr>
        <w:t xml:space="preserve">from  – Dec </w:t>
      </w:r>
      <w:proofErr w:type="spellStart"/>
      <w:r w:rsidR="00632466">
        <w:rPr>
          <w:rFonts w:ascii="Calibri" w:hAnsi="Calibri" w:cs="Calibri"/>
          <w:sz w:val="20"/>
          <w:szCs w:val="20"/>
        </w:rPr>
        <w:t>xxxx</w:t>
      </w:r>
      <w:proofErr w:type="spellEnd"/>
      <w:r>
        <w:rPr>
          <w:rFonts w:ascii="Calibri" w:hAnsi="Calibri" w:cs="Calibri"/>
          <w:sz w:val="20"/>
          <w:szCs w:val="20"/>
        </w:rPr>
        <w:t xml:space="preserve"> --Till Date.</w:t>
      </w:r>
    </w:p>
    <w:p w14:paraId="69F40DC4" w14:textId="77777777" w:rsidR="00383DB1" w:rsidRDefault="00383DB1">
      <w:pPr>
        <w:numPr>
          <w:ilvl w:val="0"/>
          <w:numId w:val="3"/>
        </w:numPr>
        <w:spacing w:line="360" w:lineRule="auto"/>
        <w:jc w:val="both"/>
      </w:pPr>
      <w:r>
        <w:rPr>
          <w:rFonts w:ascii="Calibri" w:hAnsi="Calibri" w:cs="Calibri"/>
          <w:bCs/>
          <w:sz w:val="20"/>
          <w:szCs w:val="20"/>
        </w:rPr>
        <w:t xml:space="preserve">Worked As a </w:t>
      </w:r>
      <w:r w:rsidR="00632466">
        <w:rPr>
          <w:rFonts w:ascii="Calibri" w:hAnsi="Calibri" w:cs="Calibri"/>
          <w:bCs/>
          <w:sz w:val="20"/>
          <w:szCs w:val="20"/>
        </w:rPr>
        <w:t>Associate</w:t>
      </w:r>
      <w:r>
        <w:rPr>
          <w:rFonts w:ascii="Calibri" w:hAnsi="Calibri" w:cs="Calibri"/>
          <w:bCs/>
          <w:sz w:val="20"/>
          <w:szCs w:val="20"/>
        </w:rPr>
        <w:t xml:space="preserve"> </w:t>
      </w:r>
      <w:r>
        <w:rPr>
          <w:rFonts w:ascii="Calibri" w:hAnsi="Calibri" w:cs="Calibri"/>
          <w:b/>
          <w:bCs/>
          <w:sz w:val="20"/>
          <w:szCs w:val="20"/>
        </w:rPr>
        <w:t>Software Engineer</w:t>
      </w:r>
      <w:r>
        <w:rPr>
          <w:rFonts w:ascii="Calibri" w:hAnsi="Calibri" w:cs="Calibri"/>
          <w:bCs/>
          <w:sz w:val="20"/>
          <w:szCs w:val="20"/>
        </w:rPr>
        <w:t xml:space="preserve"> in </w:t>
      </w:r>
      <w:proofErr w:type="spellStart"/>
      <w:r w:rsidR="00632466">
        <w:rPr>
          <w:rFonts w:ascii="Calibri" w:hAnsi="Calibri" w:cs="Calibri"/>
          <w:bCs/>
          <w:sz w:val="20"/>
          <w:szCs w:val="20"/>
        </w:rPr>
        <w:t>xxxxx</w:t>
      </w:r>
      <w:proofErr w:type="spellEnd"/>
      <w:r>
        <w:rPr>
          <w:rFonts w:ascii="Calibri" w:hAnsi="Calibri" w:cs="Calibri"/>
          <w:b/>
          <w:bCs/>
          <w:sz w:val="20"/>
          <w:szCs w:val="20"/>
        </w:rPr>
        <w:t xml:space="preserve">, </w:t>
      </w:r>
      <w:proofErr w:type="spellStart"/>
      <w:r w:rsidR="00632466">
        <w:rPr>
          <w:rFonts w:ascii="Calibri" w:hAnsi="Calibri" w:cs="Calibri"/>
          <w:b/>
          <w:bCs/>
          <w:sz w:val="20"/>
          <w:szCs w:val="20"/>
        </w:rPr>
        <w:t>xxxxxxx</w:t>
      </w:r>
      <w:proofErr w:type="spellEnd"/>
      <w:r>
        <w:rPr>
          <w:rFonts w:ascii="Calibri" w:hAnsi="Calibri" w:cs="Calibri"/>
          <w:bCs/>
          <w:sz w:val="20"/>
          <w:szCs w:val="20"/>
        </w:rPr>
        <w:t xml:space="preserve"> from July</w:t>
      </w:r>
      <w:r w:rsidR="00632466">
        <w:rPr>
          <w:rFonts w:ascii="Calibri" w:hAnsi="Calibri" w:cs="Calibri"/>
          <w:bCs/>
          <w:sz w:val="20"/>
          <w:szCs w:val="20"/>
        </w:rPr>
        <w:t xml:space="preserve"> </w:t>
      </w:r>
      <w:proofErr w:type="spellStart"/>
      <w:r w:rsidR="00632466">
        <w:rPr>
          <w:rFonts w:ascii="Calibri" w:hAnsi="Calibri" w:cs="Calibri"/>
          <w:b/>
          <w:bCs/>
          <w:sz w:val="20"/>
          <w:szCs w:val="20"/>
        </w:rPr>
        <w:t>xxxxx</w:t>
      </w:r>
      <w:proofErr w:type="spellEnd"/>
      <w:r>
        <w:rPr>
          <w:rFonts w:ascii="Calibri" w:hAnsi="Calibri" w:cs="Calibri"/>
          <w:bCs/>
          <w:sz w:val="20"/>
          <w:szCs w:val="20"/>
        </w:rPr>
        <w:t xml:space="preserve"> </w:t>
      </w:r>
      <w:proofErr w:type="gramStart"/>
      <w:r>
        <w:rPr>
          <w:rFonts w:ascii="Calibri" w:hAnsi="Calibri" w:cs="Calibri"/>
          <w:bCs/>
          <w:sz w:val="20"/>
          <w:szCs w:val="20"/>
        </w:rPr>
        <w:t xml:space="preserve">to </w:t>
      </w:r>
      <w:r>
        <w:rPr>
          <w:rFonts w:ascii="Calibri" w:hAnsi="Calibri" w:cs="Calibri"/>
          <w:b/>
          <w:bCs/>
          <w:sz w:val="20"/>
          <w:szCs w:val="20"/>
        </w:rPr>
        <w:t xml:space="preserve"> </w:t>
      </w:r>
      <w:proofErr w:type="spellStart"/>
      <w:r w:rsidR="00632466">
        <w:rPr>
          <w:rFonts w:ascii="Calibri" w:hAnsi="Calibri" w:cs="Calibri"/>
          <w:b/>
          <w:bCs/>
          <w:sz w:val="20"/>
          <w:szCs w:val="20"/>
        </w:rPr>
        <w:t>xxxxx</w:t>
      </w:r>
      <w:proofErr w:type="spellEnd"/>
      <w:proofErr w:type="gramEnd"/>
      <w:r>
        <w:rPr>
          <w:rFonts w:ascii="Calibri" w:hAnsi="Calibri" w:cs="Calibri"/>
          <w:b/>
          <w:bCs/>
          <w:sz w:val="20"/>
          <w:szCs w:val="20"/>
        </w:rPr>
        <w:t xml:space="preserve"> Nov</w:t>
      </w:r>
      <w:r>
        <w:rPr>
          <w:rFonts w:ascii="Calibri" w:hAnsi="Calibri" w:cs="Calibri"/>
          <w:bCs/>
          <w:sz w:val="20"/>
          <w:szCs w:val="20"/>
        </w:rPr>
        <w:t>.</w:t>
      </w:r>
    </w:p>
    <w:p w14:paraId="52C10B84" w14:textId="77777777" w:rsidR="00383DB1" w:rsidRDefault="00383DB1">
      <w:pPr>
        <w:widowControl w:val="0"/>
        <w:overflowPunct w:val="0"/>
        <w:autoSpaceDE w:val="0"/>
        <w:spacing w:line="360" w:lineRule="auto"/>
        <w:ind w:right="-135"/>
        <w:jc w:val="both"/>
        <w:textAlignment w:val="baseline"/>
        <w:rPr>
          <w:rFonts w:ascii="Calibri" w:hAnsi="Calibri" w:cs="Calibri"/>
          <w:bCs/>
          <w:sz w:val="20"/>
          <w:szCs w:val="20"/>
        </w:rPr>
      </w:pPr>
    </w:p>
    <w:tbl>
      <w:tblPr>
        <w:tblW w:w="0" w:type="auto"/>
        <w:tblInd w:w="108" w:type="dxa"/>
        <w:tblLayout w:type="fixed"/>
        <w:tblLook w:val="0000" w:firstRow="0" w:lastRow="0" w:firstColumn="0" w:lastColumn="0" w:noHBand="0" w:noVBand="0"/>
      </w:tblPr>
      <w:tblGrid>
        <w:gridCol w:w="2160"/>
        <w:gridCol w:w="1440"/>
        <w:gridCol w:w="6930"/>
      </w:tblGrid>
      <w:tr w:rsidR="00383DB1" w14:paraId="157612C2" w14:textId="77777777">
        <w:trPr>
          <w:cantSplit/>
        </w:trPr>
        <w:tc>
          <w:tcPr>
            <w:tcW w:w="2160" w:type="dxa"/>
            <w:tcBorders>
              <w:top w:val="single" w:sz="4" w:space="0" w:color="000000"/>
              <w:left w:val="single" w:sz="4" w:space="0" w:color="000000"/>
              <w:bottom w:val="single" w:sz="4" w:space="0" w:color="000000"/>
            </w:tcBorders>
            <w:shd w:val="clear" w:color="auto" w:fill="CCECFF"/>
          </w:tcPr>
          <w:p w14:paraId="52E3B5B2" w14:textId="77777777" w:rsidR="00383DB1" w:rsidRDefault="00383DB1">
            <w:pPr>
              <w:pStyle w:val="Heading1"/>
              <w:spacing w:before="20" w:after="20"/>
            </w:pPr>
            <w:r>
              <w:rPr>
                <w:rFonts w:ascii="Calibri" w:hAnsi="Calibri" w:cs="Calibri"/>
                <w:sz w:val="20"/>
                <w:szCs w:val="20"/>
              </w:rPr>
              <w:t>Project – 2</w:t>
            </w:r>
          </w:p>
        </w:tc>
        <w:tc>
          <w:tcPr>
            <w:tcW w:w="8370" w:type="dxa"/>
            <w:gridSpan w:val="2"/>
            <w:tcBorders>
              <w:top w:val="single" w:sz="4" w:space="0" w:color="000000"/>
              <w:left w:val="single" w:sz="4" w:space="0" w:color="000000"/>
              <w:bottom w:val="single" w:sz="4" w:space="0" w:color="000000"/>
              <w:right w:val="single" w:sz="4" w:space="0" w:color="000000"/>
            </w:tcBorders>
            <w:shd w:val="clear" w:color="auto" w:fill="CCECFF"/>
          </w:tcPr>
          <w:p w14:paraId="04BE5957" w14:textId="77777777" w:rsidR="00383DB1" w:rsidRDefault="00383DB1">
            <w:pPr>
              <w:pStyle w:val="Header"/>
              <w:tabs>
                <w:tab w:val="left" w:pos="720"/>
              </w:tabs>
              <w:spacing w:before="20" w:after="20"/>
            </w:pPr>
            <w:r>
              <w:rPr>
                <w:rFonts w:ascii="Calibri" w:hAnsi="Calibri" w:cs="Calibri"/>
                <w:i/>
                <w:lang w:val="en-US"/>
              </w:rPr>
              <w:t>Banking -</w:t>
            </w:r>
            <w:r>
              <w:rPr>
                <w:rFonts w:ascii="Calibri" w:hAnsi="Calibri" w:cs="Calibri"/>
                <w:i/>
              </w:rPr>
              <w:t xml:space="preserve">Payment gateways </w:t>
            </w:r>
            <w:proofErr w:type="spellStart"/>
            <w:proofErr w:type="gramStart"/>
            <w:r>
              <w:rPr>
                <w:rFonts w:ascii="Calibri" w:hAnsi="Calibri" w:cs="Calibri"/>
                <w:i/>
              </w:rPr>
              <w:t>Apps</w:t>
            </w:r>
            <w:r>
              <w:rPr>
                <w:rFonts w:ascii="Calibri" w:hAnsi="Calibri" w:cs="Calibri"/>
                <w:i/>
                <w:lang w:val="en-US"/>
              </w:rPr>
              <w:t>,Mobile</w:t>
            </w:r>
            <w:proofErr w:type="spellEnd"/>
            <w:proofErr w:type="gramEnd"/>
            <w:r>
              <w:rPr>
                <w:rFonts w:ascii="Calibri" w:hAnsi="Calibri" w:cs="Calibri"/>
                <w:i/>
                <w:lang w:val="en-US"/>
              </w:rPr>
              <w:t xml:space="preserve"> </w:t>
            </w:r>
            <w:proofErr w:type="spellStart"/>
            <w:r>
              <w:rPr>
                <w:rFonts w:ascii="Calibri" w:hAnsi="Calibri" w:cs="Calibri"/>
                <w:i/>
                <w:lang w:val="en-US"/>
              </w:rPr>
              <w:t>payments,UPI,cms,Bill</w:t>
            </w:r>
            <w:proofErr w:type="spellEnd"/>
            <w:r>
              <w:rPr>
                <w:rFonts w:ascii="Calibri" w:hAnsi="Calibri" w:cs="Calibri"/>
                <w:i/>
                <w:lang w:val="en-US"/>
              </w:rPr>
              <w:t xml:space="preserve"> pays</w:t>
            </w:r>
          </w:p>
        </w:tc>
      </w:tr>
      <w:tr w:rsidR="00383DB1" w14:paraId="27CCD6E8" w14:textId="77777777">
        <w:tc>
          <w:tcPr>
            <w:tcW w:w="2160" w:type="dxa"/>
            <w:tcBorders>
              <w:top w:val="single" w:sz="4" w:space="0" w:color="000000"/>
              <w:left w:val="single" w:sz="4" w:space="0" w:color="000000"/>
              <w:bottom w:val="single" w:sz="4" w:space="0" w:color="000000"/>
            </w:tcBorders>
            <w:shd w:val="clear" w:color="auto" w:fill="auto"/>
          </w:tcPr>
          <w:p w14:paraId="6DBA6022" w14:textId="77777777" w:rsidR="00383DB1" w:rsidRDefault="00383DB1">
            <w:pPr>
              <w:pStyle w:val="Header"/>
              <w:tabs>
                <w:tab w:val="left" w:pos="720"/>
              </w:tabs>
              <w:spacing w:before="20" w:after="20"/>
            </w:pPr>
            <w:r>
              <w:rPr>
                <w:rFonts w:ascii="Calibri" w:hAnsi="Calibri" w:cs="Calibri"/>
                <w:lang w:val="en-US" w:eastAsia="en-US"/>
              </w:rPr>
              <w:t>Client</w:t>
            </w:r>
          </w:p>
        </w:tc>
        <w:tc>
          <w:tcPr>
            <w:tcW w:w="8370" w:type="dxa"/>
            <w:gridSpan w:val="2"/>
            <w:tcBorders>
              <w:top w:val="single" w:sz="4" w:space="0" w:color="000000"/>
              <w:left w:val="single" w:sz="4" w:space="0" w:color="000000"/>
              <w:bottom w:val="single" w:sz="4" w:space="0" w:color="000000"/>
              <w:right w:val="single" w:sz="4" w:space="0" w:color="000000"/>
            </w:tcBorders>
            <w:shd w:val="clear" w:color="auto" w:fill="auto"/>
          </w:tcPr>
          <w:p w14:paraId="2206F961" w14:textId="77777777" w:rsidR="00383DB1" w:rsidRDefault="00383DB1">
            <w:pPr>
              <w:pStyle w:val="Heading5"/>
            </w:pPr>
            <w:r>
              <w:rPr>
                <w:rFonts w:ascii="Calibri" w:eastAsia="Calibri" w:hAnsi="Calibri" w:cs="Calibri"/>
                <w:i w:val="0"/>
                <w:sz w:val="20"/>
                <w:szCs w:val="20"/>
              </w:rPr>
              <w:t xml:space="preserve"> </w:t>
            </w:r>
            <w:proofErr w:type="spellStart"/>
            <w:proofErr w:type="gramStart"/>
            <w:r w:rsidR="002E398B">
              <w:rPr>
                <w:rFonts w:ascii="Calibri" w:eastAsia="Calibri" w:hAnsi="Calibri" w:cs="Calibri"/>
                <w:i w:val="0"/>
                <w:sz w:val="20"/>
                <w:szCs w:val="20"/>
              </w:rPr>
              <w:t>xxxxxxxx</w:t>
            </w:r>
            <w:proofErr w:type="spellEnd"/>
            <w:r w:rsidR="002E398B">
              <w:rPr>
                <w:rFonts w:ascii="Calibri" w:eastAsia="Calibri" w:hAnsi="Calibri" w:cs="Calibri"/>
                <w:i w:val="0"/>
                <w:sz w:val="20"/>
                <w:szCs w:val="20"/>
              </w:rPr>
              <w:t xml:space="preserve"> </w:t>
            </w:r>
            <w:r>
              <w:rPr>
                <w:rFonts w:ascii="Calibri" w:hAnsi="Calibri" w:cs="Calibri"/>
                <w:i w:val="0"/>
                <w:sz w:val="20"/>
                <w:szCs w:val="20"/>
              </w:rPr>
              <w:t xml:space="preserve"> –</w:t>
            </w:r>
            <w:proofErr w:type="gramEnd"/>
            <w:r>
              <w:rPr>
                <w:rFonts w:ascii="Calibri" w:hAnsi="Calibri" w:cs="Calibri"/>
                <w:i w:val="0"/>
                <w:sz w:val="20"/>
                <w:szCs w:val="20"/>
              </w:rPr>
              <w:t xml:space="preserve">Dec </w:t>
            </w:r>
            <w:proofErr w:type="spellStart"/>
            <w:r w:rsidR="002E398B">
              <w:rPr>
                <w:rFonts w:ascii="Calibri" w:hAnsi="Calibri" w:cs="Calibri"/>
                <w:i w:val="0"/>
                <w:sz w:val="20"/>
                <w:szCs w:val="20"/>
              </w:rPr>
              <w:t>xxxxxx</w:t>
            </w:r>
            <w:proofErr w:type="spellEnd"/>
            <w:r>
              <w:rPr>
                <w:rFonts w:ascii="Calibri" w:hAnsi="Calibri" w:cs="Calibri"/>
                <w:i w:val="0"/>
                <w:sz w:val="20"/>
                <w:szCs w:val="20"/>
              </w:rPr>
              <w:t xml:space="preserve"> –Till Date</w:t>
            </w:r>
          </w:p>
          <w:p w14:paraId="0099CFFD" w14:textId="77777777" w:rsidR="00383DB1" w:rsidRDefault="00383DB1">
            <w:pPr>
              <w:rPr>
                <w:rFonts w:ascii="Calibri" w:hAnsi="Calibri" w:cs="Calibri"/>
                <w:i/>
                <w:sz w:val="20"/>
                <w:szCs w:val="20"/>
              </w:rPr>
            </w:pPr>
          </w:p>
        </w:tc>
      </w:tr>
      <w:tr w:rsidR="00383DB1" w14:paraId="263C235D" w14:textId="77777777">
        <w:tc>
          <w:tcPr>
            <w:tcW w:w="2160" w:type="dxa"/>
            <w:tcBorders>
              <w:top w:val="single" w:sz="4" w:space="0" w:color="000000"/>
              <w:left w:val="single" w:sz="4" w:space="0" w:color="000000"/>
              <w:bottom w:val="single" w:sz="4" w:space="0" w:color="000000"/>
            </w:tcBorders>
            <w:shd w:val="clear" w:color="auto" w:fill="auto"/>
          </w:tcPr>
          <w:p w14:paraId="785D4C62" w14:textId="77777777" w:rsidR="00383DB1" w:rsidRDefault="00383DB1">
            <w:pPr>
              <w:spacing w:before="20" w:after="20"/>
            </w:pPr>
            <w:r>
              <w:rPr>
                <w:rFonts w:ascii="Calibri" w:hAnsi="Calibri" w:cs="Calibri"/>
                <w:sz w:val="20"/>
                <w:szCs w:val="20"/>
              </w:rPr>
              <w:t>Role</w:t>
            </w:r>
          </w:p>
        </w:tc>
        <w:tc>
          <w:tcPr>
            <w:tcW w:w="8370" w:type="dxa"/>
            <w:gridSpan w:val="2"/>
            <w:tcBorders>
              <w:top w:val="single" w:sz="4" w:space="0" w:color="000000"/>
              <w:left w:val="single" w:sz="4" w:space="0" w:color="000000"/>
              <w:bottom w:val="single" w:sz="4" w:space="0" w:color="000000"/>
              <w:right w:val="single" w:sz="4" w:space="0" w:color="000000"/>
            </w:tcBorders>
            <w:shd w:val="clear" w:color="auto" w:fill="auto"/>
          </w:tcPr>
          <w:p w14:paraId="2E484998" w14:textId="77777777" w:rsidR="00383DB1" w:rsidRDefault="00383DB1">
            <w:pPr>
              <w:pStyle w:val="Header"/>
            </w:pPr>
            <w:r>
              <w:rPr>
                <w:rFonts w:ascii="Calibri" w:hAnsi="Calibri" w:cs="Calibri"/>
                <w:lang w:val="en-US" w:eastAsia="en-US"/>
              </w:rPr>
              <w:t>DevOps Engineer</w:t>
            </w:r>
            <w:proofErr w:type="gramStart"/>
            <w:r>
              <w:rPr>
                <w:rFonts w:ascii="Calibri" w:hAnsi="Calibri" w:cs="Calibri"/>
                <w:lang w:val="en-US" w:eastAsia="en-US"/>
              </w:rPr>
              <w:t>-</w:t>
            </w:r>
            <w:r>
              <w:rPr>
                <w:rFonts w:ascii="Calibri" w:hAnsi="Calibri" w:cs="Calibri"/>
              </w:rPr>
              <w:t xml:space="preserve">  Technical</w:t>
            </w:r>
            <w:proofErr w:type="gramEnd"/>
            <w:r>
              <w:rPr>
                <w:rFonts w:ascii="Calibri" w:hAnsi="Calibri" w:cs="Calibri"/>
              </w:rPr>
              <w:t xml:space="preserve"> </w:t>
            </w:r>
            <w:proofErr w:type="spellStart"/>
            <w:r>
              <w:rPr>
                <w:rFonts w:ascii="Calibri" w:hAnsi="Calibri" w:cs="Calibri"/>
              </w:rPr>
              <w:t>Assosaite</w:t>
            </w:r>
            <w:proofErr w:type="spellEnd"/>
            <w:r>
              <w:rPr>
                <w:rFonts w:ascii="Calibri" w:hAnsi="Calibri" w:cs="Calibri"/>
              </w:rPr>
              <w:t xml:space="preserve"> </w:t>
            </w:r>
            <w:r>
              <w:rPr>
                <w:rFonts w:ascii="Calibri" w:hAnsi="Calibri" w:cs="Calibri"/>
                <w:b/>
              </w:rPr>
              <w:t xml:space="preserve"> </w:t>
            </w:r>
          </w:p>
        </w:tc>
      </w:tr>
      <w:tr w:rsidR="00383DB1" w14:paraId="5C181605" w14:textId="77777777">
        <w:trPr>
          <w:cantSplit/>
        </w:trPr>
        <w:tc>
          <w:tcPr>
            <w:tcW w:w="2160" w:type="dxa"/>
            <w:tcBorders>
              <w:top w:val="single" w:sz="4" w:space="0" w:color="000000"/>
              <w:left w:val="single" w:sz="4" w:space="0" w:color="000000"/>
              <w:bottom w:val="single" w:sz="4" w:space="0" w:color="000000"/>
            </w:tcBorders>
            <w:shd w:val="clear" w:color="auto" w:fill="auto"/>
          </w:tcPr>
          <w:p w14:paraId="6C2563C6" w14:textId="77777777" w:rsidR="00383DB1" w:rsidRDefault="00383DB1">
            <w:pPr>
              <w:spacing w:before="20" w:after="20"/>
            </w:pPr>
            <w:r>
              <w:rPr>
                <w:rFonts w:ascii="Calibri" w:hAnsi="Calibri" w:cs="Calibri"/>
                <w:sz w:val="20"/>
                <w:szCs w:val="20"/>
              </w:rPr>
              <w:t>Environment</w:t>
            </w:r>
          </w:p>
          <w:p w14:paraId="71719D96" w14:textId="77777777" w:rsidR="00383DB1" w:rsidRDefault="00383DB1">
            <w:pPr>
              <w:spacing w:before="20" w:after="20"/>
            </w:pPr>
            <w:r>
              <w:rPr>
                <w:rFonts w:ascii="Calibri" w:hAnsi="Calibri" w:cs="Calibri"/>
                <w:sz w:val="20"/>
                <w:szCs w:val="20"/>
              </w:rPr>
              <w:t>(With skill versions)</w:t>
            </w:r>
          </w:p>
        </w:tc>
        <w:tc>
          <w:tcPr>
            <w:tcW w:w="1440" w:type="dxa"/>
            <w:tcBorders>
              <w:top w:val="single" w:sz="4" w:space="0" w:color="000000"/>
              <w:left w:val="single" w:sz="4" w:space="0" w:color="000000"/>
              <w:bottom w:val="single" w:sz="4" w:space="0" w:color="000000"/>
            </w:tcBorders>
            <w:shd w:val="clear" w:color="auto" w:fill="auto"/>
          </w:tcPr>
          <w:p w14:paraId="2EB76AAB" w14:textId="77777777" w:rsidR="00383DB1" w:rsidRDefault="00383DB1">
            <w:r>
              <w:rPr>
                <w:rFonts w:ascii="Calibri" w:hAnsi="Calibri" w:cs="Calibri"/>
                <w:sz w:val="20"/>
                <w:szCs w:val="20"/>
              </w:rPr>
              <w:t>Software</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4D84009B" w14:textId="77777777" w:rsidR="00383DB1" w:rsidRDefault="00383DB1">
            <w:pPr>
              <w:spacing w:before="20" w:after="20"/>
            </w:pPr>
            <w:r>
              <w:rPr>
                <w:rFonts w:ascii="Calibri" w:eastAsia="Arial" w:hAnsi="Calibri" w:cs="Calibri"/>
                <w:sz w:val="20"/>
                <w:szCs w:val="20"/>
              </w:rPr>
              <w:t>GIT, Apache ANT, Maven, Jenkins, Apache Tomcat, Shell Script, SVN, Unix/</w:t>
            </w:r>
            <w:proofErr w:type="gramStart"/>
            <w:r>
              <w:rPr>
                <w:rFonts w:ascii="Calibri" w:eastAsia="Arial" w:hAnsi="Calibri" w:cs="Calibri"/>
                <w:sz w:val="20"/>
                <w:szCs w:val="20"/>
              </w:rPr>
              <w:t>Linux,  AWS</w:t>
            </w:r>
            <w:proofErr w:type="gramEnd"/>
            <w:r>
              <w:rPr>
                <w:rFonts w:ascii="Calibri" w:eastAsia="Arial" w:hAnsi="Calibri" w:cs="Calibri"/>
                <w:sz w:val="20"/>
                <w:szCs w:val="20"/>
              </w:rPr>
              <w:t>, JBoss ,</w:t>
            </w:r>
            <w:proofErr w:type="spellStart"/>
            <w:r>
              <w:rPr>
                <w:rFonts w:ascii="Calibri" w:eastAsia="Arial" w:hAnsi="Calibri" w:cs="Calibri"/>
                <w:sz w:val="20"/>
                <w:szCs w:val="20"/>
              </w:rPr>
              <w:t>weblogic</w:t>
            </w:r>
            <w:proofErr w:type="spellEnd"/>
            <w:r>
              <w:rPr>
                <w:rFonts w:ascii="Calibri" w:eastAsia="Arial" w:hAnsi="Calibri" w:cs="Calibri"/>
                <w:sz w:val="20"/>
                <w:szCs w:val="20"/>
              </w:rPr>
              <w:t xml:space="preserve">, ansible, Docker, </w:t>
            </w:r>
            <w:proofErr w:type="spellStart"/>
            <w:r>
              <w:rPr>
                <w:rFonts w:ascii="Calibri" w:eastAsia="Arial" w:hAnsi="Calibri" w:cs="Calibri"/>
                <w:sz w:val="20"/>
                <w:szCs w:val="20"/>
              </w:rPr>
              <w:t>kubernties,Terraform</w:t>
            </w:r>
            <w:proofErr w:type="spellEnd"/>
            <w:r>
              <w:rPr>
                <w:rFonts w:ascii="Calibri" w:eastAsia="Arial" w:hAnsi="Calibri" w:cs="Calibri"/>
                <w:sz w:val="20"/>
                <w:szCs w:val="20"/>
              </w:rPr>
              <w:t>.</w:t>
            </w:r>
          </w:p>
        </w:tc>
      </w:tr>
    </w:tbl>
    <w:p w14:paraId="2311A43F" w14:textId="77777777" w:rsidR="00383DB1" w:rsidRDefault="00383DB1">
      <w:pPr>
        <w:ind w:right="29"/>
        <w:jc w:val="both"/>
        <w:rPr>
          <w:rFonts w:ascii="Calibri" w:hAnsi="Calibri" w:cs="Calibri"/>
          <w:sz w:val="20"/>
          <w:szCs w:val="20"/>
        </w:rPr>
      </w:pPr>
    </w:p>
    <w:p w14:paraId="76D6C3F9" w14:textId="77777777" w:rsidR="00383DB1" w:rsidRDefault="00383DB1">
      <w:pPr>
        <w:pStyle w:val="NormalWeb"/>
        <w:jc w:val="both"/>
      </w:pPr>
      <w:r>
        <w:rPr>
          <w:rFonts w:ascii="Calibri" w:eastAsia="Times New Roman" w:hAnsi="Calibri" w:cs="Calibri"/>
          <w:b/>
          <w:color w:val="000000"/>
          <w:sz w:val="20"/>
          <w:szCs w:val="20"/>
          <w:u w:val="single"/>
        </w:rPr>
        <w:t>Roles &amp; Responsibilities:</w:t>
      </w:r>
    </w:p>
    <w:p w14:paraId="2829256A" w14:textId="77777777" w:rsidR="00383DB1" w:rsidRDefault="00383DB1">
      <w:pPr>
        <w:pStyle w:val="BodyText"/>
        <w:widowControl/>
        <w:numPr>
          <w:ilvl w:val="0"/>
          <w:numId w:val="5"/>
        </w:numPr>
        <w:suppressAutoHyphens w:val="0"/>
        <w:spacing w:line="276" w:lineRule="auto"/>
        <w:jc w:val="both"/>
      </w:pPr>
      <w:r>
        <w:rPr>
          <w:rFonts w:ascii="Calibri" w:hAnsi="Calibri" w:cs="Calibri"/>
          <w:color w:val="000000"/>
          <w:sz w:val="20"/>
          <w:szCs w:val="20"/>
        </w:rPr>
        <w:t xml:space="preserve">Participated in the release cycle of the product which involved environments like </w:t>
      </w:r>
      <w:proofErr w:type="spellStart"/>
      <w:r>
        <w:rPr>
          <w:rFonts w:ascii="Calibri" w:hAnsi="Calibri" w:cs="Calibri"/>
          <w:color w:val="000000"/>
          <w:sz w:val="20"/>
          <w:szCs w:val="20"/>
        </w:rPr>
        <w:t>Development,INT,QA,UAT</w:t>
      </w:r>
      <w:proofErr w:type="spellEnd"/>
      <w:r>
        <w:rPr>
          <w:rFonts w:ascii="Calibri" w:hAnsi="Calibri" w:cs="Calibri"/>
          <w:color w:val="000000"/>
          <w:sz w:val="20"/>
          <w:szCs w:val="20"/>
        </w:rPr>
        <w:t xml:space="preserve"> and Production.</w:t>
      </w:r>
    </w:p>
    <w:p w14:paraId="4D8D1405" w14:textId="77777777" w:rsidR="00383DB1" w:rsidRDefault="00383DB1">
      <w:pPr>
        <w:pStyle w:val="BodyText"/>
        <w:widowControl/>
        <w:numPr>
          <w:ilvl w:val="0"/>
          <w:numId w:val="5"/>
        </w:numPr>
        <w:suppressAutoHyphens w:val="0"/>
        <w:spacing w:line="276" w:lineRule="auto"/>
        <w:jc w:val="both"/>
      </w:pPr>
      <w:r>
        <w:rPr>
          <w:rFonts w:ascii="Calibri" w:hAnsi="Calibri" w:cs="Calibri"/>
          <w:color w:val="000000"/>
          <w:sz w:val="20"/>
          <w:szCs w:val="20"/>
        </w:rPr>
        <w:t xml:space="preserve">Responsible for the building and deploying the artifacts into </w:t>
      </w:r>
      <w:r>
        <w:rPr>
          <w:rFonts w:ascii="Calibri" w:hAnsi="Calibri" w:cs="Calibri"/>
          <w:b/>
          <w:color w:val="000000"/>
          <w:sz w:val="20"/>
          <w:szCs w:val="20"/>
        </w:rPr>
        <w:t>DEV, INT and QA</w:t>
      </w:r>
      <w:r>
        <w:rPr>
          <w:rFonts w:ascii="Calibri" w:hAnsi="Calibri" w:cs="Calibri"/>
          <w:color w:val="000000"/>
          <w:sz w:val="20"/>
          <w:szCs w:val="20"/>
        </w:rPr>
        <w:t xml:space="preserve"> Environments</w:t>
      </w:r>
    </w:p>
    <w:p w14:paraId="3845ECB8" w14:textId="77777777" w:rsidR="00383DB1" w:rsidRDefault="00383DB1">
      <w:pPr>
        <w:pStyle w:val="BodyText"/>
        <w:widowControl/>
        <w:numPr>
          <w:ilvl w:val="0"/>
          <w:numId w:val="5"/>
        </w:numPr>
        <w:suppressAutoHyphens w:val="0"/>
        <w:spacing w:line="276" w:lineRule="auto"/>
        <w:jc w:val="both"/>
      </w:pPr>
      <w:r>
        <w:rPr>
          <w:rFonts w:ascii="Calibri" w:hAnsi="Calibri" w:cs="Calibri"/>
          <w:color w:val="000000"/>
          <w:sz w:val="20"/>
          <w:szCs w:val="20"/>
        </w:rPr>
        <w:t>Used Subversion as version Control for maintaining the versions.</w:t>
      </w:r>
    </w:p>
    <w:p w14:paraId="6D970DB5" w14:textId="77777777" w:rsidR="00383DB1" w:rsidRDefault="00383DB1">
      <w:pPr>
        <w:pStyle w:val="BodyText2"/>
        <w:widowControl w:val="0"/>
        <w:numPr>
          <w:ilvl w:val="0"/>
          <w:numId w:val="5"/>
        </w:numPr>
        <w:overflowPunct w:val="0"/>
        <w:autoSpaceDE w:val="0"/>
        <w:spacing w:after="0" w:line="276" w:lineRule="auto"/>
        <w:jc w:val="both"/>
        <w:textAlignment w:val="baseline"/>
      </w:pPr>
      <w:r>
        <w:rPr>
          <w:color w:val="000000"/>
          <w:sz w:val="20"/>
          <w:szCs w:val="20"/>
        </w:rPr>
        <w:t xml:space="preserve">Created </w:t>
      </w:r>
      <w:r>
        <w:rPr>
          <w:b/>
          <w:color w:val="000000"/>
          <w:sz w:val="20"/>
          <w:szCs w:val="20"/>
        </w:rPr>
        <w:t>Subversion</w:t>
      </w:r>
      <w:r>
        <w:rPr>
          <w:color w:val="000000"/>
          <w:sz w:val="20"/>
          <w:szCs w:val="20"/>
        </w:rPr>
        <w:t xml:space="preserve"> configuration record for builds using derived objects generated during build audit process.</w:t>
      </w:r>
    </w:p>
    <w:p w14:paraId="56F5C1CD" w14:textId="77777777" w:rsidR="00383DB1" w:rsidRDefault="00383DB1">
      <w:pPr>
        <w:pStyle w:val="BodyText"/>
        <w:widowControl/>
        <w:numPr>
          <w:ilvl w:val="0"/>
          <w:numId w:val="5"/>
        </w:numPr>
        <w:suppressAutoHyphens w:val="0"/>
        <w:spacing w:line="276" w:lineRule="auto"/>
        <w:jc w:val="both"/>
      </w:pPr>
      <w:r>
        <w:rPr>
          <w:rFonts w:ascii="Calibri" w:hAnsi="Calibri" w:cs="Calibri"/>
          <w:color w:val="000000"/>
          <w:sz w:val="20"/>
          <w:szCs w:val="20"/>
        </w:rPr>
        <w:t>Perform biweekly build cycle and testing processes.</w:t>
      </w:r>
    </w:p>
    <w:p w14:paraId="2D18C8CA" w14:textId="77777777" w:rsidR="00383DB1" w:rsidRDefault="00383DB1">
      <w:pPr>
        <w:pStyle w:val="BodyText"/>
        <w:widowControl/>
        <w:numPr>
          <w:ilvl w:val="0"/>
          <w:numId w:val="5"/>
        </w:numPr>
        <w:suppressAutoHyphens w:val="0"/>
        <w:spacing w:line="276" w:lineRule="auto"/>
        <w:jc w:val="both"/>
      </w:pPr>
      <w:r>
        <w:rPr>
          <w:rFonts w:ascii="Calibri" w:hAnsi="Calibri" w:cs="Calibri"/>
          <w:color w:val="000000"/>
          <w:sz w:val="20"/>
          <w:szCs w:val="20"/>
        </w:rPr>
        <w:t xml:space="preserve">Used </w:t>
      </w:r>
      <w:r>
        <w:rPr>
          <w:rFonts w:ascii="Calibri" w:hAnsi="Calibri" w:cs="Calibri"/>
          <w:b/>
          <w:color w:val="000000"/>
          <w:sz w:val="20"/>
          <w:szCs w:val="20"/>
        </w:rPr>
        <w:t>Maven</w:t>
      </w:r>
      <w:r>
        <w:rPr>
          <w:rFonts w:ascii="Calibri" w:hAnsi="Calibri" w:cs="Calibri"/>
          <w:color w:val="000000"/>
          <w:sz w:val="20"/>
          <w:szCs w:val="20"/>
        </w:rPr>
        <w:t xml:space="preserve"> to automate the build process</w:t>
      </w:r>
    </w:p>
    <w:p w14:paraId="2ADBB5C4" w14:textId="77777777" w:rsidR="00383DB1" w:rsidRDefault="00383DB1">
      <w:pPr>
        <w:pStyle w:val="BodyText"/>
        <w:widowControl/>
        <w:numPr>
          <w:ilvl w:val="0"/>
          <w:numId w:val="5"/>
        </w:numPr>
        <w:suppressAutoHyphens w:val="0"/>
        <w:spacing w:line="276" w:lineRule="auto"/>
        <w:jc w:val="both"/>
      </w:pPr>
      <w:r>
        <w:rPr>
          <w:rFonts w:ascii="Calibri" w:hAnsi="Calibri" w:cs="Calibri"/>
          <w:color w:val="000000"/>
          <w:sz w:val="20"/>
          <w:szCs w:val="20"/>
          <w:lang w:val="en-US"/>
        </w:rPr>
        <w:t>Working in docker/</w:t>
      </w:r>
      <w:proofErr w:type="spellStart"/>
      <w:r>
        <w:rPr>
          <w:rFonts w:ascii="Calibri" w:hAnsi="Calibri" w:cs="Calibri"/>
          <w:color w:val="000000"/>
          <w:sz w:val="20"/>
          <w:szCs w:val="20"/>
          <w:lang w:val="en-US"/>
        </w:rPr>
        <w:t>Kubernities</w:t>
      </w:r>
      <w:proofErr w:type="spellEnd"/>
      <w:r>
        <w:rPr>
          <w:rFonts w:ascii="Calibri" w:hAnsi="Calibri" w:cs="Calibri"/>
          <w:color w:val="000000"/>
          <w:sz w:val="20"/>
          <w:szCs w:val="20"/>
          <w:lang w:val="en-US"/>
        </w:rPr>
        <w:t xml:space="preserve"> based setups and deployments.</w:t>
      </w:r>
    </w:p>
    <w:p w14:paraId="49D8E583" w14:textId="77777777" w:rsidR="00383DB1" w:rsidRDefault="00383DB1">
      <w:pPr>
        <w:pStyle w:val="NoSpacing"/>
        <w:numPr>
          <w:ilvl w:val="0"/>
          <w:numId w:val="5"/>
        </w:numPr>
        <w:spacing w:line="276" w:lineRule="auto"/>
        <w:jc w:val="both"/>
      </w:pPr>
      <w:r>
        <w:rPr>
          <w:rFonts w:cs="Calibri"/>
          <w:bCs/>
          <w:color w:val="000000"/>
          <w:sz w:val="20"/>
          <w:szCs w:val="20"/>
        </w:rPr>
        <w:t xml:space="preserve">Provided </w:t>
      </w:r>
      <w:r>
        <w:rPr>
          <w:rFonts w:cs="Calibri"/>
          <w:b/>
          <w:bCs/>
          <w:color w:val="000000"/>
          <w:sz w:val="20"/>
          <w:szCs w:val="20"/>
        </w:rPr>
        <w:t>ANT build script</w:t>
      </w:r>
      <w:r>
        <w:rPr>
          <w:rFonts w:cs="Calibri"/>
          <w:bCs/>
          <w:color w:val="000000"/>
          <w:sz w:val="20"/>
          <w:szCs w:val="20"/>
        </w:rPr>
        <w:t xml:space="preserve"> for building and deploying the </w:t>
      </w:r>
      <w:proofErr w:type="gramStart"/>
      <w:r>
        <w:rPr>
          <w:rFonts w:cs="Calibri"/>
          <w:bCs/>
          <w:color w:val="000000"/>
          <w:sz w:val="20"/>
          <w:szCs w:val="20"/>
        </w:rPr>
        <w:t>application</w:t>
      </w:r>
      <w:proofErr w:type="gramEnd"/>
    </w:p>
    <w:p w14:paraId="20E9AD1B" w14:textId="77777777" w:rsidR="00383DB1" w:rsidRDefault="00383DB1">
      <w:pPr>
        <w:pStyle w:val="NoSpacing"/>
        <w:numPr>
          <w:ilvl w:val="0"/>
          <w:numId w:val="5"/>
        </w:numPr>
        <w:spacing w:line="276" w:lineRule="auto"/>
        <w:jc w:val="both"/>
      </w:pPr>
      <w:r>
        <w:rPr>
          <w:rFonts w:cs="Calibri"/>
          <w:bCs/>
          <w:color w:val="000000"/>
          <w:sz w:val="20"/>
          <w:szCs w:val="20"/>
        </w:rPr>
        <w:t xml:space="preserve">Involved in editing the existing </w:t>
      </w:r>
      <w:r>
        <w:rPr>
          <w:rFonts w:cs="Calibri"/>
          <w:b/>
          <w:bCs/>
          <w:color w:val="000000"/>
          <w:sz w:val="20"/>
          <w:szCs w:val="20"/>
        </w:rPr>
        <w:t>ANT</w:t>
      </w:r>
      <w:r>
        <w:rPr>
          <w:rFonts w:cs="Calibri"/>
          <w:bCs/>
          <w:color w:val="000000"/>
          <w:sz w:val="20"/>
          <w:szCs w:val="20"/>
        </w:rPr>
        <w:t xml:space="preserve"> (Build.XML) files in case of errors or changes in the project </w:t>
      </w:r>
      <w:proofErr w:type="gramStart"/>
      <w:r>
        <w:rPr>
          <w:rFonts w:cs="Calibri"/>
          <w:bCs/>
          <w:color w:val="000000"/>
          <w:sz w:val="20"/>
          <w:szCs w:val="20"/>
        </w:rPr>
        <w:t>requirements</w:t>
      </w:r>
      <w:proofErr w:type="gramEnd"/>
    </w:p>
    <w:p w14:paraId="3FA2A878" w14:textId="77777777" w:rsidR="00383DB1" w:rsidRDefault="00383DB1">
      <w:pPr>
        <w:pStyle w:val="ListParagraph"/>
        <w:numPr>
          <w:ilvl w:val="0"/>
          <w:numId w:val="5"/>
        </w:numPr>
        <w:spacing w:line="276" w:lineRule="auto"/>
        <w:contextualSpacing/>
        <w:jc w:val="both"/>
      </w:pPr>
      <w:r>
        <w:rPr>
          <w:rFonts w:ascii="Calibri" w:eastAsia="Arial Unicode MS" w:hAnsi="Calibri" w:cs="Calibri"/>
          <w:color w:val="000000"/>
          <w:sz w:val="20"/>
          <w:szCs w:val="20"/>
        </w:rPr>
        <w:t>Involved in Establishing and improving entire Build and Release Process across all Environments.</w:t>
      </w:r>
    </w:p>
    <w:p w14:paraId="5E25DE41" w14:textId="77777777" w:rsidR="00383DB1" w:rsidRDefault="00383DB1">
      <w:pPr>
        <w:pStyle w:val="ListParagraph"/>
        <w:numPr>
          <w:ilvl w:val="0"/>
          <w:numId w:val="5"/>
        </w:numPr>
        <w:spacing w:line="276" w:lineRule="auto"/>
        <w:contextualSpacing/>
        <w:jc w:val="both"/>
      </w:pPr>
      <w:r>
        <w:rPr>
          <w:rFonts w:ascii="Calibri" w:eastAsia="Arial Unicode MS" w:hAnsi="Calibri" w:cs="Calibri"/>
          <w:color w:val="000000"/>
          <w:sz w:val="20"/>
          <w:szCs w:val="20"/>
          <w:lang w:val="en-US"/>
        </w:rPr>
        <w:t xml:space="preserve">Aws related Infra </w:t>
      </w:r>
      <w:proofErr w:type="gramStart"/>
      <w:r>
        <w:rPr>
          <w:rFonts w:ascii="Calibri" w:eastAsia="Arial Unicode MS" w:hAnsi="Calibri" w:cs="Calibri"/>
          <w:color w:val="000000"/>
          <w:sz w:val="20"/>
          <w:szCs w:val="20"/>
          <w:lang w:val="en-US"/>
        </w:rPr>
        <w:t>provisioning  by</w:t>
      </w:r>
      <w:proofErr w:type="gramEnd"/>
      <w:r>
        <w:rPr>
          <w:rFonts w:ascii="Calibri" w:eastAsia="Arial Unicode MS" w:hAnsi="Calibri" w:cs="Calibri"/>
          <w:color w:val="000000"/>
          <w:sz w:val="20"/>
          <w:szCs w:val="20"/>
          <w:lang w:val="en-US"/>
        </w:rPr>
        <w:t xml:space="preserve"> </w:t>
      </w:r>
      <w:proofErr w:type="spellStart"/>
      <w:r>
        <w:rPr>
          <w:rFonts w:ascii="Calibri" w:eastAsia="Arial Unicode MS" w:hAnsi="Calibri" w:cs="Calibri"/>
          <w:color w:val="000000"/>
          <w:sz w:val="20"/>
          <w:szCs w:val="20"/>
          <w:lang w:val="en-US"/>
        </w:rPr>
        <w:t>terrfaorm</w:t>
      </w:r>
      <w:proofErr w:type="spellEnd"/>
      <w:r>
        <w:rPr>
          <w:rFonts w:ascii="Calibri" w:eastAsia="Arial Unicode MS" w:hAnsi="Calibri" w:cs="Calibri"/>
          <w:color w:val="000000"/>
          <w:sz w:val="20"/>
          <w:szCs w:val="20"/>
          <w:lang w:val="en-US"/>
        </w:rPr>
        <w:t xml:space="preserve"> as per client Requirement.</w:t>
      </w:r>
    </w:p>
    <w:p w14:paraId="6DCC5B92" w14:textId="77777777" w:rsidR="00383DB1" w:rsidRDefault="00383DB1">
      <w:pPr>
        <w:pStyle w:val="NoSpacing"/>
        <w:numPr>
          <w:ilvl w:val="0"/>
          <w:numId w:val="5"/>
        </w:numPr>
        <w:spacing w:line="276" w:lineRule="auto"/>
        <w:jc w:val="both"/>
      </w:pPr>
      <w:r>
        <w:rPr>
          <w:rFonts w:eastAsia="Arial Unicode MS" w:cs="Calibri"/>
          <w:color w:val="000000"/>
          <w:sz w:val="20"/>
          <w:szCs w:val="20"/>
        </w:rPr>
        <w:t xml:space="preserve">Implemented Configuration management tool such as </w:t>
      </w:r>
      <w:r>
        <w:rPr>
          <w:rFonts w:eastAsia="Arial Unicode MS" w:cs="Calibri"/>
          <w:b/>
          <w:color w:val="000000"/>
          <w:sz w:val="20"/>
          <w:szCs w:val="20"/>
        </w:rPr>
        <w:t>Ansible</w:t>
      </w:r>
      <w:r>
        <w:rPr>
          <w:rFonts w:eastAsia="Arial Unicode MS" w:cs="Calibri"/>
          <w:color w:val="000000"/>
          <w:sz w:val="20"/>
          <w:szCs w:val="20"/>
        </w:rPr>
        <w:t xml:space="preserve">. Wrote several playbooks and created various roles for applications using ansible and deployed the </w:t>
      </w:r>
      <w:proofErr w:type="spellStart"/>
      <w:r>
        <w:rPr>
          <w:rFonts w:eastAsia="Arial Unicode MS" w:cs="Calibri"/>
          <w:color w:val="000000"/>
          <w:sz w:val="20"/>
          <w:szCs w:val="20"/>
        </w:rPr>
        <w:t>Applicatons</w:t>
      </w:r>
      <w:proofErr w:type="spellEnd"/>
      <w:r>
        <w:rPr>
          <w:rFonts w:eastAsia="Arial Unicode MS" w:cs="Calibri"/>
          <w:color w:val="000000"/>
          <w:sz w:val="20"/>
          <w:szCs w:val="20"/>
        </w:rPr>
        <w:t xml:space="preserve">/Services and </w:t>
      </w:r>
      <w:proofErr w:type="spellStart"/>
      <w:r>
        <w:rPr>
          <w:rFonts w:eastAsia="Arial Unicode MS" w:cs="Calibri"/>
          <w:color w:val="000000"/>
          <w:sz w:val="20"/>
          <w:szCs w:val="20"/>
        </w:rPr>
        <w:t>patcing</w:t>
      </w:r>
      <w:proofErr w:type="spellEnd"/>
      <w:r>
        <w:rPr>
          <w:rFonts w:eastAsia="Arial Unicode MS" w:cs="Calibri"/>
          <w:color w:val="000000"/>
          <w:sz w:val="20"/>
          <w:szCs w:val="20"/>
        </w:rPr>
        <w:t xml:space="preserve"> activities.</w:t>
      </w:r>
    </w:p>
    <w:p w14:paraId="53E1E8D3" w14:textId="77777777" w:rsidR="00383DB1" w:rsidRDefault="00383DB1">
      <w:pPr>
        <w:pStyle w:val="NoSpacing"/>
        <w:numPr>
          <w:ilvl w:val="0"/>
          <w:numId w:val="5"/>
        </w:numPr>
        <w:spacing w:line="276" w:lineRule="auto"/>
        <w:jc w:val="both"/>
      </w:pPr>
      <w:r>
        <w:rPr>
          <w:rFonts w:eastAsia="Arial Unicode MS" w:cs="Calibri"/>
          <w:color w:val="000000"/>
          <w:sz w:val="20"/>
          <w:szCs w:val="20"/>
        </w:rPr>
        <w:t>Integrated Ansible to manage all existing servers and automate the build/configurations of new Servers.</w:t>
      </w:r>
    </w:p>
    <w:p w14:paraId="1CADB900" w14:textId="77777777" w:rsidR="00383DB1" w:rsidRDefault="00383DB1">
      <w:pPr>
        <w:pStyle w:val="NoSpacing"/>
        <w:numPr>
          <w:ilvl w:val="0"/>
          <w:numId w:val="5"/>
        </w:numPr>
        <w:spacing w:line="276" w:lineRule="auto"/>
        <w:jc w:val="both"/>
      </w:pPr>
      <w:r>
        <w:rPr>
          <w:rFonts w:cs="Calibri"/>
          <w:color w:val="000000"/>
          <w:sz w:val="20"/>
          <w:szCs w:val="20"/>
          <w:shd w:val="clear" w:color="auto" w:fill="FFFFFF"/>
        </w:rPr>
        <w:t xml:space="preserve">Extensively worked </w:t>
      </w:r>
      <w:r>
        <w:rPr>
          <w:rFonts w:cs="Calibri"/>
          <w:b/>
          <w:color w:val="000000"/>
          <w:sz w:val="20"/>
          <w:szCs w:val="20"/>
          <w:shd w:val="clear" w:color="auto" w:fill="FFFFFF"/>
        </w:rPr>
        <w:t>on Jenkins for continuous integration and for End-to-End automation for all build and deployments.</w:t>
      </w:r>
    </w:p>
    <w:p w14:paraId="4F9F0061" w14:textId="77777777" w:rsidR="00383DB1" w:rsidRDefault="00383DB1">
      <w:pPr>
        <w:numPr>
          <w:ilvl w:val="0"/>
          <w:numId w:val="5"/>
        </w:numPr>
        <w:tabs>
          <w:tab w:val="left" w:pos="565"/>
        </w:tabs>
        <w:spacing w:line="336" w:lineRule="auto"/>
        <w:ind w:right="360"/>
        <w:jc w:val="both"/>
      </w:pPr>
      <w:r>
        <w:rPr>
          <w:rFonts w:ascii="Calibri" w:eastAsia="Calibri" w:hAnsi="Calibri" w:cs="Calibri"/>
          <w:color w:val="000000"/>
          <w:sz w:val="20"/>
          <w:szCs w:val="20"/>
          <w:highlight w:val="white"/>
        </w:rPr>
        <w:t xml:space="preserve">  </w:t>
      </w:r>
      <w:r>
        <w:rPr>
          <w:rFonts w:ascii="Calibri" w:eastAsia="Courier New" w:hAnsi="Calibri" w:cs="Calibri"/>
          <w:sz w:val="20"/>
          <w:szCs w:val="20"/>
        </w:rPr>
        <w:t xml:space="preserve">Hands on experience on deploying applications from on premises databases to the AWS cloud infrastructure and configuring, monitoring, </w:t>
      </w:r>
      <w:proofErr w:type="gramStart"/>
      <w:r>
        <w:rPr>
          <w:rFonts w:ascii="Calibri" w:eastAsia="Courier New" w:hAnsi="Calibri" w:cs="Calibri"/>
          <w:sz w:val="20"/>
          <w:szCs w:val="20"/>
        </w:rPr>
        <w:t>upgrading</w:t>
      </w:r>
      <w:proofErr w:type="gramEnd"/>
      <w:r>
        <w:rPr>
          <w:rFonts w:ascii="Calibri" w:eastAsia="Courier New" w:hAnsi="Calibri" w:cs="Calibri"/>
          <w:sz w:val="20"/>
          <w:szCs w:val="20"/>
        </w:rPr>
        <w:t xml:space="preserve"> and maintaining IAAS.</w:t>
      </w:r>
    </w:p>
    <w:p w14:paraId="21DE58BD" w14:textId="77777777" w:rsidR="00383DB1" w:rsidRDefault="00383DB1">
      <w:pPr>
        <w:numPr>
          <w:ilvl w:val="0"/>
          <w:numId w:val="5"/>
        </w:numPr>
        <w:tabs>
          <w:tab w:val="left" w:pos="601"/>
        </w:tabs>
        <w:spacing w:line="312" w:lineRule="auto"/>
        <w:ind w:right="360"/>
        <w:jc w:val="both"/>
      </w:pPr>
      <w:r>
        <w:rPr>
          <w:rFonts w:ascii="Calibri" w:eastAsia="Calibri" w:hAnsi="Calibri" w:cs="Calibri"/>
          <w:sz w:val="20"/>
          <w:szCs w:val="20"/>
        </w:rPr>
        <w:t xml:space="preserve"> </w:t>
      </w:r>
      <w:r>
        <w:rPr>
          <w:rFonts w:ascii="Calibri" w:eastAsia="Courier New" w:hAnsi="Calibri" w:cs="Calibri"/>
          <w:sz w:val="20"/>
          <w:szCs w:val="20"/>
        </w:rPr>
        <w:t xml:space="preserve">Managed Amazon Web Services like EC2, S3 bucket, RDS, EBS, </w:t>
      </w:r>
      <w:proofErr w:type="gramStart"/>
      <w:r>
        <w:rPr>
          <w:rFonts w:ascii="Calibri" w:eastAsia="Courier New" w:hAnsi="Calibri" w:cs="Calibri"/>
          <w:sz w:val="20"/>
          <w:szCs w:val="20"/>
        </w:rPr>
        <w:t>AWS ,</w:t>
      </w:r>
      <w:proofErr w:type="gramEnd"/>
      <w:r>
        <w:rPr>
          <w:rFonts w:ascii="Calibri" w:eastAsia="Courier New" w:hAnsi="Calibri" w:cs="Calibri"/>
          <w:sz w:val="20"/>
          <w:szCs w:val="20"/>
        </w:rPr>
        <w:t xml:space="preserve"> ELB, Auto-Scaling, AMI, IAM through AWS Console and designing VPC, Route Tables, Direct Connect, Internet Gateway, Security Groups and Cloud Watch Monitoring Alerts.</w:t>
      </w:r>
    </w:p>
    <w:p w14:paraId="69FF19C8" w14:textId="77777777" w:rsidR="00383DB1" w:rsidRDefault="00383DB1">
      <w:pPr>
        <w:numPr>
          <w:ilvl w:val="0"/>
          <w:numId w:val="5"/>
        </w:numPr>
        <w:tabs>
          <w:tab w:val="left" w:pos="552"/>
        </w:tabs>
        <w:spacing w:line="300" w:lineRule="auto"/>
        <w:ind w:right="360"/>
        <w:jc w:val="both"/>
      </w:pPr>
      <w:r>
        <w:rPr>
          <w:rFonts w:ascii="Calibri" w:eastAsia="Calibri" w:hAnsi="Calibri" w:cs="Calibri"/>
          <w:sz w:val="20"/>
          <w:szCs w:val="20"/>
        </w:rPr>
        <w:t xml:space="preserve">  </w:t>
      </w:r>
      <w:r>
        <w:rPr>
          <w:rFonts w:ascii="Calibri" w:eastAsia="Courier New" w:hAnsi="Calibri" w:cs="Calibri"/>
          <w:sz w:val="20"/>
          <w:szCs w:val="20"/>
        </w:rPr>
        <w:t xml:space="preserve">Migrated Services from </w:t>
      </w:r>
      <w:proofErr w:type="gramStart"/>
      <w:r>
        <w:rPr>
          <w:rFonts w:ascii="Calibri" w:eastAsia="Courier New" w:hAnsi="Calibri" w:cs="Calibri"/>
          <w:sz w:val="20"/>
          <w:szCs w:val="20"/>
        </w:rPr>
        <w:t>On-premise</w:t>
      </w:r>
      <w:proofErr w:type="gramEnd"/>
      <w:r>
        <w:rPr>
          <w:rFonts w:ascii="Calibri" w:eastAsia="Courier New" w:hAnsi="Calibri" w:cs="Calibri"/>
          <w:sz w:val="20"/>
          <w:szCs w:val="20"/>
        </w:rPr>
        <w:t xml:space="preserve"> databases VMWARE VMs to AWS and Managed Services like EC2, S3 Bucket, Route53, ELB, EBS, Cloud Watch </w:t>
      </w:r>
      <w:proofErr w:type="spellStart"/>
      <w:r>
        <w:rPr>
          <w:rFonts w:ascii="Calibri" w:eastAsia="Courier New" w:hAnsi="Calibri" w:cs="Calibri"/>
          <w:sz w:val="20"/>
          <w:szCs w:val="20"/>
        </w:rPr>
        <w:t>Etc</w:t>
      </w:r>
      <w:proofErr w:type="spellEnd"/>
      <w:r>
        <w:rPr>
          <w:rFonts w:ascii="Calibri" w:eastAsia="Courier New" w:hAnsi="Calibri" w:cs="Calibri"/>
          <w:sz w:val="20"/>
          <w:szCs w:val="20"/>
        </w:rPr>
        <w:t xml:space="preserve"> </w:t>
      </w:r>
    </w:p>
    <w:p w14:paraId="7A8D06AA" w14:textId="77777777" w:rsidR="00383DB1" w:rsidRDefault="00383DB1">
      <w:pPr>
        <w:numPr>
          <w:ilvl w:val="0"/>
          <w:numId w:val="5"/>
        </w:numPr>
        <w:tabs>
          <w:tab w:val="left" w:pos="596"/>
        </w:tabs>
        <w:spacing w:line="312" w:lineRule="auto"/>
        <w:ind w:right="360"/>
        <w:jc w:val="both"/>
      </w:pPr>
      <w:r>
        <w:rPr>
          <w:rFonts w:ascii="Calibri" w:eastAsia="Calibri" w:hAnsi="Calibri" w:cs="Calibri"/>
          <w:sz w:val="20"/>
          <w:szCs w:val="20"/>
        </w:rPr>
        <w:t xml:space="preserve"> </w:t>
      </w:r>
      <w:r>
        <w:rPr>
          <w:rFonts w:ascii="Calibri" w:eastAsia="Courier New" w:hAnsi="Calibri" w:cs="Calibri"/>
          <w:sz w:val="20"/>
          <w:szCs w:val="20"/>
        </w:rPr>
        <w:t>Administered Jenkins for managing weekly Build, Test and Deploy chain and implemented Jenkins Code and Deploy plugin to deploy to AWS and used to automate the build process and deploy the application to Tomcat application server.</w:t>
      </w:r>
    </w:p>
    <w:p w14:paraId="0F458F03" w14:textId="77777777" w:rsidR="00383DB1" w:rsidRDefault="00383DB1">
      <w:pPr>
        <w:pStyle w:val="NoSpacing"/>
        <w:numPr>
          <w:ilvl w:val="0"/>
          <w:numId w:val="5"/>
        </w:numPr>
        <w:spacing w:line="276" w:lineRule="auto"/>
        <w:jc w:val="both"/>
      </w:pPr>
      <w:proofErr w:type="gramStart"/>
      <w:r>
        <w:rPr>
          <w:rFonts w:cs="Calibri"/>
          <w:bCs/>
          <w:color w:val="000000"/>
          <w:sz w:val="20"/>
          <w:szCs w:val="20"/>
        </w:rPr>
        <w:t xml:space="preserve">Developed  </w:t>
      </w:r>
      <w:r>
        <w:rPr>
          <w:rFonts w:cs="Calibri"/>
          <w:b/>
          <w:bCs/>
          <w:color w:val="000000"/>
          <w:sz w:val="20"/>
          <w:szCs w:val="20"/>
        </w:rPr>
        <w:t>shell</w:t>
      </w:r>
      <w:proofErr w:type="gramEnd"/>
      <w:r>
        <w:rPr>
          <w:rFonts w:cs="Calibri"/>
          <w:bCs/>
          <w:color w:val="000000"/>
          <w:sz w:val="20"/>
          <w:szCs w:val="20"/>
        </w:rPr>
        <w:t xml:space="preserve"> scripts for automation of the build and release process.</w:t>
      </w:r>
    </w:p>
    <w:p w14:paraId="7A8C2540" w14:textId="77777777" w:rsidR="00383DB1" w:rsidRDefault="00383DB1">
      <w:pPr>
        <w:pStyle w:val="NoSpacing"/>
        <w:spacing w:line="276" w:lineRule="auto"/>
        <w:ind w:left="360"/>
        <w:jc w:val="both"/>
        <w:rPr>
          <w:rFonts w:eastAsia="Arial" w:cs="Calibri"/>
          <w:b/>
          <w:sz w:val="20"/>
          <w:szCs w:val="20"/>
        </w:rPr>
      </w:pPr>
    </w:p>
    <w:p w14:paraId="6D7E0D2C" w14:textId="77777777" w:rsidR="00383DB1" w:rsidRDefault="00383DB1">
      <w:pPr>
        <w:pStyle w:val="ListParagraph"/>
        <w:contextualSpacing/>
        <w:rPr>
          <w:rFonts w:ascii="Calibri" w:eastAsia="Arial" w:hAnsi="Calibri" w:cs="Calibri"/>
          <w:b/>
          <w:sz w:val="20"/>
          <w:szCs w:val="20"/>
        </w:rPr>
      </w:pPr>
    </w:p>
    <w:p w14:paraId="17CC33D1" w14:textId="77777777" w:rsidR="00383DB1" w:rsidRDefault="00383DB1">
      <w:pPr>
        <w:pStyle w:val="ListParagraph"/>
        <w:contextualSpacing/>
        <w:rPr>
          <w:rFonts w:ascii="Calibri" w:eastAsia="Arial" w:hAnsi="Calibri" w:cs="Calibri"/>
          <w:b/>
          <w:sz w:val="20"/>
          <w:szCs w:val="20"/>
        </w:rPr>
      </w:pPr>
    </w:p>
    <w:tbl>
      <w:tblPr>
        <w:tblW w:w="0" w:type="auto"/>
        <w:tblInd w:w="108" w:type="dxa"/>
        <w:tblLayout w:type="fixed"/>
        <w:tblLook w:val="0000" w:firstRow="0" w:lastRow="0" w:firstColumn="0" w:lastColumn="0" w:noHBand="0" w:noVBand="0"/>
      </w:tblPr>
      <w:tblGrid>
        <w:gridCol w:w="2160"/>
        <w:gridCol w:w="1440"/>
        <w:gridCol w:w="6788"/>
      </w:tblGrid>
      <w:tr w:rsidR="00383DB1" w14:paraId="7893EBF1" w14:textId="77777777">
        <w:trPr>
          <w:cantSplit/>
        </w:trPr>
        <w:tc>
          <w:tcPr>
            <w:tcW w:w="2160" w:type="dxa"/>
            <w:tcBorders>
              <w:top w:val="single" w:sz="4" w:space="0" w:color="000000"/>
              <w:left w:val="single" w:sz="4" w:space="0" w:color="000000"/>
              <w:bottom w:val="single" w:sz="4" w:space="0" w:color="000000"/>
            </w:tcBorders>
            <w:shd w:val="clear" w:color="auto" w:fill="CCECFF"/>
          </w:tcPr>
          <w:p w14:paraId="0FECA2E2" w14:textId="77777777" w:rsidR="00383DB1" w:rsidRDefault="00383DB1">
            <w:pPr>
              <w:pStyle w:val="Heading1"/>
              <w:spacing w:before="20" w:after="20"/>
            </w:pPr>
            <w:r>
              <w:rPr>
                <w:rFonts w:ascii="Calibri" w:hAnsi="Calibri" w:cs="Calibri"/>
                <w:sz w:val="20"/>
                <w:szCs w:val="20"/>
              </w:rPr>
              <w:t>Project - 1</w:t>
            </w:r>
          </w:p>
        </w:tc>
        <w:tc>
          <w:tcPr>
            <w:tcW w:w="8228" w:type="dxa"/>
            <w:gridSpan w:val="2"/>
            <w:tcBorders>
              <w:top w:val="single" w:sz="4" w:space="0" w:color="000000"/>
              <w:left w:val="single" w:sz="4" w:space="0" w:color="000000"/>
              <w:bottom w:val="single" w:sz="4" w:space="0" w:color="000000"/>
              <w:right w:val="single" w:sz="4" w:space="0" w:color="000000"/>
            </w:tcBorders>
            <w:shd w:val="clear" w:color="auto" w:fill="CCECFF"/>
          </w:tcPr>
          <w:p w14:paraId="0431764C" w14:textId="77777777" w:rsidR="00383DB1" w:rsidRDefault="00383DB1">
            <w:pPr>
              <w:pStyle w:val="Header"/>
              <w:tabs>
                <w:tab w:val="left" w:pos="720"/>
              </w:tabs>
              <w:spacing w:before="20" w:after="20"/>
            </w:pPr>
            <w:r>
              <w:rPr>
                <w:rFonts w:ascii="Calibri" w:hAnsi="Calibri" w:cs="Calibri"/>
                <w:b/>
                <w:lang w:val="en-US" w:eastAsia="en-US"/>
              </w:rPr>
              <w:t xml:space="preserve">Talk </w:t>
            </w:r>
            <w:proofErr w:type="spellStart"/>
            <w:r>
              <w:rPr>
                <w:rFonts w:ascii="Calibri" w:hAnsi="Calibri" w:cs="Calibri"/>
                <w:b/>
                <w:lang w:val="en-US" w:eastAsia="en-US"/>
              </w:rPr>
              <w:t>Talk</w:t>
            </w:r>
            <w:proofErr w:type="spellEnd"/>
            <w:r>
              <w:rPr>
                <w:rFonts w:ascii="Calibri" w:hAnsi="Calibri" w:cs="Calibri"/>
                <w:b/>
                <w:lang w:val="en-US" w:eastAsia="en-US"/>
              </w:rPr>
              <w:t xml:space="preserve"> project </w:t>
            </w:r>
          </w:p>
        </w:tc>
      </w:tr>
      <w:tr w:rsidR="00383DB1" w14:paraId="3F4DFC4B" w14:textId="77777777">
        <w:tc>
          <w:tcPr>
            <w:tcW w:w="2160" w:type="dxa"/>
            <w:tcBorders>
              <w:top w:val="single" w:sz="4" w:space="0" w:color="000000"/>
              <w:left w:val="single" w:sz="4" w:space="0" w:color="000000"/>
              <w:bottom w:val="single" w:sz="4" w:space="0" w:color="000000"/>
            </w:tcBorders>
            <w:shd w:val="clear" w:color="auto" w:fill="auto"/>
          </w:tcPr>
          <w:p w14:paraId="5DCF6E71" w14:textId="77777777" w:rsidR="00383DB1" w:rsidRDefault="00383DB1">
            <w:pPr>
              <w:pStyle w:val="Header"/>
              <w:tabs>
                <w:tab w:val="left" w:pos="720"/>
              </w:tabs>
              <w:spacing w:before="20" w:after="20"/>
            </w:pPr>
            <w:r>
              <w:rPr>
                <w:rFonts w:ascii="Calibri" w:hAnsi="Calibri" w:cs="Calibri"/>
                <w:lang w:val="en-US" w:eastAsia="en-US"/>
              </w:rPr>
              <w:t>Client</w:t>
            </w:r>
          </w:p>
        </w:tc>
        <w:tc>
          <w:tcPr>
            <w:tcW w:w="8228" w:type="dxa"/>
            <w:gridSpan w:val="2"/>
            <w:tcBorders>
              <w:top w:val="single" w:sz="4" w:space="0" w:color="000000"/>
              <w:left w:val="single" w:sz="4" w:space="0" w:color="000000"/>
              <w:bottom w:val="single" w:sz="4" w:space="0" w:color="000000"/>
              <w:right w:val="single" w:sz="4" w:space="0" w:color="000000"/>
            </w:tcBorders>
            <w:shd w:val="clear" w:color="auto" w:fill="auto"/>
          </w:tcPr>
          <w:p w14:paraId="79CCC27C" w14:textId="77777777" w:rsidR="00383DB1" w:rsidRDefault="002E398B">
            <w:pPr>
              <w:pStyle w:val="Heading5"/>
            </w:pPr>
            <w:proofErr w:type="spellStart"/>
            <w:proofErr w:type="gramStart"/>
            <w:r>
              <w:rPr>
                <w:rFonts w:ascii="Calibri" w:hAnsi="Calibri" w:cs="Calibri"/>
                <w:bCs w:val="0"/>
                <w:i w:val="0"/>
                <w:iCs w:val="0"/>
                <w:sz w:val="20"/>
                <w:szCs w:val="20"/>
                <w:lang w:eastAsia="en-US"/>
              </w:rPr>
              <w:t>xxxx</w:t>
            </w:r>
            <w:proofErr w:type="spellEnd"/>
            <w:r>
              <w:rPr>
                <w:rFonts w:ascii="Calibri" w:hAnsi="Calibri" w:cs="Calibri"/>
                <w:bCs w:val="0"/>
                <w:i w:val="0"/>
                <w:iCs w:val="0"/>
                <w:sz w:val="20"/>
                <w:szCs w:val="20"/>
                <w:lang w:eastAsia="en-US"/>
              </w:rPr>
              <w:t xml:space="preserve"> </w:t>
            </w:r>
            <w:r w:rsidR="00383DB1">
              <w:rPr>
                <w:rFonts w:ascii="Calibri" w:hAnsi="Calibri" w:cs="Calibri"/>
                <w:bCs w:val="0"/>
                <w:i w:val="0"/>
                <w:iCs w:val="0"/>
                <w:sz w:val="20"/>
                <w:szCs w:val="20"/>
                <w:lang w:eastAsia="en-US"/>
              </w:rPr>
              <w:t xml:space="preserve"> (</w:t>
            </w:r>
            <w:proofErr w:type="gramEnd"/>
            <w:r w:rsidR="00383DB1">
              <w:rPr>
                <w:rFonts w:ascii="Calibri" w:hAnsi="Calibri" w:cs="Calibri"/>
                <w:bCs w:val="0"/>
                <w:i w:val="0"/>
                <w:iCs w:val="0"/>
                <w:sz w:val="20"/>
                <w:szCs w:val="20"/>
              </w:rPr>
              <w:t>CPW -</w:t>
            </w:r>
            <w:proofErr w:type="spellStart"/>
            <w:r w:rsidR="00383DB1">
              <w:rPr>
                <w:rFonts w:ascii="Calibri" w:hAnsi="Calibri" w:cs="Calibri"/>
                <w:bCs w:val="0"/>
                <w:i w:val="0"/>
                <w:iCs w:val="0"/>
                <w:sz w:val="20"/>
                <w:szCs w:val="20"/>
              </w:rPr>
              <w:t>teecome</w:t>
            </w:r>
            <w:proofErr w:type="spellEnd"/>
            <w:r w:rsidR="00383DB1">
              <w:rPr>
                <w:rFonts w:ascii="Calibri" w:hAnsi="Calibri" w:cs="Calibri"/>
                <w:bCs w:val="0"/>
                <w:i w:val="0"/>
                <w:iCs w:val="0"/>
                <w:sz w:val="20"/>
                <w:szCs w:val="20"/>
              </w:rPr>
              <w:t>, UK)</w:t>
            </w:r>
          </w:p>
        </w:tc>
      </w:tr>
      <w:tr w:rsidR="00383DB1" w14:paraId="3A7F1855" w14:textId="77777777">
        <w:tc>
          <w:tcPr>
            <w:tcW w:w="2160" w:type="dxa"/>
            <w:tcBorders>
              <w:top w:val="single" w:sz="4" w:space="0" w:color="000000"/>
              <w:left w:val="single" w:sz="4" w:space="0" w:color="000000"/>
              <w:bottom w:val="single" w:sz="4" w:space="0" w:color="000000"/>
            </w:tcBorders>
            <w:shd w:val="clear" w:color="auto" w:fill="auto"/>
          </w:tcPr>
          <w:p w14:paraId="2DD49CCB" w14:textId="77777777" w:rsidR="00383DB1" w:rsidRDefault="00383DB1">
            <w:pPr>
              <w:spacing w:before="20" w:after="20"/>
            </w:pPr>
            <w:r>
              <w:rPr>
                <w:rFonts w:ascii="Calibri" w:hAnsi="Calibri" w:cs="Calibri"/>
                <w:sz w:val="20"/>
                <w:szCs w:val="20"/>
              </w:rPr>
              <w:t>Role</w:t>
            </w:r>
          </w:p>
        </w:tc>
        <w:tc>
          <w:tcPr>
            <w:tcW w:w="8228" w:type="dxa"/>
            <w:gridSpan w:val="2"/>
            <w:tcBorders>
              <w:top w:val="single" w:sz="4" w:space="0" w:color="000000"/>
              <w:left w:val="single" w:sz="4" w:space="0" w:color="000000"/>
              <w:bottom w:val="single" w:sz="4" w:space="0" w:color="000000"/>
              <w:right w:val="single" w:sz="4" w:space="0" w:color="000000"/>
            </w:tcBorders>
            <w:shd w:val="clear" w:color="auto" w:fill="auto"/>
          </w:tcPr>
          <w:p w14:paraId="508FDF87" w14:textId="77777777" w:rsidR="00383DB1" w:rsidRDefault="00383DB1">
            <w:pPr>
              <w:pStyle w:val="Header"/>
            </w:pPr>
            <w:r>
              <w:rPr>
                <w:rFonts w:ascii="Calibri" w:hAnsi="Calibri" w:cs="Calibri"/>
                <w:lang w:val="en-US" w:eastAsia="en-US"/>
              </w:rPr>
              <w:t>Associate Software Engineer</w:t>
            </w:r>
          </w:p>
        </w:tc>
      </w:tr>
      <w:tr w:rsidR="00383DB1" w14:paraId="2A909AAC" w14:textId="77777777">
        <w:trPr>
          <w:cantSplit/>
        </w:trPr>
        <w:tc>
          <w:tcPr>
            <w:tcW w:w="2160" w:type="dxa"/>
            <w:tcBorders>
              <w:top w:val="single" w:sz="4" w:space="0" w:color="000000"/>
              <w:left w:val="single" w:sz="4" w:space="0" w:color="000000"/>
              <w:bottom w:val="single" w:sz="4" w:space="0" w:color="000000"/>
            </w:tcBorders>
            <w:shd w:val="clear" w:color="auto" w:fill="auto"/>
          </w:tcPr>
          <w:p w14:paraId="38D54A00" w14:textId="77777777" w:rsidR="00383DB1" w:rsidRDefault="00383DB1">
            <w:pPr>
              <w:spacing w:before="20" w:after="20"/>
            </w:pPr>
            <w:r>
              <w:rPr>
                <w:rFonts w:ascii="Calibri" w:hAnsi="Calibri" w:cs="Calibri"/>
                <w:sz w:val="20"/>
                <w:szCs w:val="20"/>
              </w:rPr>
              <w:t>Environment</w:t>
            </w:r>
          </w:p>
          <w:p w14:paraId="6984A2A9" w14:textId="77777777" w:rsidR="00383DB1" w:rsidRDefault="00383DB1">
            <w:pPr>
              <w:spacing w:before="20" w:after="20"/>
            </w:pPr>
            <w:r>
              <w:rPr>
                <w:rFonts w:ascii="Calibri" w:hAnsi="Calibri" w:cs="Calibri"/>
                <w:sz w:val="20"/>
                <w:szCs w:val="20"/>
              </w:rPr>
              <w:t>(With skill versions)</w:t>
            </w:r>
          </w:p>
        </w:tc>
        <w:tc>
          <w:tcPr>
            <w:tcW w:w="1440" w:type="dxa"/>
            <w:tcBorders>
              <w:top w:val="single" w:sz="4" w:space="0" w:color="000000"/>
              <w:left w:val="single" w:sz="4" w:space="0" w:color="000000"/>
              <w:bottom w:val="single" w:sz="4" w:space="0" w:color="000000"/>
            </w:tcBorders>
            <w:shd w:val="clear" w:color="auto" w:fill="auto"/>
          </w:tcPr>
          <w:p w14:paraId="2061243C" w14:textId="77777777" w:rsidR="00383DB1" w:rsidRDefault="00383DB1">
            <w:r>
              <w:rPr>
                <w:rFonts w:ascii="Calibri" w:hAnsi="Calibri" w:cs="Calibri"/>
                <w:sz w:val="20"/>
                <w:szCs w:val="20"/>
              </w:rPr>
              <w:t>Software</w:t>
            </w:r>
          </w:p>
        </w:tc>
        <w:tc>
          <w:tcPr>
            <w:tcW w:w="6788" w:type="dxa"/>
            <w:tcBorders>
              <w:top w:val="single" w:sz="4" w:space="0" w:color="000000"/>
              <w:left w:val="single" w:sz="4" w:space="0" w:color="000000"/>
              <w:bottom w:val="single" w:sz="4" w:space="0" w:color="000000"/>
              <w:right w:val="single" w:sz="4" w:space="0" w:color="000000"/>
            </w:tcBorders>
            <w:shd w:val="clear" w:color="auto" w:fill="auto"/>
          </w:tcPr>
          <w:p w14:paraId="49B7C86B" w14:textId="77777777" w:rsidR="00383DB1" w:rsidRDefault="00383DB1">
            <w:pPr>
              <w:spacing w:before="20" w:after="20"/>
            </w:pPr>
            <w:r>
              <w:rPr>
                <w:rFonts w:ascii="Calibri" w:eastAsia="Calibri" w:hAnsi="Calibri" w:cs="Calibri"/>
                <w:sz w:val="20"/>
                <w:szCs w:val="20"/>
              </w:rPr>
              <w:t xml:space="preserve"> </w:t>
            </w:r>
            <w:r>
              <w:rPr>
                <w:rFonts w:ascii="Calibri" w:eastAsia="Arial" w:hAnsi="Calibri" w:cs="Calibri"/>
                <w:sz w:val="20"/>
                <w:szCs w:val="20"/>
              </w:rPr>
              <w:t>Apache Tomcat, Unix/</w:t>
            </w:r>
            <w:proofErr w:type="gramStart"/>
            <w:r>
              <w:rPr>
                <w:rFonts w:ascii="Calibri" w:eastAsia="Arial" w:hAnsi="Calibri" w:cs="Calibri"/>
                <w:sz w:val="20"/>
                <w:szCs w:val="20"/>
              </w:rPr>
              <w:t xml:space="preserve">Linux,  </w:t>
            </w:r>
            <w:proofErr w:type="spellStart"/>
            <w:r>
              <w:rPr>
                <w:rFonts w:ascii="Calibri" w:eastAsia="Arial" w:hAnsi="Calibri" w:cs="Calibri"/>
                <w:sz w:val="20"/>
                <w:szCs w:val="20"/>
              </w:rPr>
              <w:t>Jboss</w:t>
            </w:r>
            <w:proofErr w:type="gramEnd"/>
            <w:r>
              <w:rPr>
                <w:rFonts w:ascii="Calibri" w:eastAsia="Arial" w:hAnsi="Calibri" w:cs="Calibri"/>
                <w:sz w:val="20"/>
                <w:szCs w:val="20"/>
              </w:rPr>
              <w:t>,Web</w:t>
            </w:r>
            <w:proofErr w:type="spellEnd"/>
            <w:r>
              <w:rPr>
                <w:rFonts w:ascii="Calibri" w:eastAsia="Arial" w:hAnsi="Calibri" w:cs="Calibri"/>
                <w:sz w:val="20"/>
                <w:szCs w:val="20"/>
              </w:rPr>
              <w:t>-logic</w:t>
            </w:r>
          </w:p>
        </w:tc>
      </w:tr>
    </w:tbl>
    <w:p w14:paraId="088A7E3F" w14:textId="77777777" w:rsidR="00383DB1" w:rsidRDefault="00383DB1">
      <w:pPr>
        <w:pStyle w:val="ListParagraph"/>
        <w:ind w:left="0"/>
        <w:contextualSpacing/>
        <w:rPr>
          <w:rFonts w:ascii="Calibri" w:hAnsi="Calibri" w:cs="Calibri"/>
          <w:b/>
          <w:color w:val="000000"/>
          <w:sz w:val="20"/>
          <w:szCs w:val="20"/>
          <w:u w:val="single"/>
        </w:rPr>
      </w:pPr>
    </w:p>
    <w:p w14:paraId="4419EE7C" w14:textId="77777777" w:rsidR="00383DB1" w:rsidRDefault="00383DB1">
      <w:pPr>
        <w:pStyle w:val="ListParagraph"/>
        <w:ind w:left="0"/>
        <w:contextualSpacing/>
        <w:rPr>
          <w:rFonts w:ascii="Calibri" w:hAnsi="Calibri" w:cs="Calibri"/>
          <w:b/>
          <w:color w:val="000000"/>
          <w:sz w:val="20"/>
          <w:szCs w:val="20"/>
          <w:u w:val="single"/>
        </w:rPr>
      </w:pPr>
    </w:p>
    <w:p w14:paraId="31DEDC58" w14:textId="77777777" w:rsidR="00383DB1" w:rsidRDefault="00383DB1">
      <w:pPr>
        <w:pStyle w:val="ListParagraph"/>
        <w:ind w:left="0"/>
        <w:contextualSpacing/>
      </w:pPr>
      <w:r>
        <w:rPr>
          <w:rFonts w:ascii="Calibri" w:hAnsi="Calibri" w:cs="Calibri"/>
          <w:b/>
          <w:color w:val="000000"/>
          <w:sz w:val="20"/>
          <w:szCs w:val="20"/>
          <w:u w:val="single"/>
        </w:rPr>
        <w:t>Roles &amp; Responsibilities:-</w:t>
      </w:r>
    </w:p>
    <w:p w14:paraId="4DB7F8E1" w14:textId="77777777" w:rsidR="00383DB1" w:rsidRDefault="00383DB1">
      <w:pPr>
        <w:pStyle w:val="ListParagraph"/>
        <w:ind w:left="0"/>
        <w:contextualSpacing/>
        <w:rPr>
          <w:rFonts w:ascii="Calibri" w:hAnsi="Calibri" w:cs="Calibri"/>
          <w:b/>
          <w:color w:val="000000"/>
          <w:sz w:val="20"/>
          <w:szCs w:val="20"/>
          <w:u w:val="single"/>
          <w:lang w:val="en-US"/>
        </w:rPr>
      </w:pPr>
    </w:p>
    <w:p w14:paraId="25D3B292" w14:textId="77777777" w:rsidR="00383DB1" w:rsidRDefault="00383DB1">
      <w:pPr>
        <w:numPr>
          <w:ilvl w:val="0"/>
          <w:numId w:val="4"/>
        </w:numPr>
        <w:spacing w:line="360" w:lineRule="auto"/>
        <w:ind w:left="720" w:hanging="360"/>
        <w:jc w:val="both"/>
      </w:pPr>
      <w:r>
        <w:rPr>
          <w:rFonts w:ascii="Calibri" w:eastAsia="Cambria" w:hAnsi="Calibri" w:cs="Calibri"/>
          <w:sz w:val="20"/>
          <w:szCs w:val="20"/>
        </w:rPr>
        <w:t>Responsible for administration &amp; configuration of WebLogic in different environments.</w:t>
      </w:r>
    </w:p>
    <w:p w14:paraId="457654EB" w14:textId="77777777" w:rsidR="00383DB1" w:rsidRDefault="00383DB1">
      <w:pPr>
        <w:numPr>
          <w:ilvl w:val="0"/>
          <w:numId w:val="4"/>
        </w:numPr>
        <w:spacing w:line="360" w:lineRule="auto"/>
        <w:ind w:left="720" w:hanging="360"/>
        <w:jc w:val="both"/>
      </w:pPr>
      <w:r>
        <w:rPr>
          <w:rFonts w:ascii="Calibri" w:eastAsia="Cambria" w:hAnsi="Calibri" w:cs="Calibri"/>
          <w:sz w:val="20"/>
          <w:szCs w:val="20"/>
        </w:rPr>
        <w:t xml:space="preserve">Involved in the installation of </w:t>
      </w:r>
      <w:proofErr w:type="spellStart"/>
      <w:r>
        <w:rPr>
          <w:rFonts w:ascii="Calibri" w:eastAsia="Cambria" w:hAnsi="Calibri" w:cs="Calibri"/>
          <w:sz w:val="20"/>
          <w:szCs w:val="20"/>
        </w:rPr>
        <w:t>Weblogic</w:t>
      </w:r>
      <w:proofErr w:type="spellEnd"/>
      <w:r>
        <w:rPr>
          <w:rFonts w:ascii="Calibri" w:eastAsia="Cambria" w:hAnsi="Calibri" w:cs="Calibri"/>
          <w:sz w:val="20"/>
          <w:szCs w:val="20"/>
        </w:rPr>
        <w:t xml:space="preserve"> server.</w:t>
      </w:r>
    </w:p>
    <w:p w14:paraId="67A498F4" w14:textId="77777777" w:rsidR="00383DB1" w:rsidRDefault="00383DB1">
      <w:pPr>
        <w:numPr>
          <w:ilvl w:val="0"/>
          <w:numId w:val="4"/>
        </w:numPr>
        <w:spacing w:line="360" w:lineRule="auto"/>
        <w:ind w:left="720" w:hanging="360"/>
        <w:jc w:val="both"/>
      </w:pPr>
      <w:proofErr w:type="gramStart"/>
      <w:r>
        <w:rPr>
          <w:rFonts w:ascii="Calibri" w:eastAsia="Cambria" w:hAnsi="Calibri" w:cs="Calibri"/>
          <w:sz w:val="20"/>
          <w:szCs w:val="20"/>
        </w:rPr>
        <w:t xml:space="preserve">Configuring  </w:t>
      </w:r>
      <w:proofErr w:type="spellStart"/>
      <w:r>
        <w:rPr>
          <w:rFonts w:ascii="Calibri" w:eastAsia="Cambria" w:hAnsi="Calibri" w:cs="Calibri"/>
          <w:sz w:val="20"/>
          <w:szCs w:val="20"/>
        </w:rPr>
        <w:t>weblogic</w:t>
      </w:r>
      <w:proofErr w:type="spellEnd"/>
      <w:proofErr w:type="gramEnd"/>
      <w:r>
        <w:rPr>
          <w:rFonts w:ascii="Calibri" w:eastAsia="Cambria" w:hAnsi="Calibri" w:cs="Calibri"/>
          <w:sz w:val="20"/>
          <w:szCs w:val="20"/>
        </w:rPr>
        <w:t xml:space="preserve"> domains for new environments.</w:t>
      </w:r>
    </w:p>
    <w:p w14:paraId="308CC3D3" w14:textId="77777777" w:rsidR="00383DB1" w:rsidRDefault="00383DB1">
      <w:pPr>
        <w:numPr>
          <w:ilvl w:val="0"/>
          <w:numId w:val="4"/>
        </w:numPr>
        <w:spacing w:line="276" w:lineRule="auto"/>
        <w:ind w:left="720" w:hanging="360"/>
        <w:jc w:val="both"/>
      </w:pPr>
      <w:r>
        <w:rPr>
          <w:rFonts w:ascii="Calibri" w:eastAsia="Cambria" w:hAnsi="Calibri" w:cs="Calibri"/>
          <w:sz w:val="20"/>
          <w:szCs w:val="20"/>
        </w:rPr>
        <w:t>Configure WebLogic Servers in a Cluster environment solution for High Availability, Load balancing and fail over support.</w:t>
      </w:r>
    </w:p>
    <w:p w14:paraId="234140CF" w14:textId="77777777" w:rsidR="00383DB1" w:rsidRDefault="00383DB1">
      <w:pPr>
        <w:numPr>
          <w:ilvl w:val="0"/>
          <w:numId w:val="4"/>
        </w:numPr>
        <w:spacing w:line="360" w:lineRule="auto"/>
        <w:ind w:left="720" w:hanging="360"/>
        <w:jc w:val="both"/>
      </w:pPr>
      <w:r>
        <w:rPr>
          <w:rFonts w:ascii="Calibri" w:eastAsia="Cambria" w:hAnsi="Calibri" w:cs="Calibri"/>
          <w:sz w:val="20"/>
          <w:szCs w:val="20"/>
        </w:rPr>
        <w:t>Deploying applications, configuring JDBC connection pools, Data Sources, JMS Queues etc.</w:t>
      </w:r>
    </w:p>
    <w:p w14:paraId="195FFFCC" w14:textId="77777777" w:rsidR="00383DB1" w:rsidRDefault="00383DB1">
      <w:pPr>
        <w:numPr>
          <w:ilvl w:val="0"/>
          <w:numId w:val="4"/>
        </w:numPr>
        <w:spacing w:line="360" w:lineRule="auto"/>
        <w:ind w:left="720" w:hanging="360"/>
        <w:jc w:val="both"/>
      </w:pPr>
      <w:r>
        <w:rPr>
          <w:rFonts w:ascii="Calibri" w:eastAsia="Cambria" w:hAnsi="Calibri" w:cs="Calibri"/>
          <w:sz w:val="20"/>
          <w:szCs w:val="20"/>
        </w:rPr>
        <w:t>Provided support for all applications in Production and non-production environments.</w:t>
      </w:r>
    </w:p>
    <w:p w14:paraId="12E4EA3D" w14:textId="77777777" w:rsidR="00383DB1" w:rsidRDefault="00383DB1">
      <w:pPr>
        <w:numPr>
          <w:ilvl w:val="0"/>
          <w:numId w:val="4"/>
        </w:numPr>
        <w:spacing w:line="360" w:lineRule="auto"/>
        <w:ind w:left="720" w:hanging="360"/>
        <w:jc w:val="both"/>
      </w:pPr>
      <w:r>
        <w:rPr>
          <w:rFonts w:ascii="Calibri" w:eastAsia="Cambria" w:hAnsi="Calibri" w:cs="Calibri"/>
          <w:sz w:val="20"/>
          <w:szCs w:val="20"/>
        </w:rPr>
        <w:t>Monitoring and tuning for performance.</w:t>
      </w:r>
    </w:p>
    <w:p w14:paraId="72FAD151" w14:textId="77777777" w:rsidR="00383DB1" w:rsidRDefault="00383DB1">
      <w:pPr>
        <w:numPr>
          <w:ilvl w:val="0"/>
          <w:numId w:val="4"/>
        </w:numPr>
        <w:spacing w:line="276" w:lineRule="auto"/>
        <w:ind w:left="720" w:hanging="360"/>
        <w:jc w:val="both"/>
      </w:pPr>
      <w:r>
        <w:rPr>
          <w:rFonts w:ascii="Calibri" w:eastAsia="Cambria" w:hAnsi="Calibri" w:cs="Calibri"/>
          <w:sz w:val="20"/>
          <w:szCs w:val="20"/>
        </w:rPr>
        <w:t>Troubleshooting and monitoring the WebLogic application servers for Performance by tuning JVM heap size and garbage collection.</w:t>
      </w:r>
    </w:p>
    <w:p w14:paraId="1B3D023F" w14:textId="77777777" w:rsidR="00383DB1" w:rsidRDefault="00383DB1">
      <w:pPr>
        <w:numPr>
          <w:ilvl w:val="0"/>
          <w:numId w:val="4"/>
        </w:numPr>
        <w:spacing w:line="360" w:lineRule="auto"/>
        <w:ind w:left="720" w:hanging="360"/>
        <w:jc w:val="both"/>
      </w:pPr>
      <w:r>
        <w:rPr>
          <w:rFonts w:ascii="Calibri" w:eastAsia="Cambria" w:hAnsi="Calibri" w:cs="Calibri"/>
          <w:sz w:val="20"/>
          <w:szCs w:val="20"/>
        </w:rPr>
        <w:t>Performed the analysis of Logs and Thread Dump and JVM Memory usage and gave recommendations for better performance of the clustered Web logic environment.</w:t>
      </w:r>
    </w:p>
    <w:p w14:paraId="0E8BDB12" w14:textId="77777777" w:rsidR="00383DB1" w:rsidRDefault="00383DB1">
      <w:pPr>
        <w:numPr>
          <w:ilvl w:val="0"/>
          <w:numId w:val="4"/>
        </w:numPr>
        <w:spacing w:before="60" w:after="240" w:line="276" w:lineRule="auto"/>
        <w:ind w:left="720" w:hanging="360"/>
        <w:jc w:val="both"/>
      </w:pPr>
      <w:r>
        <w:rPr>
          <w:rFonts w:ascii="Calibri" w:eastAsia="Cambria" w:hAnsi="Calibri" w:cs="Calibri"/>
          <w:sz w:val="20"/>
          <w:szCs w:val="20"/>
        </w:rPr>
        <w:t xml:space="preserve">Installed </w:t>
      </w:r>
      <w:proofErr w:type="spellStart"/>
      <w:r>
        <w:rPr>
          <w:rFonts w:ascii="Calibri" w:eastAsia="Cambria" w:hAnsi="Calibri" w:cs="Calibri"/>
          <w:sz w:val="20"/>
          <w:szCs w:val="20"/>
        </w:rPr>
        <w:t>jboss</w:t>
      </w:r>
      <w:proofErr w:type="spellEnd"/>
      <w:r>
        <w:rPr>
          <w:rFonts w:ascii="Calibri" w:eastAsia="Cambria" w:hAnsi="Calibri" w:cs="Calibri"/>
          <w:sz w:val="20"/>
          <w:szCs w:val="20"/>
        </w:rPr>
        <w:t xml:space="preserve"> on </w:t>
      </w:r>
      <w:proofErr w:type="spellStart"/>
      <w:r>
        <w:rPr>
          <w:rFonts w:ascii="Calibri" w:eastAsia="Cambria" w:hAnsi="Calibri" w:cs="Calibri"/>
          <w:sz w:val="20"/>
          <w:szCs w:val="20"/>
        </w:rPr>
        <w:t>unix</w:t>
      </w:r>
      <w:proofErr w:type="spellEnd"/>
      <w:r>
        <w:rPr>
          <w:rFonts w:ascii="Calibri" w:eastAsia="Cambria" w:hAnsi="Calibri" w:cs="Calibri"/>
          <w:sz w:val="20"/>
          <w:szCs w:val="20"/>
        </w:rPr>
        <w:t xml:space="preserve"> environment</w:t>
      </w:r>
      <w:r>
        <w:rPr>
          <w:rFonts w:ascii="Calibri" w:eastAsia="Cambria" w:hAnsi="Calibri" w:cs="Calibri"/>
          <w:b/>
          <w:sz w:val="20"/>
          <w:szCs w:val="20"/>
        </w:rPr>
        <w:t>.</w:t>
      </w:r>
      <w:r>
        <w:rPr>
          <w:rFonts w:ascii="Calibri" w:eastAsia="Cambria" w:hAnsi="Calibri" w:cs="Calibri"/>
          <w:sz w:val="20"/>
          <w:szCs w:val="20"/>
        </w:rPr>
        <w:t xml:space="preserve"> Deployed application </w:t>
      </w:r>
      <w:proofErr w:type="gramStart"/>
      <w:r>
        <w:rPr>
          <w:rFonts w:ascii="Calibri" w:eastAsia="Cambria" w:hAnsi="Calibri" w:cs="Calibri"/>
          <w:sz w:val="20"/>
          <w:szCs w:val="20"/>
        </w:rPr>
        <w:t>using  deployment</w:t>
      </w:r>
      <w:proofErr w:type="gramEnd"/>
      <w:r>
        <w:rPr>
          <w:rFonts w:ascii="Calibri" w:eastAsia="Cambria" w:hAnsi="Calibri" w:cs="Calibri"/>
          <w:sz w:val="20"/>
          <w:szCs w:val="20"/>
        </w:rPr>
        <w:t xml:space="preserve"> scanner, console, CLI to the standalone and domain based  </w:t>
      </w:r>
      <w:proofErr w:type="spellStart"/>
      <w:r>
        <w:rPr>
          <w:rFonts w:ascii="Calibri" w:eastAsia="Cambria" w:hAnsi="Calibri" w:cs="Calibri"/>
          <w:sz w:val="20"/>
          <w:szCs w:val="20"/>
        </w:rPr>
        <w:t>jboss</w:t>
      </w:r>
      <w:proofErr w:type="spellEnd"/>
      <w:r>
        <w:rPr>
          <w:rFonts w:ascii="Calibri" w:eastAsia="Cambria" w:hAnsi="Calibri" w:cs="Calibri"/>
          <w:sz w:val="20"/>
          <w:szCs w:val="20"/>
        </w:rPr>
        <w:t xml:space="preserve"> instances.</w:t>
      </w:r>
    </w:p>
    <w:p w14:paraId="265FED26" w14:textId="77777777" w:rsidR="00383DB1" w:rsidRDefault="00383DB1">
      <w:pPr>
        <w:numPr>
          <w:ilvl w:val="0"/>
          <w:numId w:val="4"/>
        </w:numPr>
        <w:spacing w:before="60" w:after="240" w:line="276" w:lineRule="auto"/>
        <w:ind w:left="720" w:hanging="360"/>
        <w:jc w:val="both"/>
      </w:pPr>
      <w:r>
        <w:rPr>
          <w:rFonts w:ascii="Calibri" w:eastAsia="Cambria" w:hAnsi="Calibri" w:cs="Calibri"/>
          <w:sz w:val="20"/>
          <w:szCs w:val="20"/>
        </w:rPr>
        <w:t xml:space="preserve">Having handgrip on setting up highly available clustered </w:t>
      </w:r>
      <w:proofErr w:type="spellStart"/>
      <w:r>
        <w:rPr>
          <w:rFonts w:ascii="Calibri" w:eastAsia="Cambria" w:hAnsi="Calibri" w:cs="Calibri"/>
          <w:sz w:val="20"/>
          <w:szCs w:val="20"/>
        </w:rPr>
        <w:t>jboss</w:t>
      </w:r>
      <w:proofErr w:type="spellEnd"/>
      <w:r>
        <w:rPr>
          <w:rFonts w:ascii="Calibri" w:eastAsia="Cambria" w:hAnsi="Calibri" w:cs="Calibri"/>
          <w:sz w:val="20"/>
          <w:szCs w:val="20"/>
        </w:rPr>
        <w:t xml:space="preserve"> application </w:t>
      </w:r>
      <w:proofErr w:type="gramStart"/>
      <w:r>
        <w:rPr>
          <w:rFonts w:ascii="Calibri" w:eastAsia="Cambria" w:hAnsi="Calibri" w:cs="Calibri"/>
          <w:sz w:val="20"/>
          <w:szCs w:val="20"/>
        </w:rPr>
        <w:t>server  environment</w:t>
      </w:r>
      <w:proofErr w:type="gramEnd"/>
      <w:r>
        <w:rPr>
          <w:rFonts w:ascii="Calibri" w:eastAsia="Cambria" w:hAnsi="Calibri" w:cs="Calibri"/>
          <w:sz w:val="20"/>
          <w:szCs w:val="20"/>
        </w:rPr>
        <w:t xml:space="preserve"> using multiple standalone instances and domain managed servers.</w:t>
      </w:r>
    </w:p>
    <w:p w14:paraId="491999B4" w14:textId="77777777" w:rsidR="00383DB1" w:rsidRDefault="00383DB1">
      <w:pPr>
        <w:numPr>
          <w:ilvl w:val="0"/>
          <w:numId w:val="4"/>
        </w:numPr>
        <w:spacing w:before="60" w:after="240" w:line="276" w:lineRule="auto"/>
        <w:ind w:left="720" w:hanging="360"/>
        <w:jc w:val="both"/>
      </w:pPr>
      <w:proofErr w:type="gramStart"/>
      <w:r>
        <w:rPr>
          <w:rFonts w:ascii="Calibri" w:eastAsia="Cambria" w:hAnsi="Calibri" w:cs="Calibri"/>
          <w:sz w:val="20"/>
          <w:szCs w:val="20"/>
        </w:rPr>
        <w:t>Having  experience</w:t>
      </w:r>
      <w:proofErr w:type="gramEnd"/>
      <w:r>
        <w:rPr>
          <w:rFonts w:ascii="Calibri" w:eastAsia="Cambria" w:hAnsi="Calibri" w:cs="Calibri"/>
          <w:sz w:val="20"/>
          <w:szCs w:val="20"/>
        </w:rPr>
        <w:t xml:space="preserve"> in configuring deployment in standalone mode.</w:t>
      </w:r>
    </w:p>
    <w:p w14:paraId="762A727E" w14:textId="77777777" w:rsidR="00383DB1" w:rsidRDefault="00383DB1">
      <w:pPr>
        <w:numPr>
          <w:ilvl w:val="0"/>
          <w:numId w:val="4"/>
        </w:numPr>
        <w:spacing w:before="60" w:after="240" w:line="276" w:lineRule="auto"/>
        <w:ind w:left="720" w:hanging="360"/>
        <w:jc w:val="both"/>
      </w:pPr>
      <w:r>
        <w:rPr>
          <w:rFonts w:ascii="Calibri" w:eastAsia="Cambria" w:hAnsi="Calibri" w:cs="Calibri"/>
          <w:sz w:val="20"/>
          <w:szCs w:val="20"/>
        </w:rPr>
        <w:t xml:space="preserve">Integration of apache server with </w:t>
      </w:r>
      <w:proofErr w:type="spellStart"/>
      <w:r>
        <w:rPr>
          <w:rFonts w:ascii="Calibri" w:eastAsia="Cambria" w:hAnsi="Calibri" w:cs="Calibri"/>
          <w:sz w:val="20"/>
          <w:szCs w:val="20"/>
        </w:rPr>
        <w:t>jboss</w:t>
      </w:r>
      <w:proofErr w:type="spellEnd"/>
      <w:r>
        <w:rPr>
          <w:rFonts w:ascii="Calibri" w:eastAsia="Cambria" w:hAnsi="Calibri" w:cs="Calibri"/>
          <w:sz w:val="20"/>
          <w:szCs w:val="20"/>
        </w:rPr>
        <w:t xml:space="preserve"> application server using </w:t>
      </w:r>
      <w:proofErr w:type="spellStart"/>
      <w:r>
        <w:rPr>
          <w:rFonts w:ascii="Calibri" w:eastAsia="Cambria" w:hAnsi="Calibri" w:cs="Calibri"/>
          <w:sz w:val="20"/>
          <w:szCs w:val="20"/>
        </w:rPr>
        <w:t>mod_jk</w:t>
      </w:r>
      <w:proofErr w:type="spellEnd"/>
      <w:r>
        <w:rPr>
          <w:rFonts w:ascii="Calibri" w:eastAsia="Cambria" w:hAnsi="Calibri" w:cs="Calibri"/>
          <w:sz w:val="20"/>
          <w:szCs w:val="20"/>
        </w:rPr>
        <w:t xml:space="preserve">, </w:t>
      </w:r>
      <w:proofErr w:type="spellStart"/>
      <w:r>
        <w:rPr>
          <w:rFonts w:ascii="Calibri" w:eastAsia="Cambria" w:hAnsi="Calibri" w:cs="Calibri"/>
          <w:sz w:val="20"/>
          <w:szCs w:val="20"/>
        </w:rPr>
        <w:t>mod_cluster</w:t>
      </w:r>
      <w:proofErr w:type="spellEnd"/>
      <w:r>
        <w:rPr>
          <w:rFonts w:ascii="Calibri" w:eastAsia="Cambria" w:hAnsi="Calibri" w:cs="Calibri"/>
          <w:sz w:val="20"/>
          <w:szCs w:val="20"/>
        </w:rPr>
        <w:t xml:space="preserve">, </w:t>
      </w:r>
      <w:proofErr w:type="spellStart"/>
      <w:r>
        <w:rPr>
          <w:rFonts w:ascii="Calibri" w:eastAsia="Cambria" w:hAnsi="Calibri" w:cs="Calibri"/>
          <w:sz w:val="20"/>
          <w:szCs w:val="20"/>
        </w:rPr>
        <w:t>mod_proxy</w:t>
      </w:r>
      <w:proofErr w:type="spellEnd"/>
      <w:r>
        <w:rPr>
          <w:rFonts w:ascii="Calibri" w:eastAsia="Cambria" w:hAnsi="Calibri" w:cs="Calibri"/>
          <w:sz w:val="20"/>
          <w:szCs w:val="20"/>
        </w:rPr>
        <w:t xml:space="preserve"> plugins.</w:t>
      </w:r>
    </w:p>
    <w:p w14:paraId="55773F63" w14:textId="77777777" w:rsidR="00383DB1" w:rsidRDefault="00383DB1">
      <w:pPr>
        <w:numPr>
          <w:ilvl w:val="0"/>
          <w:numId w:val="4"/>
        </w:numPr>
        <w:spacing w:before="60" w:after="240" w:line="276" w:lineRule="auto"/>
        <w:ind w:left="720" w:hanging="360"/>
        <w:jc w:val="both"/>
      </w:pPr>
      <w:r>
        <w:rPr>
          <w:rFonts w:ascii="Calibri" w:eastAsia="Cambria" w:hAnsi="Calibri" w:cs="Calibri"/>
          <w:sz w:val="20"/>
          <w:szCs w:val="20"/>
        </w:rPr>
        <w:t>Involved with the vendors and support teams in troubleshooting and fixing day-to-day problems of the applications in production.</w:t>
      </w:r>
    </w:p>
    <w:p w14:paraId="5AC79D4B" w14:textId="77777777" w:rsidR="00383DB1" w:rsidRDefault="00383DB1">
      <w:pPr>
        <w:numPr>
          <w:ilvl w:val="0"/>
          <w:numId w:val="4"/>
        </w:numPr>
        <w:spacing w:line="360" w:lineRule="auto"/>
        <w:ind w:left="720" w:hanging="360"/>
        <w:jc w:val="both"/>
      </w:pPr>
      <w:r>
        <w:rPr>
          <w:rFonts w:ascii="Calibri" w:eastAsia="Cambria" w:hAnsi="Calibri" w:cs="Calibri"/>
          <w:sz w:val="20"/>
          <w:szCs w:val="20"/>
        </w:rPr>
        <w:t>Having experience in installing and setting up TOMCAT.</w:t>
      </w:r>
    </w:p>
    <w:p w14:paraId="36EA2867" w14:textId="77777777" w:rsidR="00383DB1" w:rsidRDefault="00383DB1">
      <w:pPr>
        <w:numPr>
          <w:ilvl w:val="0"/>
          <w:numId w:val="4"/>
        </w:numPr>
        <w:spacing w:line="360" w:lineRule="auto"/>
        <w:ind w:left="720" w:hanging="360"/>
        <w:jc w:val="both"/>
      </w:pPr>
      <w:r>
        <w:rPr>
          <w:rFonts w:ascii="Calibri" w:eastAsia="Cambria" w:hAnsi="Calibri" w:cs="Calibri"/>
          <w:sz w:val="20"/>
          <w:szCs w:val="20"/>
        </w:rPr>
        <w:t>Having grip on server startup &amp; shutdown.</w:t>
      </w:r>
    </w:p>
    <w:p w14:paraId="501CCF4F" w14:textId="77777777" w:rsidR="00383DB1" w:rsidRDefault="00383DB1">
      <w:pPr>
        <w:numPr>
          <w:ilvl w:val="0"/>
          <w:numId w:val="4"/>
        </w:numPr>
        <w:spacing w:before="60" w:after="240" w:line="276" w:lineRule="auto"/>
        <w:ind w:left="720" w:hanging="360"/>
        <w:jc w:val="both"/>
      </w:pPr>
      <w:proofErr w:type="gramStart"/>
      <w:r>
        <w:rPr>
          <w:rFonts w:ascii="Calibri" w:eastAsia="Cambria" w:hAnsi="Calibri" w:cs="Calibri"/>
          <w:sz w:val="20"/>
          <w:szCs w:val="20"/>
        </w:rPr>
        <w:t>Having  good</w:t>
      </w:r>
      <w:proofErr w:type="gramEnd"/>
      <w:r>
        <w:rPr>
          <w:rFonts w:ascii="Calibri" w:eastAsia="Cambria" w:hAnsi="Calibri" w:cs="Calibri"/>
          <w:sz w:val="20"/>
          <w:szCs w:val="20"/>
        </w:rPr>
        <w:t xml:space="preserve"> experience in deploying application to TOMCAT sever.</w:t>
      </w:r>
    </w:p>
    <w:p w14:paraId="7C49E602" w14:textId="77777777" w:rsidR="00383DB1" w:rsidRDefault="00383DB1">
      <w:pPr>
        <w:numPr>
          <w:ilvl w:val="0"/>
          <w:numId w:val="4"/>
        </w:numPr>
        <w:spacing w:line="360" w:lineRule="auto"/>
        <w:ind w:left="720" w:hanging="360"/>
        <w:jc w:val="both"/>
      </w:pPr>
      <w:r>
        <w:rPr>
          <w:rFonts w:ascii="Calibri" w:eastAsia="Cambria" w:hAnsi="Calibri" w:cs="Calibri"/>
          <w:sz w:val="20"/>
          <w:szCs w:val="20"/>
        </w:rPr>
        <w:t>Provided 24/7 basis on call support for production.</w:t>
      </w:r>
    </w:p>
    <w:p w14:paraId="3A09D28A" w14:textId="77777777" w:rsidR="00383DB1" w:rsidRDefault="00383DB1">
      <w:pPr>
        <w:spacing w:line="360" w:lineRule="auto"/>
        <w:ind w:left="360"/>
        <w:jc w:val="both"/>
      </w:pPr>
      <w:r>
        <w:rPr>
          <w:rFonts w:ascii="Calibri" w:eastAsia="Calibri" w:hAnsi="Calibri" w:cs="Calibri"/>
          <w:sz w:val="20"/>
          <w:szCs w:val="20"/>
        </w:rPr>
        <w:t xml:space="preserve">   </w:t>
      </w:r>
    </w:p>
    <w:p w14:paraId="25DEBCB2" w14:textId="77777777" w:rsidR="00383DB1" w:rsidRDefault="00383DB1">
      <w:pPr>
        <w:spacing w:line="360" w:lineRule="auto"/>
        <w:ind w:left="360"/>
        <w:jc w:val="both"/>
      </w:pPr>
      <w:proofErr w:type="gramStart"/>
      <w:r>
        <w:rPr>
          <w:rFonts w:ascii="Calibri" w:eastAsia="Cambria" w:hAnsi="Calibri" w:cs="Calibri"/>
          <w:sz w:val="20"/>
          <w:szCs w:val="20"/>
        </w:rPr>
        <w:t>Name :</w:t>
      </w:r>
      <w:proofErr w:type="gramEnd"/>
      <w:r>
        <w:rPr>
          <w:rFonts w:ascii="Calibri" w:eastAsia="Cambria" w:hAnsi="Calibri" w:cs="Calibri"/>
          <w:sz w:val="20"/>
          <w:szCs w:val="20"/>
        </w:rPr>
        <w:t xml:space="preserve"> </w:t>
      </w:r>
      <w:proofErr w:type="spellStart"/>
      <w:r w:rsidR="007543CA">
        <w:rPr>
          <w:rFonts w:ascii="Calibri" w:eastAsia="Cambria" w:hAnsi="Calibri" w:cs="Calibri"/>
          <w:sz w:val="20"/>
          <w:szCs w:val="20"/>
        </w:rPr>
        <w:t>xxxxxxxxxxxxxxxxxxxx</w:t>
      </w:r>
      <w:proofErr w:type="spellEnd"/>
      <w:r w:rsidR="007543CA">
        <w:rPr>
          <w:rFonts w:ascii="Calibri" w:eastAsia="Cambria" w:hAnsi="Calibri" w:cs="Calibri"/>
          <w:sz w:val="20"/>
          <w:szCs w:val="20"/>
        </w:rPr>
        <w:t xml:space="preserve">                                                                                                    </w:t>
      </w:r>
      <w:r>
        <w:rPr>
          <w:rFonts w:ascii="Calibri" w:eastAsia="Cambria" w:hAnsi="Calibri" w:cs="Calibri"/>
          <w:sz w:val="20"/>
          <w:szCs w:val="20"/>
        </w:rPr>
        <w:t xml:space="preserve">Location :  </w:t>
      </w:r>
      <w:r w:rsidR="007543CA">
        <w:rPr>
          <w:rFonts w:ascii="Calibri" w:eastAsia="Cambria" w:hAnsi="Calibri" w:cs="Calibri"/>
          <w:sz w:val="20"/>
          <w:szCs w:val="20"/>
        </w:rPr>
        <w:t xml:space="preserve">  </w:t>
      </w:r>
      <w:proofErr w:type="spellStart"/>
      <w:r w:rsidR="007543CA">
        <w:rPr>
          <w:rFonts w:ascii="Calibri" w:eastAsia="Cambria" w:hAnsi="Calibri" w:cs="Calibri"/>
          <w:sz w:val="20"/>
          <w:szCs w:val="20"/>
        </w:rPr>
        <w:t>xxxxxxxx</w:t>
      </w:r>
      <w:proofErr w:type="spellEnd"/>
      <w:r>
        <w:rPr>
          <w:rFonts w:ascii="Calibri" w:eastAsia="Cambria" w:hAnsi="Calibri" w:cs="Calibri"/>
          <w:sz w:val="20"/>
          <w:szCs w:val="20"/>
        </w:rPr>
        <w:t xml:space="preserve">                   </w:t>
      </w:r>
    </w:p>
    <w:p w14:paraId="6CF9B3DB" w14:textId="77777777" w:rsidR="00383DB1" w:rsidRDefault="00383DB1">
      <w:pPr>
        <w:pStyle w:val="ListParagraph"/>
        <w:ind w:left="0"/>
        <w:contextualSpacing/>
      </w:pPr>
      <w:r>
        <w:rPr>
          <w:rFonts w:ascii="Calibri" w:eastAsia="Calibri" w:hAnsi="Calibri" w:cs="Calibri"/>
          <w:vanish/>
          <w:sz w:val="20"/>
          <w:szCs w:val="20"/>
          <w:lang w:val="en-US"/>
        </w:rPr>
        <w:t xml:space="preserve"> </w:t>
      </w:r>
    </w:p>
    <w:p w14:paraId="4275C56E" w14:textId="77777777" w:rsidR="00383DB1" w:rsidRDefault="00383DB1">
      <w:pPr>
        <w:pStyle w:val="ListParagraph"/>
        <w:ind w:left="0"/>
        <w:contextualSpacing/>
      </w:pPr>
      <w:r>
        <w:rPr>
          <w:rFonts w:ascii="Calibri" w:eastAsia="Calibri" w:hAnsi="Calibri" w:cs="Calibri"/>
          <w:vanish/>
          <w:sz w:val="20"/>
          <w:szCs w:val="20"/>
          <w:lang w:val="en-US"/>
        </w:rPr>
        <w:t xml:space="preserve"> </w:t>
      </w:r>
    </w:p>
    <w:p w14:paraId="3B23E3F4" w14:textId="77777777" w:rsidR="00383DB1" w:rsidRDefault="00383DB1">
      <w:pPr>
        <w:pStyle w:val="ListParagraph"/>
        <w:ind w:left="0"/>
        <w:contextualSpacing/>
      </w:pPr>
      <w:r>
        <w:rPr>
          <w:rFonts w:ascii="Calibri" w:eastAsia="Calibri" w:hAnsi="Calibri" w:cs="Calibri"/>
          <w:vanish/>
          <w:sz w:val="20"/>
          <w:szCs w:val="20"/>
          <w:lang w:val="en-US"/>
        </w:rPr>
        <w:t xml:space="preserve"> </w:t>
      </w:r>
    </w:p>
    <w:p w14:paraId="6AECDD0E" w14:textId="77777777" w:rsidR="00383DB1" w:rsidRDefault="00383DB1">
      <w:pPr>
        <w:pStyle w:val="ListParagraph"/>
        <w:ind w:left="0"/>
        <w:contextualSpacing/>
      </w:pPr>
      <w:r>
        <w:rPr>
          <w:rFonts w:ascii="Calibri" w:eastAsia="Calibri" w:hAnsi="Calibri" w:cs="Calibri"/>
          <w:vanish/>
          <w:sz w:val="20"/>
          <w:szCs w:val="20"/>
          <w:lang w:val="en-US"/>
        </w:rPr>
        <w:t xml:space="preserve"> </w:t>
      </w:r>
    </w:p>
    <w:p w14:paraId="1BE964FD" w14:textId="77777777" w:rsidR="00383DB1" w:rsidRDefault="00383DB1">
      <w:pPr>
        <w:pStyle w:val="ListParagraph"/>
        <w:ind w:left="0"/>
        <w:contextualSpacing/>
      </w:pPr>
      <w:r>
        <w:rPr>
          <w:rFonts w:ascii="Calibri" w:eastAsia="Calibri" w:hAnsi="Calibri" w:cs="Calibri"/>
          <w:vanish/>
          <w:sz w:val="20"/>
          <w:szCs w:val="20"/>
          <w:lang w:val="en-US"/>
        </w:rPr>
        <w:t xml:space="preserve"> </w:t>
      </w:r>
    </w:p>
    <w:p w14:paraId="63D3FDF9" w14:textId="77777777" w:rsidR="00383DB1" w:rsidRDefault="00383DB1">
      <w:pPr>
        <w:pStyle w:val="ListParagraph"/>
        <w:ind w:left="0"/>
        <w:contextualSpacing/>
      </w:pPr>
      <w:r>
        <w:rPr>
          <w:rFonts w:ascii="Calibri" w:eastAsia="Calibri" w:hAnsi="Calibri" w:cs="Calibri"/>
          <w:vanish/>
          <w:sz w:val="20"/>
          <w:szCs w:val="20"/>
          <w:lang w:val="en-US"/>
        </w:rPr>
        <w:t xml:space="preserve"> </w:t>
      </w:r>
    </w:p>
    <w:p w14:paraId="56C31EE9" w14:textId="77777777" w:rsidR="00383DB1" w:rsidRDefault="00383DB1">
      <w:pPr>
        <w:pStyle w:val="ListParagraph"/>
        <w:ind w:left="0"/>
        <w:contextualSpacing/>
      </w:pPr>
      <w:r>
        <w:rPr>
          <w:rFonts w:ascii="Calibri" w:eastAsia="Calibri" w:hAnsi="Calibri" w:cs="Calibri"/>
          <w:vanish/>
          <w:sz w:val="20"/>
          <w:szCs w:val="20"/>
          <w:lang w:val="en-US"/>
        </w:rPr>
        <w:t xml:space="preserve"> </w:t>
      </w:r>
    </w:p>
    <w:p w14:paraId="1685A83D" w14:textId="77777777" w:rsidR="00383DB1" w:rsidRDefault="00383DB1">
      <w:pPr>
        <w:pStyle w:val="ListParagraph"/>
        <w:ind w:left="0"/>
        <w:contextualSpacing/>
      </w:pPr>
      <w:r>
        <w:rPr>
          <w:rFonts w:ascii="Calibri" w:eastAsia="Calibri" w:hAnsi="Calibri" w:cs="Calibri"/>
          <w:vanish/>
          <w:sz w:val="20"/>
          <w:szCs w:val="20"/>
          <w:lang w:val="en-US"/>
        </w:rPr>
        <w:lastRenderedPageBreak/>
        <w:t xml:space="preserve"> </w:t>
      </w:r>
    </w:p>
    <w:p w14:paraId="2093EC9A" w14:textId="77777777" w:rsidR="00383DB1" w:rsidRDefault="00383DB1">
      <w:pPr>
        <w:pStyle w:val="ListParagraph"/>
        <w:ind w:left="0"/>
        <w:contextualSpacing/>
      </w:pPr>
      <w:r>
        <w:rPr>
          <w:rFonts w:ascii="Calibri" w:eastAsia="Calibri" w:hAnsi="Calibri" w:cs="Calibri"/>
          <w:vanish/>
          <w:sz w:val="20"/>
          <w:szCs w:val="20"/>
          <w:lang w:val="en-US"/>
        </w:rPr>
        <w:t xml:space="preserve"> </w:t>
      </w:r>
      <w:bookmarkStart w:id="0" w:name="_PictureBullets"/>
      <w:bookmarkEnd w:id="0"/>
    </w:p>
    <w:sectPr w:rsidR="00383DB1">
      <w:headerReference w:type="default" r:id="rId8"/>
      <w:footerReference w:type="default" r:id="rId9"/>
      <w:headerReference w:type="first" r:id="rId10"/>
      <w:footerReference w:type="first" r:id="rId11"/>
      <w:pgSz w:w="11906" w:h="16838"/>
      <w:pgMar w:top="720" w:right="720" w:bottom="720" w:left="72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6B9D3" w14:textId="77777777" w:rsidR="008F5626" w:rsidRDefault="008F5626">
      <w:r>
        <w:separator/>
      </w:r>
    </w:p>
  </w:endnote>
  <w:endnote w:type="continuationSeparator" w:id="0">
    <w:p w14:paraId="5F6B038A" w14:textId="77777777" w:rsidR="008F5626" w:rsidRDefault="008F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ohit Devanagari">
    <w:altName w:val="Calibri"/>
    <w:charset w:val="01"/>
    <w:family w:val="auto"/>
    <w:pitch w:val="variable"/>
  </w:font>
  <w:font w:name="Noto Serif CJK SC">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AD607" w14:textId="77777777" w:rsidR="00383DB1" w:rsidRDefault="00383DB1">
    <w:pPr>
      <w:pStyle w:val="Footer"/>
      <w:rPr>
        <w:lang w:val="en-IN" w:eastAsia="en-IN"/>
      </w:rPr>
    </w:pPr>
    <w:r>
      <w:pict w14:anchorId="53CF6905">
        <v:rect id="_x0000_s2049" style="position:absolute;margin-left:-5.15pt;margin-top:2.9pt;width:623.65pt;height:29.9pt;z-index:-2;mso-wrap-style:none;mso-position-horizontal-relative:page;mso-position-vertical-relative:page;v-text-anchor:middle" fillcolor="#4bacc6" strokecolor="#f2f2f2" strokeweight="1.06mm">
          <v:fill color2="#b45339"/>
          <v:stroke color2="#0d0d0d"/>
          <v:shadow on="t" color="#205867" opacity="32786f" offset=".35mm,.62mm"/>
        </v:rect>
      </w:pict>
    </w:r>
    <w:r>
      <w:pict w14:anchorId="56FCBB82">
        <v:rect id="_x0000_s2050" style="position:absolute;margin-left:-.05pt;margin-top:0;width:593.9pt;height:29.9pt;z-index:-1;mso-wrap-style:none;mso-position-horizontal-relative:page;mso-position-vertical:bottom;mso-position-vertical-relative:page;v-text-anchor:middle" strokecolor="#92cddc" strokeweight=".35mm">
          <v:fill color2="#b6dde8" focus="100%" type="gradient"/>
          <v:stroke color2="#6d3223"/>
          <v:shadow on="t" color="#205867" opacity="32786f" offset=".35mm,.62mm"/>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0BCE" w14:textId="77777777" w:rsidR="00383DB1" w:rsidRDefault="00383D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E03F2" w14:textId="77777777" w:rsidR="008F5626" w:rsidRDefault="008F5626">
      <w:r>
        <w:separator/>
      </w:r>
    </w:p>
  </w:footnote>
  <w:footnote w:type="continuationSeparator" w:id="0">
    <w:p w14:paraId="60B282B0" w14:textId="77777777" w:rsidR="008F5626" w:rsidRDefault="008F5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EA0A" w14:textId="77777777" w:rsidR="00383DB1" w:rsidRDefault="00383DB1">
    <w:pPr>
      <w:pStyle w:val="Header"/>
      <w:rPr>
        <w:sz w:val="24"/>
        <w:szCs w:val="24"/>
        <w:lang w:val="en-IN" w:eastAsia="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18E8D" w14:textId="77777777" w:rsidR="00383DB1" w:rsidRDefault="00383D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hint="default"/>
        <w:color w:val="auto"/>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hint="default"/>
        <w:color w:val="auto"/>
        <w:sz w:val="20"/>
        <w:szCs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0" w:firstLine="0"/>
      </w:pPr>
      <w:rPr>
        <w:rFonts w:ascii="Liberation Serif" w:hAnsi="Liberation Serif" w:cs="Calibri"/>
        <w:sz w:val="20"/>
        <w:szCs w:val="20"/>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hint="default"/>
        <w:color w:val="auto"/>
        <w:sz w:val="20"/>
        <w:szCs w:val="20"/>
        <w:shd w:val="clear" w:color="auto" w:fill="FFFFFF"/>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hint="default"/>
        <w:color w:val="000000"/>
        <w:sz w:val="20"/>
        <w:szCs w:val="20"/>
        <w:shd w:val="clear" w:color="auto" w:fill="FFFFFF"/>
        <w:lang w:val="en-US"/>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86" w:hanging="360"/>
      </w:pPr>
      <w:rPr>
        <w:rFonts w:ascii="Wingdings" w:hAnsi="Wingdings" w:cs="Wingdings" w:hint="default"/>
        <w:color w:val="auto"/>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43CA"/>
    <w:rsid w:val="002E398B"/>
    <w:rsid w:val="00383DB1"/>
    <w:rsid w:val="005A512B"/>
    <w:rsid w:val="00632466"/>
    <w:rsid w:val="007543CA"/>
    <w:rsid w:val="008F5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14:docId w14:val="5EC4DC8A"/>
  <w15:chartTrackingRefBased/>
  <w15:docId w15:val="{7AE61EC7-1724-4082-94BD-02F5F39A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numPr>
        <w:numId w:val="1"/>
      </w:numPr>
      <w:spacing w:before="240" w:after="60"/>
      <w:outlineLvl w:val="0"/>
    </w:pPr>
    <w:rPr>
      <w:rFonts w:ascii="Cambria" w:hAnsi="Cambria" w:cs="Cambria"/>
      <w:b/>
      <w:bCs/>
      <w:kern w:val="2"/>
      <w:sz w:val="32"/>
      <w:szCs w:val="32"/>
    </w:rPr>
  </w:style>
  <w:style w:type="paragraph" w:styleId="Heading2">
    <w:name w:val="heading 2"/>
    <w:basedOn w:val="Normal"/>
    <w:next w:val="Normal"/>
    <w:qFormat/>
    <w:pPr>
      <w:keepNext/>
      <w:numPr>
        <w:ilvl w:val="1"/>
        <w:numId w:val="1"/>
      </w:numPr>
      <w:spacing w:line="300" w:lineRule="auto"/>
      <w:outlineLvl w:val="1"/>
    </w:pPr>
    <w:rPr>
      <w:rFonts w:ascii="Garamond" w:hAnsi="Garamond" w:cs="Garamond"/>
      <w:bCs/>
      <w:iCs/>
      <w:szCs w:val="20"/>
      <w:lang w:val="x-none"/>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Courier New" w:hAnsi="Wingdings" w:cs="Wingdings" w:hint="default"/>
      <w:color w:val="auto"/>
      <w:sz w:val="20"/>
      <w:szCs w:val="20"/>
    </w:rPr>
  </w:style>
  <w:style w:type="character" w:customStyle="1" w:styleId="WW8Num3z0">
    <w:name w:val="WW8Num3z0"/>
    <w:rPr>
      <w:rFonts w:ascii="Wingdings" w:hAnsi="Wingdings" w:cs="Wingdings" w:hint="default"/>
      <w:color w:val="auto"/>
      <w:sz w:val="20"/>
      <w:szCs w:val="20"/>
    </w:rPr>
  </w:style>
  <w:style w:type="character" w:customStyle="1" w:styleId="WW8Num4z0">
    <w:name w:val="WW8Num4z0"/>
    <w:rPr>
      <w:rFonts w:ascii="Liberation Serif" w:eastAsia="Cambria" w:hAnsi="Liberation Serif" w:cs="Calibri"/>
      <w:sz w:val="20"/>
      <w:szCs w:val="2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Arial Unicode MS" w:hAnsi="Symbol" w:cs="Symbol" w:hint="default"/>
      <w:color w:val="auto"/>
      <w:sz w:val="20"/>
      <w:szCs w:val="20"/>
      <w:shd w:val="clear" w:color="auto" w:fill="FFFFFF"/>
    </w:rPr>
  </w:style>
  <w:style w:type="character" w:customStyle="1" w:styleId="WW8Num6z0">
    <w:name w:val="WW8Num6z0"/>
    <w:rPr>
      <w:rFonts w:ascii="Wingdings" w:hAnsi="Wingdings" w:cs="Wingdings" w:hint="default"/>
      <w:color w:val="000000"/>
      <w:sz w:val="20"/>
      <w:szCs w:val="20"/>
      <w:shd w:val="clear" w:color="auto" w:fill="FFFFFF"/>
      <w:lang w:val="en-US"/>
    </w:rPr>
  </w:style>
  <w:style w:type="character" w:customStyle="1" w:styleId="WW8Num7z0">
    <w:name w:val="WW8Num7z0"/>
    <w:rPr>
      <w:rFonts w:ascii="Wingdings" w:hAnsi="Wingdings" w:cs="Wingdings" w:hint="default"/>
      <w:color w:val="auto"/>
      <w:sz w:val="20"/>
      <w:szCs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Wingdings" w:hAnsi="Wingdings" w:cs="Wingdings" w:hint="default"/>
      <w:color w:val="auto"/>
      <w:sz w:val="20"/>
      <w:szCs w:val="20"/>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color w:val="auto"/>
      <w:sz w:val="20"/>
      <w:szCs w:val="20"/>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i w:val="0"/>
      <w:sz w:val="20"/>
    </w:rPr>
  </w:style>
  <w:style w:type="character" w:customStyle="1" w:styleId="WW8Num10z1">
    <w:name w:val="WW8Num10z1"/>
    <w:rPr>
      <w:rFonts w:ascii="Courier New" w:hAnsi="Courier New" w:cs="Courier New" w:hint="default"/>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color w:val="auto"/>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color w:val="auto"/>
      <w:sz w:val="20"/>
      <w:szCs w:val="2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color w:val="auto"/>
      <w:sz w:val="20"/>
      <w:szCs w:val="20"/>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libri" w:eastAsia="Cambria" w:hAnsi="Calibri" w:cs="Calibri"/>
      <w:sz w:val="20"/>
      <w:szCs w:val="20"/>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hAnsi="Wingdings" w:cs="Wingdings" w:hint="default"/>
      <w:color w:val="auto"/>
      <w:sz w:val="20"/>
      <w:szCs w:val="20"/>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eastAsia="Arial Unicode MS" w:hAnsi="Symbol" w:cs="Symbol" w:hint="default"/>
      <w:color w:val="auto"/>
      <w:sz w:val="20"/>
      <w:szCs w:val="2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Times New Roman" w:hint="default"/>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color w:val="auto"/>
      <w:sz w:val="20"/>
      <w:szCs w:val="20"/>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color w:val="auto"/>
      <w:sz w:val="20"/>
      <w:szCs w:val="20"/>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Wingdings" w:hAnsi="Wingdings" w:cs="Wingdings" w:hint="default"/>
      <w:color w:val="auto"/>
      <w:sz w:val="20"/>
      <w:szCs w:val="20"/>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color w:val="auto"/>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Wingdings" w:hAnsi="Wingdings" w:cs="Wingdings" w:hint="default"/>
      <w:color w:val="000000"/>
      <w:sz w:val="20"/>
      <w:szCs w:val="20"/>
      <w:shd w:val="clear" w:color="auto" w:fill="FFFFFF"/>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ascii="Wingdings" w:hAnsi="Wingdings" w:cs="Wingdings" w:hint="default"/>
    </w:rPr>
  </w:style>
  <w:style w:type="character" w:customStyle="1" w:styleId="WW8Num29z1">
    <w:name w:val="WW8Num29z1"/>
    <w:rPr>
      <w:rFonts w:ascii="Courier New" w:hAnsi="Courier New" w:cs="Courier New" w:hint="default"/>
    </w:rPr>
  </w:style>
  <w:style w:type="character" w:customStyle="1" w:styleId="WW8Num29z3">
    <w:name w:val="WW8Num29z3"/>
    <w:rPr>
      <w:rFonts w:ascii="Symbol" w:hAnsi="Symbol" w:cs="Symbol"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Wingdings" w:hAnsi="Wingdings" w:cs="Wingdings" w:hint="default"/>
      <w:color w:val="000000"/>
      <w:sz w:val="24"/>
      <w:szCs w:val="24"/>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Tahoma" w:eastAsia="Arial" w:hAnsi="Tahoma" w:cs="Tahoma" w:hint="default"/>
    </w:rPr>
  </w:style>
  <w:style w:type="character" w:customStyle="1" w:styleId="WW8Num32z2">
    <w:name w:val="WW8Num32z2"/>
    <w:rPr>
      <w:rFonts w:ascii="Wingdings" w:hAnsi="Wingdings" w:cs="Wingdings" w:hint="default"/>
    </w:rPr>
  </w:style>
  <w:style w:type="character" w:customStyle="1" w:styleId="WW8Num32z4">
    <w:name w:val="WW8Num32z4"/>
    <w:rPr>
      <w:rFonts w:ascii="Courier New" w:hAnsi="Courier New" w:cs="Courier New" w:hint="default"/>
    </w:rPr>
  </w:style>
  <w:style w:type="character" w:customStyle="1" w:styleId="WW8Num33z0">
    <w:name w:val="WW8Num33z0"/>
    <w:rPr>
      <w:rFonts w:ascii="Symbol" w:hAnsi="Symbol" w:cs="Symbol" w:hint="default"/>
      <w:color w:val="auto"/>
      <w:sz w:val="20"/>
      <w:szCs w:val="20"/>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3z3">
    <w:name w:val="WW8Num33z3"/>
    <w:rPr>
      <w:rFonts w:ascii="Symbol" w:hAnsi="Symbol" w:cs="Symbol" w:hint="default"/>
    </w:rPr>
  </w:style>
  <w:style w:type="character" w:customStyle="1" w:styleId="WW8Num34z0">
    <w:name w:val="WW8Num34z0"/>
    <w:rPr>
      <w:rFonts w:ascii="Wingdings" w:hAnsi="Wingdings" w:cs="Wingdings"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hint="default"/>
      <w:color w:val="auto"/>
      <w:sz w:val="20"/>
      <w:szCs w:val="20"/>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8z0">
    <w:name w:val="WW8Num38z0"/>
    <w:rPr>
      <w:rFonts w:ascii="Symbol" w:hAnsi="Symbol" w:cs="Symbol"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0z1">
    <w:name w:val="WW8Num40z1"/>
    <w:rPr>
      <w:rFonts w:ascii="Courier New" w:hAnsi="Courier New" w:cs="Courier New" w:hint="default"/>
    </w:rPr>
  </w:style>
  <w:style w:type="character" w:customStyle="1" w:styleId="WW8Num40z3">
    <w:name w:val="WW8Num40z3"/>
    <w:rPr>
      <w:rFonts w:ascii="Symbol" w:hAnsi="Symbol" w:cs="Symbol" w:hint="default"/>
    </w:rPr>
  </w:style>
  <w:style w:type="character" w:customStyle="1" w:styleId="WW8Num41z0">
    <w:name w:val="WW8Num41z0"/>
    <w:rPr>
      <w:rFonts w:ascii="Symbol" w:hAnsi="Symbol" w:cs="Symbol" w:hint="default"/>
      <w:color w:val="FFFF00"/>
      <w:sz w:val="20"/>
      <w:szCs w:val="20"/>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ascii="Wingdings" w:hAnsi="Wingdings" w:cs="Wingdings" w:hint="default"/>
    </w:rPr>
  </w:style>
  <w:style w:type="character" w:customStyle="1" w:styleId="WW8Num42z1">
    <w:name w:val="WW8Num42z1"/>
    <w:rPr>
      <w:rFonts w:ascii="Courier New" w:hAnsi="Courier New" w:cs="Courier New" w:hint="default"/>
    </w:rPr>
  </w:style>
  <w:style w:type="character" w:customStyle="1" w:styleId="WW8Num42z3">
    <w:name w:val="WW8Num42z3"/>
    <w:rPr>
      <w:rFonts w:ascii="Symbol" w:hAnsi="Symbol" w:cs="Symbol" w:hint="default"/>
    </w:rPr>
  </w:style>
  <w:style w:type="character" w:styleId="DefaultParagraphFont0">
    <w:name w:val="Default Paragraph Font"/>
  </w:style>
  <w:style w:type="character" w:customStyle="1" w:styleId="Heading2Char">
    <w:name w:val="Heading 2 Char"/>
    <w:rPr>
      <w:rFonts w:ascii="Garamond" w:eastAsia="Times New Roman" w:hAnsi="Garamond" w:cs="Times New Roman"/>
      <w:bCs/>
      <w:iCs/>
      <w:sz w:val="24"/>
      <w:szCs w:val="20"/>
    </w:rPr>
  </w:style>
  <w:style w:type="character" w:customStyle="1" w:styleId="HeaderChar">
    <w:name w:val="Header Char"/>
    <w:rPr>
      <w:rFonts w:ascii="Garamond" w:eastAsia="Times New Roman" w:hAnsi="Garamond" w:cs="Times New Roman"/>
      <w:bCs/>
      <w:iCs/>
      <w:szCs w:val="20"/>
    </w:rPr>
  </w:style>
  <w:style w:type="character" w:customStyle="1" w:styleId="TitleChar">
    <w:name w:val="Title Char"/>
    <w:rPr>
      <w:rFonts w:ascii="Times New Roman" w:eastAsia="Times New Roman" w:hAnsi="Times New Roman" w:cs="Times New Roman"/>
      <w:sz w:val="40"/>
      <w:szCs w:val="24"/>
    </w:rPr>
  </w:style>
  <w:style w:type="character" w:styleId="Hyperlink">
    <w:name w:val="Hyperlink"/>
    <w:rPr>
      <w:color w:val="0000FF"/>
      <w:u w:val="single"/>
    </w:rPr>
  </w:style>
  <w:style w:type="character" w:customStyle="1" w:styleId="BodyTextChar">
    <w:name w:val="Body Text Char"/>
    <w:rPr>
      <w:rFonts w:ascii="Times New Roman" w:eastAsia="Times New Roman" w:hAnsi="Times New Roman" w:cs="Times New Roman"/>
      <w:sz w:val="24"/>
      <w:szCs w:val="24"/>
    </w:rPr>
  </w:style>
  <w:style w:type="character" w:customStyle="1" w:styleId="NormalWebChar">
    <w:name w:val="Normal (Web) Char"/>
    <w:rPr>
      <w:rFonts w:ascii="Times New Roman" w:hAnsi="Times New Roman" w:cs="Times New Roman"/>
      <w:sz w:val="24"/>
      <w:szCs w:val="24"/>
    </w:rPr>
  </w:style>
  <w:style w:type="character" w:customStyle="1" w:styleId="html0020preformattedchar">
    <w:name w:val="html_0020preformatted__char"/>
    <w:basedOn w:val="DefaultParagraphFont0"/>
  </w:style>
  <w:style w:type="character" w:customStyle="1" w:styleId="Heading1Char">
    <w:name w:val="Heading 1 Char"/>
    <w:rPr>
      <w:rFonts w:ascii="Cambria" w:eastAsia="Times New Roman" w:hAnsi="Cambria" w:cs="Times New Roman"/>
      <w:b/>
      <w:bCs/>
      <w:kern w:val="2"/>
      <w:sz w:val="32"/>
      <w:szCs w:val="32"/>
      <w:lang w:val="en-US"/>
    </w:rPr>
  </w:style>
  <w:style w:type="character" w:customStyle="1" w:styleId="Heading5Char">
    <w:name w:val="Heading 5 Char"/>
    <w:rPr>
      <w:rFonts w:ascii="Times New Roman" w:eastAsia="Times New Roman" w:hAnsi="Times New Roman" w:cs="Times New Roman"/>
      <w:b/>
      <w:bCs/>
      <w:i/>
      <w:iCs/>
      <w:sz w:val="26"/>
      <w:szCs w:val="26"/>
      <w:lang w:val="en-US"/>
    </w:rPr>
  </w:style>
  <w:style w:type="character" w:customStyle="1" w:styleId="FooterChar">
    <w:name w:val="Footer Char"/>
    <w:rPr>
      <w:rFonts w:ascii="Times New Roman" w:eastAsia="Times New Roman" w:hAnsi="Times New Roman" w:cs="Times New Roman"/>
      <w:sz w:val="24"/>
      <w:szCs w:val="24"/>
    </w:rPr>
  </w:style>
  <w:style w:type="character" w:customStyle="1" w:styleId="normalchar">
    <w:name w:val="normal__char"/>
    <w:rPr>
      <w:rFonts w:cs="Times New Roman"/>
    </w:rPr>
  </w:style>
  <w:style w:type="character" w:customStyle="1" w:styleId="NoSpacingChar">
    <w:name w:val="No Spacing Char"/>
    <w:rPr>
      <w:rFonts w:cs="Times New Roman"/>
      <w:sz w:val="22"/>
      <w:szCs w:val="22"/>
      <w:lang w:bidi="ar-SA"/>
    </w:rPr>
  </w:style>
  <w:style w:type="character" w:customStyle="1" w:styleId="ListParagraphChar">
    <w:name w:val="List Paragraph Char"/>
    <w:rPr>
      <w:rFonts w:ascii="Times New Roman" w:eastAsia="Times New Roman" w:hAnsi="Times New Roman" w:cs="Times New Roman"/>
      <w:sz w:val="24"/>
      <w:szCs w:val="24"/>
    </w:rPr>
  </w:style>
  <w:style w:type="character" w:customStyle="1" w:styleId="BodyText2Char">
    <w:name w:val="Body Text 2 Char"/>
    <w:rPr>
      <w:rFonts w:cs="Times New Roman"/>
      <w:sz w:val="22"/>
      <w:szCs w:val="22"/>
    </w:rPr>
  </w:style>
  <w:style w:type="character" w:styleId="Emphasis">
    <w:name w:val="Emphasis"/>
    <w:qFormat/>
    <w:rPr>
      <w:rFonts w:cs="Times New Roman"/>
      <w:i/>
      <w:iCs/>
    </w:rPr>
  </w:style>
  <w:style w:type="character" w:styleId="SubtleEmphasis">
    <w:name w:val="Subtle Emphasis"/>
    <w:qFormat/>
    <w:rPr>
      <w:rFonts w:ascii="Times New Roman" w:eastAsia="Times New Roman" w:hAnsi="Times New Roman" w:cs="Times New Roman"/>
      <w:i/>
      <w:iCs/>
      <w:color w:val="404040"/>
    </w:rPr>
  </w:style>
  <w:style w:type="character" w:customStyle="1" w:styleId="apple-converted-space">
    <w:name w:val="apple-converted-space"/>
    <w:rPr>
      <w:rFonts w:ascii="Times New Roman" w:eastAsia="Times New Roman" w:hAnsi="Times New Roman" w:cs="Times New Roman"/>
    </w:rPr>
  </w:style>
  <w:style w:type="character" w:customStyle="1" w:styleId="Style1Char">
    <w:name w:val="Style1 Char"/>
    <w:rPr>
      <w:rFonts w:ascii="Verdana" w:hAnsi="Verdana" w:cs="Verdana"/>
      <w:lang w:val="en-US" w:bidi="ar-SA"/>
    </w:rPr>
  </w:style>
  <w:style w:type="paragraph" w:customStyle="1" w:styleId="Heading">
    <w:name w:val="Heading"/>
    <w:basedOn w:val="Normal"/>
    <w:next w:val="BodyText"/>
    <w:pPr>
      <w:jc w:val="center"/>
    </w:pPr>
    <w:rPr>
      <w:sz w:val="40"/>
      <w:lang w:val="x-none"/>
    </w:rPr>
  </w:style>
  <w:style w:type="paragraph" w:styleId="BodyText">
    <w:name w:val="Body Text"/>
    <w:basedOn w:val="Normal"/>
    <w:pPr>
      <w:widowControl w:val="0"/>
    </w:pPr>
    <w:rPr>
      <w:lang w:val="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spacing w:line="300" w:lineRule="auto"/>
    </w:pPr>
    <w:rPr>
      <w:rFonts w:ascii="Garamond" w:hAnsi="Garamond" w:cs="Garamond"/>
      <w:bCs/>
      <w:iCs/>
      <w:sz w:val="20"/>
      <w:szCs w:val="20"/>
      <w:lang w:val="x-none"/>
    </w:rPr>
  </w:style>
  <w:style w:type="paragraph" w:styleId="NormalWeb">
    <w:name w:val="Normal (Web)"/>
    <w:basedOn w:val="Normal"/>
    <w:pPr>
      <w:spacing w:before="280" w:after="280"/>
    </w:pPr>
    <w:rPr>
      <w:rFonts w:eastAsia="Calibri"/>
      <w:lang w:val="x-none"/>
    </w:rPr>
  </w:style>
  <w:style w:type="paragraph" w:styleId="ListParagraph">
    <w:name w:val="List Paragraph"/>
    <w:basedOn w:val="Normal"/>
    <w:qFormat/>
    <w:pPr>
      <w:ind w:left="720"/>
    </w:pPr>
    <w:rPr>
      <w:lang w:val="x-none"/>
    </w:rPr>
  </w:style>
  <w:style w:type="paragraph" w:customStyle="1" w:styleId="plinks">
    <w:name w:val="plinks"/>
    <w:basedOn w:val="Normal"/>
    <w:pPr>
      <w:spacing w:before="280" w:after="280"/>
    </w:pPr>
  </w:style>
  <w:style w:type="paragraph" w:customStyle="1" w:styleId="NormalTimesNewRoman">
    <w:name w:val="Normal + Times New Roman"/>
    <w:basedOn w:val="Normal"/>
    <w:pPr>
      <w:spacing w:after="240"/>
    </w:pPr>
    <w:rPr>
      <w:rFonts w:cs="Tahoma"/>
      <w:sz w:val="22"/>
      <w:szCs w:val="22"/>
    </w:rPr>
  </w:style>
  <w:style w:type="paragraph" w:styleId="Footer">
    <w:name w:val="footer"/>
    <w:basedOn w:val="Normal"/>
    <w:pPr>
      <w:tabs>
        <w:tab w:val="center" w:pos="4680"/>
        <w:tab w:val="right" w:pos="9360"/>
      </w:tabs>
    </w:pPr>
    <w:rPr>
      <w:lang w:val="x-none"/>
    </w:rPr>
  </w:style>
  <w:style w:type="paragraph" w:styleId="NoSpacing">
    <w:name w:val="No Spacing"/>
    <w:qFormat/>
    <w:pPr>
      <w:suppressAutoHyphens/>
    </w:pPr>
    <w:rPr>
      <w:rFonts w:ascii="Calibri" w:eastAsia="Calibri" w:hAnsi="Calibri"/>
      <w:sz w:val="22"/>
      <w:szCs w:val="22"/>
      <w:lang w:val="en-US" w:eastAsia="zh-CN"/>
    </w:rPr>
  </w:style>
  <w:style w:type="paragraph" w:styleId="BodyText2">
    <w:name w:val="Body Text 2"/>
    <w:basedOn w:val="Normal"/>
    <w:pPr>
      <w:spacing w:after="120" w:line="480" w:lineRule="auto"/>
    </w:pPr>
    <w:rPr>
      <w:rFonts w:ascii="Calibri" w:eastAsia="Calibri" w:hAnsi="Calibri" w:cs="Calibri"/>
      <w:sz w:val="22"/>
      <w:szCs w:val="22"/>
    </w:rPr>
  </w:style>
  <w:style w:type="paragraph" w:customStyle="1" w:styleId="Normal1">
    <w:name w:val="Normal1"/>
    <w:pPr>
      <w:suppressAutoHyphens/>
      <w:spacing w:after="200" w:line="276" w:lineRule="auto"/>
    </w:pPr>
    <w:rPr>
      <w:rFonts w:ascii="Calibri" w:eastAsia="Calibri" w:hAnsi="Calibri" w:cs="Calibri"/>
      <w:color w:val="000000"/>
      <w:sz w:val="22"/>
      <w:szCs w:val="22"/>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Divya.Grover</dc:creator>
  <cp:keywords/>
  <cp:lastModifiedBy>Ravi Shankar</cp:lastModifiedBy>
  <cp:revision>2</cp:revision>
  <cp:lastPrinted>1995-11-21T12:11:00Z</cp:lastPrinted>
  <dcterms:created xsi:type="dcterms:W3CDTF">2021-03-22T09:55:00Z</dcterms:created>
  <dcterms:modified xsi:type="dcterms:W3CDTF">2021-03-22T09:55:00Z</dcterms:modified>
</cp:coreProperties>
</file>
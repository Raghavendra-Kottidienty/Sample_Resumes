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7188E" w14:textId="77777777" w:rsidR="00DB0310" w:rsidRDefault="00ED5725" w:rsidP="00115E8C">
      <w:pPr>
        <w:spacing w:before="60" w:after="60"/>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00DB0310">
        <w:rPr>
          <w:rFonts w:ascii="Cambria" w:hAnsi="Cambria"/>
        </w:rPr>
        <w:tab/>
      </w:r>
      <w:r w:rsidR="00DB0310">
        <w:rPr>
          <w:rFonts w:ascii="Cambria" w:hAnsi="Cambria"/>
        </w:rPr>
        <w:tab/>
      </w:r>
    </w:p>
    <w:p w14:paraId="50C5FA05" w14:textId="03C8BA6D" w:rsidR="00ED5725" w:rsidRDefault="00914596" w:rsidP="00DB0310">
      <w:pPr>
        <w:spacing w:before="60" w:after="60"/>
        <w:ind w:left="2880" w:hanging="2820"/>
        <w:rPr>
          <w:rFonts w:ascii="Cambria" w:hAnsi="Cambria"/>
        </w:rPr>
      </w:pPr>
      <w:proofErr w:type="spellStart"/>
      <w:r>
        <w:rPr>
          <w:rFonts w:ascii="Cambria" w:hAnsi="Cambria"/>
        </w:rPr>
        <w:t>xxxxxxxx</w:t>
      </w:r>
      <w:proofErr w:type="spellEnd"/>
      <w:r w:rsidR="00DB0310">
        <w:rPr>
          <w:rFonts w:ascii="Cambria" w:hAnsi="Cambria"/>
        </w:rPr>
        <w:t xml:space="preserve"> </w:t>
      </w:r>
      <w:r>
        <w:rPr>
          <w:rFonts w:ascii="Cambria" w:hAnsi="Cambria"/>
        </w:rPr>
        <w:t>x</w:t>
      </w:r>
      <w:r w:rsidR="00DB0310">
        <w:rPr>
          <w:rFonts w:ascii="Cambria" w:hAnsi="Cambria"/>
        </w:rPr>
        <w:tab/>
      </w:r>
      <w:r w:rsidR="00DB0310">
        <w:rPr>
          <w:rFonts w:ascii="Cambria" w:hAnsi="Cambria"/>
        </w:rPr>
        <w:tab/>
      </w:r>
      <w:r w:rsidR="00DB0310">
        <w:rPr>
          <w:rFonts w:ascii="Cambria" w:hAnsi="Cambria"/>
        </w:rPr>
        <w:tab/>
      </w:r>
      <w:r w:rsidR="00DB0310">
        <w:rPr>
          <w:rFonts w:ascii="Cambria" w:hAnsi="Cambria"/>
        </w:rPr>
        <w:tab/>
      </w:r>
      <w:r w:rsidR="00DB0310">
        <w:rPr>
          <w:rFonts w:ascii="Cambria" w:hAnsi="Cambria"/>
        </w:rPr>
        <w:tab/>
        <w:t xml:space="preserve"> </w:t>
      </w:r>
      <w:r w:rsidR="002B2B5E">
        <w:rPr>
          <w:rFonts w:ascii="Cambria" w:hAnsi="Cambria"/>
        </w:rPr>
        <w:t>Mobile: +91</w:t>
      </w:r>
      <w:r w:rsidR="00145BC3">
        <w:rPr>
          <w:rFonts w:ascii="Cambria" w:hAnsi="Cambria"/>
        </w:rPr>
        <w:t>-</w:t>
      </w:r>
      <w:r>
        <w:rPr>
          <w:rFonts w:ascii="Cambria" w:hAnsi="Cambria"/>
        </w:rPr>
        <w:t>xxxxxxxxxxx</w:t>
      </w:r>
    </w:p>
    <w:p w14:paraId="56156403" w14:textId="02370E76" w:rsidR="00DB0310" w:rsidRPr="00DB0310" w:rsidRDefault="00ED5725" w:rsidP="00123167">
      <w:pPr>
        <w:spacing w:before="60" w:after="60"/>
        <w:rPr>
          <w:rFonts w:ascii="Cambria" w:hAnsi="Cambria"/>
        </w:rPr>
      </w:pPr>
      <w:r w:rsidRPr="00ED5725">
        <w:rPr>
          <w:rFonts w:ascii="Cambria" w:hAnsi="Cambria" w:cs="Cambria"/>
        </w:rPr>
        <w:t xml:space="preserve"> </w:t>
      </w:r>
      <w:r w:rsidR="00803142">
        <w:rPr>
          <w:rFonts w:ascii="Cambria" w:hAnsi="Cambria" w:cs="Cambria"/>
        </w:rPr>
        <w:t>DevOps</w:t>
      </w:r>
      <w:r w:rsidRPr="00297621">
        <w:rPr>
          <w:rFonts w:ascii="Cambria" w:hAnsi="Cambria" w:cs="Cambria"/>
        </w:rPr>
        <w:t xml:space="preserve"> Engineer</w:t>
      </w:r>
      <w:r w:rsidR="00123167" w:rsidRPr="00297621">
        <w:rPr>
          <w:rFonts w:ascii="Cambria" w:hAnsi="Cambria"/>
        </w:rPr>
        <w:tab/>
      </w:r>
      <w:r w:rsidR="00123167" w:rsidRPr="00297621">
        <w:rPr>
          <w:rFonts w:ascii="Cambria" w:hAnsi="Cambria"/>
        </w:rPr>
        <w:tab/>
      </w:r>
      <w:r w:rsidR="0041318B" w:rsidRPr="00297621">
        <w:rPr>
          <w:rFonts w:ascii="Cambria" w:hAnsi="Cambria"/>
        </w:rPr>
        <w:t xml:space="preserve">      </w:t>
      </w:r>
      <w:r w:rsidR="00A44EC6" w:rsidRPr="00297621">
        <w:rPr>
          <w:rFonts w:ascii="Cambria" w:hAnsi="Cambria"/>
        </w:rPr>
        <w:t xml:space="preserve">             </w:t>
      </w:r>
      <w:r w:rsidR="002B2B5E">
        <w:rPr>
          <w:rFonts w:ascii="Cambria" w:hAnsi="Cambria"/>
        </w:rPr>
        <w:tab/>
      </w:r>
      <w:r w:rsidR="002B2B5E">
        <w:rPr>
          <w:rFonts w:ascii="Cambria" w:hAnsi="Cambria"/>
        </w:rPr>
        <w:tab/>
        <w:t xml:space="preserve">       </w:t>
      </w:r>
      <w:r w:rsidR="00DB0310">
        <w:rPr>
          <w:rFonts w:ascii="Cambria" w:hAnsi="Cambria"/>
        </w:rPr>
        <w:tab/>
      </w:r>
      <w:r w:rsidR="004741C3">
        <w:rPr>
          <w:rFonts w:ascii="Cambria" w:hAnsi="Cambria"/>
        </w:rPr>
        <w:t xml:space="preserve"> </w:t>
      </w:r>
      <w:proofErr w:type="gramStart"/>
      <w:r w:rsidR="00DB0310">
        <w:rPr>
          <w:rFonts w:ascii="Cambria" w:hAnsi="Cambria"/>
        </w:rPr>
        <w:t>Email:</w:t>
      </w:r>
      <w:r w:rsidR="00914596">
        <w:rPr>
          <w:rFonts w:ascii="Cambria" w:hAnsi="Cambria"/>
        </w:rPr>
        <w:t>xxxxxxxxxxx</w:t>
      </w:r>
      <w:r w:rsidR="00E44B29">
        <w:rPr>
          <w:rFonts w:ascii="Cambria" w:hAnsi="Cambria"/>
        </w:rPr>
        <w:t>@gmail.com</w:t>
      </w:r>
      <w:proofErr w:type="gramEnd"/>
    </w:p>
    <w:p w14:paraId="0DAAAAE6" w14:textId="77777777" w:rsidR="009D4278" w:rsidRPr="00297621" w:rsidRDefault="009D4278" w:rsidP="009D4278">
      <w:pPr>
        <w:pStyle w:val="Heading3"/>
        <w:jc w:val="both"/>
        <w:rPr>
          <w:rFonts w:ascii="Cambria" w:hAnsi="Cambria"/>
          <w:sz w:val="24"/>
          <w:szCs w:val="24"/>
        </w:rPr>
      </w:pPr>
      <w:r w:rsidRPr="00297621">
        <w:rPr>
          <w:rFonts w:ascii="Cambria" w:hAnsi="Cambria"/>
          <w:sz w:val="24"/>
          <w:szCs w:val="24"/>
        </w:rPr>
        <w:t xml:space="preserve">Professional Summary:    </w:t>
      </w:r>
    </w:p>
    <w:p w14:paraId="676AEAEE" w14:textId="77777777" w:rsidR="00C174E1" w:rsidRPr="004741C3" w:rsidRDefault="00C174E1" w:rsidP="00C174E1">
      <w:pPr>
        <w:rPr>
          <w:rFonts w:ascii="Cambria" w:hAnsi="Cambria" w:cs="Calibri"/>
        </w:rPr>
      </w:pPr>
    </w:p>
    <w:p w14:paraId="0BC3A134" w14:textId="77777777" w:rsidR="003A4D4B" w:rsidRPr="004741C3" w:rsidRDefault="00B22F1E" w:rsidP="004741C3">
      <w:pPr>
        <w:pStyle w:val="NoSpacing"/>
        <w:numPr>
          <w:ilvl w:val="0"/>
          <w:numId w:val="31"/>
        </w:numPr>
        <w:spacing w:line="276" w:lineRule="auto"/>
        <w:rPr>
          <w:rFonts w:ascii="Cambria" w:eastAsia="Times New Roman" w:hAnsi="Cambria" w:cs="Calibri"/>
          <w:sz w:val="24"/>
          <w:szCs w:val="24"/>
          <w:lang w:eastAsia="en-US" w:bidi="ar-SA"/>
        </w:rPr>
      </w:pPr>
      <w:r w:rsidRPr="004741C3">
        <w:rPr>
          <w:rFonts w:ascii="Cambria" w:eastAsia="Times New Roman" w:hAnsi="Cambria" w:cs="Calibri"/>
          <w:sz w:val="24"/>
          <w:szCs w:val="24"/>
          <w:lang w:eastAsia="en-US" w:bidi="ar-SA"/>
        </w:rPr>
        <w:t xml:space="preserve">Having around </w:t>
      </w:r>
      <w:r w:rsidR="000D66F9">
        <w:rPr>
          <w:rFonts w:ascii="Cambria" w:eastAsia="Times New Roman" w:hAnsi="Cambria" w:cs="Calibri"/>
          <w:b/>
          <w:sz w:val="24"/>
          <w:szCs w:val="24"/>
          <w:lang w:eastAsia="en-US" w:bidi="ar-SA"/>
        </w:rPr>
        <w:t>5</w:t>
      </w:r>
      <w:r w:rsidR="00E44B29">
        <w:rPr>
          <w:rFonts w:ascii="Cambria" w:eastAsia="Times New Roman" w:hAnsi="Cambria" w:cs="Calibri"/>
          <w:b/>
          <w:sz w:val="24"/>
          <w:szCs w:val="24"/>
          <w:lang w:eastAsia="en-US" w:bidi="ar-SA"/>
        </w:rPr>
        <w:t>.</w:t>
      </w:r>
      <w:r w:rsidR="00D94174">
        <w:rPr>
          <w:rFonts w:ascii="Cambria" w:eastAsia="Times New Roman" w:hAnsi="Cambria" w:cs="Calibri"/>
          <w:b/>
          <w:sz w:val="24"/>
          <w:szCs w:val="24"/>
          <w:lang w:eastAsia="en-US" w:bidi="ar-SA"/>
        </w:rPr>
        <w:t>4</w:t>
      </w:r>
      <w:r w:rsidRPr="004741C3">
        <w:rPr>
          <w:rFonts w:ascii="Cambria" w:eastAsia="Times New Roman" w:hAnsi="Cambria" w:cs="Calibri"/>
          <w:sz w:val="24"/>
          <w:szCs w:val="24"/>
          <w:lang w:eastAsia="en-US" w:bidi="ar-SA"/>
        </w:rPr>
        <w:t xml:space="preserve"> years of Overall experience in IT industry, which includes implementation of Devops and UNIX System Administration along with creating and implementing a cloud strategy based on Amazon Web Services </w:t>
      </w:r>
      <w:r w:rsidR="003A4D4B" w:rsidRPr="004741C3">
        <w:rPr>
          <w:rFonts w:ascii="Cambria" w:eastAsia="Times New Roman" w:hAnsi="Cambria" w:cs="Calibri"/>
          <w:sz w:val="24"/>
          <w:szCs w:val="24"/>
          <w:lang w:eastAsia="en-US" w:bidi="ar-SA"/>
        </w:rPr>
        <w:t>DevOps experience in Windows and Linux</w:t>
      </w:r>
      <w:r w:rsidR="00D3100D" w:rsidRPr="004741C3">
        <w:rPr>
          <w:rFonts w:ascii="Cambria" w:eastAsia="Times New Roman" w:hAnsi="Cambria" w:cs="Calibri"/>
          <w:sz w:val="24"/>
          <w:szCs w:val="24"/>
          <w:lang w:eastAsia="en-US" w:bidi="ar-SA"/>
        </w:rPr>
        <w:t xml:space="preserve"> Environment</w:t>
      </w:r>
      <w:r w:rsidR="003A4D4B" w:rsidRPr="004741C3">
        <w:rPr>
          <w:rFonts w:ascii="Cambria" w:eastAsia="Times New Roman" w:hAnsi="Cambria" w:cs="Calibri"/>
          <w:sz w:val="24"/>
          <w:szCs w:val="24"/>
          <w:lang w:eastAsia="en-US" w:bidi="ar-SA"/>
        </w:rPr>
        <w:t>.</w:t>
      </w:r>
    </w:p>
    <w:p w14:paraId="6B0BFB37" w14:textId="77777777" w:rsidR="00B22F1E" w:rsidRDefault="00B22F1E" w:rsidP="00B22F1E">
      <w:pPr>
        <w:numPr>
          <w:ilvl w:val="0"/>
          <w:numId w:val="31"/>
        </w:numPr>
        <w:suppressAutoHyphens/>
        <w:spacing w:line="276" w:lineRule="auto"/>
        <w:jc w:val="both"/>
        <w:rPr>
          <w:rFonts w:ascii="Cambria" w:hAnsi="Cambria" w:cs="Calibri"/>
        </w:rPr>
      </w:pPr>
      <w:r>
        <w:rPr>
          <w:rFonts w:ascii="Cambria" w:hAnsi="Cambria" w:cs="Calibri"/>
        </w:rPr>
        <w:t xml:space="preserve">Proven experience on Build Tools like </w:t>
      </w:r>
      <w:r w:rsidRPr="00B22F1E">
        <w:rPr>
          <w:rFonts w:ascii="Cambria" w:hAnsi="Cambria" w:cs="Calibri"/>
          <w:b/>
        </w:rPr>
        <w:t>Maven</w:t>
      </w:r>
      <w:r>
        <w:rPr>
          <w:rFonts w:ascii="Cambria" w:hAnsi="Cambria" w:cs="Calibri"/>
        </w:rPr>
        <w:t>.</w:t>
      </w:r>
    </w:p>
    <w:p w14:paraId="45B15714" w14:textId="77777777" w:rsidR="00B22F1E" w:rsidRPr="001C66B0" w:rsidRDefault="00B22F1E" w:rsidP="00B22F1E">
      <w:pPr>
        <w:numPr>
          <w:ilvl w:val="0"/>
          <w:numId w:val="31"/>
        </w:numPr>
        <w:suppressAutoHyphens/>
        <w:spacing w:line="276" w:lineRule="auto"/>
        <w:jc w:val="both"/>
        <w:rPr>
          <w:rFonts w:ascii="Cambria" w:hAnsi="Cambria" w:cs="Calibri"/>
        </w:rPr>
      </w:pPr>
      <w:r>
        <w:rPr>
          <w:rFonts w:ascii="Cambria" w:hAnsi="Cambria" w:cs="Calibri"/>
        </w:rPr>
        <w:t xml:space="preserve">Strong experience in version control tools like </w:t>
      </w:r>
      <w:r w:rsidRPr="00B22F1E">
        <w:rPr>
          <w:rFonts w:ascii="Cambria" w:hAnsi="Cambria" w:cs="Calibri"/>
          <w:b/>
        </w:rPr>
        <w:t>Git, Bitbucket, GitHub</w:t>
      </w:r>
    </w:p>
    <w:p w14:paraId="3F667BE6" w14:textId="77777777" w:rsidR="001C66B0" w:rsidRPr="00D3036A" w:rsidRDefault="00D3036A" w:rsidP="001C66B0">
      <w:pPr>
        <w:numPr>
          <w:ilvl w:val="0"/>
          <w:numId w:val="31"/>
        </w:numPr>
        <w:suppressAutoHyphens/>
        <w:spacing w:line="276" w:lineRule="auto"/>
        <w:jc w:val="both"/>
        <w:rPr>
          <w:rFonts w:ascii="Cambria" w:hAnsi="Cambria" w:cs="Calibri"/>
          <w:b/>
        </w:rPr>
      </w:pPr>
      <w:r>
        <w:rPr>
          <w:rFonts w:ascii="Cambria" w:hAnsi="Cambria" w:cs="Calibri"/>
        </w:rPr>
        <w:t xml:space="preserve">Created pipeline jobs from scratch by using </w:t>
      </w:r>
      <w:r w:rsidRPr="00D3036A">
        <w:rPr>
          <w:rFonts w:ascii="Cambria" w:hAnsi="Cambria" w:cs="Calibri"/>
          <w:b/>
        </w:rPr>
        <w:t>Teamcity</w:t>
      </w:r>
      <w:r>
        <w:rPr>
          <w:rFonts w:ascii="Cambria" w:hAnsi="Cambria" w:cs="Calibri"/>
        </w:rPr>
        <w:t xml:space="preserve">, as well as </w:t>
      </w:r>
      <w:r w:rsidRPr="00D3036A">
        <w:rPr>
          <w:rFonts w:ascii="Cambria" w:hAnsi="Cambria" w:cs="Calibri"/>
          <w:b/>
        </w:rPr>
        <w:t xml:space="preserve">Master </w:t>
      </w:r>
      <w:proofErr w:type="gramStart"/>
      <w:r w:rsidRPr="00D3036A">
        <w:rPr>
          <w:rFonts w:ascii="Cambria" w:hAnsi="Cambria" w:cs="Calibri"/>
          <w:b/>
        </w:rPr>
        <w:t>Slaves</w:t>
      </w:r>
      <w:proofErr w:type="gramEnd"/>
    </w:p>
    <w:p w14:paraId="59ABF408" w14:textId="77777777" w:rsidR="00B22F1E" w:rsidRPr="00B22F1E" w:rsidRDefault="00B22F1E" w:rsidP="00B22F1E">
      <w:pPr>
        <w:numPr>
          <w:ilvl w:val="0"/>
          <w:numId w:val="31"/>
        </w:numPr>
        <w:suppressAutoHyphens/>
        <w:spacing w:line="276" w:lineRule="auto"/>
        <w:jc w:val="both"/>
        <w:rPr>
          <w:rFonts w:ascii="Cambria" w:hAnsi="Cambria" w:cs="Calibri"/>
        </w:rPr>
      </w:pPr>
      <w:r>
        <w:rPr>
          <w:rFonts w:ascii="Cambria" w:hAnsi="Cambria" w:cs="Calibri"/>
        </w:rPr>
        <w:t xml:space="preserve">Maintain build profiles in Team Foundation Server and Jenkins for </w:t>
      </w:r>
      <w:r w:rsidRPr="00B22F1E">
        <w:rPr>
          <w:rFonts w:ascii="Cambria" w:hAnsi="Cambria" w:cs="Calibri"/>
          <w:b/>
        </w:rPr>
        <w:t>CI/CD pipeline</w:t>
      </w:r>
      <w:r w:rsidR="00E612B1">
        <w:rPr>
          <w:rFonts w:ascii="Cambria" w:hAnsi="Cambria" w:cs="Calibri"/>
          <w:b/>
        </w:rPr>
        <w:t>.</w:t>
      </w:r>
    </w:p>
    <w:p w14:paraId="34BDA9B4" w14:textId="77777777" w:rsidR="00B22F1E" w:rsidRDefault="00B22F1E" w:rsidP="00B22F1E">
      <w:pPr>
        <w:numPr>
          <w:ilvl w:val="0"/>
          <w:numId w:val="31"/>
        </w:numPr>
        <w:suppressAutoHyphens/>
        <w:spacing w:line="276" w:lineRule="auto"/>
        <w:jc w:val="both"/>
        <w:rPr>
          <w:rFonts w:ascii="Cambria" w:hAnsi="Cambria" w:cs="Calibri"/>
        </w:rPr>
      </w:pPr>
      <w:r>
        <w:rPr>
          <w:rFonts w:ascii="Cambria" w:hAnsi="Cambria" w:cs="Calibri"/>
        </w:rPr>
        <w:t>Developing CI/CD roadmap and implementing to the project</w:t>
      </w:r>
      <w:r w:rsidR="00D3036A">
        <w:rPr>
          <w:rFonts w:ascii="Cambria" w:hAnsi="Cambria" w:cs="Calibri"/>
        </w:rPr>
        <w:t xml:space="preserve"> by </w:t>
      </w:r>
      <w:r w:rsidR="00D3036A" w:rsidRPr="00D3036A">
        <w:rPr>
          <w:rFonts w:ascii="Cambria" w:hAnsi="Cambria" w:cs="Calibri"/>
          <w:b/>
        </w:rPr>
        <w:t xml:space="preserve">Teamcity and </w:t>
      </w:r>
      <w:r w:rsidR="00355F2E" w:rsidRPr="00D3036A">
        <w:rPr>
          <w:rFonts w:ascii="Cambria" w:hAnsi="Cambria" w:cs="Calibri"/>
          <w:b/>
        </w:rPr>
        <w:t>Jenkins</w:t>
      </w:r>
      <w:r w:rsidR="00E612B1">
        <w:rPr>
          <w:rFonts w:ascii="Cambria" w:hAnsi="Cambria" w:cs="Calibri"/>
        </w:rPr>
        <w:t>.</w:t>
      </w:r>
    </w:p>
    <w:p w14:paraId="6B242D36" w14:textId="77777777" w:rsidR="005C7362" w:rsidRPr="005C7362" w:rsidRDefault="005C7362" w:rsidP="005C7362">
      <w:pPr>
        <w:numPr>
          <w:ilvl w:val="0"/>
          <w:numId w:val="31"/>
        </w:numPr>
        <w:suppressAutoHyphens/>
        <w:spacing w:line="276" w:lineRule="auto"/>
        <w:jc w:val="both"/>
        <w:rPr>
          <w:rFonts w:ascii="Cambria" w:hAnsi="Cambria" w:cs="Calibri"/>
        </w:rPr>
      </w:pPr>
      <w:r w:rsidRPr="005C7362">
        <w:rPr>
          <w:rFonts w:ascii="Cambria" w:hAnsi="Cambria" w:cs="Calibri"/>
        </w:rPr>
        <w:t xml:space="preserve">Used </w:t>
      </w:r>
      <w:r w:rsidRPr="001C66B0">
        <w:rPr>
          <w:rFonts w:ascii="Cambria" w:hAnsi="Cambria" w:cs="Calibri"/>
          <w:b/>
        </w:rPr>
        <w:t>SonarQube</w:t>
      </w:r>
      <w:r w:rsidRPr="005C7362">
        <w:rPr>
          <w:rFonts w:ascii="Cambria" w:hAnsi="Cambria" w:cs="Calibri"/>
        </w:rPr>
        <w:t xml:space="preserve"> for code coverage and code quality.</w:t>
      </w:r>
    </w:p>
    <w:p w14:paraId="65E7741D" w14:textId="77777777" w:rsidR="00B22F1E" w:rsidRDefault="00B22F1E" w:rsidP="00B22F1E">
      <w:pPr>
        <w:numPr>
          <w:ilvl w:val="0"/>
          <w:numId w:val="31"/>
        </w:numPr>
        <w:suppressAutoHyphens/>
        <w:spacing w:line="276" w:lineRule="auto"/>
        <w:jc w:val="both"/>
        <w:rPr>
          <w:rFonts w:ascii="Cambria" w:hAnsi="Cambria" w:cs="Calibri"/>
        </w:rPr>
      </w:pPr>
      <w:r w:rsidRPr="00B22F1E">
        <w:rPr>
          <w:rFonts w:ascii="Cambria" w:hAnsi="Cambria" w:cs="Calibri"/>
        </w:rPr>
        <w:t xml:space="preserve">Integrate </w:t>
      </w:r>
      <w:r w:rsidRPr="001C66B0">
        <w:rPr>
          <w:rFonts w:ascii="Cambria" w:hAnsi="Cambria" w:cs="Calibri"/>
          <w:b/>
        </w:rPr>
        <w:t>nexus art</w:t>
      </w:r>
      <w:r w:rsidR="001C66B0" w:rsidRPr="001C66B0">
        <w:rPr>
          <w:rFonts w:ascii="Cambria" w:hAnsi="Cambria" w:cs="Calibri"/>
          <w:b/>
        </w:rPr>
        <w:t>i</w:t>
      </w:r>
      <w:r w:rsidRPr="001C66B0">
        <w:rPr>
          <w:rFonts w:ascii="Cambria" w:hAnsi="Cambria" w:cs="Calibri"/>
          <w:b/>
        </w:rPr>
        <w:t>factory</w:t>
      </w:r>
      <w:r w:rsidRPr="00B22F1E">
        <w:rPr>
          <w:rFonts w:ascii="Cambria" w:hAnsi="Cambria" w:cs="Calibri"/>
        </w:rPr>
        <w:t xml:space="preserve"> to Jenkins and push the artifacts in art factory.</w:t>
      </w:r>
      <w:r w:rsidR="00AE7D53" w:rsidRPr="00B22F1E">
        <w:rPr>
          <w:rFonts w:ascii="Cambria" w:hAnsi="Cambria" w:cs="Calibri"/>
        </w:rPr>
        <w:t xml:space="preserve"> </w:t>
      </w:r>
    </w:p>
    <w:p w14:paraId="7B5E7458" w14:textId="77777777" w:rsidR="005C7362" w:rsidRPr="001C66B0" w:rsidRDefault="005C7362" w:rsidP="001C66B0">
      <w:pPr>
        <w:numPr>
          <w:ilvl w:val="0"/>
          <w:numId w:val="31"/>
        </w:numPr>
        <w:suppressAutoHyphens/>
        <w:spacing w:line="276" w:lineRule="auto"/>
        <w:jc w:val="both"/>
        <w:rPr>
          <w:rFonts w:ascii="Cambria" w:hAnsi="Cambria" w:cs="Calibri"/>
        </w:rPr>
      </w:pPr>
      <w:r w:rsidRPr="001C66B0">
        <w:rPr>
          <w:rFonts w:ascii="Cambria" w:hAnsi="Cambria" w:cs="Calibri"/>
        </w:rPr>
        <w:t xml:space="preserve">Experience in deploying </w:t>
      </w:r>
      <w:r w:rsidRPr="00115E8C">
        <w:rPr>
          <w:rFonts w:ascii="Cambria" w:hAnsi="Cambria" w:cs="Calibri"/>
          <w:b/>
        </w:rPr>
        <w:t>Tomcat, WebLogic</w:t>
      </w:r>
      <w:r w:rsidR="00E612B1" w:rsidRPr="00115E8C">
        <w:rPr>
          <w:rFonts w:ascii="Cambria" w:hAnsi="Cambria" w:cs="Calibri"/>
          <w:b/>
        </w:rPr>
        <w:t>, JBoss</w:t>
      </w:r>
      <w:r w:rsidR="00E612B1" w:rsidRPr="00115E8C">
        <w:rPr>
          <w:rFonts w:ascii="Cambria" w:hAnsi="Cambria" w:cs="Calibri"/>
        </w:rPr>
        <w:t xml:space="preserve"> </w:t>
      </w:r>
      <w:r w:rsidR="00E612B1" w:rsidRPr="001C66B0">
        <w:rPr>
          <w:rFonts w:ascii="Cambria" w:hAnsi="Cambria" w:cs="Calibri"/>
        </w:rPr>
        <w:t>application</w:t>
      </w:r>
      <w:r w:rsidRPr="001C66B0">
        <w:rPr>
          <w:rFonts w:ascii="Cambria" w:hAnsi="Cambria" w:cs="Calibri"/>
        </w:rPr>
        <w:t xml:space="preserve"> servers.</w:t>
      </w:r>
    </w:p>
    <w:p w14:paraId="71A23ED0" w14:textId="77777777" w:rsidR="005C7362" w:rsidRDefault="005C7362" w:rsidP="001C66B0">
      <w:pPr>
        <w:numPr>
          <w:ilvl w:val="0"/>
          <w:numId w:val="31"/>
        </w:numPr>
        <w:suppressAutoHyphens/>
        <w:spacing w:line="276" w:lineRule="auto"/>
        <w:jc w:val="both"/>
        <w:rPr>
          <w:rFonts w:ascii="Cambria" w:hAnsi="Cambria" w:cs="Calibri"/>
        </w:rPr>
      </w:pPr>
      <w:r w:rsidRPr="001C66B0">
        <w:rPr>
          <w:rFonts w:ascii="Cambria" w:hAnsi="Cambria" w:cs="Calibri"/>
        </w:rPr>
        <w:t>Efficie</w:t>
      </w:r>
      <w:r w:rsidR="001C66B0">
        <w:rPr>
          <w:rFonts w:ascii="Cambria" w:hAnsi="Cambria" w:cs="Calibri"/>
        </w:rPr>
        <w:t>nt in writing scripts using shell</w:t>
      </w:r>
      <w:r w:rsidRPr="001C66B0">
        <w:rPr>
          <w:rFonts w:ascii="Cambria" w:hAnsi="Cambria" w:cs="Calibri"/>
        </w:rPr>
        <w:t xml:space="preserve"> for automation and monitoring them.</w:t>
      </w:r>
    </w:p>
    <w:p w14:paraId="7850B2A9" w14:textId="77777777" w:rsidR="00115E8C" w:rsidRDefault="00115E8C" w:rsidP="00115E8C">
      <w:pPr>
        <w:numPr>
          <w:ilvl w:val="0"/>
          <w:numId w:val="31"/>
        </w:numPr>
        <w:suppressAutoHyphens/>
        <w:spacing w:line="276" w:lineRule="auto"/>
        <w:jc w:val="both"/>
        <w:rPr>
          <w:rFonts w:ascii="Cambria" w:hAnsi="Cambria" w:cs="Calibri"/>
        </w:rPr>
      </w:pPr>
      <w:r w:rsidRPr="00E612B1">
        <w:rPr>
          <w:rFonts w:ascii="Cambria" w:hAnsi="Cambria" w:cs="Calibri"/>
        </w:rPr>
        <w:t xml:space="preserve">Experience working on several Docker components like </w:t>
      </w:r>
      <w:r w:rsidRPr="00115E8C">
        <w:rPr>
          <w:rFonts w:ascii="Cambria" w:hAnsi="Cambria" w:cs="Calibri"/>
          <w:b/>
        </w:rPr>
        <w:t>Docker Engine, Docker images, Docker Containers</w:t>
      </w:r>
      <w:r>
        <w:rPr>
          <w:rFonts w:ascii="Cambria" w:hAnsi="Cambria" w:cs="Calibri"/>
        </w:rPr>
        <w:t xml:space="preserve"> </w:t>
      </w:r>
      <w:r w:rsidRPr="00E612B1">
        <w:rPr>
          <w:rFonts w:ascii="Cambria" w:hAnsi="Cambria" w:cs="Calibri"/>
        </w:rPr>
        <w:t>and handling multiple images primarily for middleware installations and domain configuration.</w:t>
      </w:r>
    </w:p>
    <w:p w14:paraId="4AE2FC66" w14:textId="77777777" w:rsidR="0063628D" w:rsidRDefault="0063628D" w:rsidP="00115E8C">
      <w:pPr>
        <w:numPr>
          <w:ilvl w:val="0"/>
          <w:numId w:val="31"/>
        </w:numPr>
        <w:suppressAutoHyphens/>
        <w:spacing w:line="276" w:lineRule="auto"/>
        <w:jc w:val="both"/>
        <w:rPr>
          <w:rFonts w:ascii="Cambria" w:hAnsi="Cambria" w:cs="Calibri"/>
        </w:rPr>
      </w:pPr>
      <w:r>
        <w:rPr>
          <w:rFonts w:ascii="Helvetica" w:hAnsi="Helvetica" w:cs="Helvetica"/>
          <w:sz w:val="21"/>
          <w:szCs w:val="21"/>
          <w:shd w:val="clear" w:color="auto" w:fill="FFFFFF"/>
        </w:rPr>
        <w:t xml:space="preserve">Hands on experience in Cloud Provisioning tools such as </w:t>
      </w:r>
      <w:r w:rsidRPr="0063628D">
        <w:rPr>
          <w:rFonts w:ascii="Helvetica" w:hAnsi="Helvetica" w:cs="Helvetica"/>
          <w:b/>
          <w:bCs/>
          <w:sz w:val="21"/>
          <w:szCs w:val="21"/>
          <w:shd w:val="clear" w:color="auto" w:fill="FFFFFF"/>
        </w:rPr>
        <w:t>Terraform</w:t>
      </w:r>
      <w:r>
        <w:rPr>
          <w:rFonts w:ascii="Helvetica" w:hAnsi="Helvetica" w:cs="Helvetica"/>
          <w:sz w:val="21"/>
          <w:szCs w:val="21"/>
          <w:shd w:val="clear" w:color="auto" w:fill="FFFFFF"/>
        </w:rPr>
        <w:t xml:space="preserve"> and </w:t>
      </w:r>
      <w:r w:rsidRPr="0063628D">
        <w:rPr>
          <w:rFonts w:ascii="Helvetica" w:hAnsi="Helvetica" w:cs="Helvetica"/>
          <w:b/>
          <w:bCs/>
          <w:sz w:val="21"/>
          <w:szCs w:val="21"/>
          <w:shd w:val="clear" w:color="auto" w:fill="FFFFFF"/>
        </w:rPr>
        <w:t>CloudFormation</w:t>
      </w:r>
      <w:r>
        <w:rPr>
          <w:rFonts w:ascii="Helvetica" w:hAnsi="Helvetica" w:cs="Helvetica"/>
          <w:sz w:val="21"/>
          <w:szCs w:val="21"/>
          <w:shd w:val="clear" w:color="auto" w:fill="FFFFFF"/>
        </w:rPr>
        <w:t>.</w:t>
      </w:r>
    </w:p>
    <w:p w14:paraId="00F9AA67" w14:textId="77777777" w:rsidR="00115E8C" w:rsidRPr="00297621" w:rsidRDefault="0063628D" w:rsidP="00115E8C">
      <w:pPr>
        <w:numPr>
          <w:ilvl w:val="0"/>
          <w:numId w:val="31"/>
        </w:numPr>
        <w:suppressAutoHyphens/>
        <w:spacing w:line="276" w:lineRule="auto"/>
        <w:jc w:val="both"/>
        <w:rPr>
          <w:rFonts w:ascii="Cambria" w:hAnsi="Cambria" w:cs="Calibri"/>
        </w:rPr>
      </w:pPr>
      <w:r>
        <w:rPr>
          <w:rFonts w:ascii="Cambria" w:hAnsi="Cambria" w:cs="Calibri"/>
        </w:rPr>
        <w:t>Experience</w:t>
      </w:r>
      <w:r w:rsidR="00115E8C" w:rsidRPr="00297621">
        <w:rPr>
          <w:rFonts w:ascii="Cambria" w:hAnsi="Cambria" w:cs="Calibri"/>
        </w:rPr>
        <w:t xml:space="preserve"> on </w:t>
      </w:r>
      <w:r w:rsidR="00115E8C" w:rsidRPr="00355F2E">
        <w:rPr>
          <w:rFonts w:ascii="Cambria" w:hAnsi="Cambria" w:cs="Calibri"/>
          <w:b/>
          <w:bCs/>
        </w:rPr>
        <w:t>Chef</w:t>
      </w:r>
      <w:r w:rsidR="00115E8C" w:rsidRPr="00297621">
        <w:rPr>
          <w:rFonts w:ascii="Cambria" w:hAnsi="Cambria" w:cs="Calibri"/>
        </w:rPr>
        <w:t xml:space="preserve"> and </w:t>
      </w:r>
      <w:r w:rsidR="00115E8C" w:rsidRPr="00355F2E">
        <w:rPr>
          <w:rFonts w:ascii="Cambria" w:hAnsi="Cambria" w:cs="Calibri"/>
          <w:b/>
          <w:bCs/>
        </w:rPr>
        <w:t>Ansible</w:t>
      </w:r>
      <w:r w:rsidR="00115E8C" w:rsidRPr="00297621">
        <w:rPr>
          <w:rFonts w:ascii="Cambria" w:hAnsi="Cambria" w:cs="Calibri"/>
        </w:rPr>
        <w:t xml:space="preserve">. </w:t>
      </w:r>
    </w:p>
    <w:p w14:paraId="050AE0A0" w14:textId="77777777" w:rsidR="00115E8C" w:rsidRPr="00115E8C" w:rsidRDefault="00B045CD" w:rsidP="00115E8C">
      <w:pPr>
        <w:numPr>
          <w:ilvl w:val="0"/>
          <w:numId w:val="31"/>
        </w:numPr>
        <w:suppressAutoHyphens/>
        <w:spacing w:line="276" w:lineRule="auto"/>
        <w:jc w:val="both"/>
        <w:rPr>
          <w:rFonts w:ascii="Cambria" w:hAnsi="Cambria" w:cs="Calibri"/>
        </w:rPr>
      </w:pPr>
      <w:r>
        <w:rPr>
          <w:rFonts w:ascii="Cambria" w:hAnsi="Cambria" w:cs="Calibri"/>
        </w:rPr>
        <w:t xml:space="preserve">Supports for the Development tools like </w:t>
      </w:r>
      <w:r w:rsidRPr="00B045CD">
        <w:rPr>
          <w:rFonts w:ascii="Cambria" w:hAnsi="Cambria" w:cs="Calibri"/>
          <w:b/>
        </w:rPr>
        <w:t>Jira/Jfrog</w:t>
      </w:r>
      <w:r w:rsidR="00337E5F">
        <w:rPr>
          <w:rFonts w:ascii="Cambria" w:hAnsi="Cambria" w:cs="Calibri"/>
          <w:b/>
        </w:rPr>
        <w:t>/Nexus</w:t>
      </w:r>
      <w:r>
        <w:rPr>
          <w:rFonts w:ascii="Cambria" w:hAnsi="Cambria" w:cs="Calibri"/>
          <w:b/>
        </w:rPr>
        <w:t>.</w:t>
      </w:r>
    </w:p>
    <w:p w14:paraId="0D581E3D" w14:textId="77777777" w:rsidR="005C7362" w:rsidRPr="001C66B0" w:rsidRDefault="005C7362" w:rsidP="001C66B0">
      <w:pPr>
        <w:numPr>
          <w:ilvl w:val="0"/>
          <w:numId w:val="31"/>
        </w:numPr>
        <w:suppressAutoHyphens/>
        <w:spacing w:line="276" w:lineRule="auto"/>
        <w:jc w:val="both"/>
        <w:rPr>
          <w:rFonts w:ascii="Cambria" w:hAnsi="Cambria" w:cs="Calibri"/>
        </w:rPr>
      </w:pPr>
      <w:r w:rsidRPr="001C66B0">
        <w:rPr>
          <w:rFonts w:ascii="Cambria" w:hAnsi="Cambria" w:cs="Calibri"/>
        </w:rPr>
        <w:t>Developed Jenkins jobs to automatically manage, test, and deploy code and applications.</w:t>
      </w:r>
    </w:p>
    <w:p w14:paraId="088CCD68" w14:textId="77777777" w:rsidR="005C7362" w:rsidRPr="001C66B0" w:rsidRDefault="005C7362" w:rsidP="001C66B0">
      <w:pPr>
        <w:numPr>
          <w:ilvl w:val="0"/>
          <w:numId w:val="31"/>
        </w:numPr>
        <w:suppressAutoHyphens/>
        <w:spacing w:line="276" w:lineRule="auto"/>
        <w:jc w:val="both"/>
        <w:rPr>
          <w:rFonts w:ascii="Cambria" w:hAnsi="Cambria" w:cs="Calibri"/>
        </w:rPr>
      </w:pPr>
      <w:r w:rsidRPr="001C66B0">
        <w:rPr>
          <w:rFonts w:ascii="Cambria" w:hAnsi="Cambria" w:cs="Calibri"/>
        </w:rPr>
        <w:t>Automate the Build and deploy of all internal Java environments using various continuous integration tools and scripting languages.</w:t>
      </w:r>
    </w:p>
    <w:p w14:paraId="1CB0CEAE" w14:textId="77777777" w:rsidR="005C7362" w:rsidRDefault="005C7362" w:rsidP="001C66B0">
      <w:pPr>
        <w:numPr>
          <w:ilvl w:val="0"/>
          <w:numId w:val="31"/>
        </w:numPr>
        <w:suppressAutoHyphens/>
        <w:spacing w:line="276" w:lineRule="auto"/>
        <w:jc w:val="both"/>
        <w:rPr>
          <w:rFonts w:ascii="Cambria" w:hAnsi="Cambria" w:cs="Calibri"/>
        </w:rPr>
      </w:pPr>
      <w:r w:rsidRPr="001C66B0">
        <w:rPr>
          <w:rFonts w:ascii="Cambria" w:hAnsi="Cambria" w:cs="Calibri"/>
        </w:rPr>
        <w:t>Release Process Implementation like DevOps and Continuous Delivery methodologies to existing Build &amp; Deployment Strategies.</w:t>
      </w:r>
    </w:p>
    <w:p w14:paraId="45F5A236" w14:textId="77777777" w:rsidR="00115E8C" w:rsidRPr="00115E8C" w:rsidRDefault="00115E8C" w:rsidP="00115E8C">
      <w:pPr>
        <w:numPr>
          <w:ilvl w:val="0"/>
          <w:numId w:val="31"/>
        </w:numPr>
        <w:suppressAutoHyphens/>
        <w:spacing w:line="276" w:lineRule="auto"/>
        <w:jc w:val="both"/>
        <w:rPr>
          <w:rFonts w:ascii="Cambria" w:hAnsi="Cambria" w:cs="Calibri"/>
        </w:rPr>
      </w:pPr>
      <w:r>
        <w:rPr>
          <w:rFonts w:ascii="Cambria" w:hAnsi="Cambria" w:cs="Calibri"/>
        </w:rPr>
        <w:t xml:space="preserve">Led sprint reviews and daily </w:t>
      </w:r>
      <w:r w:rsidRPr="00115E8C">
        <w:rPr>
          <w:rFonts w:ascii="Cambria" w:hAnsi="Cambria" w:cs="Calibri"/>
        </w:rPr>
        <w:t>scrum meetings</w:t>
      </w:r>
      <w:r>
        <w:rPr>
          <w:rFonts w:ascii="Cambria" w:hAnsi="Cambria" w:cs="Calibri"/>
        </w:rPr>
        <w:t xml:space="preserve"> to touch base with whole team, Coached team in optimal time utilization through concepts of </w:t>
      </w:r>
      <w:r w:rsidRPr="00115E8C">
        <w:rPr>
          <w:rFonts w:ascii="Cambria" w:hAnsi="Cambria" w:cs="Calibri"/>
        </w:rPr>
        <w:t>scrum, Sprint planning</w:t>
      </w:r>
      <w:r>
        <w:rPr>
          <w:rFonts w:ascii="Cambria" w:hAnsi="Cambria" w:cs="Calibri"/>
        </w:rPr>
        <w:t xml:space="preserve"> and </w:t>
      </w:r>
      <w:r w:rsidRPr="00115E8C">
        <w:rPr>
          <w:rFonts w:ascii="Cambria" w:hAnsi="Cambria" w:cs="Calibri"/>
        </w:rPr>
        <w:t>agile</w:t>
      </w:r>
      <w:r>
        <w:rPr>
          <w:rFonts w:ascii="Cambria" w:hAnsi="Cambria" w:cs="Calibri"/>
        </w:rPr>
        <w:t xml:space="preserve"> management methodologies.</w:t>
      </w:r>
    </w:p>
    <w:p w14:paraId="7B5CDC16" w14:textId="77777777" w:rsidR="001C66B0" w:rsidRPr="001C66B0" w:rsidRDefault="001C66B0" w:rsidP="001C66B0">
      <w:pPr>
        <w:numPr>
          <w:ilvl w:val="0"/>
          <w:numId w:val="31"/>
        </w:numPr>
        <w:suppressAutoHyphens/>
        <w:spacing w:line="276" w:lineRule="auto"/>
        <w:jc w:val="both"/>
        <w:rPr>
          <w:rFonts w:ascii="Cambria" w:hAnsi="Cambria" w:cs="Calibri"/>
        </w:rPr>
      </w:pPr>
      <w:r w:rsidRPr="001C66B0">
        <w:rPr>
          <w:rFonts w:ascii="Cambria" w:hAnsi="Cambria" w:cs="Calibri"/>
        </w:rPr>
        <w:t>Detailed knowledge in UNIX shell script, UNIX system concepts, LINUX, networking.</w:t>
      </w:r>
    </w:p>
    <w:p w14:paraId="34743C77" w14:textId="77777777" w:rsidR="00F968C2" w:rsidRPr="00F60B77" w:rsidRDefault="00E612B1" w:rsidP="00F60B77">
      <w:pPr>
        <w:numPr>
          <w:ilvl w:val="0"/>
          <w:numId w:val="31"/>
        </w:numPr>
        <w:suppressAutoHyphens/>
        <w:spacing w:line="276" w:lineRule="auto"/>
        <w:jc w:val="both"/>
        <w:rPr>
          <w:rFonts w:ascii="Cambria" w:hAnsi="Cambria" w:cs="Calibri"/>
        </w:rPr>
      </w:pPr>
      <w:r w:rsidRPr="001C66B0">
        <w:rPr>
          <w:rFonts w:ascii="Cambria" w:hAnsi="Cambria" w:cs="Calibri"/>
        </w:rPr>
        <w:t>Experience with software development methodologies such as Waterfall, Agile and Scrum.</w:t>
      </w:r>
    </w:p>
    <w:p w14:paraId="6A408076" w14:textId="77777777" w:rsidR="00115E8C" w:rsidRDefault="00F968C2" w:rsidP="00F60B77">
      <w:pPr>
        <w:pStyle w:val="Heading3"/>
        <w:spacing w:before="120" w:after="120"/>
        <w:jc w:val="center"/>
        <w:rPr>
          <w:rFonts w:ascii="Cambria" w:hAnsi="Cambria"/>
          <w:sz w:val="24"/>
          <w:szCs w:val="24"/>
        </w:rPr>
      </w:pPr>
      <w:r w:rsidRPr="00F60B77">
        <w:rPr>
          <w:rFonts w:ascii="Cambria" w:hAnsi="Cambria"/>
          <w:sz w:val="24"/>
          <w:szCs w:val="24"/>
        </w:rPr>
        <w:t>Exper</w:t>
      </w:r>
      <w:r w:rsidR="00F60B77">
        <w:rPr>
          <w:rFonts w:ascii="Cambria" w:hAnsi="Cambria"/>
          <w:sz w:val="24"/>
          <w:szCs w:val="24"/>
        </w:rPr>
        <w:t>ience on Cloud-Computing</w:t>
      </w:r>
    </w:p>
    <w:p w14:paraId="478D29E6" w14:textId="77777777" w:rsidR="00F60B77" w:rsidRPr="00F60B77" w:rsidRDefault="00F60B77" w:rsidP="00F60B77">
      <w:pPr>
        <w:rPr>
          <w:lang w:val="x-none" w:eastAsia="x-none"/>
        </w:rPr>
      </w:pPr>
    </w:p>
    <w:p w14:paraId="0D8D4023" w14:textId="77777777" w:rsidR="00F968C2" w:rsidRDefault="00F968C2" w:rsidP="00F968C2">
      <w:pPr>
        <w:pStyle w:val="ListParagraph"/>
        <w:numPr>
          <w:ilvl w:val="0"/>
          <w:numId w:val="45"/>
        </w:numPr>
        <w:spacing w:after="120" w:line="20" w:lineRule="atLeast"/>
        <w:jc w:val="both"/>
        <w:rPr>
          <w:rFonts w:ascii="Times New Roman" w:hAnsi="Times New Roman"/>
          <w:shd w:val="clear" w:color="auto" w:fill="FFFFFF"/>
        </w:rPr>
      </w:pPr>
      <w:r>
        <w:rPr>
          <w:rFonts w:ascii="Cambria" w:hAnsi="Cambria" w:cs="Calibri"/>
        </w:rPr>
        <w:t xml:space="preserve">Experience in working with Amazon Web Services (AWS), Creating EC2 Instances and configuring all web Services like </w:t>
      </w:r>
      <w:r>
        <w:rPr>
          <w:rFonts w:ascii="Cambria" w:hAnsi="Cambria" w:cs="Calibri"/>
          <w:b/>
        </w:rPr>
        <w:t xml:space="preserve">EC2, S3 bucket, </w:t>
      </w:r>
      <w:r w:rsidRPr="00F968C2">
        <w:rPr>
          <w:rFonts w:ascii="Cambria" w:hAnsi="Cambria" w:cs="Calibri"/>
          <w:b/>
        </w:rPr>
        <w:t xml:space="preserve">IAM, Load balance, Auto </w:t>
      </w:r>
      <w:r>
        <w:rPr>
          <w:rFonts w:ascii="Cambria" w:hAnsi="Cambria" w:cs="Calibri"/>
          <w:b/>
        </w:rPr>
        <w:t>scaling,</w:t>
      </w:r>
      <w:r w:rsidRPr="00F968C2">
        <w:rPr>
          <w:rFonts w:ascii="Cambria" w:hAnsi="Cambria" w:cs="Calibri"/>
          <w:b/>
        </w:rPr>
        <w:t xml:space="preserve"> cloud watch, cloud formation, Cloud Build,</w:t>
      </w:r>
      <w:r>
        <w:rPr>
          <w:rFonts w:ascii="Cambria" w:hAnsi="Cambria" w:cs="Calibri"/>
          <w:b/>
        </w:rPr>
        <w:t xml:space="preserve"> </w:t>
      </w:r>
      <w:r w:rsidRPr="00F968C2">
        <w:rPr>
          <w:rFonts w:ascii="Cambria" w:hAnsi="Cambria" w:cs="Calibri"/>
          <w:b/>
        </w:rPr>
        <w:t>Cloud commit, Cloud Deploy,</w:t>
      </w:r>
      <w:r>
        <w:rPr>
          <w:rFonts w:ascii="Cambria" w:hAnsi="Cambria" w:cs="Calibri"/>
          <w:b/>
        </w:rPr>
        <w:t xml:space="preserve"> </w:t>
      </w:r>
      <w:r w:rsidRPr="00F968C2">
        <w:rPr>
          <w:rFonts w:ascii="Cambria" w:hAnsi="Cambria" w:cs="Calibri"/>
          <w:b/>
        </w:rPr>
        <w:t>Cloud Pipeline</w:t>
      </w:r>
      <w:r>
        <w:rPr>
          <w:rFonts w:ascii="Times New Roman" w:hAnsi="Times New Roman"/>
          <w:shd w:val="clear" w:color="auto" w:fill="FFFFFF"/>
        </w:rPr>
        <w:t xml:space="preserve">, </w:t>
      </w:r>
    </w:p>
    <w:p w14:paraId="7EE2418C" w14:textId="77777777" w:rsidR="00F968C2" w:rsidRDefault="00F968C2" w:rsidP="00F968C2">
      <w:pPr>
        <w:pStyle w:val="ListParagraph"/>
        <w:spacing w:after="120" w:line="20" w:lineRule="atLeast"/>
        <w:jc w:val="both"/>
        <w:rPr>
          <w:rFonts w:ascii="Cambria" w:hAnsi="Cambria" w:cs="Calibri"/>
        </w:rPr>
      </w:pPr>
      <w:r w:rsidRPr="00F968C2">
        <w:rPr>
          <w:rFonts w:ascii="Cambria" w:hAnsi="Cambria" w:cs="Calibri"/>
          <w:b/>
        </w:rPr>
        <w:t>VPC</w:t>
      </w:r>
      <w:r>
        <w:rPr>
          <w:rFonts w:ascii="Times New Roman" w:hAnsi="Times New Roman"/>
          <w:shd w:val="clear" w:color="auto" w:fill="FFFFFF"/>
        </w:rPr>
        <w:t xml:space="preserve">, </w:t>
      </w:r>
      <w:r w:rsidRPr="00F968C2">
        <w:rPr>
          <w:rFonts w:ascii="Cambria" w:hAnsi="Cambria" w:cs="Calibri"/>
          <w:b/>
        </w:rPr>
        <w:t xml:space="preserve">Terraform </w:t>
      </w:r>
      <w:r w:rsidRPr="00F968C2">
        <w:rPr>
          <w:rFonts w:ascii="Cambria" w:hAnsi="Cambria" w:cs="Calibri"/>
        </w:rPr>
        <w:t>through AWS.</w:t>
      </w:r>
    </w:p>
    <w:p w14:paraId="48F998F6" w14:textId="77777777" w:rsidR="00B870F4" w:rsidRPr="00104ADC" w:rsidRDefault="00B870F4" w:rsidP="00F13062">
      <w:pPr>
        <w:pStyle w:val="Heading3"/>
        <w:jc w:val="both"/>
        <w:rPr>
          <w:rFonts w:ascii="Cambria" w:hAnsi="Cambria" w:cs="Calibri"/>
          <w:bCs/>
        </w:rPr>
      </w:pPr>
      <w:r>
        <w:rPr>
          <w:rFonts w:ascii="Cambria" w:hAnsi="Cambria"/>
          <w:sz w:val="24"/>
          <w:szCs w:val="24"/>
        </w:rPr>
        <w:lastRenderedPageBreak/>
        <w:t>Tec</w:t>
      </w:r>
      <w:r>
        <w:rPr>
          <w:rFonts w:ascii="Cambria" w:hAnsi="Cambria"/>
          <w:sz w:val="24"/>
          <w:szCs w:val="24"/>
          <w:lang w:val="en-US"/>
        </w:rPr>
        <w:t>hnical</w:t>
      </w:r>
      <w:r w:rsidRPr="00297621">
        <w:rPr>
          <w:rFonts w:ascii="Cambria" w:hAnsi="Cambria"/>
          <w:sz w:val="24"/>
          <w:szCs w:val="24"/>
        </w:rPr>
        <w:t xml:space="preserve"> Skills:    </w:t>
      </w:r>
    </w:p>
    <w:p w14:paraId="2A6DEE02" w14:textId="77777777" w:rsidR="00B870F4" w:rsidRPr="00297621" w:rsidRDefault="00B870F4" w:rsidP="00F13062">
      <w:pPr>
        <w:ind w:left="720"/>
        <w:jc w:val="both"/>
        <w:rPr>
          <w:rFonts w:ascii="Cambria" w:hAnsi="Cambria" w:cs="Calibri"/>
          <w:b/>
        </w:rPr>
      </w:pPr>
    </w:p>
    <w:p w14:paraId="565097FE" w14:textId="77777777" w:rsidR="00B870F4" w:rsidRDefault="00B870F4" w:rsidP="00F13062">
      <w:pPr>
        <w:ind w:left="720"/>
        <w:jc w:val="both"/>
        <w:rPr>
          <w:rFonts w:ascii="Cambria" w:hAnsi="Cambria" w:cs="Calibri"/>
        </w:rPr>
      </w:pPr>
      <w:r w:rsidRPr="00B870F4">
        <w:rPr>
          <w:rFonts w:ascii="Cambria" w:hAnsi="Cambria" w:cs="Calibri"/>
        </w:rPr>
        <w:t xml:space="preserve">SCM Tools </w:t>
      </w:r>
      <w:r w:rsidRPr="00B870F4">
        <w:rPr>
          <w:rFonts w:ascii="Cambria" w:hAnsi="Cambria" w:cs="Calibri"/>
        </w:rPr>
        <w:tab/>
      </w:r>
      <w:r w:rsidRPr="00B870F4">
        <w:rPr>
          <w:rFonts w:ascii="Cambria" w:hAnsi="Cambria" w:cs="Calibri"/>
        </w:rPr>
        <w:tab/>
      </w:r>
      <w:r w:rsidRPr="00B870F4">
        <w:rPr>
          <w:rFonts w:ascii="Cambria" w:hAnsi="Cambria" w:cs="Calibri"/>
        </w:rPr>
        <w:tab/>
        <w:t xml:space="preserve">         </w:t>
      </w:r>
      <w:proofErr w:type="gramStart"/>
      <w:r w:rsidR="00D7040E">
        <w:rPr>
          <w:rFonts w:ascii="Cambria" w:hAnsi="Cambria" w:cs="Calibri"/>
        </w:rPr>
        <w:t xml:space="preserve">  :</w:t>
      </w:r>
      <w:proofErr w:type="gramEnd"/>
      <w:r w:rsidRPr="00B870F4">
        <w:rPr>
          <w:rFonts w:ascii="Cambria" w:hAnsi="Cambria" w:cs="Calibri"/>
        </w:rPr>
        <w:tab/>
      </w:r>
      <w:r w:rsidRPr="00B870F4">
        <w:rPr>
          <w:rFonts w:ascii="Cambria" w:hAnsi="Cambria" w:cs="Calibri"/>
        </w:rPr>
        <w:tab/>
        <w:t>Subversion, Git and GitHub</w:t>
      </w:r>
      <w:r>
        <w:rPr>
          <w:rFonts w:ascii="Cambria" w:hAnsi="Cambria" w:cs="Calibri"/>
        </w:rPr>
        <w:t>, Bitbucket</w:t>
      </w:r>
    </w:p>
    <w:p w14:paraId="6CE3E03C" w14:textId="77777777" w:rsidR="00B870F4" w:rsidRDefault="00B870F4" w:rsidP="00B870F4">
      <w:pPr>
        <w:spacing w:after="40"/>
        <w:ind w:left="720"/>
        <w:jc w:val="both"/>
        <w:rPr>
          <w:rFonts w:ascii="Cambria" w:hAnsi="Cambria" w:cs="Calibri"/>
        </w:rPr>
      </w:pPr>
      <w:r w:rsidRPr="00B870F4">
        <w:rPr>
          <w:rFonts w:ascii="Cambria" w:hAnsi="Cambria" w:cs="Calibri"/>
        </w:rPr>
        <w:t>Build Tools</w:t>
      </w:r>
      <w:r w:rsidRPr="00B870F4">
        <w:rPr>
          <w:rFonts w:ascii="Cambria" w:hAnsi="Cambria" w:cs="Calibri"/>
        </w:rPr>
        <w:tab/>
      </w:r>
      <w:r w:rsidRPr="00B870F4">
        <w:rPr>
          <w:rFonts w:ascii="Cambria" w:hAnsi="Cambria" w:cs="Calibri"/>
        </w:rPr>
        <w:tab/>
      </w:r>
      <w:r w:rsidRPr="00B870F4">
        <w:rPr>
          <w:rFonts w:ascii="Cambria" w:hAnsi="Cambria" w:cs="Calibri"/>
        </w:rPr>
        <w:tab/>
        <w:t xml:space="preserve">         </w:t>
      </w:r>
      <w:proofErr w:type="gramStart"/>
      <w:r w:rsidR="00B400A7">
        <w:rPr>
          <w:rFonts w:ascii="Cambria" w:hAnsi="Cambria" w:cs="Calibri"/>
        </w:rPr>
        <w:t xml:space="preserve"> </w:t>
      </w:r>
      <w:r w:rsidRPr="00B870F4">
        <w:rPr>
          <w:rFonts w:ascii="Cambria" w:hAnsi="Cambria" w:cs="Calibri"/>
        </w:rPr>
        <w:t xml:space="preserve"> :</w:t>
      </w:r>
      <w:proofErr w:type="gramEnd"/>
      <w:r w:rsidRPr="00B870F4">
        <w:rPr>
          <w:rFonts w:ascii="Cambria" w:hAnsi="Cambria" w:cs="Calibri"/>
        </w:rPr>
        <w:t xml:space="preserve">           </w:t>
      </w:r>
      <w:r w:rsidRPr="00B870F4">
        <w:rPr>
          <w:rFonts w:ascii="Cambria" w:hAnsi="Cambria" w:cs="Calibri"/>
        </w:rPr>
        <w:tab/>
        <w:t>Maven</w:t>
      </w:r>
      <w:r>
        <w:rPr>
          <w:rFonts w:ascii="Cambria" w:hAnsi="Cambria" w:cs="Calibri"/>
        </w:rPr>
        <w:t>, Ms Build</w:t>
      </w:r>
    </w:p>
    <w:p w14:paraId="7D1E4C63" w14:textId="77777777" w:rsidR="00B870F4" w:rsidRDefault="00B870F4" w:rsidP="00B870F4">
      <w:pPr>
        <w:spacing w:after="40"/>
        <w:ind w:left="720"/>
        <w:jc w:val="both"/>
        <w:rPr>
          <w:rFonts w:ascii="Cambria" w:hAnsi="Cambria" w:cs="Calibri"/>
        </w:rPr>
      </w:pPr>
      <w:r w:rsidRPr="00B870F4">
        <w:rPr>
          <w:rFonts w:ascii="Cambria" w:hAnsi="Cambria" w:cs="Calibri"/>
        </w:rPr>
        <w:t>CI Tools</w:t>
      </w:r>
      <w:r w:rsidRPr="00B870F4">
        <w:rPr>
          <w:rFonts w:ascii="Cambria" w:hAnsi="Cambria" w:cs="Calibri"/>
        </w:rPr>
        <w:tab/>
      </w:r>
      <w:r w:rsidRPr="00B870F4">
        <w:rPr>
          <w:rFonts w:ascii="Cambria" w:hAnsi="Cambria" w:cs="Calibri"/>
        </w:rPr>
        <w:tab/>
      </w:r>
      <w:r w:rsidRPr="00B870F4">
        <w:rPr>
          <w:rFonts w:ascii="Cambria" w:hAnsi="Cambria" w:cs="Calibri"/>
        </w:rPr>
        <w:tab/>
        <w:t xml:space="preserve">         </w:t>
      </w:r>
      <w:proofErr w:type="gramStart"/>
      <w:r w:rsidR="00B400A7">
        <w:rPr>
          <w:rFonts w:ascii="Cambria" w:hAnsi="Cambria" w:cs="Calibri"/>
        </w:rPr>
        <w:t xml:space="preserve"> </w:t>
      </w:r>
      <w:r w:rsidRPr="00B870F4">
        <w:rPr>
          <w:rFonts w:ascii="Cambria" w:hAnsi="Cambria" w:cs="Calibri"/>
        </w:rPr>
        <w:t xml:space="preserve"> :</w:t>
      </w:r>
      <w:proofErr w:type="gramEnd"/>
      <w:r w:rsidRPr="00B870F4">
        <w:rPr>
          <w:rFonts w:ascii="Cambria" w:hAnsi="Cambria" w:cs="Calibri"/>
        </w:rPr>
        <w:tab/>
      </w:r>
      <w:r w:rsidRPr="00B870F4">
        <w:rPr>
          <w:rFonts w:ascii="Cambria" w:hAnsi="Cambria" w:cs="Calibri"/>
        </w:rPr>
        <w:tab/>
      </w:r>
      <w:r>
        <w:rPr>
          <w:rFonts w:ascii="Cambria" w:hAnsi="Cambria" w:cs="Calibri"/>
        </w:rPr>
        <w:t>Jenkins</w:t>
      </w:r>
    </w:p>
    <w:p w14:paraId="0E657611" w14:textId="77777777" w:rsidR="00B870F4" w:rsidRPr="00B870F4" w:rsidRDefault="00B870F4" w:rsidP="00B870F4">
      <w:pPr>
        <w:spacing w:after="40"/>
        <w:ind w:left="720"/>
        <w:jc w:val="both"/>
        <w:rPr>
          <w:rFonts w:ascii="Cambria" w:hAnsi="Cambria" w:cs="Calibri"/>
        </w:rPr>
      </w:pPr>
      <w:r w:rsidRPr="00B870F4">
        <w:rPr>
          <w:rFonts w:ascii="Cambria" w:hAnsi="Cambria" w:cs="Calibri"/>
        </w:rPr>
        <w:t xml:space="preserve">Web &amp; Application Servers      </w:t>
      </w:r>
      <w:r>
        <w:rPr>
          <w:rFonts w:ascii="Cambria" w:hAnsi="Cambria" w:cs="Calibri"/>
        </w:rPr>
        <w:t xml:space="preserve">     </w:t>
      </w:r>
      <w:proofErr w:type="gramStart"/>
      <w:r w:rsidRPr="00B870F4">
        <w:rPr>
          <w:rFonts w:ascii="Cambria" w:hAnsi="Cambria" w:cs="Calibri"/>
        </w:rPr>
        <w:t xml:space="preserve">  :</w:t>
      </w:r>
      <w:proofErr w:type="gramEnd"/>
      <w:r w:rsidRPr="00B870F4">
        <w:rPr>
          <w:rFonts w:ascii="Cambria" w:hAnsi="Cambria" w:cs="Calibri"/>
        </w:rPr>
        <w:tab/>
      </w:r>
      <w:r w:rsidRPr="00B870F4">
        <w:rPr>
          <w:rFonts w:ascii="Cambria" w:hAnsi="Cambria" w:cs="Calibri"/>
        </w:rPr>
        <w:tab/>
        <w:t>Apache Tomcat, Weblogic</w:t>
      </w:r>
      <w:r>
        <w:rPr>
          <w:rFonts w:ascii="Cambria" w:hAnsi="Cambria" w:cs="Calibri"/>
        </w:rPr>
        <w:t>, Jboss, WebSphere</w:t>
      </w:r>
    </w:p>
    <w:p w14:paraId="656F26A4" w14:textId="77777777" w:rsidR="00B870F4" w:rsidRPr="00B870F4" w:rsidRDefault="00B870F4" w:rsidP="00B870F4">
      <w:pPr>
        <w:spacing w:after="40"/>
        <w:ind w:left="720"/>
        <w:jc w:val="both"/>
        <w:rPr>
          <w:rFonts w:ascii="Cambria" w:hAnsi="Cambria" w:cs="Calibri"/>
        </w:rPr>
      </w:pPr>
      <w:r w:rsidRPr="00B870F4">
        <w:rPr>
          <w:rFonts w:ascii="Cambria" w:hAnsi="Cambria" w:cs="Calibri"/>
        </w:rPr>
        <w:t xml:space="preserve">Configuration Management      </w:t>
      </w:r>
      <w:r>
        <w:rPr>
          <w:rFonts w:ascii="Cambria" w:hAnsi="Cambria" w:cs="Calibri"/>
        </w:rPr>
        <w:t xml:space="preserve">    </w:t>
      </w:r>
      <w:proofErr w:type="gramStart"/>
      <w:r>
        <w:rPr>
          <w:rFonts w:ascii="Cambria" w:hAnsi="Cambria" w:cs="Calibri"/>
        </w:rPr>
        <w:t xml:space="preserve"> </w:t>
      </w:r>
      <w:r w:rsidRPr="00B870F4">
        <w:rPr>
          <w:rFonts w:ascii="Cambria" w:hAnsi="Cambria" w:cs="Calibri"/>
        </w:rPr>
        <w:t xml:space="preserve"> :</w:t>
      </w:r>
      <w:proofErr w:type="gramEnd"/>
      <w:r w:rsidRPr="00B870F4">
        <w:rPr>
          <w:rFonts w:ascii="Cambria" w:hAnsi="Cambria" w:cs="Calibri"/>
        </w:rPr>
        <w:t xml:space="preserve">         </w:t>
      </w:r>
      <w:r w:rsidRPr="00B870F4">
        <w:rPr>
          <w:rFonts w:ascii="Cambria" w:hAnsi="Cambria" w:cs="Calibri"/>
        </w:rPr>
        <w:tab/>
        <w:t>Chef</w:t>
      </w:r>
      <w:r>
        <w:rPr>
          <w:rFonts w:ascii="Cambria" w:hAnsi="Cambria" w:cs="Calibri"/>
        </w:rPr>
        <w:t>, Ansible</w:t>
      </w:r>
    </w:p>
    <w:p w14:paraId="742A51D1" w14:textId="77777777" w:rsidR="00B870F4" w:rsidRPr="00B870F4" w:rsidRDefault="00B870F4" w:rsidP="00B870F4">
      <w:pPr>
        <w:spacing w:after="40"/>
        <w:ind w:left="720"/>
        <w:jc w:val="both"/>
        <w:rPr>
          <w:rFonts w:ascii="Cambria" w:hAnsi="Cambria" w:cs="Calibri"/>
        </w:rPr>
      </w:pPr>
      <w:r w:rsidRPr="00B870F4">
        <w:rPr>
          <w:rFonts w:ascii="Cambria" w:hAnsi="Cambria" w:cs="Calibri"/>
        </w:rPr>
        <w:t xml:space="preserve">Containerization                          </w:t>
      </w:r>
      <w:r w:rsidR="00B400A7">
        <w:rPr>
          <w:rFonts w:ascii="Cambria" w:hAnsi="Cambria" w:cs="Calibri"/>
        </w:rPr>
        <w:t xml:space="preserve">   </w:t>
      </w:r>
      <w:r w:rsidR="00E742EF">
        <w:rPr>
          <w:rFonts w:ascii="Cambria" w:hAnsi="Cambria" w:cs="Calibri"/>
        </w:rPr>
        <w:t xml:space="preserve"> </w:t>
      </w:r>
      <w:proofErr w:type="gramStart"/>
      <w:r w:rsidR="00E742EF">
        <w:rPr>
          <w:rFonts w:ascii="Cambria" w:hAnsi="Cambria" w:cs="Calibri"/>
        </w:rPr>
        <w:t xml:space="preserve"> </w:t>
      </w:r>
      <w:r w:rsidRPr="00B870F4">
        <w:rPr>
          <w:rFonts w:ascii="Cambria" w:hAnsi="Cambria" w:cs="Calibri"/>
        </w:rPr>
        <w:t xml:space="preserve"> :</w:t>
      </w:r>
      <w:proofErr w:type="gramEnd"/>
      <w:r w:rsidRPr="00B870F4">
        <w:rPr>
          <w:rFonts w:ascii="Cambria" w:hAnsi="Cambria" w:cs="Calibri"/>
        </w:rPr>
        <w:t xml:space="preserve">          </w:t>
      </w:r>
      <w:r w:rsidRPr="00B870F4">
        <w:rPr>
          <w:rFonts w:ascii="Cambria" w:hAnsi="Cambria" w:cs="Calibri"/>
        </w:rPr>
        <w:tab/>
        <w:t>Docker</w:t>
      </w:r>
    </w:p>
    <w:p w14:paraId="1691C2E1" w14:textId="77777777" w:rsidR="00B870F4" w:rsidRDefault="00B870F4" w:rsidP="00B870F4">
      <w:pPr>
        <w:pStyle w:val="NormalWeb"/>
        <w:shd w:val="clear" w:color="auto" w:fill="FFFFFF"/>
        <w:spacing w:before="0" w:beforeAutospacing="0" w:after="0"/>
        <w:ind w:left="720"/>
        <w:rPr>
          <w:rFonts w:ascii="Cambria" w:eastAsia="Calibri" w:hAnsi="Cambria"/>
        </w:rPr>
      </w:pPr>
      <w:r w:rsidRPr="00B870F4">
        <w:rPr>
          <w:rFonts w:ascii="Cambria" w:eastAsia="Calibri" w:hAnsi="Cambria"/>
        </w:rPr>
        <w:t xml:space="preserve">Ticketing </w:t>
      </w:r>
      <w:r w:rsidRPr="00B870F4">
        <w:rPr>
          <w:rFonts w:ascii="Cambria" w:eastAsia="Calibri" w:hAnsi="Cambria"/>
        </w:rPr>
        <w:tab/>
      </w:r>
      <w:r w:rsidRPr="00B870F4">
        <w:rPr>
          <w:rFonts w:ascii="Cambria" w:eastAsia="Calibri" w:hAnsi="Cambria"/>
        </w:rPr>
        <w:tab/>
      </w:r>
      <w:r w:rsidRPr="00B870F4">
        <w:rPr>
          <w:rFonts w:ascii="Cambria" w:eastAsia="Calibri" w:hAnsi="Cambria"/>
        </w:rPr>
        <w:tab/>
        <w:t xml:space="preserve">      </w:t>
      </w:r>
      <w:r w:rsidR="00B400A7">
        <w:rPr>
          <w:rFonts w:ascii="Cambria" w:eastAsia="Calibri" w:hAnsi="Cambria"/>
        </w:rPr>
        <w:t xml:space="preserve">  </w:t>
      </w:r>
      <w:proofErr w:type="gramStart"/>
      <w:r w:rsidRPr="00B870F4">
        <w:rPr>
          <w:rFonts w:ascii="Cambria" w:eastAsia="Calibri" w:hAnsi="Cambria"/>
        </w:rPr>
        <w:t xml:space="preserve">  :</w:t>
      </w:r>
      <w:proofErr w:type="gramEnd"/>
      <w:r w:rsidRPr="00B870F4">
        <w:rPr>
          <w:rFonts w:ascii="Cambria" w:eastAsia="Calibri" w:hAnsi="Cambria"/>
        </w:rPr>
        <w:t xml:space="preserve">            </w:t>
      </w:r>
      <w:r w:rsidR="00B400A7">
        <w:rPr>
          <w:rFonts w:ascii="Cambria" w:eastAsia="Calibri" w:hAnsi="Cambria"/>
        </w:rPr>
        <w:t xml:space="preserve">   </w:t>
      </w:r>
      <w:r w:rsidR="008167D3">
        <w:rPr>
          <w:rFonts w:ascii="Cambria" w:eastAsia="Calibri" w:hAnsi="Cambria"/>
        </w:rPr>
        <w:t xml:space="preserve"> </w:t>
      </w:r>
      <w:r>
        <w:rPr>
          <w:rFonts w:ascii="Cambria" w:eastAsia="Calibri" w:hAnsi="Cambria"/>
        </w:rPr>
        <w:t xml:space="preserve">Jira </w:t>
      </w:r>
    </w:p>
    <w:p w14:paraId="70EDE044" w14:textId="77777777" w:rsidR="006E093B" w:rsidRPr="00B870F4" w:rsidRDefault="006E093B" w:rsidP="006E093B">
      <w:pPr>
        <w:pStyle w:val="NormalWeb"/>
        <w:shd w:val="clear" w:color="auto" w:fill="FFFFFF"/>
        <w:spacing w:before="0" w:beforeAutospacing="0" w:after="0"/>
        <w:ind w:left="720"/>
        <w:rPr>
          <w:rFonts w:ascii="Cambria" w:eastAsia="Calibri" w:hAnsi="Cambria"/>
        </w:rPr>
      </w:pPr>
      <w:r>
        <w:rPr>
          <w:rFonts w:ascii="Cambria" w:eastAsia="Calibri" w:hAnsi="Cambria"/>
        </w:rPr>
        <w:t xml:space="preserve">Provisioning Tools                          </w:t>
      </w:r>
      <w:proofErr w:type="gramStart"/>
      <w:r>
        <w:rPr>
          <w:rFonts w:ascii="Cambria" w:eastAsia="Calibri" w:hAnsi="Cambria"/>
        </w:rPr>
        <w:t xml:space="preserve">  :</w:t>
      </w:r>
      <w:proofErr w:type="gramEnd"/>
      <w:r>
        <w:rPr>
          <w:rFonts w:ascii="Cambria" w:eastAsia="Calibri" w:hAnsi="Cambria"/>
        </w:rPr>
        <w:t xml:space="preserve">                Terraform, CloudFormation</w:t>
      </w:r>
    </w:p>
    <w:p w14:paraId="70C1892F" w14:textId="77777777" w:rsidR="00B870F4" w:rsidRPr="00B870F4" w:rsidRDefault="00B870F4" w:rsidP="00B870F4">
      <w:pPr>
        <w:pStyle w:val="NormalWeb"/>
        <w:shd w:val="clear" w:color="auto" w:fill="FFFFFF"/>
        <w:spacing w:before="0" w:beforeAutospacing="0" w:after="0"/>
        <w:ind w:left="720"/>
        <w:rPr>
          <w:rFonts w:ascii="Cambria" w:eastAsia="Calibri" w:hAnsi="Cambria"/>
        </w:rPr>
      </w:pPr>
      <w:r w:rsidRPr="00B870F4">
        <w:rPr>
          <w:rFonts w:ascii="Cambria" w:eastAsia="Calibri" w:hAnsi="Cambria"/>
        </w:rPr>
        <w:t>Monitoring Tools</w:t>
      </w:r>
      <w:r w:rsidRPr="00B870F4">
        <w:rPr>
          <w:rFonts w:ascii="Cambria" w:eastAsia="Calibri" w:hAnsi="Cambria"/>
        </w:rPr>
        <w:tab/>
      </w:r>
      <w:r w:rsidRPr="00B870F4">
        <w:rPr>
          <w:rFonts w:ascii="Cambria" w:eastAsia="Calibri" w:hAnsi="Cambria"/>
        </w:rPr>
        <w:tab/>
        <w:t xml:space="preserve">   </w:t>
      </w:r>
      <w:r>
        <w:rPr>
          <w:rFonts w:ascii="Cambria" w:eastAsia="Calibri" w:hAnsi="Cambria"/>
        </w:rPr>
        <w:t xml:space="preserve">     </w:t>
      </w:r>
      <w:proofErr w:type="gramStart"/>
      <w:r>
        <w:rPr>
          <w:rFonts w:ascii="Cambria" w:eastAsia="Calibri" w:hAnsi="Cambria"/>
        </w:rPr>
        <w:t xml:space="preserve">  :</w:t>
      </w:r>
      <w:proofErr w:type="gramEnd"/>
      <w:r>
        <w:rPr>
          <w:rFonts w:ascii="Cambria" w:eastAsia="Calibri" w:hAnsi="Cambria"/>
        </w:rPr>
        <w:t xml:space="preserve">          </w:t>
      </w:r>
      <w:r w:rsidR="00F60B77">
        <w:rPr>
          <w:rFonts w:ascii="Cambria" w:eastAsia="Calibri" w:hAnsi="Cambria"/>
        </w:rPr>
        <w:t xml:space="preserve"> </w:t>
      </w:r>
      <w:r>
        <w:rPr>
          <w:rFonts w:ascii="Cambria" w:eastAsia="Calibri" w:hAnsi="Cambria"/>
        </w:rPr>
        <w:t xml:space="preserve">  </w:t>
      </w:r>
      <w:r w:rsidR="008167D3">
        <w:rPr>
          <w:rFonts w:ascii="Cambria" w:eastAsia="Calibri" w:hAnsi="Cambria"/>
        </w:rPr>
        <w:t xml:space="preserve"> </w:t>
      </w:r>
      <w:r>
        <w:rPr>
          <w:rFonts w:ascii="Cambria" w:eastAsia="Calibri" w:hAnsi="Cambria"/>
        </w:rPr>
        <w:t xml:space="preserve">  Nagios, Cloud Watch</w:t>
      </w:r>
    </w:p>
    <w:p w14:paraId="4BB8D346" w14:textId="77777777" w:rsidR="00B870F4" w:rsidRDefault="00F60B77" w:rsidP="00B870F4">
      <w:pPr>
        <w:spacing w:after="40"/>
        <w:ind w:left="720"/>
        <w:jc w:val="both"/>
        <w:rPr>
          <w:rFonts w:ascii="Cambria" w:eastAsia="Calibri" w:hAnsi="Cambria"/>
        </w:rPr>
      </w:pPr>
      <w:r w:rsidRPr="00B870F4">
        <w:rPr>
          <w:rFonts w:ascii="Cambria" w:eastAsia="Calibri" w:hAnsi="Cambria"/>
        </w:rPr>
        <w:t xml:space="preserve">Code Quality </w:t>
      </w:r>
      <w:r w:rsidRPr="00B870F4">
        <w:rPr>
          <w:rFonts w:ascii="Cambria" w:eastAsia="Calibri" w:hAnsi="Cambria"/>
        </w:rPr>
        <w:tab/>
      </w:r>
      <w:r w:rsidRPr="00B870F4">
        <w:rPr>
          <w:rFonts w:ascii="Cambria" w:eastAsia="Calibri" w:hAnsi="Cambria"/>
        </w:rPr>
        <w:tab/>
      </w:r>
      <w:r w:rsidRPr="00B870F4">
        <w:rPr>
          <w:rFonts w:ascii="Cambria" w:eastAsia="Calibri" w:hAnsi="Cambria"/>
        </w:rPr>
        <w:tab/>
        <w:t xml:space="preserve">     </w:t>
      </w:r>
      <w:r w:rsidR="00B400A7">
        <w:rPr>
          <w:rFonts w:ascii="Cambria" w:eastAsia="Calibri" w:hAnsi="Cambria"/>
        </w:rPr>
        <w:t xml:space="preserve">   </w:t>
      </w:r>
      <w:proofErr w:type="gramStart"/>
      <w:r w:rsidR="00B400A7">
        <w:rPr>
          <w:rFonts w:ascii="Cambria" w:eastAsia="Calibri" w:hAnsi="Cambria"/>
        </w:rPr>
        <w:t xml:space="preserve">  :</w:t>
      </w:r>
      <w:proofErr w:type="gramEnd"/>
      <w:r w:rsidR="00B400A7">
        <w:rPr>
          <w:rFonts w:ascii="Cambria" w:eastAsia="Calibri" w:hAnsi="Cambria"/>
        </w:rPr>
        <w:t xml:space="preserve">             </w:t>
      </w:r>
      <w:r w:rsidR="008167D3">
        <w:rPr>
          <w:rFonts w:ascii="Cambria" w:eastAsia="Calibri" w:hAnsi="Cambria"/>
        </w:rPr>
        <w:t xml:space="preserve">  </w:t>
      </w:r>
      <w:r w:rsidR="00B400A7">
        <w:rPr>
          <w:rFonts w:ascii="Cambria" w:eastAsia="Calibri" w:hAnsi="Cambria"/>
        </w:rPr>
        <w:t xml:space="preserve"> </w:t>
      </w:r>
      <w:r w:rsidR="00E742EF">
        <w:rPr>
          <w:rFonts w:ascii="Cambria" w:eastAsia="Calibri" w:hAnsi="Cambria"/>
        </w:rPr>
        <w:t>SonarQube</w:t>
      </w:r>
    </w:p>
    <w:p w14:paraId="0C8E005F" w14:textId="77777777" w:rsidR="00F60B77" w:rsidRPr="00B870F4" w:rsidRDefault="00F60B77" w:rsidP="00F60B77">
      <w:pPr>
        <w:spacing w:after="40"/>
        <w:ind w:left="720"/>
        <w:jc w:val="both"/>
        <w:rPr>
          <w:rFonts w:ascii="Cambria" w:hAnsi="Cambria" w:cs="Calibri"/>
        </w:rPr>
      </w:pPr>
      <w:r w:rsidRPr="00B870F4">
        <w:rPr>
          <w:rFonts w:ascii="Cambria" w:hAnsi="Cambria" w:cs="Calibri"/>
        </w:rPr>
        <w:t>Operating Systems</w:t>
      </w:r>
      <w:r w:rsidRPr="00B870F4">
        <w:rPr>
          <w:rFonts w:ascii="Cambria" w:hAnsi="Cambria" w:cs="Calibri"/>
        </w:rPr>
        <w:tab/>
      </w:r>
      <w:r w:rsidRPr="00B870F4">
        <w:rPr>
          <w:rFonts w:ascii="Cambria" w:hAnsi="Cambria" w:cs="Calibri"/>
        </w:rPr>
        <w:tab/>
        <w:t xml:space="preserve">        </w:t>
      </w:r>
      <w:proofErr w:type="gramStart"/>
      <w:r w:rsidRPr="00B870F4">
        <w:rPr>
          <w:rFonts w:ascii="Cambria" w:hAnsi="Cambria" w:cs="Calibri"/>
        </w:rPr>
        <w:t xml:space="preserve">  :</w:t>
      </w:r>
      <w:proofErr w:type="gramEnd"/>
      <w:r w:rsidRPr="00B870F4">
        <w:rPr>
          <w:rFonts w:ascii="Cambria" w:hAnsi="Cambria" w:cs="Calibri"/>
        </w:rPr>
        <w:tab/>
      </w:r>
      <w:r w:rsidR="008167D3">
        <w:rPr>
          <w:rFonts w:ascii="Cambria" w:hAnsi="Cambria" w:cs="Calibri"/>
        </w:rPr>
        <w:t xml:space="preserve">             </w:t>
      </w:r>
      <w:r w:rsidRPr="00B870F4">
        <w:rPr>
          <w:rFonts w:ascii="Cambria" w:hAnsi="Cambria" w:cs="Calibri"/>
        </w:rPr>
        <w:t>Windows, UNIX and Linux</w:t>
      </w:r>
    </w:p>
    <w:p w14:paraId="3EB0EB1E" w14:textId="77777777" w:rsidR="00F60B77" w:rsidRDefault="00F60B77" w:rsidP="00F60B77">
      <w:pPr>
        <w:spacing w:after="40"/>
        <w:ind w:left="720"/>
        <w:jc w:val="both"/>
        <w:rPr>
          <w:rFonts w:ascii="Cambria" w:hAnsi="Cambria" w:cs="Calibri"/>
        </w:rPr>
      </w:pPr>
      <w:r w:rsidRPr="00B870F4">
        <w:rPr>
          <w:rFonts w:ascii="Cambria" w:hAnsi="Cambria" w:cs="Calibri"/>
        </w:rPr>
        <w:t xml:space="preserve">Cloud   </w:t>
      </w:r>
      <w:r w:rsidRPr="00B870F4">
        <w:rPr>
          <w:rFonts w:ascii="Cambria" w:hAnsi="Cambria" w:cs="Calibri"/>
        </w:rPr>
        <w:tab/>
        <w:t xml:space="preserve">               </w:t>
      </w:r>
      <w:r w:rsidR="00B400A7">
        <w:rPr>
          <w:rFonts w:ascii="Cambria" w:hAnsi="Cambria" w:cs="Calibri"/>
        </w:rPr>
        <w:t xml:space="preserve">                  </w:t>
      </w:r>
      <w:r w:rsidR="00E742EF">
        <w:rPr>
          <w:rFonts w:ascii="Cambria" w:hAnsi="Cambria" w:cs="Calibri"/>
        </w:rPr>
        <w:t xml:space="preserve">  </w:t>
      </w:r>
      <w:proofErr w:type="gramStart"/>
      <w:r w:rsidR="00E742EF">
        <w:rPr>
          <w:rFonts w:ascii="Cambria" w:hAnsi="Cambria" w:cs="Calibri"/>
        </w:rPr>
        <w:t xml:space="preserve"> </w:t>
      </w:r>
      <w:r w:rsidR="00B400A7">
        <w:rPr>
          <w:rFonts w:ascii="Cambria" w:hAnsi="Cambria" w:cs="Calibri"/>
        </w:rPr>
        <w:t xml:space="preserve"> </w:t>
      </w:r>
      <w:r w:rsidRPr="00B870F4">
        <w:rPr>
          <w:rFonts w:ascii="Cambria" w:hAnsi="Cambria" w:cs="Calibri"/>
        </w:rPr>
        <w:t>:</w:t>
      </w:r>
      <w:proofErr w:type="gramEnd"/>
      <w:r w:rsidRPr="00B870F4">
        <w:rPr>
          <w:rFonts w:ascii="Cambria" w:hAnsi="Cambria" w:cs="Calibri"/>
        </w:rPr>
        <w:t xml:space="preserve">         </w:t>
      </w:r>
      <w:r w:rsidR="008167D3">
        <w:rPr>
          <w:rFonts w:ascii="Cambria" w:hAnsi="Cambria" w:cs="Calibri"/>
        </w:rPr>
        <w:t xml:space="preserve">      </w:t>
      </w:r>
      <w:r w:rsidRPr="00B870F4">
        <w:rPr>
          <w:rFonts w:ascii="Cambria" w:hAnsi="Cambria" w:cs="Calibri"/>
        </w:rPr>
        <w:t>Amazon Web Services (AWS)</w:t>
      </w:r>
    </w:p>
    <w:p w14:paraId="2438B6FD" w14:textId="77777777" w:rsidR="00F60B77" w:rsidRPr="00B870F4" w:rsidRDefault="00F60B77" w:rsidP="00F60B77">
      <w:pPr>
        <w:spacing w:after="40"/>
        <w:ind w:left="720"/>
        <w:jc w:val="both"/>
        <w:rPr>
          <w:rFonts w:ascii="Cambria" w:hAnsi="Cambria" w:cs="Calibri"/>
        </w:rPr>
      </w:pPr>
      <w:r w:rsidRPr="00B870F4">
        <w:rPr>
          <w:rFonts w:ascii="Cambria" w:hAnsi="Cambria" w:cs="Calibri"/>
        </w:rPr>
        <w:t>Languages</w:t>
      </w:r>
      <w:r w:rsidRPr="00B870F4">
        <w:rPr>
          <w:rFonts w:ascii="Cambria" w:hAnsi="Cambria" w:cs="Calibri"/>
        </w:rPr>
        <w:tab/>
      </w:r>
      <w:r w:rsidRPr="00B870F4">
        <w:rPr>
          <w:rFonts w:ascii="Cambria" w:hAnsi="Cambria" w:cs="Calibri"/>
        </w:rPr>
        <w:tab/>
      </w:r>
      <w:r w:rsidRPr="00B870F4">
        <w:rPr>
          <w:rFonts w:ascii="Cambria" w:hAnsi="Cambria" w:cs="Calibri"/>
        </w:rPr>
        <w:tab/>
        <w:t xml:space="preserve">        </w:t>
      </w:r>
      <w:proofErr w:type="gramStart"/>
      <w:r w:rsidRPr="00B870F4">
        <w:rPr>
          <w:rFonts w:ascii="Cambria" w:hAnsi="Cambria" w:cs="Calibri"/>
        </w:rPr>
        <w:t xml:space="preserve">  :</w:t>
      </w:r>
      <w:proofErr w:type="gramEnd"/>
      <w:r w:rsidRPr="00B870F4">
        <w:rPr>
          <w:rFonts w:ascii="Cambria" w:hAnsi="Cambria" w:cs="Calibri"/>
        </w:rPr>
        <w:tab/>
      </w:r>
      <w:r w:rsidR="008167D3">
        <w:rPr>
          <w:rFonts w:ascii="Cambria" w:hAnsi="Cambria" w:cs="Calibri"/>
        </w:rPr>
        <w:t xml:space="preserve">            </w:t>
      </w:r>
      <w:r w:rsidR="00355F2E">
        <w:rPr>
          <w:rFonts w:ascii="Cambria" w:hAnsi="Cambria" w:cs="Calibri"/>
        </w:rPr>
        <w:t xml:space="preserve">Shell </w:t>
      </w:r>
      <w:r w:rsidR="00E742EF">
        <w:rPr>
          <w:rFonts w:ascii="Cambria" w:hAnsi="Cambria" w:cs="Calibri"/>
        </w:rPr>
        <w:t>Scripting</w:t>
      </w:r>
    </w:p>
    <w:p w14:paraId="2ED0E0A0" w14:textId="77777777" w:rsidR="00F60B77" w:rsidRDefault="00F60B77" w:rsidP="00F13062">
      <w:pPr>
        <w:ind w:left="720"/>
        <w:jc w:val="both"/>
        <w:rPr>
          <w:rFonts w:ascii="Cambria" w:eastAsia="Calibri" w:hAnsi="Cambria"/>
        </w:rPr>
      </w:pPr>
      <w:r w:rsidRPr="00B870F4">
        <w:rPr>
          <w:rFonts w:ascii="Cambria" w:eastAsia="Calibri" w:hAnsi="Cambria"/>
        </w:rPr>
        <w:t xml:space="preserve">Database              </w:t>
      </w:r>
      <w:r w:rsidR="00B400A7">
        <w:rPr>
          <w:rFonts w:ascii="Cambria" w:eastAsia="Calibri" w:hAnsi="Cambria"/>
        </w:rPr>
        <w:t xml:space="preserve">                        </w:t>
      </w:r>
      <w:r w:rsidR="00E742EF">
        <w:rPr>
          <w:rFonts w:ascii="Cambria" w:eastAsia="Calibri" w:hAnsi="Cambria"/>
        </w:rPr>
        <w:t xml:space="preserve">    </w:t>
      </w:r>
      <w:r w:rsidR="00B400A7">
        <w:rPr>
          <w:rFonts w:ascii="Cambria" w:eastAsia="Calibri" w:hAnsi="Cambria"/>
        </w:rPr>
        <w:t xml:space="preserve">  </w:t>
      </w:r>
      <w:proofErr w:type="gramStart"/>
      <w:r w:rsidR="00B400A7">
        <w:rPr>
          <w:rFonts w:ascii="Cambria" w:eastAsia="Calibri" w:hAnsi="Cambria"/>
        </w:rPr>
        <w:t xml:space="preserve">  :</w:t>
      </w:r>
      <w:proofErr w:type="gramEnd"/>
      <w:r w:rsidR="00B400A7">
        <w:rPr>
          <w:rFonts w:ascii="Cambria" w:eastAsia="Calibri" w:hAnsi="Cambria"/>
        </w:rPr>
        <w:t xml:space="preserve">            </w:t>
      </w:r>
      <w:r w:rsidR="008167D3">
        <w:rPr>
          <w:rFonts w:ascii="Cambria" w:eastAsia="Calibri" w:hAnsi="Cambria"/>
        </w:rPr>
        <w:t xml:space="preserve">  </w:t>
      </w:r>
      <w:r w:rsidR="00B400A7">
        <w:rPr>
          <w:rFonts w:ascii="Cambria" w:eastAsia="Calibri" w:hAnsi="Cambria"/>
        </w:rPr>
        <w:t xml:space="preserve"> </w:t>
      </w:r>
      <w:r w:rsidR="003D59F9">
        <w:rPr>
          <w:rFonts w:ascii="Cambria" w:eastAsia="Calibri" w:hAnsi="Cambria"/>
        </w:rPr>
        <w:t>MySQL, Mango</w:t>
      </w:r>
      <w:r w:rsidR="00E742EF">
        <w:rPr>
          <w:rFonts w:ascii="Cambria" w:eastAsia="Calibri" w:hAnsi="Cambria"/>
        </w:rPr>
        <w:t xml:space="preserve"> DB</w:t>
      </w:r>
    </w:p>
    <w:p w14:paraId="1E46365D" w14:textId="77777777" w:rsidR="00F60B77" w:rsidRPr="00B870F4" w:rsidRDefault="00F60B77" w:rsidP="00F13062">
      <w:pPr>
        <w:ind w:left="720"/>
        <w:jc w:val="both"/>
        <w:rPr>
          <w:rFonts w:ascii="Cambria" w:hAnsi="Cambria" w:cs="Calibri"/>
        </w:rPr>
      </w:pPr>
    </w:p>
    <w:p w14:paraId="06A05845" w14:textId="77777777" w:rsidR="00F60B77" w:rsidRPr="00F60B77" w:rsidRDefault="00B870F4" w:rsidP="00F13062">
      <w:pPr>
        <w:pStyle w:val="Heading3"/>
        <w:jc w:val="both"/>
        <w:rPr>
          <w:rFonts w:ascii="Cambria" w:hAnsi="Cambria"/>
          <w:sz w:val="24"/>
          <w:szCs w:val="24"/>
        </w:rPr>
      </w:pPr>
      <w:r w:rsidRPr="00297621">
        <w:rPr>
          <w:rFonts w:ascii="Cambria" w:hAnsi="Cambria"/>
          <w:sz w:val="24"/>
          <w:szCs w:val="24"/>
        </w:rPr>
        <w:t xml:space="preserve">Educational Qualifications:    </w:t>
      </w:r>
    </w:p>
    <w:p w14:paraId="5066F14F" w14:textId="77777777" w:rsidR="00355F2E" w:rsidRDefault="00355F2E" w:rsidP="00355F2E">
      <w:pPr>
        <w:tabs>
          <w:tab w:val="left" w:pos="360"/>
        </w:tabs>
        <w:ind w:left="720"/>
        <w:jc w:val="both"/>
        <w:rPr>
          <w:rFonts w:ascii="Cambria" w:hAnsi="Cambria" w:cs="Calibri"/>
        </w:rPr>
      </w:pPr>
    </w:p>
    <w:p w14:paraId="18443DEA" w14:textId="4F7C41B7" w:rsidR="000C3946" w:rsidRPr="000C3946" w:rsidRDefault="00E742EF" w:rsidP="000C3946">
      <w:pPr>
        <w:numPr>
          <w:ilvl w:val="0"/>
          <w:numId w:val="11"/>
        </w:numPr>
        <w:tabs>
          <w:tab w:val="left" w:pos="360"/>
        </w:tabs>
        <w:jc w:val="both"/>
        <w:rPr>
          <w:rFonts w:ascii="Cambria" w:hAnsi="Cambria" w:cs="Calibri"/>
        </w:rPr>
      </w:pPr>
      <w:r w:rsidRPr="000C3946">
        <w:rPr>
          <w:rFonts w:ascii="Cambria" w:hAnsi="Cambria" w:cs="Calibri"/>
        </w:rPr>
        <w:t>M</w:t>
      </w:r>
      <w:r>
        <w:rPr>
          <w:rFonts w:ascii="Cambria" w:hAnsi="Cambria" w:cs="Calibri"/>
        </w:rPr>
        <w:t>Tech</w:t>
      </w:r>
      <w:r w:rsidR="000C3946" w:rsidRPr="000C3946">
        <w:rPr>
          <w:rFonts w:ascii="Cambria" w:hAnsi="Cambria" w:cs="Calibri"/>
        </w:rPr>
        <w:t xml:space="preserve"> </w:t>
      </w:r>
      <w:r w:rsidR="00914596">
        <w:rPr>
          <w:rFonts w:ascii="Cambria" w:hAnsi="Cambria" w:cs="Calibri"/>
        </w:rPr>
        <w:t>xxxxx</w:t>
      </w:r>
      <w:r w:rsidR="000C3946" w:rsidRPr="000C3946">
        <w:rPr>
          <w:rFonts w:ascii="Cambria" w:hAnsi="Cambria" w:cs="Calibri"/>
        </w:rPr>
        <w:t xml:space="preserve"> from </w:t>
      </w:r>
      <w:proofErr w:type="spellStart"/>
      <w:r w:rsidR="00914596">
        <w:rPr>
          <w:rFonts w:ascii="Cambria" w:hAnsi="Cambria" w:cs="Calibri"/>
        </w:rPr>
        <w:t>xxxxx</w:t>
      </w:r>
      <w:proofErr w:type="spellEnd"/>
      <w:r w:rsidR="00914596">
        <w:rPr>
          <w:rFonts w:ascii="Cambria" w:hAnsi="Cambria" w:cs="Calibri"/>
        </w:rPr>
        <w:t xml:space="preserve"> </w:t>
      </w:r>
      <w:r w:rsidR="000C3946" w:rsidRPr="000C3946">
        <w:rPr>
          <w:rFonts w:ascii="Cambria" w:hAnsi="Cambria" w:cs="Calibri"/>
        </w:rPr>
        <w:t xml:space="preserve"> </w:t>
      </w:r>
      <w:proofErr w:type="spellStart"/>
      <w:r w:rsidR="00914596">
        <w:rPr>
          <w:rFonts w:ascii="Cambria" w:hAnsi="Cambria" w:cs="Calibri"/>
        </w:rPr>
        <w:t>xxxxxxxx</w:t>
      </w:r>
      <w:proofErr w:type="spellEnd"/>
      <w:r w:rsidR="000C3946" w:rsidRPr="000C3946">
        <w:rPr>
          <w:rFonts w:ascii="Cambria" w:hAnsi="Cambria" w:cs="Calibri"/>
        </w:rPr>
        <w:t xml:space="preserve"> (</w:t>
      </w:r>
      <w:r w:rsidR="00914596">
        <w:rPr>
          <w:rFonts w:ascii="Cambria" w:hAnsi="Cambria" w:cs="Calibri"/>
        </w:rPr>
        <w:t>xxx</w:t>
      </w:r>
      <w:r w:rsidR="000C3946" w:rsidRPr="000C3946">
        <w:rPr>
          <w:rFonts w:ascii="Cambria" w:hAnsi="Cambria" w:cs="Calibri"/>
        </w:rPr>
        <w:t xml:space="preserve">) – </w:t>
      </w:r>
      <w:proofErr w:type="spellStart"/>
      <w:r w:rsidR="00914596">
        <w:rPr>
          <w:rFonts w:ascii="Cambria" w:hAnsi="Cambria" w:cs="Calibri"/>
        </w:rPr>
        <w:t>xxxxxxxx</w:t>
      </w:r>
      <w:proofErr w:type="spellEnd"/>
    </w:p>
    <w:p w14:paraId="0D080829" w14:textId="77777777" w:rsidR="00F60B77" w:rsidRPr="00B870F4" w:rsidRDefault="00F60B77" w:rsidP="00F60B77">
      <w:pPr>
        <w:spacing w:line="20" w:lineRule="atLeast"/>
        <w:jc w:val="both"/>
        <w:rPr>
          <w:rFonts w:ascii="Cambria" w:hAnsi="Cambria"/>
        </w:rPr>
      </w:pPr>
    </w:p>
    <w:p w14:paraId="082DD1AF" w14:textId="77777777" w:rsidR="00F968C2" w:rsidRPr="00B870F4" w:rsidRDefault="00B870F4" w:rsidP="00F60B77">
      <w:pPr>
        <w:pStyle w:val="Heading3"/>
        <w:spacing w:line="20" w:lineRule="atLeast"/>
        <w:jc w:val="both"/>
        <w:rPr>
          <w:rFonts w:ascii="Cambria" w:hAnsi="Cambria"/>
        </w:rPr>
      </w:pPr>
      <w:r w:rsidRPr="00B870F4">
        <w:rPr>
          <w:rFonts w:ascii="Cambria" w:hAnsi="Cambria"/>
          <w:sz w:val="24"/>
          <w:szCs w:val="24"/>
        </w:rPr>
        <w:t>Professional Experience</w:t>
      </w:r>
    </w:p>
    <w:p w14:paraId="60D1D04F" w14:textId="470B06AF" w:rsidR="00CF63F6" w:rsidRDefault="00CF63F6" w:rsidP="00B870F4">
      <w:pPr>
        <w:numPr>
          <w:ilvl w:val="0"/>
          <w:numId w:val="33"/>
        </w:numPr>
        <w:tabs>
          <w:tab w:val="center" w:pos="180"/>
          <w:tab w:val="left" w:pos="270"/>
        </w:tabs>
        <w:spacing w:before="60" w:after="60"/>
        <w:rPr>
          <w:rFonts w:ascii="Cambria" w:hAnsi="Cambria"/>
          <w:bCs/>
        </w:rPr>
      </w:pPr>
      <w:r>
        <w:rPr>
          <w:rFonts w:ascii="Cambria" w:hAnsi="Cambria"/>
          <w:bCs/>
        </w:rPr>
        <w:t xml:space="preserve">Currently Working as a </w:t>
      </w:r>
      <w:r w:rsidR="003D59F9">
        <w:rPr>
          <w:rFonts w:ascii="Cambria" w:hAnsi="Cambria"/>
          <w:bCs/>
        </w:rPr>
        <w:t>DevOps Engineer</w:t>
      </w:r>
      <w:r>
        <w:rPr>
          <w:rFonts w:ascii="Cambria" w:hAnsi="Cambria"/>
          <w:bCs/>
        </w:rPr>
        <w:t xml:space="preserve"> at </w:t>
      </w:r>
      <w:proofErr w:type="spellStart"/>
      <w:r w:rsidR="00914596">
        <w:rPr>
          <w:rFonts w:ascii="Cambria" w:hAnsi="Cambria"/>
          <w:b/>
        </w:rPr>
        <w:t>xxxxxxxxx</w:t>
      </w:r>
      <w:proofErr w:type="spellEnd"/>
      <w:r>
        <w:rPr>
          <w:rFonts w:ascii="Cambria" w:hAnsi="Cambria"/>
          <w:b/>
        </w:rPr>
        <w:t xml:space="preserve"> </w:t>
      </w:r>
      <w:r w:rsidR="00E44B29">
        <w:rPr>
          <w:rFonts w:ascii="Cambria" w:hAnsi="Cambria"/>
          <w:bCs/>
        </w:rPr>
        <w:t xml:space="preserve">Bangalore </w:t>
      </w:r>
      <w:r>
        <w:rPr>
          <w:rFonts w:ascii="Cambria" w:hAnsi="Cambria"/>
          <w:bCs/>
        </w:rPr>
        <w:t xml:space="preserve">from August </w:t>
      </w:r>
      <w:proofErr w:type="spellStart"/>
      <w:r w:rsidR="00914596">
        <w:rPr>
          <w:rFonts w:ascii="Cambria" w:hAnsi="Cambria"/>
          <w:bCs/>
        </w:rPr>
        <w:t>xxxxx</w:t>
      </w:r>
      <w:proofErr w:type="spellEnd"/>
      <w:r>
        <w:rPr>
          <w:rFonts w:ascii="Cambria" w:hAnsi="Cambria"/>
          <w:bCs/>
        </w:rPr>
        <w:t xml:space="preserve"> to till date.</w:t>
      </w:r>
    </w:p>
    <w:p w14:paraId="6C314734" w14:textId="4DB654B6" w:rsidR="000C3946" w:rsidRPr="00B870F4" w:rsidRDefault="000C3946" w:rsidP="00B870F4">
      <w:pPr>
        <w:numPr>
          <w:ilvl w:val="0"/>
          <w:numId w:val="33"/>
        </w:numPr>
        <w:tabs>
          <w:tab w:val="center" w:pos="180"/>
          <w:tab w:val="left" w:pos="270"/>
        </w:tabs>
        <w:spacing w:before="60" w:after="60"/>
        <w:rPr>
          <w:rFonts w:ascii="Cambria" w:hAnsi="Cambria"/>
          <w:bCs/>
        </w:rPr>
      </w:pPr>
      <w:r w:rsidRPr="000C3946">
        <w:rPr>
          <w:rFonts w:ascii="Cambria" w:hAnsi="Cambria"/>
          <w:bCs/>
        </w:rPr>
        <w:t>Work</w:t>
      </w:r>
      <w:r w:rsidR="00CF63F6">
        <w:rPr>
          <w:rFonts w:ascii="Cambria" w:hAnsi="Cambria"/>
          <w:bCs/>
        </w:rPr>
        <w:t>ed</w:t>
      </w:r>
      <w:r w:rsidRPr="000C3946">
        <w:rPr>
          <w:rFonts w:ascii="Cambria" w:hAnsi="Cambria"/>
          <w:bCs/>
        </w:rPr>
        <w:t xml:space="preserve"> as </w:t>
      </w:r>
      <w:r w:rsidR="00CF63F6">
        <w:rPr>
          <w:rFonts w:ascii="Cambria" w:hAnsi="Cambria"/>
          <w:bCs/>
        </w:rPr>
        <w:t xml:space="preserve">a </w:t>
      </w:r>
      <w:r w:rsidR="00F466FF">
        <w:rPr>
          <w:rFonts w:ascii="Cambria" w:hAnsi="Cambria"/>
          <w:bCs/>
        </w:rPr>
        <w:t>DevOps Engineer</w:t>
      </w:r>
      <w:r w:rsidRPr="000C3946">
        <w:rPr>
          <w:rFonts w:ascii="Cambria" w:hAnsi="Cambria"/>
          <w:bCs/>
        </w:rPr>
        <w:t xml:space="preserve"> at </w:t>
      </w:r>
      <w:proofErr w:type="spellStart"/>
      <w:r w:rsidR="00914596">
        <w:rPr>
          <w:rFonts w:ascii="Cambria" w:hAnsi="Cambria"/>
          <w:b/>
          <w:bCs/>
        </w:rPr>
        <w:t>xxxxxxx</w:t>
      </w:r>
      <w:proofErr w:type="spellEnd"/>
      <w:r w:rsidR="00CF63F6">
        <w:rPr>
          <w:rFonts w:ascii="Cambria" w:hAnsi="Cambria"/>
          <w:b/>
          <w:bCs/>
        </w:rPr>
        <w:t xml:space="preserve"> </w:t>
      </w:r>
      <w:r w:rsidR="00CF63F6" w:rsidRPr="00CF63F6">
        <w:rPr>
          <w:rFonts w:ascii="Cambria" w:hAnsi="Cambria"/>
        </w:rPr>
        <w:t>Bangalore</w:t>
      </w:r>
      <w:r w:rsidR="00CF63F6">
        <w:rPr>
          <w:rFonts w:ascii="Cambria" w:hAnsi="Cambria"/>
          <w:bCs/>
        </w:rPr>
        <w:t xml:space="preserve"> from </w:t>
      </w:r>
      <w:r w:rsidRPr="000C3946">
        <w:rPr>
          <w:rFonts w:ascii="Cambria" w:hAnsi="Cambria"/>
          <w:bCs/>
        </w:rPr>
        <w:t xml:space="preserve">August </w:t>
      </w:r>
      <w:proofErr w:type="spellStart"/>
      <w:r w:rsidR="00914596">
        <w:rPr>
          <w:rFonts w:ascii="Cambria" w:hAnsi="Cambria"/>
          <w:bCs/>
        </w:rPr>
        <w:t>xxxx</w:t>
      </w:r>
      <w:proofErr w:type="spellEnd"/>
      <w:r w:rsidRPr="000C3946">
        <w:rPr>
          <w:rFonts w:ascii="Cambria" w:hAnsi="Cambria"/>
          <w:bCs/>
        </w:rPr>
        <w:t xml:space="preserve"> to </w:t>
      </w:r>
      <w:r w:rsidR="00CF63F6">
        <w:rPr>
          <w:rFonts w:ascii="Cambria" w:hAnsi="Cambria"/>
          <w:bCs/>
        </w:rPr>
        <w:t xml:space="preserve">August </w:t>
      </w:r>
      <w:proofErr w:type="spellStart"/>
      <w:r w:rsidR="00914596">
        <w:rPr>
          <w:rFonts w:ascii="Cambria" w:hAnsi="Cambria"/>
          <w:bCs/>
        </w:rPr>
        <w:t>xxxx</w:t>
      </w:r>
      <w:proofErr w:type="spellEnd"/>
    </w:p>
    <w:p w14:paraId="3985944C" w14:textId="6F738063" w:rsidR="003936E5" w:rsidRPr="009A61B9" w:rsidRDefault="009A61B9" w:rsidP="00902453">
      <w:pPr>
        <w:numPr>
          <w:ilvl w:val="0"/>
          <w:numId w:val="33"/>
        </w:numPr>
        <w:tabs>
          <w:tab w:val="center" w:pos="180"/>
          <w:tab w:val="left" w:pos="270"/>
        </w:tabs>
        <w:rPr>
          <w:rFonts w:ascii="Cambria" w:hAnsi="Cambria"/>
          <w:bCs/>
        </w:rPr>
      </w:pPr>
      <w:r>
        <w:rPr>
          <w:rFonts w:ascii="Cambria" w:hAnsi="Cambria"/>
          <w:bCs/>
        </w:rPr>
        <w:t>Worked</w:t>
      </w:r>
      <w:r w:rsidRPr="00297621">
        <w:rPr>
          <w:rFonts w:ascii="Cambria" w:hAnsi="Cambria"/>
          <w:bCs/>
        </w:rPr>
        <w:t xml:space="preserve"> as a </w:t>
      </w:r>
      <w:r w:rsidRPr="000C3946">
        <w:rPr>
          <w:rFonts w:ascii="Cambria" w:hAnsi="Cambria"/>
          <w:bCs/>
        </w:rPr>
        <w:t>Build</w:t>
      </w:r>
      <w:r w:rsidR="000C3946" w:rsidRPr="000C3946">
        <w:rPr>
          <w:rFonts w:ascii="Cambria" w:hAnsi="Cambria"/>
          <w:bCs/>
        </w:rPr>
        <w:t xml:space="preserve"> </w:t>
      </w:r>
      <w:r w:rsidRPr="000C3946">
        <w:rPr>
          <w:rFonts w:ascii="Cambria" w:hAnsi="Cambria"/>
          <w:bCs/>
        </w:rPr>
        <w:t>&amp;</w:t>
      </w:r>
      <w:r w:rsidR="000C3946" w:rsidRPr="000C3946">
        <w:rPr>
          <w:rFonts w:ascii="Cambria" w:hAnsi="Cambria"/>
          <w:bCs/>
        </w:rPr>
        <w:t xml:space="preserve"> </w:t>
      </w:r>
      <w:r w:rsidRPr="000C3946">
        <w:rPr>
          <w:rFonts w:ascii="Cambria" w:hAnsi="Cambria"/>
          <w:bCs/>
        </w:rPr>
        <w:t>Release Engineer</w:t>
      </w:r>
      <w:r w:rsidRPr="00297621">
        <w:rPr>
          <w:rFonts w:ascii="Cambria" w:hAnsi="Cambria"/>
          <w:bCs/>
        </w:rPr>
        <w:t xml:space="preserve"> at </w:t>
      </w:r>
      <w:proofErr w:type="spellStart"/>
      <w:r w:rsidR="00914596">
        <w:rPr>
          <w:rFonts w:ascii="Cambria" w:hAnsi="Cambria"/>
          <w:b/>
          <w:bCs/>
        </w:rPr>
        <w:t>xxxxxx</w:t>
      </w:r>
      <w:proofErr w:type="spellEnd"/>
      <w:r w:rsidR="00902453" w:rsidRPr="00902453">
        <w:rPr>
          <w:rFonts w:ascii="Cambria" w:hAnsi="Cambria"/>
          <w:b/>
          <w:bCs/>
        </w:rPr>
        <w:t xml:space="preserve"> </w:t>
      </w:r>
      <w:r w:rsidR="00355F2E" w:rsidRPr="00902453">
        <w:rPr>
          <w:rFonts w:ascii="Cambria" w:hAnsi="Cambria"/>
          <w:b/>
          <w:bCs/>
        </w:rPr>
        <w:t>Networks</w:t>
      </w:r>
      <w:r w:rsidR="00355F2E" w:rsidRPr="00902453">
        <w:rPr>
          <w:rFonts w:ascii="Cambria" w:hAnsi="Cambria"/>
          <w:bCs/>
        </w:rPr>
        <w:t xml:space="preserve"> </w:t>
      </w:r>
      <w:r w:rsidR="00355F2E">
        <w:rPr>
          <w:rFonts w:ascii="Cambria" w:hAnsi="Cambria"/>
          <w:bCs/>
        </w:rPr>
        <w:t>Bangalore</w:t>
      </w:r>
      <w:r w:rsidRPr="00297621">
        <w:rPr>
          <w:rFonts w:ascii="Cambria" w:hAnsi="Cambria"/>
          <w:bCs/>
        </w:rPr>
        <w:t xml:space="preserve"> from </w:t>
      </w:r>
      <w:r w:rsidR="00DE080A">
        <w:rPr>
          <w:rFonts w:ascii="Cambria" w:hAnsi="Cambria"/>
          <w:bCs/>
        </w:rPr>
        <w:t>June</w:t>
      </w:r>
      <w:r w:rsidRPr="00297621">
        <w:rPr>
          <w:rFonts w:ascii="Cambria" w:hAnsi="Cambria"/>
          <w:bCs/>
        </w:rPr>
        <w:t xml:space="preserve"> </w:t>
      </w:r>
      <w:r w:rsidR="00914596">
        <w:rPr>
          <w:rFonts w:ascii="Cambria" w:hAnsi="Cambria"/>
          <w:bCs/>
        </w:rPr>
        <w:t>xxx</w:t>
      </w:r>
      <w:r w:rsidR="000D66F9">
        <w:rPr>
          <w:rFonts w:ascii="Cambria" w:hAnsi="Cambria"/>
          <w:bCs/>
        </w:rPr>
        <w:t xml:space="preserve"> </w:t>
      </w:r>
      <w:r w:rsidRPr="00297621">
        <w:rPr>
          <w:rFonts w:ascii="Cambria" w:hAnsi="Cambria"/>
          <w:bCs/>
        </w:rPr>
        <w:t xml:space="preserve">to </w:t>
      </w:r>
      <w:r w:rsidR="000C3946">
        <w:rPr>
          <w:rFonts w:ascii="Cambria" w:hAnsi="Cambria"/>
          <w:bCs/>
        </w:rPr>
        <w:t>Aug</w:t>
      </w:r>
      <w:r w:rsidR="00CF63F6">
        <w:rPr>
          <w:rFonts w:ascii="Cambria" w:hAnsi="Cambria"/>
          <w:bCs/>
        </w:rPr>
        <w:t>ust</w:t>
      </w:r>
      <w:r w:rsidR="000C3946">
        <w:rPr>
          <w:rFonts w:ascii="Cambria" w:hAnsi="Cambria"/>
          <w:bCs/>
        </w:rPr>
        <w:t xml:space="preserve"> </w:t>
      </w:r>
      <w:proofErr w:type="spellStart"/>
      <w:r w:rsidR="00914596">
        <w:rPr>
          <w:rFonts w:ascii="Cambria" w:hAnsi="Cambria"/>
          <w:bCs/>
        </w:rPr>
        <w:t>xxxx</w:t>
      </w:r>
      <w:proofErr w:type="spellEnd"/>
    </w:p>
    <w:p w14:paraId="5496EB92" w14:textId="77777777" w:rsidR="00DD693B" w:rsidRPr="00297621" w:rsidRDefault="00DD693B" w:rsidP="00873462">
      <w:pPr>
        <w:jc w:val="both"/>
        <w:rPr>
          <w:rFonts w:ascii="Cambria" w:hAnsi="Cambria" w:cs="Calibri"/>
          <w:b/>
        </w:rPr>
      </w:pPr>
    </w:p>
    <w:p w14:paraId="3CD81036" w14:textId="77777777" w:rsidR="009D4831" w:rsidRPr="00297621" w:rsidRDefault="009D4831" w:rsidP="00873462">
      <w:pPr>
        <w:pStyle w:val="Heading3"/>
        <w:spacing w:line="20" w:lineRule="atLeast"/>
        <w:jc w:val="both"/>
        <w:rPr>
          <w:rFonts w:ascii="Cambria" w:hAnsi="Cambria"/>
          <w:sz w:val="24"/>
          <w:szCs w:val="24"/>
        </w:rPr>
      </w:pPr>
      <w:r w:rsidRPr="00297621">
        <w:rPr>
          <w:rFonts w:ascii="Cambria" w:hAnsi="Cambria"/>
          <w:sz w:val="24"/>
          <w:szCs w:val="24"/>
        </w:rPr>
        <w:t xml:space="preserve">Project </w:t>
      </w:r>
      <w:r w:rsidR="00314452">
        <w:rPr>
          <w:rFonts w:ascii="Cambria" w:hAnsi="Cambria"/>
          <w:sz w:val="24"/>
          <w:szCs w:val="24"/>
        </w:rPr>
        <w:t xml:space="preserve">Name </w:t>
      </w:r>
      <w:r w:rsidR="00ED5725">
        <w:rPr>
          <w:rFonts w:ascii="Cambria" w:hAnsi="Cambria"/>
          <w:sz w:val="24"/>
          <w:szCs w:val="24"/>
          <w:lang w:val="en-US"/>
        </w:rPr>
        <w:t>1</w:t>
      </w:r>
      <w:r w:rsidRPr="00297621">
        <w:rPr>
          <w:rFonts w:ascii="Cambria" w:hAnsi="Cambria"/>
          <w:sz w:val="24"/>
          <w:szCs w:val="24"/>
        </w:rPr>
        <w:t xml:space="preserve">:  </w:t>
      </w:r>
      <w:r w:rsidR="006D2C9B" w:rsidRPr="006D2C9B">
        <w:rPr>
          <w:rFonts w:ascii="Cambria" w:hAnsi="Cambria"/>
          <w:sz w:val="24"/>
          <w:szCs w:val="24"/>
        </w:rPr>
        <w:t>Novartis Healthcare</w:t>
      </w:r>
    </w:p>
    <w:p w14:paraId="47F2CF18" w14:textId="77777777" w:rsidR="009D4831" w:rsidRPr="00537B62" w:rsidRDefault="009D4831" w:rsidP="00873462">
      <w:pPr>
        <w:spacing w:line="20" w:lineRule="atLeast"/>
        <w:rPr>
          <w:rFonts w:ascii="Cambria" w:hAnsi="Cambria"/>
          <w:b/>
        </w:rPr>
      </w:pPr>
    </w:p>
    <w:p w14:paraId="48FF9FA3" w14:textId="77777777" w:rsidR="009D4831" w:rsidRPr="00537B62" w:rsidRDefault="009D4831" w:rsidP="00873462">
      <w:pPr>
        <w:spacing w:line="20" w:lineRule="atLeast"/>
        <w:ind w:left="720"/>
        <w:rPr>
          <w:rFonts w:ascii="Cambria" w:hAnsi="Cambria" w:cs="Calibri"/>
        </w:rPr>
      </w:pPr>
      <w:r w:rsidRPr="00537B62">
        <w:rPr>
          <w:rFonts w:ascii="Cambria" w:hAnsi="Cambria" w:cs="Calibri"/>
          <w:b/>
          <w:bCs/>
        </w:rPr>
        <w:t>Client</w:t>
      </w:r>
      <w:r w:rsidR="00776208">
        <w:rPr>
          <w:rFonts w:ascii="Cambria" w:hAnsi="Cambria" w:cs="Calibri"/>
        </w:rPr>
        <w:tab/>
      </w:r>
      <w:r w:rsidR="00776208">
        <w:rPr>
          <w:rFonts w:ascii="Cambria" w:hAnsi="Cambria" w:cs="Calibri"/>
        </w:rPr>
        <w:tab/>
        <w:t xml:space="preserve">   </w:t>
      </w:r>
      <w:proofErr w:type="gramStart"/>
      <w:r w:rsidR="00776208">
        <w:rPr>
          <w:rFonts w:ascii="Cambria" w:hAnsi="Cambria" w:cs="Calibri"/>
        </w:rPr>
        <w:t xml:space="preserve"> </w:t>
      </w:r>
      <w:r w:rsidR="003D59F9">
        <w:rPr>
          <w:rFonts w:ascii="Cambria" w:hAnsi="Cambria" w:cs="Calibri"/>
        </w:rPr>
        <w:t xml:space="preserve"> :</w:t>
      </w:r>
      <w:proofErr w:type="gramEnd"/>
      <w:r w:rsidRPr="00537B62">
        <w:rPr>
          <w:rFonts w:ascii="Cambria" w:hAnsi="Cambria" w:cs="Calibri"/>
        </w:rPr>
        <w:tab/>
      </w:r>
      <w:r w:rsidR="00F13062">
        <w:rPr>
          <w:rFonts w:ascii="Cambria" w:hAnsi="Cambria" w:cs="Calibri"/>
        </w:rPr>
        <w:t>Novartis</w:t>
      </w:r>
      <w:r w:rsidR="00537B62" w:rsidRPr="00537B62">
        <w:rPr>
          <w:rFonts w:ascii="Cambria" w:hAnsi="Cambria" w:cs="Calibri"/>
        </w:rPr>
        <w:t>, USA</w:t>
      </w:r>
    </w:p>
    <w:p w14:paraId="119C1AD7" w14:textId="77777777" w:rsidR="00597D51" w:rsidRDefault="00991912" w:rsidP="00873462">
      <w:pPr>
        <w:ind w:left="2880" w:hanging="2160"/>
        <w:contextualSpacing/>
        <w:outlineLvl w:val="0"/>
        <w:rPr>
          <w:rFonts w:ascii="Cambria" w:hAnsi="Cambria" w:cs="Calibri"/>
        </w:rPr>
      </w:pPr>
      <w:r>
        <w:rPr>
          <w:rFonts w:ascii="Cambria" w:hAnsi="Cambria" w:cs="Calibri"/>
          <w:b/>
          <w:bCs/>
        </w:rPr>
        <w:t>Environment</w:t>
      </w:r>
      <w:r w:rsidR="00776208">
        <w:rPr>
          <w:rFonts w:ascii="Cambria" w:hAnsi="Cambria" w:cs="Calibri"/>
          <w:b/>
          <w:bCs/>
        </w:rPr>
        <w:t xml:space="preserve">  </w:t>
      </w:r>
      <w:r>
        <w:rPr>
          <w:rFonts w:ascii="Cambria" w:hAnsi="Cambria" w:cs="Calibri"/>
          <w:b/>
          <w:bCs/>
        </w:rPr>
        <w:t xml:space="preserve"> </w:t>
      </w:r>
      <w:proofErr w:type="gramStart"/>
      <w:r>
        <w:rPr>
          <w:rFonts w:ascii="Cambria" w:hAnsi="Cambria" w:cs="Calibri"/>
          <w:b/>
          <w:bCs/>
        </w:rPr>
        <w:t xml:space="preserve"> </w:t>
      </w:r>
      <w:r w:rsidR="003D59F9">
        <w:rPr>
          <w:rFonts w:ascii="Cambria" w:hAnsi="Cambria" w:cs="Calibri"/>
          <w:b/>
          <w:bCs/>
        </w:rPr>
        <w:t xml:space="preserve"> :</w:t>
      </w:r>
      <w:proofErr w:type="gramEnd"/>
      <w:r w:rsidR="00776208">
        <w:rPr>
          <w:rFonts w:ascii="Cambria" w:hAnsi="Cambria" w:cs="Calibri"/>
          <w:b/>
          <w:bCs/>
        </w:rPr>
        <w:t xml:space="preserve">      </w:t>
      </w:r>
      <w:r w:rsidR="00F13062">
        <w:rPr>
          <w:rFonts w:ascii="Cambria" w:hAnsi="Cambria" w:cs="Calibri"/>
        </w:rPr>
        <w:t xml:space="preserve">Git, GitHub, </w:t>
      </w:r>
      <w:r w:rsidR="00776208">
        <w:rPr>
          <w:rFonts w:ascii="Cambria" w:hAnsi="Cambria" w:cs="Calibri"/>
        </w:rPr>
        <w:t>Maven,</w:t>
      </w:r>
      <w:r w:rsidR="006D2C9B">
        <w:rPr>
          <w:rFonts w:ascii="Cambria" w:hAnsi="Cambria" w:cs="Calibri"/>
        </w:rPr>
        <w:t xml:space="preserve"> </w:t>
      </w:r>
      <w:r w:rsidR="00776208">
        <w:rPr>
          <w:rFonts w:ascii="Cambria" w:hAnsi="Cambria" w:cs="Calibri"/>
        </w:rPr>
        <w:t>Jenkins,</w:t>
      </w:r>
      <w:r w:rsidR="006D2C9B">
        <w:rPr>
          <w:rFonts w:ascii="Cambria" w:hAnsi="Cambria" w:cs="Calibri"/>
        </w:rPr>
        <w:t xml:space="preserve"> </w:t>
      </w:r>
      <w:r w:rsidR="00537B62" w:rsidRPr="00537B62">
        <w:rPr>
          <w:rFonts w:ascii="Cambria" w:hAnsi="Cambria" w:cs="Calibri"/>
        </w:rPr>
        <w:t>Sonar</w:t>
      </w:r>
      <w:r w:rsidR="00F13062">
        <w:rPr>
          <w:rFonts w:ascii="Cambria" w:hAnsi="Cambria" w:cs="Calibri"/>
        </w:rPr>
        <w:t>Qube</w:t>
      </w:r>
      <w:r w:rsidR="00537B62" w:rsidRPr="00537B62">
        <w:rPr>
          <w:rFonts w:ascii="Cambria" w:hAnsi="Cambria" w:cs="Calibri"/>
        </w:rPr>
        <w:t xml:space="preserve">, </w:t>
      </w:r>
      <w:r w:rsidR="00F13062">
        <w:rPr>
          <w:rFonts w:ascii="Cambria" w:hAnsi="Cambria" w:cs="Calibri"/>
        </w:rPr>
        <w:t xml:space="preserve">Nexus, </w:t>
      </w:r>
      <w:r w:rsidR="00776208">
        <w:rPr>
          <w:rFonts w:ascii="Cambria" w:hAnsi="Cambria" w:cs="Calibri"/>
        </w:rPr>
        <w:t>chef,</w:t>
      </w:r>
      <w:r w:rsidR="006D2C9B">
        <w:rPr>
          <w:rFonts w:ascii="Cambria" w:hAnsi="Cambria" w:cs="Calibri"/>
        </w:rPr>
        <w:t xml:space="preserve"> </w:t>
      </w:r>
      <w:r w:rsidR="00F13062">
        <w:rPr>
          <w:rFonts w:ascii="Cambria" w:hAnsi="Cambria" w:cs="Calibri"/>
        </w:rPr>
        <w:t xml:space="preserve">Docker, </w:t>
      </w:r>
      <w:r w:rsidR="00776208">
        <w:rPr>
          <w:rFonts w:ascii="Cambria" w:hAnsi="Cambria" w:cs="Calibri"/>
        </w:rPr>
        <w:t>AWS,</w:t>
      </w:r>
      <w:r w:rsidR="006D2C9B">
        <w:rPr>
          <w:rFonts w:ascii="Cambria" w:hAnsi="Cambria" w:cs="Calibri"/>
        </w:rPr>
        <w:t xml:space="preserve"> </w:t>
      </w:r>
      <w:r w:rsidR="00F13062">
        <w:rPr>
          <w:rFonts w:ascii="Cambria" w:hAnsi="Cambria" w:cs="Calibri"/>
        </w:rPr>
        <w:t xml:space="preserve">Linux, </w:t>
      </w:r>
      <w:r w:rsidR="00F13062" w:rsidRPr="00537B62">
        <w:rPr>
          <w:rFonts w:ascii="Cambria" w:hAnsi="Cambria" w:cs="Calibri"/>
        </w:rPr>
        <w:t>Shel</w:t>
      </w:r>
      <w:r w:rsidR="00F13062">
        <w:rPr>
          <w:rFonts w:ascii="Cambria" w:hAnsi="Cambria" w:cs="Calibri"/>
        </w:rPr>
        <w:t>l.</w:t>
      </w:r>
    </w:p>
    <w:p w14:paraId="2CBE6FCA" w14:textId="77777777" w:rsidR="009D4831" w:rsidRPr="00537B62" w:rsidRDefault="009D4831" w:rsidP="00873462">
      <w:pPr>
        <w:jc w:val="both"/>
        <w:rPr>
          <w:rFonts w:ascii="Cambria" w:hAnsi="Cambria" w:cs="Calibri"/>
        </w:rPr>
      </w:pPr>
      <w:r w:rsidRPr="00537B62">
        <w:rPr>
          <w:rFonts w:ascii="Cambria" w:hAnsi="Cambria" w:cs="Calibri"/>
          <w:b/>
          <w:bCs/>
        </w:rPr>
        <w:t xml:space="preserve">Description: </w:t>
      </w:r>
    </w:p>
    <w:p w14:paraId="20D36F60" w14:textId="77777777" w:rsidR="00CE03A8" w:rsidRDefault="009D4831" w:rsidP="00CE03A8">
      <w:pPr>
        <w:jc w:val="both"/>
        <w:rPr>
          <w:rFonts w:ascii="Cambria" w:hAnsi="Cambria" w:cs="Calibri"/>
          <w:bCs/>
        </w:rPr>
      </w:pPr>
      <w:r w:rsidRPr="00537B62">
        <w:rPr>
          <w:rFonts w:ascii="Cambria" w:hAnsi="Cambria" w:cs="Calibri"/>
        </w:rPr>
        <w:t xml:space="preserve"> </w:t>
      </w:r>
      <w:r w:rsidR="00F13062" w:rsidRPr="00F13062">
        <w:rPr>
          <w:rFonts w:ascii="Cambria" w:hAnsi="Cambria"/>
          <w:bCs/>
        </w:rPr>
        <w:t xml:space="preserve">Novartis AG is a holding company. The Company specializes in the research, development, manufacturing and marketing of a range of healthcare products led by pharmaceuticals, including eye care products. Its portfolio includes medicines, eye care and generic pharmaceuticals. As a configuration Management Engineer, I worked in code quality checking and merging the codes from different teams and interacting with them and provisioning the </w:t>
      </w:r>
      <w:r w:rsidR="00F13062" w:rsidRPr="00CE03A8">
        <w:rPr>
          <w:rFonts w:ascii="Cambria" w:hAnsi="Cambria" w:cs="Calibri"/>
          <w:bCs/>
        </w:rPr>
        <w:t>required services on time.</w:t>
      </w:r>
    </w:p>
    <w:p w14:paraId="6A648B4A" w14:textId="77777777" w:rsidR="00CE03A8" w:rsidRPr="00CE03A8" w:rsidRDefault="00CE03A8" w:rsidP="00CE03A8">
      <w:pPr>
        <w:jc w:val="both"/>
        <w:rPr>
          <w:rFonts w:ascii="Cambria" w:hAnsi="Cambria" w:cs="Calibri"/>
          <w:bCs/>
        </w:rPr>
      </w:pPr>
    </w:p>
    <w:p w14:paraId="2E4098C9" w14:textId="77777777" w:rsidR="009D4831" w:rsidRDefault="009D4831" w:rsidP="00CE03A8">
      <w:pPr>
        <w:jc w:val="both"/>
        <w:rPr>
          <w:rFonts w:ascii="Cambria" w:hAnsi="Cambria" w:cs="Calibri"/>
          <w:b/>
          <w:bCs/>
        </w:rPr>
      </w:pPr>
      <w:r w:rsidRPr="00537B62">
        <w:rPr>
          <w:rFonts w:ascii="Cambria" w:hAnsi="Cambria" w:cs="Calibri"/>
          <w:b/>
          <w:bCs/>
        </w:rPr>
        <w:t>Responsibilities:</w:t>
      </w:r>
    </w:p>
    <w:p w14:paraId="7F321701" w14:textId="77777777" w:rsidR="00CE03A8" w:rsidRPr="00CE03A8" w:rsidRDefault="00CE03A8" w:rsidP="00CE03A8">
      <w:pPr>
        <w:jc w:val="both"/>
        <w:rPr>
          <w:rFonts w:ascii="Cambria" w:hAnsi="Cambria" w:cs="Calibri"/>
          <w:b/>
          <w:bCs/>
        </w:rPr>
      </w:pPr>
    </w:p>
    <w:p w14:paraId="3FA98636" w14:textId="77777777" w:rsidR="00F13062" w:rsidRDefault="00F13062" w:rsidP="00BF0D79">
      <w:pPr>
        <w:numPr>
          <w:ilvl w:val="0"/>
          <w:numId w:val="47"/>
        </w:numPr>
        <w:spacing w:line="20" w:lineRule="atLeast"/>
        <w:jc w:val="both"/>
        <w:rPr>
          <w:rFonts w:ascii="Cambria" w:hAnsi="Cambria" w:cs="Calibri"/>
          <w:sz w:val="22"/>
          <w:szCs w:val="22"/>
        </w:rPr>
      </w:pPr>
      <w:r>
        <w:rPr>
          <w:rFonts w:ascii="Cambria" w:hAnsi="Cambria" w:cs="Calibri"/>
        </w:rPr>
        <w:t xml:space="preserve">Created release branches in </w:t>
      </w:r>
      <w:proofErr w:type="gramStart"/>
      <w:r>
        <w:rPr>
          <w:rFonts w:ascii="Cambria" w:hAnsi="Cambria" w:cs="Calibri"/>
        </w:rPr>
        <w:t>GIT by GIT</w:t>
      </w:r>
      <w:proofErr w:type="gramEnd"/>
      <w:r>
        <w:rPr>
          <w:rFonts w:ascii="Cambria" w:hAnsi="Cambria" w:cs="Calibri"/>
        </w:rPr>
        <w:t xml:space="preserve"> Administration including branching, reporting</w:t>
      </w:r>
    </w:p>
    <w:p w14:paraId="658EA167" w14:textId="77777777" w:rsidR="00F13062" w:rsidRDefault="00F13062" w:rsidP="00F13062">
      <w:pPr>
        <w:spacing w:after="40"/>
        <w:ind w:left="720"/>
        <w:jc w:val="both"/>
        <w:rPr>
          <w:rFonts w:ascii="Cambria" w:hAnsi="Cambria" w:cs="Calibri"/>
        </w:rPr>
      </w:pPr>
      <w:r>
        <w:rPr>
          <w:rFonts w:ascii="Cambria" w:hAnsi="Cambria" w:cs="Calibri"/>
        </w:rPr>
        <w:t>and assisting with project and end user support</w:t>
      </w:r>
      <w:r w:rsidR="00A42050">
        <w:rPr>
          <w:rFonts w:ascii="Cambria" w:hAnsi="Cambria" w:cs="Calibri"/>
        </w:rPr>
        <w:t>.</w:t>
      </w:r>
    </w:p>
    <w:p w14:paraId="2BD2D9D1" w14:textId="77777777" w:rsidR="00BF0D79" w:rsidRDefault="00F13062" w:rsidP="00BF0D79">
      <w:pPr>
        <w:numPr>
          <w:ilvl w:val="0"/>
          <w:numId w:val="38"/>
        </w:numPr>
        <w:spacing w:after="40" w:line="276" w:lineRule="auto"/>
        <w:jc w:val="both"/>
        <w:rPr>
          <w:rFonts w:ascii="Cambria" w:hAnsi="Cambria" w:cs="Calibri"/>
        </w:rPr>
      </w:pPr>
      <w:r>
        <w:rPr>
          <w:rFonts w:ascii="Cambria" w:hAnsi="Cambria" w:cs="Calibri"/>
        </w:rPr>
        <w:lastRenderedPageBreak/>
        <w:t>Developed b</w:t>
      </w:r>
      <w:r w:rsidR="00AA3B15">
        <w:rPr>
          <w:rFonts w:ascii="Cambria" w:hAnsi="Cambria" w:cs="Calibri"/>
        </w:rPr>
        <w:t>uild scripts using MAVEN and Ant</w:t>
      </w:r>
      <w:r>
        <w:rPr>
          <w:rFonts w:ascii="Cambria" w:hAnsi="Cambria" w:cs="Calibri"/>
        </w:rPr>
        <w:t xml:space="preserve"> as the build tools for the creation of build artifacts like jar, war or ear files.</w:t>
      </w:r>
    </w:p>
    <w:p w14:paraId="52FAE1E5" w14:textId="77777777" w:rsidR="00CE03A8" w:rsidRPr="00CE03A8" w:rsidRDefault="00CE03A8" w:rsidP="00CE03A8">
      <w:pPr>
        <w:numPr>
          <w:ilvl w:val="0"/>
          <w:numId w:val="38"/>
        </w:numPr>
        <w:spacing w:after="40" w:line="276" w:lineRule="auto"/>
        <w:jc w:val="both"/>
        <w:rPr>
          <w:rFonts w:ascii="Cambria" w:hAnsi="Cambria" w:cs="Calibri"/>
        </w:rPr>
      </w:pPr>
      <w:r w:rsidRPr="00537B62">
        <w:rPr>
          <w:rFonts w:ascii="Cambria" w:hAnsi="Cambria" w:cs="Calibri"/>
        </w:rPr>
        <w:t>Verify Build requests, Resolve merge &amp; branch conflicts.</w:t>
      </w:r>
    </w:p>
    <w:p w14:paraId="7DB8E627" w14:textId="77777777" w:rsidR="00AA3B15" w:rsidRPr="00BF0D79" w:rsidRDefault="00AA3B15" w:rsidP="00BF0D79">
      <w:pPr>
        <w:numPr>
          <w:ilvl w:val="0"/>
          <w:numId w:val="38"/>
        </w:numPr>
        <w:spacing w:after="40" w:line="276" w:lineRule="auto"/>
        <w:jc w:val="both"/>
        <w:rPr>
          <w:rFonts w:ascii="Cambria" w:hAnsi="Cambria" w:cs="Calibri"/>
        </w:rPr>
      </w:pPr>
      <w:r w:rsidRPr="00BF0D79">
        <w:rPr>
          <w:rFonts w:ascii="Cambria" w:hAnsi="Cambria" w:cs="Calibri"/>
        </w:rPr>
        <w:t>Implemented SonarQube for code quality check and Nexus repository and integrated them into Jenkins to achieve Continuous Integration.</w:t>
      </w:r>
    </w:p>
    <w:p w14:paraId="39626FD0" w14:textId="77777777" w:rsidR="00AA3B15" w:rsidRDefault="00AA3B15" w:rsidP="006C0D0F">
      <w:pPr>
        <w:numPr>
          <w:ilvl w:val="0"/>
          <w:numId w:val="38"/>
        </w:numPr>
        <w:spacing w:after="40" w:line="276" w:lineRule="auto"/>
        <w:jc w:val="both"/>
        <w:rPr>
          <w:rFonts w:ascii="Cambria" w:hAnsi="Cambria" w:cs="Calibri"/>
        </w:rPr>
      </w:pPr>
      <w:r>
        <w:rPr>
          <w:rFonts w:ascii="Cambria" w:hAnsi="Cambria" w:cs="Calibri"/>
        </w:rPr>
        <w:t>Installed and administered Nexus repository and created roles and privileges to restrict access to the users.</w:t>
      </w:r>
    </w:p>
    <w:p w14:paraId="10684BF7" w14:textId="77777777" w:rsidR="00AA3B15" w:rsidRDefault="00AA3B15" w:rsidP="006C0D0F">
      <w:pPr>
        <w:numPr>
          <w:ilvl w:val="0"/>
          <w:numId w:val="38"/>
        </w:numPr>
        <w:spacing w:after="40" w:line="276" w:lineRule="auto"/>
        <w:jc w:val="both"/>
        <w:rPr>
          <w:rFonts w:ascii="Cambria" w:hAnsi="Cambria" w:cs="Calibri"/>
        </w:rPr>
      </w:pPr>
      <w:r>
        <w:rPr>
          <w:rFonts w:ascii="Cambria" w:hAnsi="Cambria" w:cs="Calibri"/>
        </w:rPr>
        <w:t>Used various plug-ins to extend the base functionality of Jenkins to deploy, integrate tests and display reports.</w:t>
      </w:r>
    </w:p>
    <w:p w14:paraId="0C370E90" w14:textId="77777777" w:rsidR="00AA3B15" w:rsidRDefault="00AA3B15" w:rsidP="006C0D0F">
      <w:pPr>
        <w:numPr>
          <w:ilvl w:val="0"/>
          <w:numId w:val="38"/>
        </w:numPr>
        <w:spacing w:after="40" w:line="276" w:lineRule="auto"/>
        <w:jc w:val="both"/>
        <w:rPr>
          <w:rFonts w:ascii="Cambria" w:hAnsi="Cambria" w:cs="Calibri"/>
        </w:rPr>
      </w:pPr>
      <w:r>
        <w:rPr>
          <w:rFonts w:ascii="Cambria" w:hAnsi="Cambria" w:cs="Calibri"/>
        </w:rPr>
        <w:t>Used Jira to capture, organize, and prioritize incidents and tickets.</w:t>
      </w:r>
    </w:p>
    <w:p w14:paraId="373656E5" w14:textId="77777777" w:rsidR="00537B62" w:rsidRPr="00537B62" w:rsidRDefault="00537B62" w:rsidP="006C0D0F">
      <w:pPr>
        <w:numPr>
          <w:ilvl w:val="0"/>
          <w:numId w:val="38"/>
        </w:numPr>
        <w:spacing w:after="40" w:line="276" w:lineRule="auto"/>
        <w:jc w:val="both"/>
        <w:rPr>
          <w:rFonts w:ascii="Cambria" w:hAnsi="Cambria" w:cs="Calibri"/>
        </w:rPr>
      </w:pPr>
      <w:r w:rsidRPr="00537B62">
        <w:rPr>
          <w:rFonts w:ascii="Cambria" w:hAnsi="Cambria" w:cs="Calibri"/>
        </w:rPr>
        <w:t>Creating build jobs &amp; Work with the development team to fix build errors if any.</w:t>
      </w:r>
    </w:p>
    <w:p w14:paraId="3AB06BF4" w14:textId="77777777" w:rsidR="00AA3B15" w:rsidRDefault="00AA3B15" w:rsidP="00AA3B15">
      <w:pPr>
        <w:numPr>
          <w:ilvl w:val="0"/>
          <w:numId w:val="38"/>
        </w:numPr>
        <w:spacing w:after="40" w:line="276" w:lineRule="auto"/>
        <w:jc w:val="both"/>
        <w:rPr>
          <w:rFonts w:ascii="Cambria" w:hAnsi="Cambria" w:cs="Calibri"/>
          <w:sz w:val="22"/>
          <w:szCs w:val="22"/>
        </w:rPr>
      </w:pPr>
      <w:r>
        <w:rPr>
          <w:rFonts w:ascii="Cambria" w:hAnsi="Cambria" w:cs="Calibri"/>
        </w:rPr>
        <w:t>Uploading cookbooks to chef server and managing those cookbooks.</w:t>
      </w:r>
    </w:p>
    <w:p w14:paraId="1D2A4489" w14:textId="77777777" w:rsidR="00AA3B15" w:rsidRPr="00AA3B15" w:rsidRDefault="00AA3B15" w:rsidP="00AA3B15">
      <w:pPr>
        <w:numPr>
          <w:ilvl w:val="0"/>
          <w:numId w:val="38"/>
        </w:numPr>
        <w:spacing w:after="40" w:line="276" w:lineRule="auto"/>
        <w:jc w:val="both"/>
        <w:rPr>
          <w:rFonts w:ascii="Cambria" w:hAnsi="Cambria" w:cs="Calibri"/>
          <w:sz w:val="22"/>
          <w:szCs w:val="22"/>
        </w:rPr>
      </w:pPr>
      <w:r>
        <w:rPr>
          <w:rFonts w:ascii="Cambria" w:hAnsi="Cambria" w:cs="Calibri"/>
        </w:rPr>
        <w:t>Monitor and fix the continuous integration builds running in Jenkins.</w:t>
      </w:r>
    </w:p>
    <w:p w14:paraId="79940DE3" w14:textId="77777777" w:rsidR="00AA3B15" w:rsidRDefault="00211A45" w:rsidP="00AA3B15">
      <w:pPr>
        <w:numPr>
          <w:ilvl w:val="0"/>
          <w:numId w:val="38"/>
        </w:numPr>
        <w:spacing w:after="40" w:line="276" w:lineRule="auto"/>
        <w:jc w:val="both"/>
        <w:rPr>
          <w:rFonts w:ascii="Cambria" w:hAnsi="Cambria" w:cs="Calibri"/>
          <w:sz w:val="22"/>
          <w:szCs w:val="22"/>
        </w:rPr>
      </w:pPr>
      <w:r>
        <w:rPr>
          <w:rFonts w:ascii="Cambria" w:hAnsi="Cambria" w:cs="Calibri"/>
        </w:rPr>
        <w:t>Proven experience on Teamcity</w:t>
      </w:r>
    </w:p>
    <w:p w14:paraId="3FE5C0AA" w14:textId="77777777" w:rsidR="00AA3B15" w:rsidRPr="00AA3B15" w:rsidRDefault="00AA3B15" w:rsidP="00AA3B15">
      <w:pPr>
        <w:numPr>
          <w:ilvl w:val="0"/>
          <w:numId w:val="38"/>
        </w:numPr>
        <w:spacing w:after="40" w:line="276" w:lineRule="auto"/>
        <w:jc w:val="both"/>
        <w:rPr>
          <w:rFonts w:ascii="Cambria" w:hAnsi="Cambria" w:cs="Calibri"/>
          <w:sz w:val="22"/>
          <w:szCs w:val="22"/>
        </w:rPr>
      </w:pPr>
      <w:r>
        <w:rPr>
          <w:rFonts w:ascii="Cambria" w:hAnsi="Cambria" w:cs="Calibri"/>
        </w:rPr>
        <w:t>Monitor and fix the continuous integration builds running in Jenkins.</w:t>
      </w:r>
    </w:p>
    <w:p w14:paraId="6C1D15B1" w14:textId="77777777" w:rsidR="00AA3B15" w:rsidRDefault="00AA3B15" w:rsidP="00AA3B15">
      <w:pPr>
        <w:numPr>
          <w:ilvl w:val="0"/>
          <w:numId w:val="38"/>
        </w:numPr>
        <w:spacing w:after="40" w:line="276" w:lineRule="auto"/>
        <w:jc w:val="both"/>
        <w:rPr>
          <w:rFonts w:ascii="Cambria" w:hAnsi="Cambria" w:cs="Calibri"/>
        </w:rPr>
      </w:pPr>
      <w:r w:rsidRPr="00537B62">
        <w:rPr>
          <w:rFonts w:ascii="Cambria" w:hAnsi="Cambria" w:cs="Calibri"/>
        </w:rPr>
        <w:t>Troubleshooting application related issues by log verification.</w:t>
      </w:r>
    </w:p>
    <w:p w14:paraId="32D622A2" w14:textId="77777777" w:rsidR="00AA3B15" w:rsidRPr="00AA3B15" w:rsidRDefault="00AA3B15" w:rsidP="00AA3B15">
      <w:pPr>
        <w:numPr>
          <w:ilvl w:val="0"/>
          <w:numId w:val="38"/>
        </w:numPr>
        <w:spacing w:after="40" w:line="276" w:lineRule="auto"/>
        <w:jc w:val="both"/>
        <w:rPr>
          <w:rFonts w:ascii="Cambria" w:hAnsi="Cambria" w:cs="Calibri"/>
          <w:sz w:val="22"/>
          <w:szCs w:val="22"/>
        </w:rPr>
      </w:pPr>
      <w:r>
        <w:rPr>
          <w:rFonts w:ascii="Cambria" w:hAnsi="Cambria" w:cs="Calibri"/>
        </w:rPr>
        <w:t xml:space="preserve">Based deployments to Amazon–EC2, Upload Build artefacts </w:t>
      </w:r>
      <w:proofErr w:type="gramStart"/>
      <w:r>
        <w:rPr>
          <w:rFonts w:ascii="Cambria" w:hAnsi="Cambria" w:cs="Calibri"/>
        </w:rPr>
        <w:t>in to</w:t>
      </w:r>
      <w:proofErr w:type="gramEnd"/>
      <w:r>
        <w:rPr>
          <w:rFonts w:ascii="Cambria" w:hAnsi="Cambria" w:cs="Calibri"/>
        </w:rPr>
        <w:t xml:space="preserve"> Amazon S3 location, Created VPC, Create and manage AWS users and groups through IAM, Monitoring servers through Amazon Cloud Watch, Setup/Managing Databases on Amazon RDS</w:t>
      </w:r>
    </w:p>
    <w:p w14:paraId="5BFB7A17" w14:textId="77777777" w:rsidR="00537B62" w:rsidRPr="00537B62" w:rsidRDefault="00537B62" w:rsidP="00873462">
      <w:pPr>
        <w:numPr>
          <w:ilvl w:val="0"/>
          <w:numId w:val="38"/>
        </w:numPr>
        <w:spacing w:line="20" w:lineRule="atLeast"/>
        <w:jc w:val="both"/>
        <w:rPr>
          <w:rFonts w:ascii="Cambria" w:hAnsi="Cambria" w:cs="Calibri"/>
        </w:rPr>
      </w:pPr>
      <w:r w:rsidRPr="00537B62">
        <w:rPr>
          <w:rFonts w:ascii="Cambria" w:hAnsi="Cambria" w:cs="Calibri"/>
        </w:rPr>
        <w:t xml:space="preserve">Performing deployments to multiple environments like Dev, QA, UAT &amp; </w:t>
      </w:r>
      <w:r w:rsidR="00AA3B15" w:rsidRPr="00537B62">
        <w:rPr>
          <w:rFonts w:ascii="Cambria" w:hAnsi="Cambria" w:cs="Calibri"/>
        </w:rPr>
        <w:t xml:space="preserve">Production </w:t>
      </w:r>
      <w:r w:rsidR="00AA3B15">
        <w:rPr>
          <w:rFonts w:ascii="Cambria" w:hAnsi="Cambria" w:cs="Calibri"/>
        </w:rPr>
        <w:t>environments</w:t>
      </w:r>
      <w:r w:rsidRPr="00537B62">
        <w:rPr>
          <w:rFonts w:ascii="Cambria" w:hAnsi="Cambria" w:cs="Calibri"/>
        </w:rPr>
        <w:t>.</w:t>
      </w:r>
    </w:p>
    <w:p w14:paraId="5987AB02" w14:textId="77777777" w:rsidR="0050002D" w:rsidRPr="00537B62" w:rsidRDefault="0050002D" w:rsidP="00873462">
      <w:pPr>
        <w:spacing w:line="20" w:lineRule="atLeast"/>
        <w:ind w:left="720"/>
        <w:jc w:val="both"/>
        <w:rPr>
          <w:rFonts w:ascii="Cambria" w:hAnsi="Cambria" w:cs="Calibri"/>
        </w:rPr>
      </w:pPr>
    </w:p>
    <w:p w14:paraId="44B83FB9" w14:textId="77777777" w:rsidR="00846764" w:rsidRPr="00297621" w:rsidRDefault="00ED5725" w:rsidP="00873462">
      <w:pPr>
        <w:pStyle w:val="Heading3"/>
        <w:spacing w:line="20" w:lineRule="atLeast"/>
        <w:jc w:val="both"/>
        <w:rPr>
          <w:rFonts w:ascii="Cambria" w:hAnsi="Cambria"/>
          <w:sz w:val="24"/>
          <w:szCs w:val="24"/>
        </w:rPr>
      </w:pPr>
      <w:r>
        <w:rPr>
          <w:rFonts w:ascii="Cambria" w:hAnsi="Cambria"/>
          <w:sz w:val="24"/>
          <w:szCs w:val="24"/>
        </w:rPr>
        <w:t xml:space="preserve">Project Name </w:t>
      </w:r>
      <w:r>
        <w:rPr>
          <w:rFonts w:ascii="Cambria" w:hAnsi="Cambria"/>
          <w:sz w:val="24"/>
          <w:szCs w:val="24"/>
          <w:lang w:val="en-US"/>
        </w:rPr>
        <w:t>2</w:t>
      </w:r>
      <w:r w:rsidR="00846764" w:rsidRPr="00297621">
        <w:rPr>
          <w:rFonts w:ascii="Cambria" w:hAnsi="Cambria"/>
          <w:sz w:val="24"/>
          <w:szCs w:val="24"/>
        </w:rPr>
        <w:t xml:space="preserve">:  </w:t>
      </w:r>
      <w:r w:rsidR="00E55ECD">
        <w:rPr>
          <w:rFonts w:ascii="Cambria" w:hAnsi="Cambria"/>
          <w:sz w:val="24"/>
          <w:szCs w:val="24"/>
        </w:rPr>
        <w:t>Hikvision</w:t>
      </w:r>
    </w:p>
    <w:p w14:paraId="6B71676F" w14:textId="77777777" w:rsidR="00FA6291" w:rsidRPr="00500061" w:rsidRDefault="00FA6291" w:rsidP="00FA6291">
      <w:pPr>
        <w:spacing w:after="40" w:line="276" w:lineRule="auto"/>
        <w:jc w:val="both"/>
        <w:rPr>
          <w:rFonts w:ascii="Cambria" w:hAnsi="Cambria"/>
          <w:b/>
        </w:rPr>
      </w:pPr>
    </w:p>
    <w:p w14:paraId="7899F53F" w14:textId="77777777" w:rsidR="00FA6291" w:rsidRPr="00537B62" w:rsidRDefault="00FA6291" w:rsidP="00FA6291">
      <w:pPr>
        <w:spacing w:after="40" w:line="276" w:lineRule="auto"/>
        <w:ind w:firstLine="720"/>
        <w:jc w:val="both"/>
        <w:rPr>
          <w:rFonts w:ascii="Cambria" w:hAnsi="Cambria" w:cs="Calibri"/>
        </w:rPr>
      </w:pPr>
      <w:r w:rsidRPr="00537B62">
        <w:rPr>
          <w:rFonts w:ascii="Cambria" w:hAnsi="Cambria" w:cs="Calibri"/>
          <w:b/>
          <w:bCs/>
        </w:rPr>
        <w:t>Client</w:t>
      </w:r>
      <w:r>
        <w:rPr>
          <w:rFonts w:ascii="Cambria" w:hAnsi="Cambria" w:cs="Calibri"/>
        </w:rPr>
        <w:tab/>
      </w:r>
      <w:r>
        <w:rPr>
          <w:rFonts w:ascii="Cambria" w:hAnsi="Cambria" w:cs="Calibri"/>
        </w:rPr>
        <w:tab/>
      </w:r>
      <w:r>
        <w:rPr>
          <w:rFonts w:ascii="Cambria" w:hAnsi="Cambria" w:cs="Calibri"/>
        </w:rPr>
        <w:tab/>
      </w:r>
      <w:r w:rsidRPr="00537B62">
        <w:rPr>
          <w:rFonts w:ascii="Cambria" w:hAnsi="Cambria" w:cs="Calibri"/>
        </w:rPr>
        <w:t>:</w:t>
      </w:r>
      <w:r w:rsidRPr="00537B62">
        <w:rPr>
          <w:rFonts w:ascii="Cambria" w:hAnsi="Cambria" w:cs="Calibri"/>
        </w:rPr>
        <w:tab/>
      </w:r>
      <w:r w:rsidR="00355F2E">
        <w:rPr>
          <w:rFonts w:ascii="Cambria" w:hAnsi="Cambria" w:cs="Calibri"/>
          <w:b/>
          <w:bCs/>
        </w:rPr>
        <w:t>Hikvision,</w:t>
      </w:r>
      <w:r w:rsidR="00E55ECD">
        <w:rPr>
          <w:rFonts w:ascii="Cambria" w:hAnsi="Cambria" w:cs="Calibri"/>
          <w:b/>
          <w:bCs/>
        </w:rPr>
        <w:t xml:space="preserve"> China </w:t>
      </w:r>
    </w:p>
    <w:p w14:paraId="45626FB1" w14:textId="77777777" w:rsidR="00846764" w:rsidRPr="00E55ECD" w:rsidRDefault="00FA6291" w:rsidP="00E55ECD">
      <w:pPr>
        <w:spacing w:after="40" w:line="276" w:lineRule="auto"/>
        <w:ind w:firstLine="720"/>
        <w:jc w:val="both"/>
        <w:rPr>
          <w:rFonts w:ascii="Cambria" w:hAnsi="Cambria" w:cs="Calibri"/>
        </w:rPr>
      </w:pPr>
      <w:r>
        <w:rPr>
          <w:rFonts w:ascii="Cambria" w:hAnsi="Cambria" w:cs="Calibri"/>
          <w:b/>
          <w:bCs/>
        </w:rPr>
        <w:t>Environment</w:t>
      </w:r>
      <w:r>
        <w:rPr>
          <w:rFonts w:ascii="Cambria" w:hAnsi="Cambria" w:cs="Calibri"/>
        </w:rPr>
        <w:tab/>
      </w:r>
      <w:r w:rsidRPr="00537B62">
        <w:rPr>
          <w:rFonts w:ascii="Cambria" w:hAnsi="Cambria" w:cs="Calibri"/>
        </w:rPr>
        <w:t xml:space="preserve">: </w:t>
      </w:r>
      <w:r w:rsidRPr="00537B62">
        <w:rPr>
          <w:rFonts w:ascii="Cambria" w:hAnsi="Cambria" w:cs="Calibri"/>
        </w:rPr>
        <w:tab/>
      </w:r>
      <w:r w:rsidR="00342910">
        <w:rPr>
          <w:rFonts w:ascii="Cambria" w:hAnsi="Cambria" w:cs="Calibri"/>
        </w:rPr>
        <w:t xml:space="preserve">Git, </w:t>
      </w:r>
      <w:r w:rsidR="00342910" w:rsidRPr="00342910">
        <w:rPr>
          <w:rFonts w:ascii="Cambria" w:hAnsi="Cambria" w:cs="Calibri"/>
        </w:rPr>
        <w:t>Maven, Jenkins,</w:t>
      </w:r>
      <w:r w:rsidR="00E55ECD">
        <w:rPr>
          <w:rFonts w:ascii="Cambria" w:hAnsi="Cambria" w:cs="Calibri"/>
        </w:rPr>
        <w:t xml:space="preserve"> Jfrog, </w:t>
      </w:r>
      <w:r w:rsidR="00071F59">
        <w:rPr>
          <w:rFonts w:ascii="Cambria" w:hAnsi="Cambria" w:cs="Calibri"/>
        </w:rPr>
        <w:t xml:space="preserve">Docker, Chef, Tomcat &amp; </w:t>
      </w:r>
      <w:r w:rsidR="008A283E">
        <w:rPr>
          <w:rFonts w:ascii="Cambria" w:hAnsi="Cambria" w:cs="Calibri"/>
        </w:rPr>
        <w:t>JIRA</w:t>
      </w:r>
    </w:p>
    <w:p w14:paraId="6C63B23D" w14:textId="77777777" w:rsidR="00846764" w:rsidRPr="00297621" w:rsidRDefault="00846764" w:rsidP="00E55ECD">
      <w:pPr>
        <w:spacing w:line="20" w:lineRule="atLeast"/>
        <w:rPr>
          <w:rFonts w:ascii="Cambria" w:hAnsi="Cambria"/>
          <w:b/>
        </w:rPr>
      </w:pPr>
      <w:r w:rsidRPr="00297621">
        <w:rPr>
          <w:rFonts w:ascii="Cambria" w:hAnsi="Cambria"/>
          <w:b/>
        </w:rPr>
        <w:t>Description:</w:t>
      </w:r>
    </w:p>
    <w:p w14:paraId="47B9BF4D" w14:textId="77777777" w:rsidR="00846764" w:rsidRPr="00297621" w:rsidRDefault="00846764" w:rsidP="00E55ECD">
      <w:pPr>
        <w:spacing w:line="20" w:lineRule="atLeast"/>
        <w:rPr>
          <w:rFonts w:ascii="Cambria" w:hAnsi="Cambria"/>
        </w:rPr>
      </w:pPr>
    </w:p>
    <w:p w14:paraId="3BECD19A" w14:textId="77777777" w:rsidR="00ED49EF" w:rsidRPr="00E55ECD" w:rsidRDefault="00E55ECD" w:rsidP="00E55ECD">
      <w:pPr>
        <w:widowControl w:val="0"/>
        <w:overflowPunct w:val="0"/>
        <w:spacing w:line="20" w:lineRule="atLeast"/>
        <w:jc w:val="both"/>
        <w:rPr>
          <w:rFonts w:ascii="Cambria" w:hAnsi="Cambria"/>
          <w:bCs/>
        </w:rPr>
      </w:pPr>
      <w:r>
        <w:rPr>
          <w:rFonts w:ascii="Cambria" w:hAnsi="Cambria"/>
          <w:bCs/>
        </w:rPr>
        <w:t xml:space="preserve">Hikvision is </w:t>
      </w:r>
      <w:r w:rsidR="00564943">
        <w:rPr>
          <w:rFonts w:ascii="Cambria" w:hAnsi="Cambria"/>
          <w:bCs/>
        </w:rPr>
        <w:t>product-based</w:t>
      </w:r>
      <w:r>
        <w:rPr>
          <w:rFonts w:ascii="Cambria" w:hAnsi="Cambria"/>
          <w:bCs/>
        </w:rPr>
        <w:t xml:space="preserve"> company.</w:t>
      </w:r>
      <w:r w:rsidRPr="00E55ECD">
        <w:rPr>
          <w:rFonts w:ascii="Cambria" w:hAnsi="Cambria"/>
          <w:bCs/>
        </w:rPr>
        <w:t xml:space="preserve"> The company specializes in video surveillance technology, as well as designing and manufacturing a </w:t>
      </w:r>
      <w:proofErr w:type="gramStart"/>
      <w:r w:rsidRPr="00E55ECD">
        <w:rPr>
          <w:rFonts w:ascii="Cambria" w:hAnsi="Cambria"/>
          <w:bCs/>
        </w:rPr>
        <w:t>full-line</w:t>
      </w:r>
      <w:proofErr w:type="gramEnd"/>
      <w:r w:rsidRPr="00E55ECD">
        <w:rPr>
          <w:rFonts w:ascii="Cambria" w:hAnsi="Cambria"/>
          <w:bCs/>
        </w:rPr>
        <w:t xml:space="preserve"> of innovative CCTV and video surveillance</w:t>
      </w:r>
      <w:r>
        <w:rPr>
          <w:rFonts w:ascii="Cambria" w:hAnsi="Cambria"/>
          <w:bCs/>
        </w:rPr>
        <w:t>.</w:t>
      </w:r>
      <w:r w:rsidRPr="00E55ECD">
        <w:rPr>
          <w:rFonts w:ascii="Arial" w:hAnsi="Arial" w:cs="Arial"/>
          <w:color w:val="787878"/>
          <w:sz w:val="21"/>
          <w:szCs w:val="21"/>
          <w:shd w:val="clear" w:color="auto" w:fill="FFFFFF"/>
        </w:rPr>
        <w:t xml:space="preserve"> </w:t>
      </w:r>
      <w:r w:rsidRPr="00E55ECD">
        <w:rPr>
          <w:rFonts w:ascii="Cambria" w:hAnsi="Cambria"/>
          <w:bCs/>
        </w:rPr>
        <w:t>Hikvision Smart IP cameras have full smart feature-set such as intrusion detection, object left/removal detection etc. to better assist in-office security management</w:t>
      </w:r>
      <w:r>
        <w:rPr>
          <w:rFonts w:ascii="Cambria" w:hAnsi="Cambria"/>
          <w:bCs/>
        </w:rPr>
        <w:t>.</w:t>
      </w:r>
    </w:p>
    <w:p w14:paraId="0731D89D" w14:textId="77777777" w:rsidR="00D878A6" w:rsidRDefault="00D878A6" w:rsidP="00CE03A8">
      <w:pPr>
        <w:widowControl w:val="0"/>
        <w:overflowPunct w:val="0"/>
        <w:jc w:val="both"/>
        <w:rPr>
          <w:rFonts w:ascii="Cambria" w:hAnsi="Cambria"/>
          <w:b/>
        </w:rPr>
      </w:pPr>
    </w:p>
    <w:p w14:paraId="1E4FC672" w14:textId="77777777" w:rsidR="00ED49EF" w:rsidRDefault="00846764" w:rsidP="00CE03A8">
      <w:pPr>
        <w:widowControl w:val="0"/>
        <w:overflowPunct w:val="0"/>
        <w:jc w:val="both"/>
        <w:rPr>
          <w:rFonts w:ascii="Cambria" w:hAnsi="Cambria"/>
          <w:b/>
        </w:rPr>
      </w:pPr>
      <w:r w:rsidRPr="00297621">
        <w:rPr>
          <w:rFonts w:ascii="Cambria" w:hAnsi="Cambria"/>
          <w:b/>
        </w:rPr>
        <w:t>Responsibilities:</w:t>
      </w:r>
    </w:p>
    <w:p w14:paraId="757CBADC" w14:textId="77777777" w:rsidR="00CE03A8" w:rsidRPr="00CE03A8" w:rsidRDefault="00CE03A8" w:rsidP="00ED49EF">
      <w:pPr>
        <w:widowControl w:val="0"/>
        <w:overflowPunct w:val="0"/>
        <w:spacing w:line="276" w:lineRule="auto"/>
        <w:jc w:val="both"/>
        <w:rPr>
          <w:rFonts w:ascii="Cambria" w:hAnsi="Cambria"/>
          <w:b/>
        </w:rPr>
      </w:pPr>
    </w:p>
    <w:p w14:paraId="4D1973A5" w14:textId="77777777" w:rsidR="00ED49EF" w:rsidRPr="00ED49EF" w:rsidRDefault="00ED49EF" w:rsidP="00ED49EF">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Created best practices for branching &amp; Merging Strategy to maintain the source code in t</w:t>
      </w:r>
      <w:r w:rsidR="00EB2B66">
        <w:rPr>
          <w:rFonts w:ascii="Cambria" w:hAnsi="Cambria" w:cs="Calibri"/>
          <w:sz w:val="24"/>
          <w:szCs w:val="24"/>
        </w:rPr>
        <w:t>he GIT version Control Systems.</w:t>
      </w:r>
    </w:p>
    <w:p w14:paraId="6476662B" w14:textId="77777777" w:rsidR="00ED49EF" w:rsidRPr="00ED49EF" w:rsidRDefault="00ED49EF" w:rsidP="00ED49EF">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 xml:space="preserve">Responsible for creating branches, merging and resolving merging </w:t>
      </w:r>
      <w:r w:rsidR="00EB2B66" w:rsidRPr="00ED49EF">
        <w:rPr>
          <w:rFonts w:ascii="Cambria" w:hAnsi="Cambria" w:cs="Calibri"/>
          <w:sz w:val="24"/>
          <w:szCs w:val="24"/>
        </w:rPr>
        <w:t>conflicts.</w:t>
      </w:r>
    </w:p>
    <w:p w14:paraId="2D3A68AC" w14:textId="77777777" w:rsidR="00EB2B66" w:rsidRPr="00EB2B66" w:rsidRDefault="00ED49EF" w:rsidP="00EB2B66">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 xml:space="preserve">Implementation/setup continuous project build and deployment delivery process using Subversion, Git, Jenkins, </w:t>
      </w:r>
      <w:r w:rsidR="00EB2B66" w:rsidRPr="00ED49EF">
        <w:rPr>
          <w:rFonts w:ascii="Cambria" w:hAnsi="Cambria" w:cs="Calibri"/>
          <w:sz w:val="24"/>
          <w:szCs w:val="24"/>
        </w:rPr>
        <w:t>Tomcat.</w:t>
      </w:r>
    </w:p>
    <w:p w14:paraId="34CE5B49" w14:textId="77777777" w:rsidR="00EB2B66" w:rsidRDefault="00EB2B66" w:rsidP="00EB2B66">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lastRenderedPageBreak/>
        <w:t>Administrating Jenkins, plugin installation, master/slave or distributed build setup.</w:t>
      </w:r>
    </w:p>
    <w:p w14:paraId="6B90E053" w14:textId="77777777" w:rsidR="00EB2B66" w:rsidRPr="00EB2B66" w:rsidRDefault="00EB2B66" w:rsidP="00EB2B66">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Configuration of nodes/slaves for Jenkins to optimize and smooth running of build jobs.</w:t>
      </w:r>
    </w:p>
    <w:p w14:paraId="2FFAC411" w14:textId="77777777" w:rsidR="00EB2B66" w:rsidRDefault="00EB2B66" w:rsidP="00EB2B66">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Setup and monitor daily continuous/production builds.</w:t>
      </w:r>
    </w:p>
    <w:p w14:paraId="42409A04" w14:textId="77777777" w:rsidR="00ED49EF" w:rsidRDefault="00ED49EF" w:rsidP="00ED49EF">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Administered the automatic build process to ensure correct build execution, and resolved the build issues</w:t>
      </w:r>
      <w:r w:rsidR="00BF0D79">
        <w:rPr>
          <w:rFonts w:ascii="Cambria" w:hAnsi="Cambria" w:cs="Calibri"/>
          <w:sz w:val="24"/>
          <w:szCs w:val="24"/>
        </w:rPr>
        <w:t>.</w:t>
      </w:r>
    </w:p>
    <w:p w14:paraId="43615D20" w14:textId="77777777" w:rsidR="00BF0D79" w:rsidRPr="00BF0D79" w:rsidRDefault="00BF0D79" w:rsidP="00BF0D79">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Installed, configured and integrated Maven with Jenkins.</w:t>
      </w:r>
    </w:p>
    <w:p w14:paraId="093E6E05" w14:textId="77777777" w:rsidR="00ED49EF" w:rsidRDefault="00ED49EF" w:rsidP="00ED49EF">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Create users, groups and manage access controls in Jenkins.</w:t>
      </w:r>
    </w:p>
    <w:p w14:paraId="3B0F5DAE" w14:textId="77777777" w:rsidR="00BF0D79" w:rsidRPr="00BF0D79" w:rsidRDefault="00BF0D79" w:rsidP="00BF0D79">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Automated build &amp; deployment and CI process for many projects from scratch. Wrote build files and created jobs in Jenkins.</w:t>
      </w:r>
    </w:p>
    <w:p w14:paraId="5789A7F6" w14:textId="77777777" w:rsidR="00ED49EF" w:rsidRPr="00ED49EF" w:rsidRDefault="00ED49EF" w:rsidP="00ED49EF">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 xml:space="preserve">Configuration of various plugins for Jenkins for automation of the </w:t>
      </w:r>
      <w:r w:rsidR="00EB2B66" w:rsidRPr="00ED49EF">
        <w:rPr>
          <w:rFonts w:ascii="Cambria" w:hAnsi="Cambria" w:cs="Calibri"/>
          <w:sz w:val="24"/>
          <w:szCs w:val="24"/>
        </w:rPr>
        <w:t>workflow.</w:t>
      </w:r>
    </w:p>
    <w:p w14:paraId="56FD7AB5" w14:textId="77777777" w:rsidR="006D6BF3" w:rsidRDefault="00ED49EF" w:rsidP="006D6BF3">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 xml:space="preserve">Configured </w:t>
      </w:r>
      <w:r w:rsidR="003A71C5">
        <w:rPr>
          <w:rFonts w:ascii="Cambria" w:hAnsi="Cambria" w:cs="Calibri"/>
          <w:sz w:val="24"/>
          <w:szCs w:val="24"/>
        </w:rPr>
        <w:t>JIRA</w:t>
      </w:r>
      <w:r w:rsidRPr="00ED49EF">
        <w:rPr>
          <w:rFonts w:ascii="Cambria" w:hAnsi="Cambria" w:cs="Calibri"/>
          <w:sz w:val="24"/>
          <w:szCs w:val="24"/>
        </w:rPr>
        <w:t xml:space="preserve"> and integrated it with Jenkins.</w:t>
      </w:r>
    </w:p>
    <w:p w14:paraId="555952A3" w14:textId="77777777" w:rsidR="00BF0D79" w:rsidRPr="00EB2B66" w:rsidRDefault="00BF0D79" w:rsidP="00BF0D79">
      <w:pPr>
        <w:pStyle w:val="ListParagraph"/>
        <w:numPr>
          <w:ilvl w:val="0"/>
          <w:numId w:val="40"/>
        </w:numPr>
        <w:suppressAutoHyphens/>
        <w:overflowPunct w:val="0"/>
        <w:spacing w:after="0"/>
        <w:contextualSpacing w:val="0"/>
        <w:jc w:val="both"/>
        <w:rPr>
          <w:rFonts w:ascii="Cambria" w:hAnsi="Cambria" w:cs="Calibri"/>
          <w:sz w:val="24"/>
          <w:szCs w:val="24"/>
        </w:rPr>
      </w:pPr>
      <w:r>
        <w:rPr>
          <w:rFonts w:ascii="Cambria" w:hAnsi="Cambria" w:cs="Calibri"/>
          <w:sz w:val="24"/>
          <w:szCs w:val="24"/>
        </w:rPr>
        <w:t>C</w:t>
      </w:r>
      <w:r w:rsidRPr="00ED49EF">
        <w:rPr>
          <w:rFonts w:ascii="Cambria" w:hAnsi="Cambria" w:cs="Calibri"/>
          <w:sz w:val="24"/>
          <w:szCs w:val="24"/>
        </w:rPr>
        <w:t xml:space="preserve">reating Chef </w:t>
      </w:r>
      <w:r>
        <w:rPr>
          <w:rFonts w:ascii="Cambria" w:hAnsi="Cambria" w:cs="Calibri"/>
          <w:sz w:val="24"/>
          <w:szCs w:val="24"/>
        </w:rPr>
        <w:t xml:space="preserve">Cookbook, </w:t>
      </w:r>
      <w:r w:rsidRPr="00EB2B66">
        <w:rPr>
          <w:rFonts w:ascii="Cambria" w:hAnsi="Cambria" w:cs="Calibri"/>
          <w:sz w:val="24"/>
          <w:szCs w:val="24"/>
        </w:rPr>
        <w:t>Uploading Cookbooks to Chef Server.</w:t>
      </w:r>
    </w:p>
    <w:p w14:paraId="5EC40BBB" w14:textId="77777777" w:rsidR="00BF0D79" w:rsidRPr="00BF0D79" w:rsidRDefault="00BF0D79" w:rsidP="00BF0D79">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 xml:space="preserve">Configuration of </w:t>
      </w:r>
      <w:r>
        <w:rPr>
          <w:rFonts w:ascii="Cambria" w:hAnsi="Cambria" w:cs="Calibri"/>
          <w:sz w:val="24"/>
          <w:szCs w:val="24"/>
        </w:rPr>
        <w:t>C</w:t>
      </w:r>
      <w:r w:rsidRPr="00ED49EF">
        <w:rPr>
          <w:rFonts w:ascii="Cambria" w:hAnsi="Cambria" w:cs="Calibri"/>
          <w:sz w:val="24"/>
          <w:szCs w:val="24"/>
        </w:rPr>
        <w:t xml:space="preserve">hef </w:t>
      </w:r>
      <w:r>
        <w:rPr>
          <w:rFonts w:ascii="Cambria" w:hAnsi="Cambria" w:cs="Calibri"/>
          <w:sz w:val="24"/>
          <w:szCs w:val="24"/>
        </w:rPr>
        <w:t xml:space="preserve">and creating run-list for each node and </w:t>
      </w:r>
      <w:r w:rsidRPr="00EB2B66">
        <w:rPr>
          <w:rFonts w:ascii="Cambria" w:hAnsi="Cambria" w:cs="Calibri"/>
          <w:sz w:val="24"/>
          <w:szCs w:val="24"/>
        </w:rPr>
        <w:t>Configuration of chef roles and creation and assign to particular node.</w:t>
      </w:r>
    </w:p>
    <w:p w14:paraId="220300F1" w14:textId="77777777" w:rsidR="006D6BF3" w:rsidRPr="00ED49EF" w:rsidRDefault="006D6BF3" w:rsidP="00ED49EF">
      <w:pPr>
        <w:pStyle w:val="ListParagraph"/>
        <w:numPr>
          <w:ilvl w:val="0"/>
          <w:numId w:val="40"/>
        </w:numPr>
        <w:suppressAutoHyphens/>
        <w:overflowPunct w:val="0"/>
        <w:spacing w:after="0"/>
        <w:contextualSpacing w:val="0"/>
        <w:jc w:val="both"/>
        <w:rPr>
          <w:rFonts w:ascii="Cambria" w:hAnsi="Cambria" w:cs="Calibri"/>
          <w:sz w:val="24"/>
          <w:szCs w:val="24"/>
        </w:rPr>
      </w:pPr>
      <w:r>
        <w:rPr>
          <w:rFonts w:ascii="Cambria" w:hAnsi="Cambria" w:cs="Calibri"/>
          <w:sz w:val="24"/>
          <w:szCs w:val="24"/>
        </w:rPr>
        <w:t>Was involved in creating Docker Containers, images &amp; taking back-up of images in Docker-Hub.</w:t>
      </w:r>
    </w:p>
    <w:p w14:paraId="6847E8A0" w14:textId="77777777" w:rsidR="00ED49EF" w:rsidRPr="00ED49EF" w:rsidRDefault="00ED49EF" w:rsidP="00ED49EF">
      <w:pPr>
        <w:pStyle w:val="ListParagraph"/>
        <w:numPr>
          <w:ilvl w:val="0"/>
          <w:numId w:val="40"/>
        </w:numPr>
        <w:suppressAutoHyphens/>
        <w:overflowPunct w:val="0"/>
        <w:spacing w:after="0"/>
        <w:contextualSpacing w:val="0"/>
        <w:jc w:val="both"/>
        <w:rPr>
          <w:rFonts w:ascii="Cambria" w:hAnsi="Cambria" w:cs="Calibri"/>
          <w:sz w:val="24"/>
          <w:szCs w:val="24"/>
        </w:rPr>
      </w:pPr>
      <w:r w:rsidRPr="00ED49EF">
        <w:rPr>
          <w:rFonts w:ascii="Cambria" w:hAnsi="Cambria" w:cs="Calibri"/>
          <w:sz w:val="24"/>
          <w:szCs w:val="24"/>
        </w:rPr>
        <w:t xml:space="preserve">Amazon Web Services (AWS) and with the configuration of various Amazon products (Amazon </w:t>
      </w:r>
      <w:r w:rsidR="00BF0D79" w:rsidRPr="00ED49EF">
        <w:rPr>
          <w:rFonts w:ascii="Cambria" w:hAnsi="Cambria" w:cs="Calibri"/>
          <w:sz w:val="24"/>
          <w:szCs w:val="24"/>
        </w:rPr>
        <w:t>EC2</w:t>
      </w:r>
      <w:r w:rsidR="00BF0D79">
        <w:rPr>
          <w:rFonts w:ascii="Cambria" w:hAnsi="Cambria" w:cs="Calibri"/>
          <w:sz w:val="24"/>
          <w:szCs w:val="24"/>
        </w:rPr>
        <w:t>, Auto</w:t>
      </w:r>
      <w:r w:rsidRPr="00ED49EF">
        <w:rPr>
          <w:rFonts w:ascii="Cambria" w:hAnsi="Cambria" w:cs="Calibri"/>
          <w:sz w:val="24"/>
          <w:szCs w:val="24"/>
        </w:rPr>
        <w:t xml:space="preserve"> Scaling).</w:t>
      </w:r>
    </w:p>
    <w:p w14:paraId="29B4427B" w14:textId="77777777" w:rsidR="00DE2CC2" w:rsidRPr="00DE2CC2" w:rsidRDefault="00DE2CC2" w:rsidP="00DE2CC2">
      <w:pPr>
        <w:pStyle w:val="ListParagraph"/>
        <w:shd w:val="clear" w:color="auto" w:fill="FFFFFF"/>
        <w:suppressAutoHyphens/>
        <w:overflowPunct w:val="0"/>
        <w:spacing w:after="0"/>
        <w:contextualSpacing w:val="0"/>
        <w:jc w:val="both"/>
        <w:rPr>
          <w:rFonts w:ascii="Cambria" w:hAnsi="Cambria"/>
          <w:b/>
        </w:rPr>
      </w:pPr>
    </w:p>
    <w:p w14:paraId="036721EF" w14:textId="77777777" w:rsidR="002B0943" w:rsidRPr="002B0943" w:rsidRDefault="002B0943" w:rsidP="002B0943">
      <w:pPr>
        <w:pStyle w:val="Heading3"/>
        <w:jc w:val="both"/>
        <w:rPr>
          <w:rFonts w:ascii="Cambria" w:hAnsi="Cambria"/>
          <w:sz w:val="24"/>
          <w:szCs w:val="24"/>
          <w:lang w:val="en-US"/>
        </w:rPr>
      </w:pPr>
      <w:r>
        <w:rPr>
          <w:rFonts w:ascii="Cambria" w:hAnsi="Cambria"/>
          <w:sz w:val="24"/>
          <w:szCs w:val="24"/>
        </w:rPr>
        <w:t xml:space="preserve">Project Name </w:t>
      </w:r>
      <w:r>
        <w:rPr>
          <w:rFonts w:ascii="Cambria" w:hAnsi="Cambria"/>
          <w:sz w:val="24"/>
          <w:szCs w:val="24"/>
          <w:lang w:val="en-US"/>
        </w:rPr>
        <w:t>3</w:t>
      </w:r>
      <w:r w:rsidRPr="00297621">
        <w:rPr>
          <w:rFonts w:ascii="Cambria" w:hAnsi="Cambria"/>
          <w:sz w:val="24"/>
          <w:szCs w:val="24"/>
        </w:rPr>
        <w:t xml:space="preserve">:  </w:t>
      </w:r>
      <w:r w:rsidR="00BF0D79">
        <w:rPr>
          <w:rFonts w:ascii="Cambria" w:hAnsi="Cambria"/>
          <w:sz w:val="24"/>
          <w:szCs w:val="24"/>
          <w:lang w:val="en-US"/>
        </w:rPr>
        <w:t>Avnagrid</w:t>
      </w:r>
    </w:p>
    <w:p w14:paraId="268D789C" w14:textId="77777777" w:rsidR="00DE2CC2" w:rsidRDefault="00DE2CC2" w:rsidP="00DE2CC2">
      <w:pPr>
        <w:rPr>
          <w:rFonts w:cs="Calibri"/>
          <w:b/>
          <w:u w:val="single"/>
        </w:rPr>
      </w:pPr>
    </w:p>
    <w:p w14:paraId="1C58C7A6" w14:textId="77777777" w:rsidR="00DE2CC2" w:rsidRPr="00776208" w:rsidRDefault="00BF0D79" w:rsidP="00DE2CC2">
      <w:pPr>
        <w:spacing w:line="360" w:lineRule="auto"/>
        <w:rPr>
          <w:rFonts w:ascii="Cambria" w:hAnsi="Cambria" w:cs="Calibri"/>
        </w:rPr>
      </w:pPr>
      <w:r>
        <w:rPr>
          <w:rFonts w:ascii="Cambria" w:hAnsi="Cambria" w:cs="Calibri"/>
        </w:rPr>
        <w:t xml:space="preserve">Client </w:t>
      </w:r>
      <w:r>
        <w:rPr>
          <w:rFonts w:ascii="Cambria" w:hAnsi="Cambria" w:cs="Calibri"/>
        </w:rPr>
        <w:tab/>
      </w:r>
      <w:r>
        <w:rPr>
          <w:rFonts w:ascii="Cambria" w:hAnsi="Cambria" w:cs="Calibri"/>
        </w:rPr>
        <w:tab/>
        <w:t>:</w:t>
      </w:r>
      <w:r>
        <w:rPr>
          <w:rFonts w:ascii="Cambria" w:hAnsi="Cambria" w:cs="Calibri"/>
        </w:rPr>
        <w:tab/>
        <w:t>Avangrid</w:t>
      </w:r>
    </w:p>
    <w:p w14:paraId="14EFF004" w14:textId="77777777" w:rsidR="00DE2CC2" w:rsidRPr="00776208" w:rsidRDefault="00DE2CC2" w:rsidP="00776208">
      <w:pPr>
        <w:spacing w:line="360" w:lineRule="auto"/>
        <w:rPr>
          <w:rFonts w:ascii="Cambria" w:hAnsi="Cambria" w:cs="Calibri"/>
        </w:rPr>
      </w:pPr>
      <w:r w:rsidRPr="00776208">
        <w:rPr>
          <w:rFonts w:ascii="Cambria" w:hAnsi="Cambria" w:cs="Calibri"/>
        </w:rPr>
        <w:t xml:space="preserve">Environment </w:t>
      </w:r>
      <w:r w:rsidRPr="00776208">
        <w:rPr>
          <w:rFonts w:ascii="Cambria" w:hAnsi="Cambria" w:cs="Calibri"/>
        </w:rPr>
        <w:tab/>
        <w:t>:</w:t>
      </w:r>
      <w:r w:rsidRPr="00776208">
        <w:rPr>
          <w:rFonts w:ascii="Cambria" w:hAnsi="Cambria" w:cs="Calibri"/>
        </w:rPr>
        <w:tab/>
        <w:t>SVN, ANT, Jenkins, Red Hat Linux, T</w:t>
      </w:r>
      <w:r w:rsidR="00CE03A8">
        <w:rPr>
          <w:rFonts w:ascii="Cambria" w:hAnsi="Cambria" w:cs="Calibri"/>
        </w:rPr>
        <w:t xml:space="preserve">omcat Application server, </w:t>
      </w:r>
      <w:proofErr w:type="spellStart"/>
      <w:r w:rsidR="00CE03A8">
        <w:rPr>
          <w:rFonts w:ascii="Cambria" w:hAnsi="Cambria" w:cs="Calibri"/>
        </w:rPr>
        <w:t>Windwos</w:t>
      </w:r>
      <w:proofErr w:type="spellEnd"/>
    </w:p>
    <w:p w14:paraId="53D79295" w14:textId="77777777" w:rsidR="00DE2CC2" w:rsidRDefault="00DE2CC2" w:rsidP="00DE2CC2">
      <w:pPr>
        <w:rPr>
          <w:rFonts w:cs="Calibri"/>
          <w:b/>
          <w:bCs/>
          <w:iCs/>
          <w:u w:val="single"/>
          <w:lang w:eastAsia="zh-CN"/>
        </w:rPr>
      </w:pPr>
      <w:r w:rsidRPr="00DE2CC2">
        <w:rPr>
          <w:rFonts w:cs="Calibri"/>
          <w:b/>
          <w:bCs/>
          <w:iCs/>
          <w:u w:val="single"/>
          <w:lang w:eastAsia="zh-CN"/>
        </w:rPr>
        <w:t>Description:</w:t>
      </w:r>
    </w:p>
    <w:p w14:paraId="101F42C3" w14:textId="77777777" w:rsidR="00CE03A8" w:rsidRDefault="00CE03A8" w:rsidP="00CE03A8">
      <w:pPr>
        <w:ind w:left="720" w:firstLine="720"/>
        <w:rPr>
          <w:rFonts w:ascii="Cambria" w:hAnsi="Cambria"/>
          <w:bCs/>
        </w:rPr>
      </w:pPr>
      <w:r w:rsidRPr="00CE03A8">
        <w:rPr>
          <w:rFonts w:ascii="Cambria" w:hAnsi="Cambria"/>
          <w:bCs/>
        </w:rPr>
        <w:t>AVANGRID, is an energy services and delivery company. </w:t>
      </w:r>
      <w:r w:rsidR="00495342" w:rsidRPr="00495342">
        <w:rPr>
          <w:rFonts w:ascii="Cambria" w:hAnsi="Cambria"/>
          <w:bCs/>
        </w:rPr>
        <w:t>Avangrid, Inc. operates as an energy services holding company in the United States. It operates through two segments, Networks and Renewables. The company engages in the generation, transmission, and distribution of electricity, as well as distribution, transportation, and sale of natural gas.</w:t>
      </w:r>
    </w:p>
    <w:p w14:paraId="1A50E425" w14:textId="77777777" w:rsidR="00495342" w:rsidRPr="00CE03A8" w:rsidRDefault="00495342" w:rsidP="00CE03A8">
      <w:pPr>
        <w:ind w:left="720" w:firstLine="720"/>
        <w:rPr>
          <w:rFonts w:ascii="Cambria" w:hAnsi="Cambria"/>
          <w:bCs/>
        </w:rPr>
      </w:pPr>
    </w:p>
    <w:p w14:paraId="2C4D26D9" w14:textId="77777777" w:rsidR="00DE2CC2" w:rsidRDefault="00DE2CC2" w:rsidP="00DE2CC2">
      <w:pPr>
        <w:rPr>
          <w:rFonts w:cs="Calibri"/>
          <w:b/>
          <w:bCs/>
          <w:color w:val="000000"/>
        </w:rPr>
      </w:pPr>
      <w:r w:rsidRPr="00DE2CC2">
        <w:rPr>
          <w:rFonts w:cs="Calibri"/>
          <w:b/>
          <w:bCs/>
          <w:color w:val="000000"/>
          <w:u w:val="single"/>
        </w:rPr>
        <w:t>Responsibilities</w:t>
      </w:r>
      <w:r w:rsidRPr="00DE2CC2">
        <w:rPr>
          <w:rFonts w:cs="Calibri"/>
          <w:b/>
          <w:bCs/>
          <w:color w:val="000000"/>
        </w:rPr>
        <w:t>:</w:t>
      </w:r>
    </w:p>
    <w:p w14:paraId="26D830A5" w14:textId="77777777" w:rsidR="00DE2CC2" w:rsidRPr="00DE2CC2" w:rsidRDefault="00DE2CC2" w:rsidP="00DE2CC2">
      <w:pPr>
        <w:rPr>
          <w:rFonts w:ascii="Calibri" w:hAnsi="Calibri" w:cs="Calibri"/>
          <w:b/>
          <w:bCs/>
          <w:color w:val="000000"/>
        </w:rPr>
      </w:pPr>
    </w:p>
    <w:p w14:paraId="4ECEED4D" w14:textId="77777777" w:rsidR="00DE2CC2" w:rsidRPr="00495342" w:rsidRDefault="00DE2CC2" w:rsidP="00495342">
      <w:pPr>
        <w:pStyle w:val="ListParagraph"/>
        <w:numPr>
          <w:ilvl w:val="0"/>
          <w:numId w:val="40"/>
        </w:numPr>
        <w:suppressAutoHyphens/>
        <w:overflowPunct w:val="0"/>
        <w:spacing w:after="0"/>
        <w:contextualSpacing w:val="0"/>
        <w:jc w:val="both"/>
        <w:rPr>
          <w:rFonts w:ascii="Cambria" w:hAnsi="Cambria" w:cs="Calibri"/>
          <w:sz w:val="24"/>
          <w:szCs w:val="24"/>
        </w:rPr>
      </w:pPr>
      <w:r w:rsidRPr="00495342">
        <w:rPr>
          <w:rFonts w:ascii="Cambria" w:hAnsi="Cambria" w:cs="Calibri"/>
          <w:sz w:val="24"/>
          <w:szCs w:val="24"/>
        </w:rPr>
        <w:t>Managing all phases of Build and Release activities and deployment</w:t>
      </w:r>
    </w:p>
    <w:p w14:paraId="7372881F" w14:textId="77777777" w:rsidR="00DE2CC2" w:rsidRPr="00495342" w:rsidRDefault="00DE2CC2" w:rsidP="00495342">
      <w:pPr>
        <w:pStyle w:val="ListParagraph"/>
        <w:numPr>
          <w:ilvl w:val="0"/>
          <w:numId w:val="40"/>
        </w:numPr>
        <w:suppressAutoHyphens/>
        <w:overflowPunct w:val="0"/>
        <w:spacing w:after="0"/>
        <w:contextualSpacing w:val="0"/>
        <w:jc w:val="both"/>
        <w:rPr>
          <w:rFonts w:ascii="Cambria" w:hAnsi="Cambria" w:cs="Calibri"/>
          <w:sz w:val="24"/>
          <w:szCs w:val="24"/>
        </w:rPr>
      </w:pPr>
      <w:r w:rsidRPr="00495342">
        <w:rPr>
          <w:rFonts w:ascii="Cambria" w:hAnsi="Cambria" w:cs="Calibri"/>
          <w:sz w:val="24"/>
          <w:szCs w:val="24"/>
        </w:rPr>
        <w:t>Responsible for Creating, Deploying and Posting Patches, Automating Patch Build Process.</w:t>
      </w:r>
    </w:p>
    <w:p w14:paraId="0BDD15B6" w14:textId="77777777" w:rsidR="00DE2CC2" w:rsidRPr="00495342" w:rsidRDefault="00DE2CC2" w:rsidP="00495342">
      <w:pPr>
        <w:pStyle w:val="ListParagraph"/>
        <w:numPr>
          <w:ilvl w:val="0"/>
          <w:numId w:val="40"/>
        </w:numPr>
        <w:suppressAutoHyphens/>
        <w:overflowPunct w:val="0"/>
        <w:spacing w:after="0"/>
        <w:contextualSpacing w:val="0"/>
        <w:jc w:val="both"/>
        <w:rPr>
          <w:rFonts w:ascii="Cambria" w:hAnsi="Cambria" w:cs="Calibri"/>
          <w:sz w:val="24"/>
          <w:szCs w:val="24"/>
        </w:rPr>
      </w:pPr>
      <w:r w:rsidRPr="00495342">
        <w:rPr>
          <w:rFonts w:ascii="Cambria" w:hAnsi="Cambria" w:cs="Calibri"/>
          <w:sz w:val="24"/>
          <w:szCs w:val="24"/>
        </w:rPr>
        <w:t>Worked with Subversion, Proposed and implemented branching strategy.</w:t>
      </w:r>
    </w:p>
    <w:p w14:paraId="3B9691C1" w14:textId="77777777" w:rsidR="00DE2CC2" w:rsidRPr="00495342" w:rsidRDefault="00DE2CC2" w:rsidP="00495342">
      <w:pPr>
        <w:pStyle w:val="ListParagraph"/>
        <w:numPr>
          <w:ilvl w:val="0"/>
          <w:numId w:val="40"/>
        </w:numPr>
        <w:suppressAutoHyphens/>
        <w:overflowPunct w:val="0"/>
        <w:spacing w:after="0"/>
        <w:contextualSpacing w:val="0"/>
        <w:jc w:val="both"/>
        <w:rPr>
          <w:rFonts w:ascii="Cambria" w:hAnsi="Cambria" w:cs="Calibri"/>
          <w:sz w:val="24"/>
          <w:szCs w:val="24"/>
        </w:rPr>
      </w:pPr>
      <w:r w:rsidRPr="00495342">
        <w:rPr>
          <w:rFonts w:ascii="Cambria" w:hAnsi="Cambria" w:cs="Calibri"/>
          <w:sz w:val="24"/>
          <w:szCs w:val="24"/>
        </w:rPr>
        <w:t>Installation and troubleshooting SVN related problems.</w:t>
      </w:r>
    </w:p>
    <w:p w14:paraId="1A625A27" w14:textId="77777777" w:rsidR="00DE2CC2" w:rsidRPr="00495342" w:rsidRDefault="00DE2CC2" w:rsidP="00495342">
      <w:pPr>
        <w:pStyle w:val="ListParagraph"/>
        <w:numPr>
          <w:ilvl w:val="0"/>
          <w:numId w:val="40"/>
        </w:numPr>
        <w:suppressAutoHyphens/>
        <w:overflowPunct w:val="0"/>
        <w:spacing w:after="0"/>
        <w:contextualSpacing w:val="0"/>
        <w:jc w:val="both"/>
        <w:rPr>
          <w:rFonts w:ascii="Cambria" w:hAnsi="Cambria" w:cs="Calibri"/>
          <w:sz w:val="24"/>
          <w:szCs w:val="24"/>
        </w:rPr>
      </w:pPr>
      <w:r w:rsidRPr="00495342">
        <w:rPr>
          <w:rFonts w:ascii="Cambria" w:hAnsi="Cambria" w:cs="Calibri"/>
          <w:sz w:val="24"/>
          <w:szCs w:val="24"/>
        </w:rPr>
        <w:t>Coordinating with developers and testers for SVN related issues.</w:t>
      </w:r>
    </w:p>
    <w:p w14:paraId="4A29571E" w14:textId="77777777" w:rsidR="00DE2CC2" w:rsidRPr="00495342" w:rsidRDefault="00DE2CC2" w:rsidP="00495342">
      <w:pPr>
        <w:pStyle w:val="ListParagraph"/>
        <w:numPr>
          <w:ilvl w:val="0"/>
          <w:numId w:val="40"/>
        </w:numPr>
        <w:suppressAutoHyphens/>
        <w:overflowPunct w:val="0"/>
        <w:spacing w:after="0"/>
        <w:contextualSpacing w:val="0"/>
        <w:jc w:val="both"/>
        <w:rPr>
          <w:rFonts w:ascii="Cambria" w:hAnsi="Cambria" w:cs="Calibri"/>
          <w:sz w:val="24"/>
          <w:szCs w:val="24"/>
        </w:rPr>
      </w:pPr>
      <w:r w:rsidRPr="00495342">
        <w:rPr>
          <w:rFonts w:ascii="Cambria" w:hAnsi="Cambria" w:cs="Calibri"/>
          <w:sz w:val="24"/>
          <w:szCs w:val="24"/>
        </w:rPr>
        <w:t>Automating builds using Jenkins and Ant scripting</w:t>
      </w:r>
    </w:p>
    <w:p w14:paraId="2F0008A5" w14:textId="77777777" w:rsidR="00DE2CC2" w:rsidRPr="00495342" w:rsidRDefault="00DE2CC2" w:rsidP="00495342">
      <w:pPr>
        <w:pStyle w:val="ListParagraph"/>
        <w:numPr>
          <w:ilvl w:val="0"/>
          <w:numId w:val="40"/>
        </w:numPr>
        <w:suppressAutoHyphens/>
        <w:overflowPunct w:val="0"/>
        <w:spacing w:after="0"/>
        <w:contextualSpacing w:val="0"/>
        <w:jc w:val="both"/>
        <w:rPr>
          <w:rFonts w:ascii="Cambria" w:hAnsi="Cambria" w:cs="Calibri"/>
          <w:sz w:val="24"/>
          <w:szCs w:val="24"/>
        </w:rPr>
      </w:pPr>
      <w:r w:rsidRPr="00495342">
        <w:rPr>
          <w:rFonts w:ascii="Cambria" w:hAnsi="Cambria" w:cs="Calibri"/>
          <w:sz w:val="24"/>
          <w:szCs w:val="24"/>
        </w:rPr>
        <w:t>Responsible for Daily builds, Continuous build and patch builds</w:t>
      </w:r>
      <w:r w:rsidR="009D7E91">
        <w:rPr>
          <w:rFonts w:ascii="Cambria" w:hAnsi="Cambria" w:cs="Calibri"/>
          <w:sz w:val="24"/>
          <w:szCs w:val="24"/>
        </w:rPr>
        <w:t>, Cron jobs</w:t>
      </w:r>
    </w:p>
    <w:p w14:paraId="2F586740" w14:textId="77777777" w:rsidR="00DE2CC2" w:rsidRPr="00495342" w:rsidRDefault="00DE2CC2" w:rsidP="00495342">
      <w:pPr>
        <w:pStyle w:val="ListParagraph"/>
        <w:numPr>
          <w:ilvl w:val="0"/>
          <w:numId w:val="40"/>
        </w:numPr>
        <w:suppressAutoHyphens/>
        <w:overflowPunct w:val="0"/>
        <w:spacing w:after="0"/>
        <w:contextualSpacing w:val="0"/>
        <w:jc w:val="both"/>
        <w:rPr>
          <w:rFonts w:ascii="Cambria" w:hAnsi="Cambria" w:cs="Calibri"/>
          <w:sz w:val="24"/>
          <w:szCs w:val="24"/>
        </w:rPr>
      </w:pPr>
      <w:r w:rsidRPr="00495342">
        <w:rPr>
          <w:rFonts w:ascii="Cambria" w:hAnsi="Cambria" w:cs="Calibri"/>
          <w:sz w:val="24"/>
          <w:szCs w:val="24"/>
        </w:rPr>
        <w:t>Responsible for creating the new build setup and new projects using Jenkins</w:t>
      </w:r>
    </w:p>
    <w:p w14:paraId="6D7DDCC3" w14:textId="77777777" w:rsidR="00DE2CC2" w:rsidRPr="009D7E91" w:rsidRDefault="00DE2CC2" w:rsidP="009D7E91">
      <w:pPr>
        <w:pStyle w:val="ListParagraph"/>
        <w:numPr>
          <w:ilvl w:val="0"/>
          <w:numId w:val="40"/>
        </w:numPr>
        <w:suppressAutoHyphens/>
        <w:overflowPunct w:val="0"/>
        <w:spacing w:after="0"/>
        <w:contextualSpacing w:val="0"/>
        <w:jc w:val="both"/>
        <w:rPr>
          <w:rFonts w:ascii="Cambria" w:hAnsi="Cambria" w:cs="Calibri"/>
          <w:sz w:val="24"/>
          <w:szCs w:val="24"/>
        </w:rPr>
      </w:pPr>
      <w:r w:rsidRPr="009D7E91">
        <w:rPr>
          <w:rFonts w:ascii="Cambria" w:hAnsi="Cambria" w:cs="Calibri"/>
          <w:sz w:val="24"/>
          <w:szCs w:val="24"/>
        </w:rPr>
        <w:lastRenderedPageBreak/>
        <w:t>Responsible for taking the build and deployment using Jenkins and Ant</w:t>
      </w:r>
    </w:p>
    <w:p w14:paraId="108B0EDE" w14:textId="77777777" w:rsidR="00DE2CC2" w:rsidRPr="00E5098F" w:rsidRDefault="009D7E91" w:rsidP="00DE2CC2">
      <w:pPr>
        <w:pStyle w:val="ListParagraph"/>
        <w:numPr>
          <w:ilvl w:val="0"/>
          <w:numId w:val="40"/>
        </w:numPr>
        <w:suppressAutoHyphens/>
        <w:overflowPunct w:val="0"/>
        <w:spacing w:after="0"/>
        <w:contextualSpacing w:val="0"/>
        <w:jc w:val="both"/>
        <w:rPr>
          <w:rFonts w:ascii="Cambria" w:hAnsi="Cambria" w:cs="Calibri"/>
          <w:sz w:val="24"/>
          <w:szCs w:val="24"/>
        </w:rPr>
      </w:pPr>
      <w:r>
        <w:rPr>
          <w:rFonts w:ascii="Cambria" w:hAnsi="Cambria" w:cs="Calibri"/>
          <w:sz w:val="24"/>
          <w:szCs w:val="24"/>
        </w:rPr>
        <w:t>Created users, partitions, giving permissions and checking disk spaces, file downloading through NFS, FTP, kernel patches on Linux environment.</w:t>
      </w:r>
    </w:p>
    <w:sectPr w:rsidR="00DE2CC2" w:rsidRPr="00E5098F" w:rsidSect="00397753">
      <w:headerReference w:type="default" r:id="rId8"/>
      <w:footerReference w:type="even" r:id="rId9"/>
      <w:footerReference w:type="default" r:id="rId10"/>
      <w:pgSz w:w="12672" w:h="16128"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C2C42" w14:textId="77777777" w:rsidR="00903347" w:rsidRDefault="00903347">
      <w:r>
        <w:separator/>
      </w:r>
    </w:p>
  </w:endnote>
  <w:endnote w:type="continuationSeparator" w:id="0">
    <w:p w14:paraId="02BBCEB7" w14:textId="77777777" w:rsidR="00903347" w:rsidRDefault="00903347">
      <w:r>
        <w:continuationSeparator/>
      </w:r>
    </w:p>
  </w:endnote>
  <w:endnote w:type="continuationNotice" w:id="1">
    <w:p w14:paraId="6DF79202" w14:textId="77777777" w:rsidR="00903347" w:rsidRDefault="00903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62EF9" w14:textId="77777777" w:rsidR="00E41DE6" w:rsidRDefault="00E41DE6" w:rsidP="008065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34D8E1" w14:textId="77777777" w:rsidR="00E41DE6" w:rsidRDefault="00E41DE6" w:rsidP="00E636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D15E" w14:textId="77777777" w:rsidR="00E41DE6" w:rsidRDefault="00E41DE6" w:rsidP="008065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191F903" w14:textId="77777777" w:rsidR="00E41DE6" w:rsidRDefault="00E41DE6" w:rsidP="00E636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2A177" w14:textId="77777777" w:rsidR="00903347" w:rsidRDefault="00903347">
      <w:r>
        <w:separator/>
      </w:r>
    </w:p>
  </w:footnote>
  <w:footnote w:type="continuationSeparator" w:id="0">
    <w:p w14:paraId="6CCBDCB9" w14:textId="77777777" w:rsidR="00903347" w:rsidRDefault="00903347">
      <w:r>
        <w:continuationSeparator/>
      </w:r>
    </w:p>
  </w:footnote>
  <w:footnote w:type="continuationNotice" w:id="1">
    <w:p w14:paraId="1113D5EF" w14:textId="77777777" w:rsidR="00903347" w:rsidRDefault="009033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9BAE" w14:textId="77777777" w:rsidR="00E41DE6" w:rsidRPr="00CC6180" w:rsidRDefault="00E41DE6">
    <w:pPr>
      <w:pStyle w:val="Header"/>
      <w:rPr>
        <w:rFonts w:ascii="Verdana" w:hAnsi="Verdana"/>
        <w:b/>
        <w:sz w:val="20"/>
        <w:szCs w:val="20"/>
      </w:rPr>
    </w:pPr>
    <w:r>
      <w:rPr>
        <w:rFonts w:ascii="Verdana" w:hAnsi="Verdana"/>
        <w:b/>
        <w:sz w:val="20"/>
        <w:szCs w:val="20"/>
      </w:rPr>
      <w:tab/>
    </w:r>
    <w:r>
      <w:rPr>
        <w:rFonts w:ascii="Verdana" w:hAnsi="Verdana"/>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22"/>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 w15:restartNumberingAfterBreak="0">
    <w:nsid w:val="00000003"/>
    <w:multiLevelType w:val="multilevel"/>
    <w:tmpl w:val="00000003"/>
    <w:name w:val="WWNum6"/>
    <w:lvl w:ilvl="0">
      <w:start w:val="1"/>
      <w:numFmt w:val="bullet"/>
      <w:lvlText w:val=""/>
      <w:lvlJc w:val="left"/>
      <w:pPr>
        <w:tabs>
          <w:tab w:val="num" w:pos="0"/>
        </w:tabs>
        <w:ind w:left="720" w:hanging="360"/>
      </w:pPr>
      <w:rPr>
        <w:rFonts w:ascii="Wingdings" w:hAnsi="Wingdings"/>
        <w:color w:val="00000A"/>
        <w:sz w:val="24"/>
        <w:szCs w:val="24"/>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7"/>
    <w:multiLevelType w:val="multilevel"/>
    <w:tmpl w:val="00000007"/>
    <w:name w:val="WWNum10"/>
    <w:lvl w:ilvl="0">
      <w:start w:val="1"/>
      <w:numFmt w:val="bullet"/>
      <w:lvlText w:val=""/>
      <w:lvlJc w:val="left"/>
      <w:pPr>
        <w:tabs>
          <w:tab w:val="num" w:pos="0"/>
        </w:tabs>
        <w:ind w:left="720" w:hanging="360"/>
      </w:pPr>
      <w:rPr>
        <w:rFonts w:ascii="Wingdings" w:hAnsi="Wingdings"/>
        <w:color w:val="00000A"/>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8"/>
    <w:multiLevelType w:val="multilevel"/>
    <w:tmpl w:val="00000008"/>
    <w:name w:val="WWNum11"/>
    <w:lvl w:ilvl="0">
      <w:start w:val="1"/>
      <w:numFmt w:val="bullet"/>
      <w:lvlText w:val=""/>
      <w:lvlJc w:val="left"/>
      <w:pPr>
        <w:tabs>
          <w:tab w:val="num" w:pos="0"/>
        </w:tabs>
        <w:ind w:left="360" w:hanging="360"/>
      </w:pPr>
      <w:rPr>
        <w:rFonts w:ascii="Wingdings" w:hAnsi="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5" w15:restartNumberingAfterBreak="0">
    <w:nsid w:val="014601F4"/>
    <w:multiLevelType w:val="hybridMultilevel"/>
    <w:tmpl w:val="12E66F54"/>
    <w:lvl w:ilvl="0" w:tplc="08090009">
      <w:start w:val="1"/>
      <w:numFmt w:val="bullet"/>
      <w:lvlText w:val=""/>
      <w:lvlJc w:val="left"/>
      <w:pPr>
        <w:tabs>
          <w:tab w:val="num" w:pos="900"/>
        </w:tabs>
        <w:ind w:left="90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03477591"/>
    <w:multiLevelType w:val="hybridMultilevel"/>
    <w:tmpl w:val="2CCE59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19573A"/>
    <w:multiLevelType w:val="hybridMultilevel"/>
    <w:tmpl w:val="49883308"/>
    <w:lvl w:ilvl="0" w:tplc="D452F4CE">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842DE5"/>
    <w:multiLevelType w:val="hybridMultilevel"/>
    <w:tmpl w:val="90D6ECCA"/>
    <w:lvl w:ilvl="0" w:tplc="99E8E7BA">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446519"/>
    <w:multiLevelType w:val="hybridMultilevel"/>
    <w:tmpl w:val="35402630"/>
    <w:lvl w:ilvl="0" w:tplc="481A9E56">
      <w:start w:val="1"/>
      <w:numFmt w:val="lowerLetter"/>
      <w:pStyle w:val="bullet"/>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0C717EF5"/>
    <w:multiLevelType w:val="hybridMultilevel"/>
    <w:tmpl w:val="A5CAC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F7767"/>
    <w:multiLevelType w:val="hybridMultilevel"/>
    <w:tmpl w:val="14DEC8E8"/>
    <w:lvl w:ilvl="0" w:tplc="00000009">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E02087"/>
    <w:multiLevelType w:val="hybridMultilevel"/>
    <w:tmpl w:val="3FBA38B8"/>
    <w:lvl w:ilvl="0" w:tplc="99E8E7B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090D7E"/>
    <w:multiLevelType w:val="hybridMultilevel"/>
    <w:tmpl w:val="FFAC0F82"/>
    <w:lvl w:ilvl="0" w:tplc="99E8E7BA">
      <w:start w:val="1"/>
      <w:numFmt w:val="bullet"/>
      <w:lvlText w:val=""/>
      <w:lvlJc w:val="left"/>
      <w:pPr>
        <w:ind w:left="720" w:hanging="360"/>
      </w:pPr>
      <w:rPr>
        <w:rFonts w:ascii="Wingdings" w:hAnsi="Wingdings"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14566B81"/>
    <w:multiLevelType w:val="hybridMultilevel"/>
    <w:tmpl w:val="0812E1B0"/>
    <w:lvl w:ilvl="0" w:tplc="99E8E7BA">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B4794F"/>
    <w:multiLevelType w:val="hybridMultilevel"/>
    <w:tmpl w:val="AFACC4CA"/>
    <w:lvl w:ilvl="0" w:tplc="04090001">
      <w:start w:val="1"/>
      <w:numFmt w:val="bullet"/>
      <w:lvlText w:val=""/>
      <w:lvlJc w:val="left"/>
      <w:pPr>
        <w:ind w:left="644"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E25277C"/>
    <w:multiLevelType w:val="multilevel"/>
    <w:tmpl w:val="1E25277C"/>
    <w:lvl w:ilvl="0">
      <w:start w:val="1"/>
      <w:numFmt w:val="bullet"/>
      <w:lvlText w:val=""/>
      <w:lvlJc w:val="left"/>
      <w:pPr>
        <w:ind w:left="630" w:hanging="360"/>
      </w:pPr>
      <w:rPr>
        <w:rFonts w:ascii="Wingdings" w:hAnsi="Wingdings"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201D2137"/>
    <w:multiLevelType w:val="hybridMultilevel"/>
    <w:tmpl w:val="04FEC32A"/>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9CE0AF8"/>
    <w:multiLevelType w:val="hybridMultilevel"/>
    <w:tmpl w:val="E9503036"/>
    <w:lvl w:ilvl="0" w:tplc="99E8E7B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D15D9F"/>
    <w:multiLevelType w:val="hybridMultilevel"/>
    <w:tmpl w:val="36802B7E"/>
    <w:lvl w:ilvl="0" w:tplc="CE3A41BC">
      <w:start w:val="1"/>
      <w:numFmt w:val="bullet"/>
      <w:lvlText w:val=""/>
      <w:lvlJc w:val="left"/>
      <w:pPr>
        <w:ind w:left="720" w:hanging="360"/>
      </w:pPr>
      <w:rPr>
        <w:rFonts w:ascii="Wingdings" w:hAnsi="Wingding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477675"/>
    <w:multiLevelType w:val="hybridMultilevel"/>
    <w:tmpl w:val="534AA826"/>
    <w:lvl w:ilvl="0" w:tplc="99E8E7B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127158"/>
    <w:multiLevelType w:val="hybridMultilevel"/>
    <w:tmpl w:val="2E807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72214"/>
    <w:multiLevelType w:val="hybridMultilevel"/>
    <w:tmpl w:val="45E0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AF3298"/>
    <w:multiLevelType w:val="multilevel"/>
    <w:tmpl w:val="35AF329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50568C"/>
    <w:multiLevelType w:val="hybridMultilevel"/>
    <w:tmpl w:val="21564CD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AD0372"/>
    <w:multiLevelType w:val="hybridMultilevel"/>
    <w:tmpl w:val="BEA40966"/>
    <w:lvl w:ilvl="0" w:tplc="D452F4CE">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CD40B9"/>
    <w:multiLevelType w:val="hybridMultilevel"/>
    <w:tmpl w:val="9E98A7BE"/>
    <w:lvl w:ilvl="0" w:tplc="D452F4CE">
      <w:start w:val="1"/>
      <w:numFmt w:val="bullet"/>
      <w:lvlText w:val=""/>
      <w:lvlJc w:val="left"/>
      <w:pPr>
        <w:tabs>
          <w:tab w:val="num" w:pos="900"/>
        </w:tabs>
        <w:ind w:left="900" w:hanging="360"/>
      </w:pPr>
      <w:rPr>
        <w:rFonts w:ascii="Wingdings" w:hAnsi="Wingdings" w:hint="default"/>
        <w:sz w:val="18"/>
        <w:szCs w:val="18"/>
      </w:rPr>
    </w:lvl>
    <w:lvl w:ilvl="1" w:tplc="04090005">
      <w:start w:val="1"/>
      <w:numFmt w:val="bullet"/>
      <w:lvlText w:val=""/>
      <w:lvlJc w:val="left"/>
      <w:pPr>
        <w:tabs>
          <w:tab w:val="num" w:pos="1620"/>
        </w:tabs>
        <w:ind w:left="1620" w:hanging="360"/>
      </w:pPr>
      <w:rPr>
        <w:rFonts w:ascii="Wingdings" w:hAnsi="Wingdings" w:hint="default"/>
        <w:sz w:val="20"/>
        <w:szCs w:val="20"/>
      </w:rPr>
    </w:lvl>
    <w:lvl w:ilvl="2" w:tplc="04090009">
      <w:start w:val="1"/>
      <w:numFmt w:val="bullet"/>
      <w:lvlText w:val=""/>
      <w:lvlJc w:val="left"/>
      <w:pPr>
        <w:tabs>
          <w:tab w:val="num" w:pos="2340"/>
        </w:tabs>
        <w:ind w:left="2340" w:hanging="360"/>
      </w:pPr>
      <w:rPr>
        <w:rFonts w:ascii="Wingdings" w:hAnsi="Wingdings" w:hint="default"/>
        <w:sz w:val="20"/>
        <w:szCs w:val="20"/>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15:restartNumberingAfterBreak="0">
    <w:nsid w:val="45324D34"/>
    <w:multiLevelType w:val="hybridMultilevel"/>
    <w:tmpl w:val="1D0E2D1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70680"/>
    <w:multiLevelType w:val="hybridMultilevel"/>
    <w:tmpl w:val="8A1E1D34"/>
    <w:lvl w:ilvl="0" w:tplc="CE680DA8">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B80AE9"/>
    <w:multiLevelType w:val="hybridMultilevel"/>
    <w:tmpl w:val="88E40AF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A713EB"/>
    <w:multiLevelType w:val="hybridMultilevel"/>
    <w:tmpl w:val="B6D0BFF6"/>
    <w:lvl w:ilvl="0" w:tplc="99E8E7BA">
      <w:start w:val="1"/>
      <w:numFmt w:val="bullet"/>
      <w:lvlText w:val=""/>
      <w:lvlJc w:val="left"/>
      <w:pPr>
        <w:tabs>
          <w:tab w:val="num" w:pos="720"/>
        </w:tabs>
        <w:ind w:left="720" w:hanging="360"/>
      </w:pPr>
      <w:rPr>
        <w:rFonts w:ascii="Wingdings" w:hAnsi="Wingdings" w:hint="default"/>
        <w:sz w:val="20"/>
        <w:szCs w:val="20"/>
      </w:rPr>
    </w:lvl>
    <w:lvl w:ilvl="1" w:tplc="04090009">
      <w:start w:val="1"/>
      <w:numFmt w:val="bullet"/>
      <w:lvlText w:val=""/>
      <w:lvlJc w:val="left"/>
      <w:pPr>
        <w:tabs>
          <w:tab w:val="num" w:pos="1440"/>
        </w:tabs>
        <w:ind w:left="1440" w:hanging="360"/>
      </w:pPr>
      <w:rPr>
        <w:rFonts w:ascii="Wingdings" w:hAnsi="Wingdings" w:hint="default"/>
        <w:sz w:val="20"/>
        <w:szCs w:val="20"/>
      </w:rPr>
    </w:lvl>
    <w:lvl w:ilvl="2" w:tplc="04090009">
      <w:start w:val="1"/>
      <w:numFmt w:val="bullet"/>
      <w:lvlText w:val=""/>
      <w:lvlJc w:val="left"/>
      <w:pPr>
        <w:tabs>
          <w:tab w:val="num" w:pos="2160"/>
        </w:tabs>
        <w:ind w:left="2160" w:hanging="360"/>
      </w:pPr>
      <w:rPr>
        <w:rFonts w:ascii="Wingdings" w:hAnsi="Wingdings"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5E0EA4"/>
    <w:multiLevelType w:val="hybridMultilevel"/>
    <w:tmpl w:val="A3F8FCAC"/>
    <w:lvl w:ilvl="0" w:tplc="D452F4CE">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A5646"/>
    <w:multiLevelType w:val="hybridMultilevel"/>
    <w:tmpl w:val="B2A4EAB0"/>
    <w:lvl w:ilvl="0" w:tplc="FFFFFFFF">
      <w:start w:val="1"/>
      <w:numFmt w:val="bullet"/>
      <w:lvlText w:val=""/>
      <w:lvlJc w:val="left"/>
      <w:pPr>
        <w:tabs>
          <w:tab w:val="num" w:pos="720"/>
        </w:tabs>
        <w:ind w:left="720" w:hanging="360"/>
      </w:pPr>
      <w:rPr>
        <w:rFonts w:ascii="Symbol" w:hAnsi="Symbol" w:hint="default"/>
      </w:rPr>
    </w:lvl>
    <w:lvl w:ilvl="1" w:tplc="0414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FD3FD3"/>
    <w:multiLevelType w:val="hybridMultilevel"/>
    <w:tmpl w:val="6F743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EC5D64"/>
    <w:multiLevelType w:val="hybridMultilevel"/>
    <w:tmpl w:val="042433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F776AB"/>
    <w:multiLevelType w:val="hybridMultilevel"/>
    <w:tmpl w:val="C592F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6F665D"/>
    <w:multiLevelType w:val="multilevel"/>
    <w:tmpl w:val="546F665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B273279"/>
    <w:multiLevelType w:val="hybridMultilevel"/>
    <w:tmpl w:val="F9CE1C48"/>
    <w:lvl w:ilvl="0" w:tplc="99E8E7B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D1012E"/>
    <w:multiLevelType w:val="multilevel"/>
    <w:tmpl w:val="1A56C8A8"/>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F626DCF"/>
    <w:multiLevelType w:val="hybridMultilevel"/>
    <w:tmpl w:val="F93E7724"/>
    <w:lvl w:ilvl="0" w:tplc="99E8E7BA">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9929BF"/>
    <w:multiLevelType w:val="hybridMultilevel"/>
    <w:tmpl w:val="494C4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1753AD"/>
    <w:multiLevelType w:val="hybridMultilevel"/>
    <w:tmpl w:val="CC9C29EA"/>
    <w:lvl w:ilvl="0" w:tplc="5248FC94">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50B6FE6"/>
    <w:multiLevelType w:val="hybridMultilevel"/>
    <w:tmpl w:val="54EE96F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3C51A8"/>
    <w:multiLevelType w:val="hybridMultilevel"/>
    <w:tmpl w:val="A44E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FE46D3"/>
    <w:multiLevelType w:val="hybridMultilevel"/>
    <w:tmpl w:val="8166CBA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6"/>
  </w:num>
  <w:num w:numId="3">
    <w:abstractNumId w:val="28"/>
  </w:num>
  <w:num w:numId="4">
    <w:abstractNumId w:val="34"/>
  </w:num>
  <w:num w:numId="5">
    <w:abstractNumId w:val="33"/>
  </w:num>
  <w:num w:numId="6">
    <w:abstractNumId w:val="22"/>
  </w:num>
  <w:num w:numId="7">
    <w:abstractNumId w:val="44"/>
  </w:num>
  <w:num w:numId="8">
    <w:abstractNumId w:val="30"/>
  </w:num>
  <w:num w:numId="9">
    <w:abstractNumId w:val="42"/>
  </w:num>
  <w:num w:numId="10">
    <w:abstractNumId w:val="14"/>
  </w:num>
  <w:num w:numId="11">
    <w:abstractNumId w:val="37"/>
  </w:num>
  <w:num w:numId="12">
    <w:abstractNumId w:val="41"/>
  </w:num>
  <w:num w:numId="13">
    <w:abstractNumId w:val="19"/>
  </w:num>
  <w:num w:numId="14">
    <w:abstractNumId w:val="20"/>
  </w:num>
  <w:num w:numId="15">
    <w:abstractNumId w:val="18"/>
  </w:num>
  <w:num w:numId="16">
    <w:abstractNumId w:val="39"/>
  </w:num>
  <w:num w:numId="17">
    <w:abstractNumId w:val="29"/>
  </w:num>
  <w:num w:numId="18">
    <w:abstractNumId w:val="6"/>
  </w:num>
  <w:num w:numId="19">
    <w:abstractNumId w:val="4"/>
  </w:num>
  <w:num w:numId="20">
    <w:abstractNumId w:val="12"/>
  </w:num>
  <w:num w:numId="21">
    <w:abstractNumId w:val="11"/>
  </w:num>
  <w:num w:numId="22">
    <w:abstractNumId w:val="40"/>
  </w:num>
  <w:num w:numId="23">
    <w:abstractNumId w:val="21"/>
  </w:num>
  <w:num w:numId="24">
    <w:abstractNumId w:val="9"/>
  </w:num>
  <w:num w:numId="25">
    <w:abstractNumId w:val="32"/>
  </w:num>
  <w:num w:numId="26">
    <w:abstractNumId w:val="27"/>
  </w:num>
  <w:num w:numId="27">
    <w:abstractNumId w:val="5"/>
  </w:num>
  <w:num w:numId="28">
    <w:abstractNumId w:val="1"/>
  </w:num>
  <w:num w:numId="29">
    <w:abstractNumId w:val="2"/>
  </w:num>
  <w:num w:numId="30">
    <w:abstractNumId w:val="3"/>
  </w:num>
  <w:num w:numId="31">
    <w:abstractNumId w:val="31"/>
  </w:num>
  <w:num w:numId="32">
    <w:abstractNumId w:val="25"/>
  </w:num>
  <w:num w:numId="33">
    <w:abstractNumId w:val="7"/>
  </w:num>
  <w:num w:numId="34">
    <w:abstractNumId w:val="36"/>
  </w:num>
  <w:num w:numId="35">
    <w:abstractNumId w:val="16"/>
  </w:num>
  <w:num w:numId="36">
    <w:abstractNumId w:val="43"/>
  </w:num>
  <w:num w:numId="37">
    <w:abstractNumId w:val="24"/>
  </w:num>
  <w:num w:numId="38">
    <w:abstractNumId w:val="35"/>
  </w:num>
  <w:num w:numId="39">
    <w:abstractNumId w:val="0"/>
  </w:num>
  <w:num w:numId="40">
    <w:abstractNumId w:val="10"/>
  </w:num>
  <w:num w:numId="41">
    <w:abstractNumId w:val="23"/>
  </w:num>
  <w:num w:numId="42">
    <w:abstractNumId w:val="13"/>
  </w:num>
  <w:num w:numId="43">
    <w:abstractNumId w:val="13"/>
  </w:num>
  <w:num w:numId="44">
    <w:abstractNumId w:val="38"/>
  </w:num>
  <w:num w:numId="45">
    <w:abstractNumId w:val="17"/>
    <w:lvlOverride w:ilvl="0"/>
    <w:lvlOverride w:ilvl="1"/>
    <w:lvlOverride w:ilvl="2"/>
    <w:lvlOverride w:ilvl="3"/>
    <w:lvlOverride w:ilvl="4"/>
    <w:lvlOverride w:ilvl="5"/>
    <w:lvlOverride w:ilvl="6"/>
    <w:lvlOverride w:ilvl="7"/>
    <w:lvlOverride w:ilvl="8"/>
  </w:num>
  <w:num w:numId="46">
    <w:abstractNumId w:val="15"/>
    <w:lvlOverride w:ilvl="0"/>
    <w:lvlOverride w:ilvl="1"/>
    <w:lvlOverride w:ilvl="2"/>
    <w:lvlOverride w:ilvl="3"/>
    <w:lvlOverride w:ilvl="4"/>
    <w:lvlOverride w:ilvl="5"/>
    <w:lvlOverride w:ilvl="6"/>
    <w:lvlOverride w:ilvl="7"/>
    <w:lvlOverride w:ilvl="8"/>
  </w:num>
  <w:num w:numId="47">
    <w:abstractNumId w:val="3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4278"/>
    <w:rsid w:val="00005A14"/>
    <w:rsid w:val="0000712A"/>
    <w:rsid w:val="00010977"/>
    <w:rsid w:val="00011F6D"/>
    <w:rsid w:val="000146D4"/>
    <w:rsid w:val="00015A40"/>
    <w:rsid w:val="0001788B"/>
    <w:rsid w:val="00021943"/>
    <w:rsid w:val="00033BC2"/>
    <w:rsid w:val="0004522B"/>
    <w:rsid w:val="000477D3"/>
    <w:rsid w:val="00051325"/>
    <w:rsid w:val="00052645"/>
    <w:rsid w:val="00053B9E"/>
    <w:rsid w:val="00054B7D"/>
    <w:rsid w:val="0006063B"/>
    <w:rsid w:val="00060B8E"/>
    <w:rsid w:val="00071F59"/>
    <w:rsid w:val="000729EA"/>
    <w:rsid w:val="00075044"/>
    <w:rsid w:val="00080DB4"/>
    <w:rsid w:val="00092CC6"/>
    <w:rsid w:val="000A07F1"/>
    <w:rsid w:val="000B4691"/>
    <w:rsid w:val="000B6DEC"/>
    <w:rsid w:val="000B7333"/>
    <w:rsid w:val="000C0E2F"/>
    <w:rsid w:val="000C2877"/>
    <w:rsid w:val="000C3946"/>
    <w:rsid w:val="000C6C72"/>
    <w:rsid w:val="000D66F9"/>
    <w:rsid w:val="000E0584"/>
    <w:rsid w:val="000E4443"/>
    <w:rsid w:val="000E6A12"/>
    <w:rsid w:val="00104ADC"/>
    <w:rsid w:val="00112465"/>
    <w:rsid w:val="001149B4"/>
    <w:rsid w:val="00115E8C"/>
    <w:rsid w:val="00123167"/>
    <w:rsid w:val="00145BC3"/>
    <w:rsid w:val="001628B7"/>
    <w:rsid w:val="0016343D"/>
    <w:rsid w:val="00171971"/>
    <w:rsid w:val="00175718"/>
    <w:rsid w:val="00181F8E"/>
    <w:rsid w:val="00190689"/>
    <w:rsid w:val="001A3C5F"/>
    <w:rsid w:val="001A3CB0"/>
    <w:rsid w:val="001A61AD"/>
    <w:rsid w:val="001B579A"/>
    <w:rsid w:val="001C3547"/>
    <w:rsid w:val="001C3E85"/>
    <w:rsid w:val="001C66B0"/>
    <w:rsid w:val="001D25F4"/>
    <w:rsid w:val="001D29E9"/>
    <w:rsid w:val="001E6D37"/>
    <w:rsid w:val="00200A8A"/>
    <w:rsid w:val="002019AA"/>
    <w:rsid w:val="00211A45"/>
    <w:rsid w:val="002250E9"/>
    <w:rsid w:val="002316E2"/>
    <w:rsid w:val="00253497"/>
    <w:rsid w:val="0028368A"/>
    <w:rsid w:val="00283DD4"/>
    <w:rsid w:val="00286E4C"/>
    <w:rsid w:val="00287454"/>
    <w:rsid w:val="00297621"/>
    <w:rsid w:val="002979FF"/>
    <w:rsid w:val="002A604A"/>
    <w:rsid w:val="002B0943"/>
    <w:rsid w:val="002B272F"/>
    <w:rsid w:val="002B2B5E"/>
    <w:rsid w:val="002B363A"/>
    <w:rsid w:val="002C41FC"/>
    <w:rsid w:val="002C5546"/>
    <w:rsid w:val="002D2602"/>
    <w:rsid w:val="002D7A05"/>
    <w:rsid w:val="002E27DC"/>
    <w:rsid w:val="002E579E"/>
    <w:rsid w:val="002F2D61"/>
    <w:rsid w:val="002F5887"/>
    <w:rsid w:val="002F58E0"/>
    <w:rsid w:val="002F5A02"/>
    <w:rsid w:val="003025F3"/>
    <w:rsid w:val="00314452"/>
    <w:rsid w:val="00323C80"/>
    <w:rsid w:val="003256D7"/>
    <w:rsid w:val="0033057E"/>
    <w:rsid w:val="00331285"/>
    <w:rsid w:val="00337E5F"/>
    <w:rsid w:val="00342910"/>
    <w:rsid w:val="00342EA1"/>
    <w:rsid w:val="003518FB"/>
    <w:rsid w:val="00355F2E"/>
    <w:rsid w:val="00361AA8"/>
    <w:rsid w:val="003623B7"/>
    <w:rsid w:val="0036472E"/>
    <w:rsid w:val="003734E6"/>
    <w:rsid w:val="00374D06"/>
    <w:rsid w:val="0038451E"/>
    <w:rsid w:val="00384806"/>
    <w:rsid w:val="00392684"/>
    <w:rsid w:val="003936E5"/>
    <w:rsid w:val="00397753"/>
    <w:rsid w:val="003A4CE3"/>
    <w:rsid w:val="003A4D4B"/>
    <w:rsid w:val="003A71C5"/>
    <w:rsid w:val="003B5037"/>
    <w:rsid w:val="003C2489"/>
    <w:rsid w:val="003C284D"/>
    <w:rsid w:val="003C29F5"/>
    <w:rsid w:val="003C5770"/>
    <w:rsid w:val="003D59F9"/>
    <w:rsid w:val="003E3B68"/>
    <w:rsid w:val="003E4F6B"/>
    <w:rsid w:val="003E7F24"/>
    <w:rsid w:val="003F1AE4"/>
    <w:rsid w:val="003F5233"/>
    <w:rsid w:val="0040036E"/>
    <w:rsid w:val="00404729"/>
    <w:rsid w:val="0041162B"/>
    <w:rsid w:val="0041318B"/>
    <w:rsid w:val="00444E31"/>
    <w:rsid w:val="004532DF"/>
    <w:rsid w:val="0046047C"/>
    <w:rsid w:val="004633E0"/>
    <w:rsid w:val="004640AB"/>
    <w:rsid w:val="00464EC3"/>
    <w:rsid w:val="004656B6"/>
    <w:rsid w:val="00465DE1"/>
    <w:rsid w:val="004675F1"/>
    <w:rsid w:val="004741C3"/>
    <w:rsid w:val="00480EFB"/>
    <w:rsid w:val="00483E64"/>
    <w:rsid w:val="00492BDE"/>
    <w:rsid w:val="00495342"/>
    <w:rsid w:val="004A07A2"/>
    <w:rsid w:val="004A07D4"/>
    <w:rsid w:val="004A2948"/>
    <w:rsid w:val="004A3FF6"/>
    <w:rsid w:val="004B322B"/>
    <w:rsid w:val="004B34CF"/>
    <w:rsid w:val="004B651F"/>
    <w:rsid w:val="004C03B7"/>
    <w:rsid w:val="004C1381"/>
    <w:rsid w:val="004C2F9D"/>
    <w:rsid w:val="004D34F8"/>
    <w:rsid w:val="004D35EA"/>
    <w:rsid w:val="004E4929"/>
    <w:rsid w:val="004F2B68"/>
    <w:rsid w:val="0050002D"/>
    <w:rsid w:val="00500061"/>
    <w:rsid w:val="005057A2"/>
    <w:rsid w:val="00507568"/>
    <w:rsid w:val="00513B5B"/>
    <w:rsid w:val="005212B4"/>
    <w:rsid w:val="005243E5"/>
    <w:rsid w:val="00525279"/>
    <w:rsid w:val="0053477E"/>
    <w:rsid w:val="0053577D"/>
    <w:rsid w:val="00537B62"/>
    <w:rsid w:val="00556E60"/>
    <w:rsid w:val="00560A48"/>
    <w:rsid w:val="00564943"/>
    <w:rsid w:val="00574E3A"/>
    <w:rsid w:val="00582A49"/>
    <w:rsid w:val="005835A9"/>
    <w:rsid w:val="00584A1C"/>
    <w:rsid w:val="00592A71"/>
    <w:rsid w:val="00597D51"/>
    <w:rsid w:val="005A7F16"/>
    <w:rsid w:val="005C06B4"/>
    <w:rsid w:val="005C3DE8"/>
    <w:rsid w:val="005C7362"/>
    <w:rsid w:val="005D3831"/>
    <w:rsid w:val="005D4345"/>
    <w:rsid w:val="005D774D"/>
    <w:rsid w:val="005E640E"/>
    <w:rsid w:val="005E738B"/>
    <w:rsid w:val="006077A1"/>
    <w:rsid w:val="00611A88"/>
    <w:rsid w:val="00613D2C"/>
    <w:rsid w:val="006143B7"/>
    <w:rsid w:val="00626B3F"/>
    <w:rsid w:val="0062780E"/>
    <w:rsid w:val="0063200E"/>
    <w:rsid w:val="00634328"/>
    <w:rsid w:val="0063628D"/>
    <w:rsid w:val="006427F1"/>
    <w:rsid w:val="00644D44"/>
    <w:rsid w:val="00646AD4"/>
    <w:rsid w:val="0065134B"/>
    <w:rsid w:val="00651B9A"/>
    <w:rsid w:val="00667BE0"/>
    <w:rsid w:val="00673977"/>
    <w:rsid w:val="00675A64"/>
    <w:rsid w:val="0068344D"/>
    <w:rsid w:val="00684965"/>
    <w:rsid w:val="006878C5"/>
    <w:rsid w:val="0069338E"/>
    <w:rsid w:val="00696CA1"/>
    <w:rsid w:val="006A1E49"/>
    <w:rsid w:val="006B3A19"/>
    <w:rsid w:val="006C0D0F"/>
    <w:rsid w:val="006C4612"/>
    <w:rsid w:val="006C6CFA"/>
    <w:rsid w:val="006D2C9B"/>
    <w:rsid w:val="006D6BF3"/>
    <w:rsid w:val="006E03B8"/>
    <w:rsid w:val="006E093B"/>
    <w:rsid w:val="006E1BFB"/>
    <w:rsid w:val="006E30A9"/>
    <w:rsid w:val="006F4298"/>
    <w:rsid w:val="00701C52"/>
    <w:rsid w:val="00705A74"/>
    <w:rsid w:val="00705EE9"/>
    <w:rsid w:val="007122B4"/>
    <w:rsid w:val="007175D5"/>
    <w:rsid w:val="00717B7E"/>
    <w:rsid w:val="00725D37"/>
    <w:rsid w:val="007345B1"/>
    <w:rsid w:val="00736F19"/>
    <w:rsid w:val="00742269"/>
    <w:rsid w:val="00742EDC"/>
    <w:rsid w:val="007462F5"/>
    <w:rsid w:val="007526B1"/>
    <w:rsid w:val="007614DC"/>
    <w:rsid w:val="00762415"/>
    <w:rsid w:val="00765F4F"/>
    <w:rsid w:val="00766C68"/>
    <w:rsid w:val="00767498"/>
    <w:rsid w:val="00767724"/>
    <w:rsid w:val="00767EB1"/>
    <w:rsid w:val="00771971"/>
    <w:rsid w:val="0077251B"/>
    <w:rsid w:val="00776208"/>
    <w:rsid w:val="00776D58"/>
    <w:rsid w:val="00783D52"/>
    <w:rsid w:val="007841E6"/>
    <w:rsid w:val="00785E08"/>
    <w:rsid w:val="00791648"/>
    <w:rsid w:val="00792FFD"/>
    <w:rsid w:val="007947C2"/>
    <w:rsid w:val="007A6B45"/>
    <w:rsid w:val="007B407E"/>
    <w:rsid w:val="007C1D76"/>
    <w:rsid w:val="007C5F5E"/>
    <w:rsid w:val="007D0D2C"/>
    <w:rsid w:val="007D21A3"/>
    <w:rsid w:val="007D3B82"/>
    <w:rsid w:val="007D42E2"/>
    <w:rsid w:val="007E3613"/>
    <w:rsid w:val="007E7FDD"/>
    <w:rsid w:val="007F4437"/>
    <w:rsid w:val="007F520F"/>
    <w:rsid w:val="00803142"/>
    <w:rsid w:val="008065AB"/>
    <w:rsid w:val="00806F55"/>
    <w:rsid w:val="0081282A"/>
    <w:rsid w:val="00812D5C"/>
    <w:rsid w:val="00813083"/>
    <w:rsid w:val="00815CB8"/>
    <w:rsid w:val="00815F61"/>
    <w:rsid w:val="008167D3"/>
    <w:rsid w:val="008350B7"/>
    <w:rsid w:val="00837336"/>
    <w:rsid w:val="00846764"/>
    <w:rsid w:val="008543A0"/>
    <w:rsid w:val="00873462"/>
    <w:rsid w:val="008745C6"/>
    <w:rsid w:val="0087630D"/>
    <w:rsid w:val="008836C1"/>
    <w:rsid w:val="0088584D"/>
    <w:rsid w:val="00886234"/>
    <w:rsid w:val="0088765F"/>
    <w:rsid w:val="008912F7"/>
    <w:rsid w:val="00892F51"/>
    <w:rsid w:val="00893DC3"/>
    <w:rsid w:val="008A09DF"/>
    <w:rsid w:val="008A283E"/>
    <w:rsid w:val="008B3BA1"/>
    <w:rsid w:val="008B4975"/>
    <w:rsid w:val="008C44E2"/>
    <w:rsid w:val="008D789E"/>
    <w:rsid w:val="008D791A"/>
    <w:rsid w:val="008E0839"/>
    <w:rsid w:val="008E3085"/>
    <w:rsid w:val="00902453"/>
    <w:rsid w:val="00903347"/>
    <w:rsid w:val="00913DE5"/>
    <w:rsid w:val="00914596"/>
    <w:rsid w:val="0093799A"/>
    <w:rsid w:val="00945596"/>
    <w:rsid w:val="009459FF"/>
    <w:rsid w:val="009470F6"/>
    <w:rsid w:val="00952F43"/>
    <w:rsid w:val="00965F93"/>
    <w:rsid w:val="0096683D"/>
    <w:rsid w:val="00970F73"/>
    <w:rsid w:val="00972F5D"/>
    <w:rsid w:val="009747DF"/>
    <w:rsid w:val="00975073"/>
    <w:rsid w:val="00981C1A"/>
    <w:rsid w:val="00991912"/>
    <w:rsid w:val="009A1995"/>
    <w:rsid w:val="009A61B9"/>
    <w:rsid w:val="009A689C"/>
    <w:rsid w:val="009B1E13"/>
    <w:rsid w:val="009C2EA3"/>
    <w:rsid w:val="009D04ED"/>
    <w:rsid w:val="009D0A6E"/>
    <w:rsid w:val="009D4278"/>
    <w:rsid w:val="009D4831"/>
    <w:rsid w:val="009D7E91"/>
    <w:rsid w:val="009E52C3"/>
    <w:rsid w:val="009F4501"/>
    <w:rsid w:val="009F6433"/>
    <w:rsid w:val="00A1319E"/>
    <w:rsid w:val="00A2299F"/>
    <w:rsid w:val="00A311FA"/>
    <w:rsid w:val="00A346D1"/>
    <w:rsid w:val="00A3489A"/>
    <w:rsid w:val="00A35894"/>
    <w:rsid w:val="00A36D39"/>
    <w:rsid w:val="00A42050"/>
    <w:rsid w:val="00A44EC6"/>
    <w:rsid w:val="00A55CA8"/>
    <w:rsid w:val="00A80800"/>
    <w:rsid w:val="00A85114"/>
    <w:rsid w:val="00A92DF1"/>
    <w:rsid w:val="00AA3B15"/>
    <w:rsid w:val="00AC0339"/>
    <w:rsid w:val="00AC0C82"/>
    <w:rsid w:val="00AC290E"/>
    <w:rsid w:val="00AC45DC"/>
    <w:rsid w:val="00AC52B7"/>
    <w:rsid w:val="00AC6212"/>
    <w:rsid w:val="00AC7848"/>
    <w:rsid w:val="00AC7E74"/>
    <w:rsid w:val="00AD03ED"/>
    <w:rsid w:val="00AD1359"/>
    <w:rsid w:val="00AD3404"/>
    <w:rsid w:val="00AD4EB0"/>
    <w:rsid w:val="00AE25BE"/>
    <w:rsid w:val="00AE3ABD"/>
    <w:rsid w:val="00AE5B5C"/>
    <w:rsid w:val="00AE6D6B"/>
    <w:rsid w:val="00AE7D53"/>
    <w:rsid w:val="00AF0554"/>
    <w:rsid w:val="00AF13DD"/>
    <w:rsid w:val="00B0459D"/>
    <w:rsid w:val="00B045CD"/>
    <w:rsid w:val="00B05C49"/>
    <w:rsid w:val="00B1168B"/>
    <w:rsid w:val="00B22F1E"/>
    <w:rsid w:val="00B300B7"/>
    <w:rsid w:val="00B400A7"/>
    <w:rsid w:val="00B4751F"/>
    <w:rsid w:val="00B52D58"/>
    <w:rsid w:val="00B57EC9"/>
    <w:rsid w:val="00B8209D"/>
    <w:rsid w:val="00B870F4"/>
    <w:rsid w:val="00B871AC"/>
    <w:rsid w:val="00BA1CD0"/>
    <w:rsid w:val="00BA6319"/>
    <w:rsid w:val="00BA6FB5"/>
    <w:rsid w:val="00BB1B03"/>
    <w:rsid w:val="00BB3C21"/>
    <w:rsid w:val="00BC01CB"/>
    <w:rsid w:val="00BC1B84"/>
    <w:rsid w:val="00BC7CC1"/>
    <w:rsid w:val="00BD3A4B"/>
    <w:rsid w:val="00BD4D00"/>
    <w:rsid w:val="00BD696E"/>
    <w:rsid w:val="00BE00EB"/>
    <w:rsid w:val="00BE23A7"/>
    <w:rsid w:val="00BF0D79"/>
    <w:rsid w:val="00BF6F13"/>
    <w:rsid w:val="00C02F0F"/>
    <w:rsid w:val="00C10CDB"/>
    <w:rsid w:val="00C12D5D"/>
    <w:rsid w:val="00C154C4"/>
    <w:rsid w:val="00C174E1"/>
    <w:rsid w:val="00C2294E"/>
    <w:rsid w:val="00C2494C"/>
    <w:rsid w:val="00C2620A"/>
    <w:rsid w:val="00C3251E"/>
    <w:rsid w:val="00C33113"/>
    <w:rsid w:val="00C36BA5"/>
    <w:rsid w:val="00C371F8"/>
    <w:rsid w:val="00C37F1B"/>
    <w:rsid w:val="00C445DD"/>
    <w:rsid w:val="00C51C77"/>
    <w:rsid w:val="00C559BC"/>
    <w:rsid w:val="00C565F2"/>
    <w:rsid w:val="00C6172C"/>
    <w:rsid w:val="00C67320"/>
    <w:rsid w:val="00C676D5"/>
    <w:rsid w:val="00C74B77"/>
    <w:rsid w:val="00C778BE"/>
    <w:rsid w:val="00C85042"/>
    <w:rsid w:val="00C92716"/>
    <w:rsid w:val="00C92C84"/>
    <w:rsid w:val="00C96524"/>
    <w:rsid w:val="00CA1D54"/>
    <w:rsid w:val="00CA2D24"/>
    <w:rsid w:val="00CA438C"/>
    <w:rsid w:val="00CA4722"/>
    <w:rsid w:val="00CA6EF5"/>
    <w:rsid w:val="00CB1F4E"/>
    <w:rsid w:val="00CC6180"/>
    <w:rsid w:val="00CC7B36"/>
    <w:rsid w:val="00CD530A"/>
    <w:rsid w:val="00CE03A8"/>
    <w:rsid w:val="00CE09B3"/>
    <w:rsid w:val="00CE0B68"/>
    <w:rsid w:val="00CF5796"/>
    <w:rsid w:val="00CF63F6"/>
    <w:rsid w:val="00CF75F4"/>
    <w:rsid w:val="00D026A6"/>
    <w:rsid w:val="00D06256"/>
    <w:rsid w:val="00D12975"/>
    <w:rsid w:val="00D173FC"/>
    <w:rsid w:val="00D3036A"/>
    <w:rsid w:val="00D3100D"/>
    <w:rsid w:val="00D36C9D"/>
    <w:rsid w:val="00D4232E"/>
    <w:rsid w:val="00D576F6"/>
    <w:rsid w:val="00D61ECB"/>
    <w:rsid w:val="00D645B5"/>
    <w:rsid w:val="00D7040E"/>
    <w:rsid w:val="00D726E2"/>
    <w:rsid w:val="00D878A6"/>
    <w:rsid w:val="00D93BF2"/>
    <w:rsid w:val="00D94174"/>
    <w:rsid w:val="00DB0310"/>
    <w:rsid w:val="00DB5B42"/>
    <w:rsid w:val="00DB7420"/>
    <w:rsid w:val="00DC65B8"/>
    <w:rsid w:val="00DC7935"/>
    <w:rsid w:val="00DD693B"/>
    <w:rsid w:val="00DE080A"/>
    <w:rsid w:val="00DE2CC2"/>
    <w:rsid w:val="00E01438"/>
    <w:rsid w:val="00E02FC3"/>
    <w:rsid w:val="00E040EA"/>
    <w:rsid w:val="00E103AF"/>
    <w:rsid w:val="00E14011"/>
    <w:rsid w:val="00E244C6"/>
    <w:rsid w:val="00E26243"/>
    <w:rsid w:val="00E33EB5"/>
    <w:rsid w:val="00E3580F"/>
    <w:rsid w:val="00E401F7"/>
    <w:rsid w:val="00E41DE6"/>
    <w:rsid w:val="00E4389F"/>
    <w:rsid w:val="00E44B29"/>
    <w:rsid w:val="00E46E43"/>
    <w:rsid w:val="00E5098F"/>
    <w:rsid w:val="00E51C4D"/>
    <w:rsid w:val="00E55ECD"/>
    <w:rsid w:val="00E56A66"/>
    <w:rsid w:val="00E612B1"/>
    <w:rsid w:val="00E632C5"/>
    <w:rsid w:val="00E6360E"/>
    <w:rsid w:val="00E67027"/>
    <w:rsid w:val="00E742EF"/>
    <w:rsid w:val="00E81575"/>
    <w:rsid w:val="00E82061"/>
    <w:rsid w:val="00E952C1"/>
    <w:rsid w:val="00EA66EF"/>
    <w:rsid w:val="00EB022E"/>
    <w:rsid w:val="00EB0F63"/>
    <w:rsid w:val="00EB2B66"/>
    <w:rsid w:val="00EB34BA"/>
    <w:rsid w:val="00EB6B43"/>
    <w:rsid w:val="00EC65D4"/>
    <w:rsid w:val="00ED49EF"/>
    <w:rsid w:val="00ED5189"/>
    <w:rsid w:val="00ED5725"/>
    <w:rsid w:val="00EE5F7F"/>
    <w:rsid w:val="00EF0635"/>
    <w:rsid w:val="00EF12BA"/>
    <w:rsid w:val="00EF7A82"/>
    <w:rsid w:val="00EF7B7B"/>
    <w:rsid w:val="00EF7D31"/>
    <w:rsid w:val="00F04B3E"/>
    <w:rsid w:val="00F13062"/>
    <w:rsid w:val="00F163E7"/>
    <w:rsid w:val="00F30A92"/>
    <w:rsid w:val="00F429E9"/>
    <w:rsid w:val="00F466FF"/>
    <w:rsid w:val="00F46B54"/>
    <w:rsid w:val="00F52073"/>
    <w:rsid w:val="00F548A4"/>
    <w:rsid w:val="00F54FCF"/>
    <w:rsid w:val="00F60B77"/>
    <w:rsid w:val="00F71B83"/>
    <w:rsid w:val="00F759FE"/>
    <w:rsid w:val="00F94892"/>
    <w:rsid w:val="00F954BA"/>
    <w:rsid w:val="00F968C2"/>
    <w:rsid w:val="00F97AE3"/>
    <w:rsid w:val="00FA02E6"/>
    <w:rsid w:val="00FA1558"/>
    <w:rsid w:val="00FA4D50"/>
    <w:rsid w:val="00FA5572"/>
    <w:rsid w:val="00FA591C"/>
    <w:rsid w:val="00FA6181"/>
    <w:rsid w:val="00FA6291"/>
    <w:rsid w:val="00FB7C0E"/>
    <w:rsid w:val="00FC7062"/>
    <w:rsid w:val="00FD2FE6"/>
    <w:rsid w:val="00FE261A"/>
    <w:rsid w:val="00FE2C79"/>
    <w:rsid w:val="00FE5A54"/>
    <w:rsid w:val="00FE74E0"/>
    <w:rsid w:val="00FF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A1746"/>
  <w15:chartTrackingRefBased/>
  <w15:docId w15:val="{24D58711-34C5-41CE-A962-9A0CFE83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2"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AC0339"/>
    <w:pPr>
      <w:keepNext/>
      <w:spacing w:before="240" w:after="60"/>
      <w:outlineLvl w:val="0"/>
    </w:pPr>
    <w:rPr>
      <w:rFonts w:ascii="Calibri Light" w:hAnsi="Calibri Light" w:cs="Gautami"/>
      <w:b/>
      <w:bCs/>
      <w:kern w:val="32"/>
      <w:sz w:val="32"/>
      <w:szCs w:val="32"/>
      <w:lang w:val="x-none" w:eastAsia="x-none"/>
    </w:rPr>
  </w:style>
  <w:style w:type="paragraph" w:styleId="Heading3">
    <w:name w:val="heading 3"/>
    <w:basedOn w:val="Normal"/>
    <w:next w:val="Normal"/>
    <w:link w:val="Heading3Char"/>
    <w:qFormat/>
    <w:rsid w:val="009D4278"/>
    <w:pPr>
      <w:keepNext/>
      <w:shd w:val="clear" w:color="auto" w:fill="C0C0C0"/>
      <w:outlineLvl w:val="2"/>
    </w:pPr>
    <w:rPr>
      <w:rFonts w:ascii="Verdana" w:hAnsi="Verdana"/>
      <w:b/>
      <w:sz w:val="20"/>
      <w:szCs w:val="20"/>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C6180"/>
    <w:pPr>
      <w:tabs>
        <w:tab w:val="center" w:pos="4320"/>
        <w:tab w:val="right" w:pos="8640"/>
      </w:tabs>
    </w:pPr>
  </w:style>
  <w:style w:type="paragraph" w:styleId="Footer">
    <w:name w:val="footer"/>
    <w:basedOn w:val="Normal"/>
    <w:rsid w:val="00CC6180"/>
    <w:pPr>
      <w:tabs>
        <w:tab w:val="center" w:pos="4320"/>
        <w:tab w:val="right" w:pos="8640"/>
      </w:tabs>
    </w:pPr>
  </w:style>
  <w:style w:type="character" w:styleId="PageNumber">
    <w:name w:val="page number"/>
    <w:basedOn w:val="DefaultParagraphFont"/>
    <w:rsid w:val="00E6360E"/>
  </w:style>
  <w:style w:type="character" w:customStyle="1" w:styleId="second">
    <w:name w:val="second"/>
    <w:basedOn w:val="DefaultParagraphFont"/>
    <w:rsid w:val="00123167"/>
  </w:style>
  <w:style w:type="character" w:styleId="Hyperlink">
    <w:name w:val="Hyperlink"/>
    <w:rsid w:val="00123167"/>
    <w:rPr>
      <w:color w:val="0000FF"/>
      <w:u w:val="single"/>
    </w:rPr>
  </w:style>
  <w:style w:type="paragraph" w:styleId="BodyTextIndent2">
    <w:name w:val="Body Text Indent 2"/>
    <w:basedOn w:val="Normal"/>
    <w:link w:val="BodyTextIndent2Char"/>
    <w:uiPriority w:val="99"/>
    <w:unhideWhenUsed/>
    <w:rsid w:val="002250E9"/>
    <w:pPr>
      <w:spacing w:after="120" w:line="480" w:lineRule="auto"/>
      <w:ind w:left="360"/>
    </w:pPr>
    <w:rPr>
      <w:sz w:val="20"/>
      <w:szCs w:val="20"/>
    </w:rPr>
  </w:style>
  <w:style w:type="character" w:customStyle="1" w:styleId="BodyTextIndent2Char">
    <w:name w:val="Body Text Indent 2 Char"/>
    <w:basedOn w:val="DefaultParagraphFont"/>
    <w:link w:val="BodyTextIndent2"/>
    <w:uiPriority w:val="99"/>
    <w:rsid w:val="002250E9"/>
  </w:style>
  <w:style w:type="paragraph" w:styleId="BodyText">
    <w:name w:val="Body Text"/>
    <w:basedOn w:val="Normal"/>
    <w:link w:val="BodyTextChar"/>
    <w:rsid w:val="00DB5B42"/>
    <w:pPr>
      <w:spacing w:after="120"/>
    </w:pPr>
    <w:rPr>
      <w:lang w:val="x-none" w:eastAsia="x-none"/>
    </w:rPr>
  </w:style>
  <w:style w:type="character" w:customStyle="1" w:styleId="BodyTextChar">
    <w:name w:val="Body Text Char"/>
    <w:link w:val="BodyText"/>
    <w:rsid w:val="00DB5B42"/>
    <w:rPr>
      <w:sz w:val="24"/>
      <w:szCs w:val="24"/>
    </w:rPr>
  </w:style>
  <w:style w:type="character" w:customStyle="1" w:styleId="gbps2">
    <w:name w:val="gbps2"/>
    <w:basedOn w:val="DefaultParagraphFont"/>
    <w:rsid w:val="00112465"/>
  </w:style>
  <w:style w:type="character" w:customStyle="1" w:styleId="apple-converted-space">
    <w:name w:val="apple-converted-space"/>
    <w:basedOn w:val="DefaultParagraphFont"/>
    <w:rsid w:val="00DC7935"/>
  </w:style>
  <w:style w:type="paragraph" w:styleId="NormalWeb">
    <w:name w:val="Normal (Web)"/>
    <w:basedOn w:val="Normal"/>
    <w:uiPriority w:val="99"/>
    <w:unhideWhenUsed/>
    <w:rsid w:val="006A1E49"/>
    <w:pPr>
      <w:spacing w:before="100" w:beforeAutospacing="1" w:after="115"/>
    </w:pPr>
  </w:style>
  <w:style w:type="paragraph" w:customStyle="1" w:styleId="heading00208">
    <w:name w:val="heading_00208"/>
    <w:basedOn w:val="Normal"/>
    <w:rsid w:val="00C02F0F"/>
    <w:pPr>
      <w:suppressAutoHyphens/>
      <w:spacing w:before="280" w:after="280"/>
    </w:pPr>
    <w:rPr>
      <w:rFonts w:cs="Calibri"/>
      <w:lang w:eastAsia="ar-SA"/>
    </w:rPr>
  </w:style>
  <w:style w:type="character" w:customStyle="1" w:styleId="Heading3Char">
    <w:name w:val="Heading 3 Char"/>
    <w:link w:val="Heading3"/>
    <w:rsid w:val="00374D06"/>
    <w:rPr>
      <w:rFonts w:ascii="Verdana" w:hAnsi="Verdana"/>
      <w:b/>
      <w:shd w:val="clear" w:color="auto" w:fill="C0C0C0"/>
    </w:rPr>
  </w:style>
  <w:style w:type="paragraph" w:styleId="ListParagraph">
    <w:name w:val="List Paragraph"/>
    <w:basedOn w:val="Normal"/>
    <w:link w:val="ListParagraphChar"/>
    <w:uiPriority w:val="34"/>
    <w:qFormat/>
    <w:rsid w:val="00374D06"/>
    <w:pPr>
      <w:spacing w:after="200" w:line="276" w:lineRule="auto"/>
      <w:ind w:left="720"/>
      <w:contextualSpacing/>
    </w:pPr>
    <w:rPr>
      <w:rFonts w:ascii="Calibri" w:hAnsi="Calibri"/>
      <w:sz w:val="22"/>
      <w:szCs w:val="22"/>
      <w:lang w:val="x-none" w:eastAsia="x-none"/>
    </w:rPr>
  </w:style>
  <w:style w:type="paragraph" w:customStyle="1" w:styleId="bullet">
    <w:name w:val="bullet"/>
    <w:basedOn w:val="Normal"/>
    <w:rsid w:val="00846764"/>
    <w:pPr>
      <w:numPr>
        <w:numId w:val="24"/>
      </w:numPr>
      <w:spacing w:after="120"/>
    </w:pPr>
    <w:rPr>
      <w:rFonts w:ascii="Arial" w:hAnsi="Arial"/>
      <w:bCs/>
      <w:szCs w:val="20"/>
    </w:rPr>
  </w:style>
  <w:style w:type="paragraph" w:styleId="PlainText">
    <w:name w:val="Plain Text"/>
    <w:basedOn w:val="Normal"/>
    <w:link w:val="PlainTextChar"/>
    <w:rsid w:val="00C174E1"/>
    <w:rPr>
      <w:rFonts w:ascii="Courier New" w:hAnsi="Courier New"/>
      <w:sz w:val="20"/>
      <w:szCs w:val="20"/>
      <w:lang w:val="x-none" w:eastAsia="x-none"/>
    </w:rPr>
  </w:style>
  <w:style w:type="character" w:customStyle="1" w:styleId="PlainTextChar">
    <w:name w:val="Plain Text Char"/>
    <w:link w:val="PlainText"/>
    <w:rsid w:val="00C174E1"/>
    <w:rPr>
      <w:rFonts w:ascii="Courier New" w:hAnsi="Courier New" w:cs="Courier New"/>
    </w:rPr>
  </w:style>
  <w:style w:type="paragraph" w:styleId="NoSpacing">
    <w:name w:val="No Spacing"/>
    <w:qFormat/>
    <w:rsid w:val="003A4D4B"/>
    <w:pPr>
      <w:suppressAutoHyphens/>
      <w:spacing w:line="100" w:lineRule="atLeast"/>
    </w:pPr>
    <w:rPr>
      <w:rFonts w:ascii="Calibri" w:eastAsia="Calibri" w:hAnsi="Calibri" w:cs="Mangal"/>
      <w:sz w:val="22"/>
      <w:lang w:val="en-US" w:eastAsia="hi-IN" w:bidi="hi-IN"/>
    </w:rPr>
  </w:style>
  <w:style w:type="paragraph" w:customStyle="1" w:styleId="ListParagraph1">
    <w:name w:val="List Paragraph1"/>
    <w:basedOn w:val="Normal"/>
    <w:uiPriority w:val="34"/>
    <w:qFormat/>
    <w:rsid w:val="00537B62"/>
    <w:pPr>
      <w:ind w:left="720"/>
    </w:pPr>
  </w:style>
  <w:style w:type="character" w:customStyle="1" w:styleId="Heading1Char">
    <w:name w:val="Heading 1 Char"/>
    <w:link w:val="Heading1"/>
    <w:rsid w:val="00AC0339"/>
    <w:rPr>
      <w:rFonts w:ascii="Calibri Light" w:eastAsia="Times New Roman" w:hAnsi="Calibri Light" w:cs="Gautami"/>
      <w:b/>
      <w:bCs/>
      <w:kern w:val="32"/>
      <w:sz w:val="32"/>
      <w:szCs w:val="32"/>
      <w:lang w:bidi="ar-SA"/>
    </w:rPr>
  </w:style>
  <w:style w:type="character" w:customStyle="1" w:styleId="ListParagraphChar">
    <w:name w:val="List Paragraph Char"/>
    <w:link w:val="ListParagraph"/>
    <w:uiPriority w:val="34"/>
    <w:locked/>
    <w:rsid w:val="00DE2CC2"/>
    <w:rPr>
      <w:rFonts w:ascii="Calibri" w:hAnsi="Calibri"/>
      <w:sz w:val="22"/>
      <w:szCs w:val="22"/>
    </w:rPr>
  </w:style>
  <w:style w:type="paragraph" w:styleId="HTMLPreformatted">
    <w:name w:val="HTML Preformatted"/>
    <w:basedOn w:val="Normal"/>
    <w:link w:val="HTMLPreformattedChar"/>
    <w:uiPriority w:val="99"/>
    <w:unhideWhenUsed/>
    <w:rsid w:val="005C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5C7362"/>
    <w:rPr>
      <w:rFonts w:ascii="Courier New" w:hAnsi="Courier New" w:cs="Courier New"/>
    </w:rPr>
  </w:style>
  <w:style w:type="character" w:customStyle="1" w:styleId="apple-style-span">
    <w:name w:val="apple-style-span"/>
    <w:qFormat/>
    <w:rsid w:val="00E612B1"/>
  </w:style>
  <w:style w:type="character" w:styleId="Strong">
    <w:name w:val="Strong"/>
    <w:uiPriority w:val="22"/>
    <w:qFormat/>
    <w:rsid w:val="006E0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4031">
      <w:bodyDiv w:val="1"/>
      <w:marLeft w:val="0"/>
      <w:marRight w:val="0"/>
      <w:marTop w:val="0"/>
      <w:marBottom w:val="0"/>
      <w:divBdr>
        <w:top w:val="none" w:sz="0" w:space="0" w:color="auto"/>
        <w:left w:val="none" w:sz="0" w:space="0" w:color="auto"/>
        <w:bottom w:val="none" w:sz="0" w:space="0" w:color="auto"/>
        <w:right w:val="none" w:sz="0" w:space="0" w:color="auto"/>
      </w:divBdr>
    </w:div>
    <w:div w:id="113134911">
      <w:bodyDiv w:val="1"/>
      <w:marLeft w:val="0"/>
      <w:marRight w:val="0"/>
      <w:marTop w:val="0"/>
      <w:marBottom w:val="0"/>
      <w:divBdr>
        <w:top w:val="none" w:sz="0" w:space="0" w:color="auto"/>
        <w:left w:val="none" w:sz="0" w:space="0" w:color="auto"/>
        <w:bottom w:val="none" w:sz="0" w:space="0" w:color="auto"/>
        <w:right w:val="none" w:sz="0" w:space="0" w:color="auto"/>
      </w:divBdr>
    </w:div>
    <w:div w:id="146946346">
      <w:bodyDiv w:val="1"/>
      <w:marLeft w:val="0"/>
      <w:marRight w:val="0"/>
      <w:marTop w:val="0"/>
      <w:marBottom w:val="0"/>
      <w:divBdr>
        <w:top w:val="none" w:sz="0" w:space="0" w:color="auto"/>
        <w:left w:val="none" w:sz="0" w:space="0" w:color="auto"/>
        <w:bottom w:val="none" w:sz="0" w:space="0" w:color="auto"/>
        <w:right w:val="none" w:sz="0" w:space="0" w:color="auto"/>
      </w:divBdr>
    </w:div>
    <w:div w:id="171458425">
      <w:bodyDiv w:val="1"/>
      <w:marLeft w:val="0"/>
      <w:marRight w:val="0"/>
      <w:marTop w:val="0"/>
      <w:marBottom w:val="0"/>
      <w:divBdr>
        <w:top w:val="none" w:sz="0" w:space="0" w:color="auto"/>
        <w:left w:val="none" w:sz="0" w:space="0" w:color="auto"/>
        <w:bottom w:val="none" w:sz="0" w:space="0" w:color="auto"/>
        <w:right w:val="none" w:sz="0" w:space="0" w:color="auto"/>
      </w:divBdr>
    </w:div>
    <w:div w:id="205334881">
      <w:bodyDiv w:val="1"/>
      <w:marLeft w:val="0"/>
      <w:marRight w:val="0"/>
      <w:marTop w:val="0"/>
      <w:marBottom w:val="0"/>
      <w:divBdr>
        <w:top w:val="none" w:sz="0" w:space="0" w:color="auto"/>
        <w:left w:val="none" w:sz="0" w:space="0" w:color="auto"/>
        <w:bottom w:val="none" w:sz="0" w:space="0" w:color="auto"/>
        <w:right w:val="none" w:sz="0" w:space="0" w:color="auto"/>
      </w:divBdr>
    </w:div>
    <w:div w:id="273364518">
      <w:bodyDiv w:val="1"/>
      <w:marLeft w:val="0"/>
      <w:marRight w:val="0"/>
      <w:marTop w:val="0"/>
      <w:marBottom w:val="0"/>
      <w:divBdr>
        <w:top w:val="none" w:sz="0" w:space="0" w:color="auto"/>
        <w:left w:val="none" w:sz="0" w:space="0" w:color="auto"/>
        <w:bottom w:val="none" w:sz="0" w:space="0" w:color="auto"/>
        <w:right w:val="none" w:sz="0" w:space="0" w:color="auto"/>
      </w:divBdr>
    </w:div>
    <w:div w:id="391005763">
      <w:bodyDiv w:val="1"/>
      <w:marLeft w:val="0"/>
      <w:marRight w:val="0"/>
      <w:marTop w:val="0"/>
      <w:marBottom w:val="0"/>
      <w:divBdr>
        <w:top w:val="none" w:sz="0" w:space="0" w:color="auto"/>
        <w:left w:val="none" w:sz="0" w:space="0" w:color="auto"/>
        <w:bottom w:val="none" w:sz="0" w:space="0" w:color="auto"/>
        <w:right w:val="none" w:sz="0" w:space="0" w:color="auto"/>
      </w:divBdr>
    </w:div>
    <w:div w:id="449319928">
      <w:bodyDiv w:val="1"/>
      <w:marLeft w:val="0"/>
      <w:marRight w:val="0"/>
      <w:marTop w:val="0"/>
      <w:marBottom w:val="0"/>
      <w:divBdr>
        <w:top w:val="none" w:sz="0" w:space="0" w:color="auto"/>
        <w:left w:val="none" w:sz="0" w:space="0" w:color="auto"/>
        <w:bottom w:val="none" w:sz="0" w:space="0" w:color="auto"/>
        <w:right w:val="none" w:sz="0" w:space="0" w:color="auto"/>
      </w:divBdr>
    </w:div>
    <w:div w:id="552888805">
      <w:bodyDiv w:val="1"/>
      <w:marLeft w:val="0"/>
      <w:marRight w:val="0"/>
      <w:marTop w:val="0"/>
      <w:marBottom w:val="0"/>
      <w:divBdr>
        <w:top w:val="none" w:sz="0" w:space="0" w:color="auto"/>
        <w:left w:val="none" w:sz="0" w:space="0" w:color="auto"/>
        <w:bottom w:val="none" w:sz="0" w:space="0" w:color="auto"/>
        <w:right w:val="none" w:sz="0" w:space="0" w:color="auto"/>
      </w:divBdr>
    </w:div>
    <w:div w:id="778990887">
      <w:bodyDiv w:val="1"/>
      <w:marLeft w:val="0"/>
      <w:marRight w:val="0"/>
      <w:marTop w:val="0"/>
      <w:marBottom w:val="0"/>
      <w:divBdr>
        <w:top w:val="none" w:sz="0" w:space="0" w:color="auto"/>
        <w:left w:val="none" w:sz="0" w:space="0" w:color="auto"/>
        <w:bottom w:val="none" w:sz="0" w:space="0" w:color="auto"/>
        <w:right w:val="none" w:sz="0" w:space="0" w:color="auto"/>
      </w:divBdr>
    </w:div>
    <w:div w:id="896672085">
      <w:bodyDiv w:val="1"/>
      <w:marLeft w:val="0"/>
      <w:marRight w:val="0"/>
      <w:marTop w:val="0"/>
      <w:marBottom w:val="0"/>
      <w:divBdr>
        <w:top w:val="none" w:sz="0" w:space="0" w:color="auto"/>
        <w:left w:val="none" w:sz="0" w:space="0" w:color="auto"/>
        <w:bottom w:val="none" w:sz="0" w:space="0" w:color="auto"/>
        <w:right w:val="none" w:sz="0" w:space="0" w:color="auto"/>
      </w:divBdr>
    </w:div>
    <w:div w:id="916019298">
      <w:bodyDiv w:val="1"/>
      <w:marLeft w:val="0"/>
      <w:marRight w:val="0"/>
      <w:marTop w:val="0"/>
      <w:marBottom w:val="0"/>
      <w:divBdr>
        <w:top w:val="none" w:sz="0" w:space="0" w:color="auto"/>
        <w:left w:val="none" w:sz="0" w:space="0" w:color="auto"/>
        <w:bottom w:val="none" w:sz="0" w:space="0" w:color="auto"/>
        <w:right w:val="none" w:sz="0" w:space="0" w:color="auto"/>
      </w:divBdr>
    </w:div>
    <w:div w:id="978681596">
      <w:bodyDiv w:val="1"/>
      <w:marLeft w:val="0"/>
      <w:marRight w:val="0"/>
      <w:marTop w:val="0"/>
      <w:marBottom w:val="0"/>
      <w:divBdr>
        <w:top w:val="none" w:sz="0" w:space="0" w:color="auto"/>
        <w:left w:val="none" w:sz="0" w:space="0" w:color="auto"/>
        <w:bottom w:val="none" w:sz="0" w:space="0" w:color="auto"/>
        <w:right w:val="none" w:sz="0" w:space="0" w:color="auto"/>
      </w:divBdr>
    </w:div>
    <w:div w:id="1021123196">
      <w:bodyDiv w:val="1"/>
      <w:marLeft w:val="0"/>
      <w:marRight w:val="0"/>
      <w:marTop w:val="0"/>
      <w:marBottom w:val="0"/>
      <w:divBdr>
        <w:top w:val="none" w:sz="0" w:space="0" w:color="auto"/>
        <w:left w:val="none" w:sz="0" w:space="0" w:color="auto"/>
        <w:bottom w:val="none" w:sz="0" w:space="0" w:color="auto"/>
        <w:right w:val="none" w:sz="0" w:space="0" w:color="auto"/>
      </w:divBdr>
    </w:div>
    <w:div w:id="1241596064">
      <w:bodyDiv w:val="1"/>
      <w:marLeft w:val="0"/>
      <w:marRight w:val="0"/>
      <w:marTop w:val="0"/>
      <w:marBottom w:val="0"/>
      <w:divBdr>
        <w:top w:val="none" w:sz="0" w:space="0" w:color="auto"/>
        <w:left w:val="none" w:sz="0" w:space="0" w:color="auto"/>
        <w:bottom w:val="none" w:sz="0" w:space="0" w:color="auto"/>
        <w:right w:val="none" w:sz="0" w:space="0" w:color="auto"/>
      </w:divBdr>
    </w:div>
    <w:div w:id="1289697609">
      <w:bodyDiv w:val="1"/>
      <w:marLeft w:val="0"/>
      <w:marRight w:val="0"/>
      <w:marTop w:val="0"/>
      <w:marBottom w:val="0"/>
      <w:divBdr>
        <w:top w:val="none" w:sz="0" w:space="0" w:color="auto"/>
        <w:left w:val="none" w:sz="0" w:space="0" w:color="auto"/>
        <w:bottom w:val="none" w:sz="0" w:space="0" w:color="auto"/>
        <w:right w:val="none" w:sz="0" w:space="0" w:color="auto"/>
      </w:divBdr>
    </w:div>
    <w:div w:id="1433160322">
      <w:bodyDiv w:val="1"/>
      <w:marLeft w:val="0"/>
      <w:marRight w:val="0"/>
      <w:marTop w:val="0"/>
      <w:marBottom w:val="0"/>
      <w:divBdr>
        <w:top w:val="none" w:sz="0" w:space="0" w:color="auto"/>
        <w:left w:val="none" w:sz="0" w:space="0" w:color="auto"/>
        <w:bottom w:val="none" w:sz="0" w:space="0" w:color="auto"/>
        <w:right w:val="none" w:sz="0" w:space="0" w:color="auto"/>
      </w:divBdr>
    </w:div>
    <w:div w:id="1648974120">
      <w:bodyDiv w:val="1"/>
      <w:marLeft w:val="0"/>
      <w:marRight w:val="0"/>
      <w:marTop w:val="0"/>
      <w:marBottom w:val="0"/>
      <w:divBdr>
        <w:top w:val="none" w:sz="0" w:space="0" w:color="auto"/>
        <w:left w:val="none" w:sz="0" w:space="0" w:color="auto"/>
        <w:bottom w:val="none" w:sz="0" w:space="0" w:color="auto"/>
        <w:right w:val="none" w:sz="0" w:space="0" w:color="auto"/>
      </w:divBdr>
    </w:div>
    <w:div w:id="1692730445">
      <w:bodyDiv w:val="1"/>
      <w:marLeft w:val="0"/>
      <w:marRight w:val="0"/>
      <w:marTop w:val="0"/>
      <w:marBottom w:val="0"/>
      <w:divBdr>
        <w:top w:val="none" w:sz="0" w:space="0" w:color="auto"/>
        <w:left w:val="none" w:sz="0" w:space="0" w:color="auto"/>
        <w:bottom w:val="none" w:sz="0" w:space="0" w:color="auto"/>
        <w:right w:val="none" w:sz="0" w:space="0" w:color="auto"/>
      </w:divBdr>
    </w:div>
    <w:div w:id="1708489700">
      <w:bodyDiv w:val="1"/>
      <w:marLeft w:val="0"/>
      <w:marRight w:val="0"/>
      <w:marTop w:val="0"/>
      <w:marBottom w:val="0"/>
      <w:divBdr>
        <w:top w:val="none" w:sz="0" w:space="0" w:color="auto"/>
        <w:left w:val="none" w:sz="0" w:space="0" w:color="auto"/>
        <w:bottom w:val="none" w:sz="0" w:space="0" w:color="auto"/>
        <w:right w:val="none" w:sz="0" w:space="0" w:color="auto"/>
      </w:divBdr>
    </w:div>
    <w:div w:id="1718234626">
      <w:bodyDiv w:val="1"/>
      <w:marLeft w:val="0"/>
      <w:marRight w:val="0"/>
      <w:marTop w:val="0"/>
      <w:marBottom w:val="0"/>
      <w:divBdr>
        <w:top w:val="none" w:sz="0" w:space="0" w:color="auto"/>
        <w:left w:val="none" w:sz="0" w:space="0" w:color="auto"/>
        <w:bottom w:val="none" w:sz="0" w:space="0" w:color="auto"/>
        <w:right w:val="none" w:sz="0" w:space="0" w:color="auto"/>
      </w:divBdr>
    </w:div>
    <w:div w:id="1753769118">
      <w:bodyDiv w:val="1"/>
      <w:marLeft w:val="0"/>
      <w:marRight w:val="0"/>
      <w:marTop w:val="0"/>
      <w:marBottom w:val="0"/>
      <w:divBdr>
        <w:top w:val="none" w:sz="0" w:space="0" w:color="auto"/>
        <w:left w:val="none" w:sz="0" w:space="0" w:color="auto"/>
        <w:bottom w:val="none" w:sz="0" w:space="0" w:color="auto"/>
        <w:right w:val="none" w:sz="0" w:space="0" w:color="auto"/>
      </w:divBdr>
    </w:div>
    <w:div w:id="1843010389">
      <w:bodyDiv w:val="1"/>
      <w:marLeft w:val="0"/>
      <w:marRight w:val="0"/>
      <w:marTop w:val="0"/>
      <w:marBottom w:val="0"/>
      <w:divBdr>
        <w:top w:val="none" w:sz="0" w:space="0" w:color="auto"/>
        <w:left w:val="none" w:sz="0" w:space="0" w:color="auto"/>
        <w:bottom w:val="none" w:sz="0" w:space="0" w:color="auto"/>
        <w:right w:val="none" w:sz="0" w:space="0" w:color="auto"/>
      </w:divBdr>
    </w:div>
    <w:div w:id="1949577581">
      <w:bodyDiv w:val="1"/>
      <w:marLeft w:val="0"/>
      <w:marRight w:val="0"/>
      <w:marTop w:val="0"/>
      <w:marBottom w:val="0"/>
      <w:divBdr>
        <w:top w:val="none" w:sz="0" w:space="0" w:color="auto"/>
        <w:left w:val="none" w:sz="0" w:space="0" w:color="auto"/>
        <w:bottom w:val="none" w:sz="0" w:space="0" w:color="auto"/>
        <w:right w:val="none" w:sz="0" w:space="0" w:color="auto"/>
      </w:divBdr>
    </w:div>
    <w:div w:id="1969822498">
      <w:bodyDiv w:val="1"/>
      <w:marLeft w:val="0"/>
      <w:marRight w:val="0"/>
      <w:marTop w:val="0"/>
      <w:marBottom w:val="0"/>
      <w:divBdr>
        <w:top w:val="none" w:sz="0" w:space="0" w:color="auto"/>
        <w:left w:val="none" w:sz="0" w:space="0" w:color="auto"/>
        <w:bottom w:val="none" w:sz="0" w:space="0" w:color="auto"/>
        <w:right w:val="none" w:sz="0" w:space="0" w:color="auto"/>
      </w:divBdr>
    </w:div>
    <w:div w:id="2057122590">
      <w:bodyDiv w:val="1"/>
      <w:marLeft w:val="0"/>
      <w:marRight w:val="0"/>
      <w:marTop w:val="0"/>
      <w:marBottom w:val="0"/>
      <w:divBdr>
        <w:top w:val="none" w:sz="0" w:space="0" w:color="auto"/>
        <w:left w:val="none" w:sz="0" w:space="0" w:color="auto"/>
        <w:bottom w:val="none" w:sz="0" w:space="0" w:color="auto"/>
        <w:right w:val="none" w:sz="0" w:space="0" w:color="auto"/>
      </w:divBdr>
    </w:div>
    <w:div w:id="2086342613">
      <w:bodyDiv w:val="1"/>
      <w:marLeft w:val="0"/>
      <w:marRight w:val="0"/>
      <w:marTop w:val="0"/>
      <w:marBottom w:val="0"/>
      <w:divBdr>
        <w:top w:val="none" w:sz="0" w:space="0" w:color="auto"/>
        <w:left w:val="none" w:sz="0" w:space="0" w:color="auto"/>
        <w:bottom w:val="none" w:sz="0" w:space="0" w:color="auto"/>
        <w:right w:val="none" w:sz="0" w:space="0" w:color="auto"/>
      </w:divBdr>
    </w:div>
    <w:div w:id="2118065401">
      <w:bodyDiv w:val="1"/>
      <w:marLeft w:val="0"/>
      <w:marRight w:val="0"/>
      <w:marTop w:val="0"/>
      <w:marBottom w:val="0"/>
      <w:divBdr>
        <w:top w:val="none" w:sz="0" w:space="0" w:color="auto"/>
        <w:left w:val="none" w:sz="0" w:space="0" w:color="auto"/>
        <w:bottom w:val="none" w:sz="0" w:space="0" w:color="auto"/>
        <w:right w:val="none" w:sz="0" w:space="0" w:color="auto"/>
      </w:divBdr>
    </w:div>
    <w:div w:id="2118405672">
      <w:bodyDiv w:val="1"/>
      <w:marLeft w:val="0"/>
      <w:marRight w:val="0"/>
      <w:marTop w:val="0"/>
      <w:marBottom w:val="0"/>
      <w:divBdr>
        <w:top w:val="none" w:sz="0" w:space="0" w:color="auto"/>
        <w:left w:val="none" w:sz="0" w:space="0" w:color="auto"/>
        <w:bottom w:val="none" w:sz="0" w:space="0" w:color="auto"/>
        <w:right w:val="none" w:sz="0" w:space="0" w:color="auto"/>
      </w:divBdr>
    </w:div>
    <w:div w:id="2131626290">
      <w:bodyDiv w:val="1"/>
      <w:marLeft w:val="0"/>
      <w:marRight w:val="0"/>
      <w:marTop w:val="0"/>
      <w:marBottom w:val="0"/>
      <w:divBdr>
        <w:top w:val="none" w:sz="0" w:space="0" w:color="auto"/>
        <w:left w:val="none" w:sz="0" w:space="0" w:color="auto"/>
        <w:bottom w:val="none" w:sz="0" w:space="0" w:color="auto"/>
        <w:right w:val="none" w:sz="0" w:space="0" w:color="auto"/>
      </w:divBdr>
    </w:div>
    <w:div w:id="21351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775EC-F82B-4886-BED9-F1F161E0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Srikanth k</vt:lpstr>
    </vt:vector>
  </TitlesOfParts>
  <Company>nrstt</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Srikanth k</dc:title>
  <dc:subject/>
  <dc:creator>sys1</dc:creator>
  <cp:keywords/>
  <cp:lastModifiedBy>Ravi Shankar</cp:lastModifiedBy>
  <cp:revision>2</cp:revision>
  <dcterms:created xsi:type="dcterms:W3CDTF">2021-03-22T03:38:00Z</dcterms:created>
  <dcterms:modified xsi:type="dcterms:W3CDTF">2021-03-22T03:38:00Z</dcterms:modified>
</cp:coreProperties>
</file>
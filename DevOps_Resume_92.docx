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0EFB5" w14:textId="6CE2BF1D" w:rsidR="00A34284" w:rsidRPr="004E6901" w:rsidRDefault="00CB2DAD" w:rsidP="004E6901">
      <w:pPr>
        <w:numPr>
          <w:ilvl w:val="0"/>
          <w:numId w:val="1"/>
        </w:numPr>
        <w:spacing w:after="0" w:line="360" w:lineRule="auto"/>
        <w:rPr>
          <w:i/>
          <w:color w:val="000000"/>
          <w:lang w:val="en-AU"/>
        </w:rPr>
      </w:pPr>
      <w:r>
        <w:rPr>
          <w:b/>
          <w:i/>
          <w:color w:val="000000"/>
          <w:lang w:val="en-AU"/>
        </w:rPr>
        <w:t>Name</w:t>
      </w:r>
      <w:r>
        <w:rPr>
          <w:b/>
          <w:i/>
          <w:color w:val="000000"/>
          <w:lang w:val="en-AU"/>
        </w:rPr>
        <w:tab/>
      </w:r>
      <w:r w:rsidR="00A34284" w:rsidRPr="00176560">
        <w:rPr>
          <w:b/>
          <w:i/>
          <w:color w:val="1F497D"/>
          <w:sz w:val="20"/>
          <w:szCs w:val="20"/>
          <w:lang w:val="en-AU"/>
        </w:rPr>
        <w:tab/>
        <w:t xml:space="preserve">                              </w:t>
      </w:r>
      <w:r w:rsidR="00A34284">
        <w:rPr>
          <w:b/>
          <w:i/>
          <w:color w:val="1F497D"/>
          <w:sz w:val="20"/>
          <w:szCs w:val="20"/>
          <w:lang w:val="en-AU"/>
        </w:rPr>
        <w:t xml:space="preserve">                           </w:t>
      </w:r>
      <w:r w:rsidR="00A34284" w:rsidRPr="00176560">
        <w:rPr>
          <w:b/>
          <w:i/>
          <w:color w:val="1F497D"/>
          <w:sz w:val="20"/>
          <w:szCs w:val="20"/>
          <w:lang w:val="en-AU"/>
        </w:rPr>
        <w:t xml:space="preserve">    </w:t>
      </w:r>
      <w:r w:rsidR="00A34284">
        <w:rPr>
          <w:b/>
          <w:i/>
          <w:color w:val="1F497D"/>
          <w:sz w:val="20"/>
          <w:szCs w:val="20"/>
          <w:lang w:val="en-AU"/>
        </w:rPr>
        <w:t xml:space="preserve">                           </w:t>
      </w:r>
      <w:r w:rsidR="00A34284" w:rsidRPr="00176560">
        <w:rPr>
          <w:b/>
          <w:i/>
          <w:color w:val="1F497D"/>
          <w:sz w:val="20"/>
          <w:szCs w:val="20"/>
          <w:lang w:val="en-AU"/>
        </w:rPr>
        <w:t xml:space="preserve"> </w:t>
      </w:r>
      <w:r w:rsidR="00A34284">
        <w:rPr>
          <w:b/>
          <w:i/>
          <w:color w:val="1F497D"/>
          <w:sz w:val="20"/>
          <w:szCs w:val="20"/>
          <w:lang w:val="en-AU"/>
        </w:rPr>
        <w:t xml:space="preserve">            </w:t>
      </w:r>
      <w:r w:rsidR="000123DF">
        <w:rPr>
          <w:b/>
          <w:i/>
          <w:color w:val="1F497D"/>
          <w:sz w:val="20"/>
          <w:szCs w:val="20"/>
          <w:lang w:val="en-AU"/>
        </w:rPr>
        <w:t xml:space="preserve"> </w:t>
      </w:r>
      <w:r w:rsidR="00E755A7">
        <w:rPr>
          <w:b/>
          <w:i/>
          <w:color w:val="1F497D"/>
          <w:sz w:val="20"/>
          <w:szCs w:val="20"/>
          <w:lang w:val="en-AU"/>
        </w:rPr>
        <w:t xml:space="preserve"> </w:t>
      </w:r>
      <w:r w:rsidR="00A34284" w:rsidRPr="007915E3">
        <w:rPr>
          <w:i/>
          <w:color w:val="000000"/>
          <w:lang w:val="en-AU"/>
        </w:rPr>
        <w:t xml:space="preserve">Mobile: </w:t>
      </w:r>
      <w:r w:rsidR="00ED53B3">
        <w:rPr>
          <w:i/>
          <w:color w:val="000000"/>
          <w:lang w:val="en-AU"/>
        </w:rPr>
        <w:t>+91-</w:t>
      </w:r>
      <w:r>
        <w:rPr>
          <w:i/>
          <w:color w:val="000000"/>
          <w:lang w:val="en-AU"/>
        </w:rPr>
        <w:t>xxxxxxxx</w:t>
      </w:r>
    </w:p>
    <w:p w14:paraId="5F88EF5C" w14:textId="55289A11" w:rsidR="00A34284" w:rsidRPr="007915E3" w:rsidRDefault="00A34284" w:rsidP="00A34284">
      <w:pPr>
        <w:numPr>
          <w:ilvl w:val="0"/>
          <w:numId w:val="1"/>
        </w:numPr>
        <w:spacing w:after="0" w:line="360" w:lineRule="auto"/>
        <w:jc w:val="right"/>
        <w:rPr>
          <w:i/>
          <w:color w:val="000000"/>
          <w:lang w:val="en-AU"/>
        </w:rPr>
      </w:pPr>
      <w:r w:rsidRPr="007915E3">
        <w:rPr>
          <w:i/>
          <w:color w:val="000000"/>
          <w:lang w:val="en-AU"/>
        </w:rPr>
        <w:t xml:space="preserve">       </w:t>
      </w:r>
      <w:r>
        <w:rPr>
          <w:i/>
          <w:color w:val="000000"/>
          <w:lang w:val="en-AU"/>
        </w:rPr>
        <w:t xml:space="preserve">   </w:t>
      </w:r>
      <w:r w:rsidR="009D3C60">
        <w:rPr>
          <w:i/>
          <w:color w:val="000000"/>
          <w:lang w:val="en-AU"/>
        </w:rPr>
        <w:t xml:space="preserve">  </w:t>
      </w:r>
      <w:r w:rsidR="00C45AC2">
        <w:rPr>
          <w:i/>
          <w:color w:val="000000"/>
          <w:lang w:val="en-AU"/>
        </w:rPr>
        <w:t xml:space="preserve">          Email: </w:t>
      </w:r>
      <w:r w:rsidR="00CB2DAD">
        <w:rPr>
          <w:i/>
          <w:color w:val="000000"/>
          <w:lang w:val="en-AU"/>
        </w:rPr>
        <w:t>xxxxxxxxxxx</w:t>
      </w:r>
      <w:r>
        <w:rPr>
          <w:i/>
          <w:color w:val="000000"/>
          <w:lang w:val="en-AU"/>
        </w:rPr>
        <w:t>@gmail.com</w:t>
      </w:r>
      <w:r w:rsidRPr="007915E3">
        <w:rPr>
          <w:i/>
          <w:color w:val="000000"/>
          <w:lang w:val="en-AU"/>
        </w:rPr>
        <w:t xml:space="preserve">                               </w:t>
      </w:r>
      <w:r>
        <w:rPr>
          <w:i/>
          <w:color w:val="000000"/>
          <w:lang w:val="en-AU"/>
        </w:rPr>
        <w:t xml:space="preserve">                  </w:t>
      </w:r>
    </w:p>
    <w:p w14:paraId="235378F6" w14:textId="77777777" w:rsidR="00662885" w:rsidRPr="00662885" w:rsidRDefault="004738A4" w:rsidP="00662885">
      <w:pPr>
        <w:spacing w:line="360" w:lineRule="auto"/>
        <w:rPr>
          <w:b/>
          <w:i/>
          <w:color w:val="1F497D"/>
          <w:sz w:val="20"/>
          <w:szCs w:val="20"/>
          <w:u w:val="single"/>
          <w:lang w:val="en-AU"/>
        </w:rPr>
      </w:pPr>
      <w:r w:rsidRPr="004738A4">
        <w:rPr>
          <w:b/>
          <w:i/>
          <w:noProof/>
          <w:color w:val="1F497D"/>
          <w:sz w:val="20"/>
          <w:szCs w:val="20"/>
          <w:u w:val="single"/>
          <w:lang w:val="en-IN" w:eastAsia="en-IN"/>
        </w:rPr>
        <w:pict w14:anchorId="70FE0975">
          <v:line id="_x0000_s1026" style="position:absolute;z-index:1" from="-8.6pt,4.6pt" to="492.05pt,4.6pt" strokeweight="4.5pt">
            <v:stroke linestyle="thickThin"/>
          </v:line>
        </w:pict>
      </w:r>
    </w:p>
    <w:p w14:paraId="5454355B" w14:textId="77777777" w:rsidR="00662885" w:rsidRPr="007A378A" w:rsidRDefault="00662885" w:rsidP="00662885">
      <w:pPr>
        <w:rPr>
          <w:rFonts w:ascii="Times New Roman" w:hAnsi="Times New Roman"/>
          <w:b/>
          <w:bCs/>
          <w:sz w:val="26"/>
          <w:szCs w:val="26"/>
          <w:u w:val="single"/>
        </w:rPr>
      </w:pPr>
      <w:r w:rsidRPr="007A378A">
        <w:rPr>
          <w:rFonts w:ascii="Times New Roman" w:hAnsi="Times New Roman"/>
          <w:b/>
          <w:bCs/>
          <w:sz w:val="26"/>
          <w:szCs w:val="26"/>
          <w:u w:val="single"/>
        </w:rPr>
        <w:t>Professional Summary:</w:t>
      </w:r>
    </w:p>
    <w:p w14:paraId="3D8FC28B" w14:textId="77777777" w:rsidR="00662885" w:rsidRPr="00B40BC3" w:rsidRDefault="00662885" w:rsidP="00662885">
      <w:pPr>
        <w:numPr>
          <w:ilvl w:val="0"/>
          <w:numId w:val="19"/>
        </w:numPr>
        <w:spacing w:after="0" w:line="240" w:lineRule="auto"/>
        <w:ind w:left="714" w:hanging="357"/>
      </w:pPr>
      <w:r>
        <w:rPr>
          <w:rFonts w:ascii="Times New Roman" w:hAnsi="Times New Roman"/>
          <w:sz w:val="24"/>
          <w:szCs w:val="24"/>
        </w:rPr>
        <w:t xml:space="preserve">Having Total </w:t>
      </w:r>
      <w:r w:rsidR="006A749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+ years of IT Experience inclu</w:t>
      </w:r>
      <w:r w:rsidR="006E758B">
        <w:rPr>
          <w:rFonts w:ascii="Times New Roman" w:hAnsi="Times New Roman"/>
          <w:sz w:val="24"/>
          <w:szCs w:val="24"/>
        </w:rPr>
        <w:t>des AWS Cloud and DevOps Tools administration and automation on cloud and on-prem.</w:t>
      </w:r>
    </w:p>
    <w:p w14:paraId="4F272A35" w14:textId="77777777" w:rsidR="00662885" w:rsidRPr="00292021" w:rsidRDefault="00662885" w:rsidP="00662885">
      <w:pPr>
        <w:numPr>
          <w:ilvl w:val="0"/>
          <w:numId w:val="2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 w:rsidRPr="00292021">
        <w:rPr>
          <w:rFonts w:ascii="Times New Roman" w:hAnsi="Times New Roman"/>
          <w:sz w:val="24"/>
          <w:szCs w:val="24"/>
        </w:rPr>
        <w:t>Expertise in AWS Services EC2, EBS, EFS, S3, ELB, Auto Scaling, VPC, IAM, EKS, RDS, Cloud Watch, Cloud Formation, AWS CLI.</w:t>
      </w:r>
    </w:p>
    <w:p w14:paraId="2C8B19AF" w14:textId="77777777" w:rsidR="00662885" w:rsidRPr="00292021" w:rsidRDefault="00662885" w:rsidP="00662885">
      <w:pPr>
        <w:pStyle w:val="ListParagraph"/>
        <w:numPr>
          <w:ilvl w:val="0"/>
          <w:numId w:val="20"/>
        </w:numPr>
        <w:spacing w:after="160"/>
        <w:ind w:hanging="357"/>
      </w:pPr>
      <w:bookmarkStart w:id="0" w:name="_Hlk47483652"/>
      <w:r w:rsidRPr="00292021">
        <w:t>Hands on Experience on Installation and Configuration of Distributed Version Control System</w:t>
      </w:r>
      <w:r w:rsidRPr="00292021">
        <w:rPr>
          <w:b/>
        </w:rPr>
        <w:t xml:space="preserve"> GIT (GITHUB and Bit Bucket)</w:t>
      </w:r>
      <w:r w:rsidRPr="001E0FA6">
        <w:rPr>
          <w:bCs/>
        </w:rPr>
        <w:t>.</w:t>
      </w:r>
    </w:p>
    <w:p w14:paraId="6F650DA9" w14:textId="77777777" w:rsidR="00662885" w:rsidRPr="00292021" w:rsidRDefault="00662885" w:rsidP="00662885">
      <w:pPr>
        <w:pStyle w:val="ListParagraph"/>
        <w:numPr>
          <w:ilvl w:val="0"/>
          <w:numId w:val="20"/>
        </w:numPr>
        <w:spacing w:after="160"/>
        <w:ind w:hanging="357"/>
      </w:pPr>
      <w:bookmarkStart w:id="1" w:name="_Hlk47483582"/>
      <w:bookmarkEnd w:id="0"/>
      <w:r w:rsidRPr="00292021">
        <w:t xml:space="preserve">Build Management for Java application using Apache </w:t>
      </w:r>
      <w:r w:rsidRPr="00292021">
        <w:rPr>
          <w:b/>
        </w:rPr>
        <w:t>Maven</w:t>
      </w:r>
      <w:bookmarkEnd w:id="1"/>
      <w:r w:rsidRPr="00292021">
        <w:t xml:space="preserve">, Managed the dependencies using artifact management tool </w:t>
      </w:r>
      <w:r w:rsidRPr="00292021">
        <w:rPr>
          <w:b/>
        </w:rPr>
        <w:t>Nexus</w:t>
      </w:r>
      <w:r w:rsidRPr="00292021">
        <w:t>.</w:t>
      </w:r>
    </w:p>
    <w:p w14:paraId="12CA0A5A" w14:textId="77777777" w:rsidR="00662885" w:rsidRPr="00292021" w:rsidRDefault="00662885" w:rsidP="00662885">
      <w:pPr>
        <w:pStyle w:val="ListParagraph"/>
        <w:numPr>
          <w:ilvl w:val="0"/>
          <w:numId w:val="20"/>
        </w:numPr>
        <w:spacing w:after="160"/>
        <w:ind w:hanging="357"/>
      </w:pPr>
      <w:r w:rsidRPr="00292021">
        <w:t xml:space="preserve">Installation and Configuration of </w:t>
      </w:r>
      <w:r w:rsidRPr="00292021">
        <w:rPr>
          <w:b/>
        </w:rPr>
        <w:t>Jenkins</w:t>
      </w:r>
      <w:r w:rsidRPr="00292021">
        <w:t xml:space="preserve"> and Created the Continuous Integration / Continuous Deployment automation Pipelines.</w:t>
      </w:r>
    </w:p>
    <w:p w14:paraId="6BFBDF35" w14:textId="77777777" w:rsidR="00662885" w:rsidRPr="00292021" w:rsidRDefault="00662885" w:rsidP="00662885">
      <w:pPr>
        <w:pStyle w:val="ListParagraph"/>
        <w:numPr>
          <w:ilvl w:val="0"/>
          <w:numId w:val="20"/>
        </w:numPr>
        <w:spacing w:after="160"/>
        <w:ind w:hanging="357"/>
      </w:pPr>
      <w:r w:rsidRPr="00292021">
        <w:t xml:space="preserve">Managing the multiple </w:t>
      </w:r>
      <w:r w:rsidRPr="001E0FA6">
        <w:rPr>
          <w:bCs/>
        </w:rPr>
        <w:t>release deployments</w:t>
      </w:r>
      <w:r w:rsidRPr="00292021">
        <w:t xml:space="preserve"> to different environments </w:t>
      </w:r>
      <w:r w:rsidRPr="00292021">
        <w:rPr>
          <w:b/>
          <w:bCs/>
        </w:rPr>
        <w:t>D</w:t>
      </w:r>
      <w:r>
        <w:rPr>
          <w:b/>
          <w:bCs/>
        </w:rPr>
        <w:t>ev</w:t>
      </w:r>
      <w:r w:rsidRPr="00292021">
        <w:rPr>
          <w:b/>
          <w:bCs/>
        </w:rPr>
        <w:t>,</w:t>
      </w:r>
      <w:r w:rsidRPr="00292021">
        <w:t xml:space="preserve"> </w:t>
      </w:r>
      <w:r w:rsidRPr="00292021">
        <w:rPr>
          <w:b/>
        </w:rPr>
        <w:t xml:space="preserve">QA, UAT </w:t>
      </w:r>
      <w:r w:rsidRPr="00292021">
        <w:t xml:space="preserve">and </w:t>
      </w:r>
      <w:r w:rsidRPr="00292021">
        <w:rPr>
          <w:b/>
        </w:rPr>
        <w:t>P</w:t>
      </w:r>
      <w:r>
        <w:rPr>
          <w:b/>
        </w:rPr>
        <w:t>rod</w:t>
      </w:r>
      <w:r w:rsidRPr="00292021">
        <w:t xml:space="preserve">. </w:t>
      </w:r>
    </w:p>
    <w:p w14:paraId="38AEDD27" w14:textId="77777777" w:rsidR="00662885" w:rsidRPr="00BE75D0" w:rsidRDefault="00662885" w:rsidP="00662885">
      <w:pPr>
        <w:pStyle w:val="ListParagraph"/>
        <w:numPr>
          <w:ilvl w:val="0"/>
          <w:numId w:val="20"/>
        </w:numPr>
        <w:spacing w:after="200"/>
        <w:ind w:hanging="357"/>
      </w:pPr>
      <w:r w:rsidRPr="00292021">
        <w:t xml:space="preserve">Experience in integrating </w:t>
      </w:r>
      <w:r w:rsidRPr="0082383C">
        <w:rPr>
          <w:bCs/>
        </w:rPr>
        <w:t>Unit Tests</w:t>
      </w:r>
      <w:r w:rsidRPr="00292021">
        <w:rPr>
          <w:b/>
        </w:rPr>
        <w:t xml:space="preserve"> </w:t>
      </w:r>
      <w:r w:rsidRPr="00292021">
        <w:t xml:space="preserve">and Code Quality Analysis Tool like </w:t>
      </w:r>
      <w:r w:rsidRPr="00292021">
        <w:rPr>
          <w:b/>
        </w:rPr>
        <w:t>SonarQube.</w:t>
      </w:r>
    </w:p>
    <w:p w14:paraId="27670666" w14:textId="77777777" w:rsidR="00B62611" w:rsidRPr="00BE75D0" w:rsidRDefault="00662885" w:rsidP="00406CB0">
      <w:pPr>
        <w:pStyle w:val="ListParagraph"/>
        <w:numPr>
          <w:ilvl w:val="0"/>
          <w:numId w:val="20"/>
        </w:numPr>
        <w:spacing w:after="200"/>
        <w:ind w:hanging="357"/>
      </w:pPr>
      <w:r w:rsidRPr="00292021">
        <w:t xml:space="preserve">Experience in using </w:t>
      </w:r>
      <w:r>
        <w:t xml:space="preserve">Apache </w:t>
      </w:r>
      <w:r w:rsidRPr="00292021">
        <w:rPr>
          <w:b/>
        </w:rPr>
        <w:t xml:space="preserve">Tomcat </w:t>
      </w:r>
      <w:r w:rsidRPr="00292021">
        <w:t>application servers for deployments.</w:t>
      </w:r>
    </w:p>
    <w:p w14:paraId="366D39BE" w14:textId="77777777" w:rsidR="00662885" w:rsidRPr="00292021" w:rsidRDefault="00662885" w:rsidP="00662885">
      <w:pPr>
        <w:pStyle w:val="ListParagraph"/>
        <w:numPr>
          <w:ilvl w:val="0"/>
          <w:numId w:val="20"/>
        </w:numPr>
        <w:spacing w:after="200"/>
        <w:ind w:hanging="357"/>
        <w:rPr>
          <w:rStyle w:val="apple-converted-space"/>
        </w:rPr>
      </w:pPr>
      <w:r w:rsidRPr="00292021">
        <w:rPr>
          <w:rStyle w:val="apple-converted-space"/>
        </w:rPr>
        <w:t xml:space="preserve">Hands-on in writing the </w:t>
      </w:r>
      <w:r w:rsidRPr="00292021">
        <w:rPr>
          <w:rStyle w:val="apple-converted-space"/>
          <w:b/>
          <w:bCs/>
        </w:rPr>
        <w:t>Docker files</w:t>
      </w:r>
      <w:r w:rsidRPr="00292021">
        <w:rPr>
          <w:rStyle w:val="apple-converted-space"/>
        </w:rPr>
        <w:t xml:space="preserve"> for building images.</w:t>
      </w:r>
    </w:p>
    <w:p w14:paraId="174CFAD4" w14:textId="77777777" w:rsidR="00662885" w:rsidRDefault="00662885" w:rsidP="00662885">
      <w:pPr>
        <w:pStyle w:val="ListParagraph"/>
        <w:numPr>
          <w:ilvl w:val="0"/>
          <w:numId w:val="21"/>
        </w:numPr>
        <w:spacing w:after="200"/>
        <w:ind w:hanging="357"/>
        <w:rPr>
          <w:rStyle w:val="apple-converted-space"/>
        </w:rPr>
      </w:pPr>
      <w:r w:rsidRPr="00292021">
        <w:rPr>
          <w:rStyle w:val="apple-converted-space"/>
        </w:rPr>
        <w:t>Containerizing applications with Docker</w:t>
      </w:r>
      <w:r>
        <w:rPr>
          <w:rStyle w:val="apple-converted-space"/>
        </w:rPr>
        <w:t>.</w:t>
      </w:r>
    </w:p>
    <w:p w14:paraId="7F3F5175" w14:textId="77777777" w:rsidR="003F64A6" w:rsidRPr="0082383C" w:rsidRDefault="003F64A6" w:rsidP="00662885">
      <w:pPr>
        <w:pStyle w:val="ListParagraph"/>
        <w:numPr>
          <w:ilvl w:val="0"/>
          <w:numId w:val="21"/>
        </w:numPr>
        <w:spacing w:after="200"/>
        <w:ind w:hanging="357"/>
        <w:rPr>
          <w:rStyle w:val="apple-converted-space"/>
        </w:rPr>
      </w:pPr>
      <w:r>
        <w:rPr>
          <w:rStyle w:val="apple-converted-space"/>
        </w:rPr>
        <w:t>Responsible for managing the Docker Private Registry.</w:t>
      </w:r>
    </w:p>
    <w:p w14:paraId="3B24E96B" w14:textId="77777777" w:rsidR="003F64A6" w:rsidRDefault="00662885" w:rsidP="006C36EB">
      <w:pPr>
        <w:pStyle w:val="ListParagraph"/>
        <w:numPr>
          <w:ilvl w:val="0"/>
          <w:numId w:val="21"/>
        </w:numPr>
        <w:spacing w:after="200"/>
        <w:ind w:hanging="357"/>
        <w:rPr>
          <w:rStyle w:val="apple-converted-space"/>
        </w:rPr>
      </w:pPr>
      <w:r>
        <w:rPr>
          <w:rStyle w:val="apple-converted-space"/>
        </w:rPr>
        <w:t xml:space="preserve">Designed, developed and deployed applications on to several cloud-based solutions using configuration management tool like </w:t>
      </w:r>
      <w:r w:rsidRPr="004B799A">
        <w:rPr>
          <w:rStyle w:val="apple-converted-space"/>
          <w:b/>
          <w:bCs/>
        </w:rPr>
        <w:t>Ansible</w:t>
      </w:r>
      <w:r>
        <w:rPr>
          <w:rStyle w:val="apple-converted-space"/>
        </w:rPr>
        <w:t>.</w:t>
      </w:r>
    </w:p>
    <w:p w14:paraId="121B87B7" w14:textId="77777777" w:rsidR="00662885" w:rsidRDefault="00662885" w:rsidP="00662885">
      <w:pPr>
        <w:pStyle w:val="ListParagraph"/>
        <w:numPr>
          <w:ilvl w:val="0"/>
          <w:numId w:val="21"/>
        </w:numPr>
        <w:rPr>
          <w:rStyle w:val="apple-converted-space"/>
        </w:rPr>
      </w:pPr>
      <w:r>
        <w:rPr>
          <w:rStyle w:val="apple-converted-space"/>
        </w:rPr>
        <w:t xml:space="preserve">Designed </w:t>
      </w:r>
      <w:r w:rsidRPr="00055BCB">
        <w:rPr>
          <w:rStyle w:val="apple-converted-space"/>
          <w:b/>
          <w:bCs/>
        </w:rPr>
        <w:t>Kubernetes</w:t>
      </w:r>
      <w:r>
        <w:rPr>
          <w:rStyle w:val="apple-converted-space"/>
        </w:rPr>
        <w:t xml:space="preserve"> architecture for containerized micro service application environment.</w:t>
      </w:r>
    </w:p>
    <w:p w14:paraId="453222CA" w14:textId="77777777" w:rsidR="00A70250" w:rsidRDefault="00A70250" w:rsidP="00662885">
      <w:pPr>
        <w:pStyle w:val="ListParagraph"/>
        <w:numPr>
          <w:ilvl w:val="0"/>
          <w:numId w:val="21"/>
        </w:numPr>
        <w:rPr>
          <w:rStyle w:val="apple-converted-space"/>
        </w:rPr>
      </w:pPr>
      <w:r>
        <w:rPr>
          <w:rStyle w:val="apple-converted-space"/>
        </w:rPr>
        <w:t>Creating pods, Services and deployment by using kubectl.</w:t>
      </w:r>
    </w:p>
    <w:p w14:paraId="2F6D78C6" w14:textId="77777777" w:rsidR="006A7491" w:rsidRDefault="006A7491" w:rsidP="00662885">
      <w:pPr>
        <w:pStyle w:val="ListParagraph"/>
        <w:numPr>
          <w:ilvl w:val="0"/>
          <w:numId w:val="21"/>
        </w:numPr>
        <w:rPr>
          <w:rStyle w:val="apple-converted-space"/>
        </w:rPr>
      </w:pPr>
      <w:r>
        <w:rPr>
          <w:rStyle w:val="apple-converted-space"/>
        </w:rPr>
        <w:t>Monitoring of Kubernetes Infrastructure using ELK.</w:t>
      </w:r>
    </w:p>
    <w:p w14:paraId="15BF1228" w14:textId="77777777" w:rsidR="00662885" w:rsidRPr="00292021" w:rsidRDefault="00662885" w:rsidP="00662885">
      <w:pPr>
        <w:pStyle w:val="ListParagraph"/>
        <w:numPr>
          <w:ilvl w:val="0"/>
          <w:numId w:val="21"/>
        </w:numPr>
        <w:spacing w:after="160"/>
      </w:pPr>
      <w:r w:rsidRPr="00292021">
        <w:t xml:space="preserve">Infrastructure automation on public cloud platforms </w:t>
      </w:r>
      <w:r w:rsidRPr="00292021">
        <w:rPr>
          <w:b/>
        </w:rPr>
        <w:t>AWS</w:t>
      </w:r>
      <w:r w:rsidRPr="00292021">
        <w:t xml:space="preserve"> using </w:t>
      </w:r>
      <w:r w:rsidRPr="00292021">
        <w:rPr>
          <w:b/>
        </w:rPr>
        <w:t>Terraform</w:t>
      </w:r>
      <w:r w:rsidRPr="00292021">
        <w:t>.</w:t>
      </w:r>
    </w:p>
    <w:p w14:paraId="5E285448" w14:textId="77777777" w:rsidR="00662885" w:rsidRDefault="00662885" w:rsidP="00662885">
      <w:pPr>
        <w:pStyle w:val="ListParagraph"/>
        <w:numPr>
          <w:ilvl w:val="0"/>
          <w:numId w:val="21"/>
        </w:numPr>
        <w:spacing w:after="160"/>
      </w:pPr>
      <w:r w:rsidRPr="00292021">
        <w:t>Provided daily support to the environment specific issues and Application issues by coordinating with different teams.</w:t>
      </w:r>
    </w:p>
    <w:p w14:paraId="4C36407F" w14:textId="77777777" w:rsidR="00406CB0" w:rsidRDefault="00406CB0" w:rsidP="00662885">
      <w:pPr>
        <w:pStyle w:val="ListParagraph"/>
        <w:numPr>
          <w:ilvl w:val="0"/>
          <w:numId w:val="21"/>
        </w:numPr>
        <w:spacing w:after="160"/>
      </w:pPr>
      <w:r>
        <w:t>Configure Elastic Load Balancer (ELB) for distribution incoming application traffic across multiple EC2 instances.</w:t>
      </w:r>
    </w:p>
    <w:p w14:paraId="58552905" w14:textId="77777777" w:rsidR="00406CB0" w:rsidRDefault="00406CB0" w:rsidP="00662885">
      <w:pPr>
        <w:pStyle w:val="ListParagraph"/>
        <w:numPr>
          <w:ilvl w:val="0"/>
          <w:numId w:val="21"/>
        </w:numPr>
        <w:spacing w:after="160"/>
      </w:pPr>
      <w:r>
        <w:t>Creating AMIs, Snapshots, and Volumes and managing as per client request.</w:t>
      </w:r>
    </w:p>
    <w:p w14:paraId="56137956" w14:textId="77777777" w:rsidR="00406CB0" w:rsidRDefault="00406CB0" w:rsidP="00662885">
      <w:pPr>
        <w:pStyle w:val="ListParagraph"/>
        <w:numPr>
          <w:ilvl w:val="0"/>
          <w:numId w:val="21"/>
        </w:numPr>
        <w:spacing w:after="160"/>
      </w:pPr>
      <w:r>
        <w:t>Managed AWS Security related issues, such IAM and S3 policies for user access.</w:t>
      </w:r>
    </w:p>
    <w:p w14:paraId="4422ADE3" w14:textId="77777777" w:rsidR="00406CB0" w:rsidRDefault="00406CB0" w:rsidP="00662885">
      <w:pPr>
        <w:pStyle w:val="ListParagraph"/>
        <w:numPr>
          <w:ilvl w:val="0"/>
          <w:numId w:val="21"/>
        </w:numPr>
        <w:spacing w:after="160"/>
      </w:pPr>
      <w:r>
        <w:t>Support for all other AWS products such as S3, RDS, Elastic Load Balancing.</w:t>
      </w:r>
    </w:p>
    <w:p w14:paraId="0175A88C" w14:textId="77777777" w:rsidR="00406CB0" w:rsidRDefault="00406CB0" w:rsidP="00406CB0">
      <w:pPr>
        <w:pStyle w:val="ListParagraph"/>
        <w:numPr>
          <w:ilvl w:val="0"/>
          <w:numId w:val="21"/>
        </w:numPr>
        <w:spacing w:after="160"/>
      </w:pPr>
      <w:r w:rsidRPr="00406CB0">
        <w:rPr>
          <w:color w:val="000000"/>
          <w:lang w:val="en-IN" w:eastAsia="zh-CN" w:bidi="hi-IN"/>
        </w:rPr>
        <w:t>Created AMI images of the critical EC2 instance as backup using AWS CLI and GUI.</w:t>
      </w:r>
    </w:p>
    <w:p w14:paraId="19CFB67D" w14:textId="77777777" w:rsidR="00662885" w:rsidRDefault="00662885" w:rsidP="00662885">
      <w:pPr>
        <w:pStyle w:val="ListParagraph"/>
        <w:numPr>
          <w:ilvl w:val="0"/>
          <w:numId w:val="21"/>
        </w:numPr>
        <w:spacing w:after="160"/>
      </w:pPr>
      <w:r w:rsidRPr="00292021">
        <w:t>Expertise in scripting for automation, and monitoring using Shell Scripts.</w:t>
      </w:r>
    </w:p>
    <w:p w14:paraId="509892A8" w14:textId="77777777" w:rsidR="00662885" w:rsidRDefault="00662885" w:rsidP="00662885">
      <w:pPr>
        <w:pStyle w:val="ListParagraph"/>
        <w:numPr>
          <w:ilvl w:val="0"/>
          <w:numId w:val="21"/>
        </w:numPr>
        <w:spacing w:after="160"/>
      </w:pPr>
      <w:r>
        <w:t>Maintained Jira for bug tracking and monitored consistently.</w:t>
      </w:r>
    </w:p>
    <w:p w14:paraId="083F13AF" w14:textId="77777777" w:rsidR="00662885" w:rsidRDefault="00662885" w:rsidP="00662885">
      <w:pPr>
        <w:pStyle w:val="ListParagraph"/>
        <w:numPr>
          <w:ilvl w:val="0"/>
          <w:numId w:val="21"/>
        </w:numPr>
        <w:spacing w:after="160"/>
      </w:pPr>
      <w:r>
        <w:t>Hands on Experience in monitoring tool like Nagios.</w:t>
      </w:r>
    </w:p>
    <w:p w14:paraId="76E2D7DE" w14:textId="77777777" w:rsidR="00662885" w:rsidRPr="00B62611" w:rsidRDefault="00662885" w:rsidP="00662885">
      <w:pPr>
        <w:pStyle w:val="ListParagraph"/>
        <w:numPr>
          <w:ilvl w:val="0"/>
          <w:numId w:val="21"/>
        </w:numPr>
      </w:pPr>
      <w:r w:rsidRPr="00292021">
        <w:rPr>
          <w:lang w:val="en-IN" w:eastAsia="en-IN"/>
        </w:rPr>
        <w:t>Skilled in monitoring servers using Prometheus, Grafana and using ELK Stack.</w:t>
      </w:r>
    </w:p>
    <w:p w14:paraId="778061CC" w14:textId="77777777" w:rsidR="00B62611" w:rsidRDefault="00B62611" w:rsidP="00B62611">
      <w:pPr>
        <w:pStyle w:val="ListParagraph"/>
        <w:ind w:left="0"/>
        <w:rPr>
          <w:lang w:val="en-IN" w:eastAsia="en-IN"/>
        </w:rPr>
      </w:pPr>
    </w:p>
    <w:p w14:paraId="1334BC95" w14:textId="77777777" w:rsidR="00B62611" w:rsidRDefault="00B62611" w:rsidP="00B62611">
      <w:pPr>
        <w:pStyle w:val="ListParagraph"/>
        <w:rPr>
          <w:lang w:val="en-IN" w:eastAsia="en-IN"/>
        </w:rPr>
      </w:pPr>
    </w:p>
    <w:p w14:paraId="69336223" w14:textId="77777777" w:rsidR="00B62611" w:rsidRDefault="00B62611" w:rsidP="00662885">
      <w:pPr>
        <w:tabs>
          <w:tab w:val="left" w:pos="-270"/>
          <w:tab w:val="left" w:pos="0"/>
        </w:tabs>
        <w:spacing w:after="0" w:line="240" w:lineRule="auto"/>
        <w:ind w:left="-270"/>
        <w:jc w:val="both"/>
        <w:rPr>
          <w:rFonts w:ascii="Times New Roman" w:hAnsi="Times New Roman"/>
          <w:b/>
          <w:bCs/>
          <w:color w:val="000000"/>
          <w:sz w:val="26"/>
          <w:szCs w:val="26"/>
          <w:u w:val="single"/>
        </w:rPr>
      </w:pPr>
    </w:p>
    <w:p w14:paraId="7348D9E3" w14:textId="77777777" w:rsidR="00662885" w:rsidRPr="007A378A" w:rsidRDefault="00662885" w:rsidP="00662885">
      <w:pPr>
        <w:tabs>
          <w:tab w:val="left" w:pos="-270"/>
          <w:tab w:val="left" w:pos="0"/>
        </w:tabs>
        <w:spacing w:after="0" w:line="240" w:lineRule="auto"/>
        <w:ind w:left="-270"/>
        <w:jc w:val="both"/>
        <w:rPr>
          <w:rFonts w:ascii="Times New Roman" w:hAnsi="Times New Roman"/>
          <w:sz w:val="26"/>
          <w:szCs w:val="26"/>
        </w:rPr>
      </w:pPr>
      <w:r w:rsidRPr="007A378A"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lastRenderedPageBreak/>
        <w:t>Technical Skills:</w:t>
      </w:r>
    </w:p>
    <w:p w14:paraId="4CDBDF5C" w14:textId="77777777" w:rsidR="00662885" w:rsidRPr="000F1641" w:rsidRDefault="00662885" w:rsidP="00662885">
      <w:pPr>
        <w:spacing w:after="40"/>
        <w:jc w:val="both"/>
        <w:rPr>
          <w:b/>
          <w:bCs/>
          <w:color w:val="000000"/>
          <w:u w:val="single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6391"/>
      </w:tblGrid>
      <w:tr w:rsidR="00662885" w:rsidRPr="000F1641" w14:paraId="6D654D3D" w14:textId="77777777" w:rsidTr="00A4529C">
        <w:trPr>
          <w:trHeight w:val="278"/>
        </w:trPr>
        <w:tc>
          <w:tcPr>
            <w:tcW w:w="3118" w:type="dxa"/>
          </w:tcPr>
          <w:p w14:paraId="2A14BD0A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 xml:space="preserve">Cloud Technologies              </w:t>
            </w:r>
          </w:p>
        </w:tc>
        <w:tc>
          <w:tcPr>
            <w:tcW w:w="6391" w:type="dxa"/>
          </w:tcPr>
          <w:p w14:paraId="78A502B2" w14:textId="77777777" w:rsidR="00662885" w:rsidRPr="00BB787C" w:rsidRDefault="00662885" w:rsidP="00A4529C">
            <w:pPr>
              <w:pStyle w:val="Header"/>
              <w:spacing w:after="40"/>
              <w:jc w:val="both"/>
              <w:rPr>
                <w:bCs/>
                <w:sz w:val="22"/>
              </w:rPr>
            </w:pPr>
            <w:r w:rsidRPr="00BB787C">
              <w:rPr>
                <w:bCs/>
                <w:sz w:val="22"/>
              </w:rPr>
              <w:t>AWS</w:t>
            </w:r>
          </w:p>
        </w:tc>
      </w:tr>
      <w:tr w:rsidR="00662885" w:rsidRPr="000F1641" w14:paraId="68D5D259" w14:textId="77777777" w:rsidTr="00A4529C">
        <w:trPr>
          <w:trHeight w:val="241"/>
        </w:trPr>
        <w:tc>
          <w:tcPr>
            <w:tcW w:w="3118" w:type="dxa"/>
          </w:tcPr>
          <w:p w14:paraId="6251109F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SCM Tools</w:t>
            </w:r>
            <w:r w:rsidRPr="00BB787C">
              <w:rPr>
                <w:rFonts w:ascii="Calibri" w:hAnsi="Calibri"/>
                <w:bCs/>
                <w:szCs w:val="20"/>
              </w:rPr>
              <w:t xml:space="preserve">                           </w:t>
            </w:r>
          </w:p>
        </w:tc>
        <w:tc>
          <w:tcPr>
            <w:tcW w:w="6391" w:type="dxa"/>
          </w:tcPr>
          <w:p w14:paraId="5AF7A084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>GIT, GIT Hub</w:t>
            </w:r>
          </w:p>
        </w:tc>
      </w:tr>
      <w:tr w:rsidR="00662885" w:rsidRPr="000F1641" w14:paraId="78F2D986" w14:textId="77777777" w:rsidTr="00A4529C">
        <w:trPr>
          <w:trHeight w:val="226"/>
        </w:trPr>
        <w:tc>
          <w:tcPr>
            <w:tcW w:w="3118" w:type="dxa"/>
          </w:tcPr>
          <w:p w14:paraId="6DF39DD6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 xml:space="preserve">Application Server                     </w:t>
            </w:r>
          </w:p>
        </w:tc>
        <w:tc>
          <w:tcPr>
            <w:tcW w:w="6391" w:type="dxa"/>
          </w:tcPr>
          <w:p w14:paraId="35FAFE19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>Tomcat</w:t>
            </w:r>
          </w:p>
        </w:tc>
      </w:tr>
      <w:tr w:rsidR="00662885" w:rsidRPr="000F1641" w14:paraId="5027275A" w14:textId="77777777" w:rsidTr="00A4529C">
        <w:trPr>
          <w:trHeight w:val="241"/>
        </w:trPr>
        <w:tc>
          <w:tcPr>
            <w:tcW w:w="3118" w:type="dxa"/>
          </w:tcPr>
          <w:p w14:paraId="178FDEB8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Build Tools</w:t>
            </w:r>
          </w:p>
        </w:tc>
        <w:tc>
          <w:tcPr>
            <w:tcW w:w="6391" w:type="dxa"/>
          </w:tcPr>
          <w:p w14:paraId="05600832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Maven</w:t>
            </w:r>
          </w:p>
        </w:tc>
      </w:tr>
      <w:tr w:rsidR="00662885" w:rsidRPr="000F1641" w14:paraId="20B230E9" w14:textId="77777777" w:rsidTr="00A4529C">
        <w:trPr>
          <w:trHeight w:val="241"/>
        </w:trPr>
        <w:tc>
          <w:tcPr>
            <w:tcW w:w="3118" w:type="dxa"/>
          </w:tcPr>
          <w:p w14:paraId="091D8296" w14:textId="77777777" w:rsidR="00662885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Artifact Management</w:t>
            </w:r>
          </w:p>
        </w:tc>
        <w:tc>
          <w:tcPr>
            <w:tcW w:w="6391" w:type="dxa"/>
          </w:tcPr>
          <w:p w14:paraId="4C2774A1" w14:textId="77777777" w:rsidR="00662885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Nexus</w:t>
            </w:r>
          </w:p>
        </w:tc>
      </w:tr>
      <w:tr w:rsidR="00662885" w:rsidRPr="000F1641" w14:paraId="4283259A" w14:textId="77777777" w:rsidTr="00A4529C">
        <w:trPr>
          <w:trHeight w:val="241"/>
        </w:trPr>
        <w:tc>
          <w:tcPr>
            <w:tcW w:w="3118" w:type="dxa"/>
          </w:tcPr>
          <w:p w14:paraId="6F0B2E1D" w14:textId="77777777" w:rsidR="00662885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Code Coverage</w:t>
            </w:r>
          </w:p>
        </w:tc>
        <w:tc>
          <w:tcPr>
            <w:tcW w:w="6391" w:type="dxa"/>
          </w:tcPr>
          <w:p w14:paraId="1AF4F5B7" w14:textId="77777777" w:rsidR="00662885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Sonar</w:t>
            </w:r>
            <w:r w:rsidR="00BD2D3E">
              <w:rPr>
                <w:rFonts w:ascii="Calibri" w:hAnsi="Calibri"/>
                <w:bCs/>
                <w:szCs w:val="20"/>
              </w:rPr>
              <w:t>Qube</w:t>
            </w:r>
          </w:p>
        </w:tc>
      </w:tr>
      <w:tr w:rsidR="00662885" w:rsidRPr="000F1641" w14:paraId="06E6B4F6" w14:textId="77777777" w:rsidTr="00A4529C">
        <w:trPr>
          <w:trHeight w:val="314"/>
        </w:trPr>
        <w:tc>
          <w:tcPr>
            <w:tcW w:w="3118" w:type="dxa"/>
          </w:tcPr>
          <w:p w14:paraId="3C4660A8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 xml:space="preserve">CI/CD Tools                          </w:t>
            </w:r>
          </w:p>
        </w:tc>
        <w:tc>
          <w:tcPr>
            <w:tcW w:w="6391" w:type="dxa"/>
          </w:tcPr>
          <w:p w14:paraId="72F6F375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>Jenkins</w:t>
            </w:r>
          </w:p>
        </w:tc>
      </w:tr>
      <w:tr w:rsidR="00662885" w:rsidRPr="000F1641" w14:paraId="3C44AD88" w14:textId="77777777" w:rsidTr="00A4529C">
        <w:trPr>
          <w:trHeight w:val="267"/>
        </w:trPr>
        <w:tc>
          <w:tcPr>
            <w:tcW w:w="3118" w:type="dxa"/>
          </w:tcPr>
          <w:p w14:paraId="5BB8F2BE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Container Technology</w:t>
            </w:r>
          </w:p>
        </w:tc>
        <w:tc>
          <w:tcPr>
            <w:tcW w:w="6391" w:type="dxa"/>
          </w:tcPr>
          <w:p w14:paraId="614557C3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Docker and Kubernetes</w:t>
            </w:r>
          </w:p>
        </w:tc>
      </w:tr>
      <w:tr w:rsidR="00662885" w:rsidRPr="000F1641" w14:paraId="7305EF97" w14:textId="77777777" w:rsidTr="00A4529C">
        <w:trPr>
          <w:trHeight w:val="2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FE25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 xml:space="preserve">Configuration Management   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8CB5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Ansible</w:t>
            </w:r>
          </w:p>
        </w:tc>
      </w:tr>
      <w:tr w:rsidR="00406CB0" w:rsidRPr="000F1641" w14:paraId="25719195" w14:textId="77777777" w:rsidTr="00A4529C">
        <w:trPr>
          <w:trHeight w:val="2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6D2A" w14:textId="77777777" w:rsidR="00406CB0" w:rsidRPr="00BB787C" w:rsidRDefault="00406CB0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Infrastructure Automation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C118" w14:textId="77777777" w:rsidR="00406CB0" w:rsidRDefault="00406CB0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Terraform</w:t>
            </w:r>
          </w:p>
        </w:tc>
      </w:tr>
      <w:tr w:rsidR="00662885" w:rsidRPr="000F1641" w14:paraId="297636DF" w14:textId="77777777" w:rsidTr="00A4529C">
        <w:trPr>
          <w:trHeight w:val="2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CF22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>Database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0234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MySQL</w:t>
            </w:r>
          </w:p>
        </w:tc>
      </w:tr>
      <w:tr w:rsidR="00662885" w:rsidRPr="000F1641" w14:paraId="1D098162" w14:textId="77777777" w:rsidTr="00A4529C">
        <w:trPr>
          <w:trHeight w:val="2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C268" w14:textId="77777777" w:rsidR="00662885" w:rsidRPr="00BB787C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 xml:space="preserve">Monitoring Tools                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EEDD" w14:textId="77777777" w:rsidR="00662885" w:rsidRPr="00BB787C" w:rsidRDefault="00BD2D3E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Calibri" w:hAnsi="Calibri"/>
                <w:bCs/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ELK</w:t>
            </w:r>
            <w:r w:rsidR="003703BD">
              <w:rPr>
                <w:rFonts w:ascii="Calibri" w:hAnsi="Calibri"/>
                <w:bCs/>
                <w:szCs w:val="20"/>
              </w:rPr>
              <w:t>, Prometheus, Grafana</w:t>
            </w:r>
          </w:p>
        </w:tc>
      </w:tr>
      <w:tr w:rsidR="00662885" w:rsidRPr="000F1641" w14:paraId="5961E656" w14:textId="77777777" w:rsidTr="00A4529C">
        <w:trPr>
          <w:trHeight w:val="2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5210" w14:textId="77777777" w:rsidR="00662885" w:rsidRPr="00691FC6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bCs/>
                <w:szCs w:val="20"/>
              </w:rPr>
            </w:pPr>
            <w:r>
              <w:rPr>
                <w:bCs/>
                <w:szCs w:val="20"/>
              </w:rPr>
              <w:t>Bug Tracking Tool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F1E7" w14:textId="77777777" w:rsidR="00662885" w:rsidRPr="003F6784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Cs w:val="20"/>
              </w:rPr>
            </w:pPr>
            <w:r w:rsidRPr="00691FC6">
              <w:rPr>
                <w:rFonts w:cs="Calibri"/>
              </w:rPr>
              <w:t>JIRA, Service-Now</w:t>
            </w:r>
          </w:p>
        </w:tc>
      </w:tr>
      <w:tr w:rsidR="00662885" w:rsidRPr="000F1641" w14:paraId="71ADB110" w14:textId="77777777" w:rsidTr="00A4529C">
        <w:trPr>
          <w:trHeight w:val="2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4CA8" w14:textId="77777777" w:rsidR="00662885" w:rsidRPr="003F6784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b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 xml:space="preserve">Operating Systems                   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9396" w14:textId="77777777" w:rsidR="00662885" w:rsidRPr="003F6784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Cs w:val="20"/>
              </w:rPr>
            </w:pPr>
            <w:r>
              <w:rPr>
                <w:rFonts w:ascii="Calibri" w:hAnsi="Calibri"/>
                <w:bCs/>
                <w:szCs w:val="20"/>
              </w:rPr>
              <w:t>Linux, Windows</w:t>
            </w:r>
          </w:p>
        </w:tc>
      </w:tr>
      <w:tr w:rsidR="00662885" w:rsidRPr="000F1641" w14:paraId="6827405A" w14:textId="77777777" w:rsidTr="00A4529C">
        <w:trPr>
          <w:trHeight w:val="26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AF45" w14:textId="77777777" w:rsidR="00662885" w:rsidRPr="003F6784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b/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 xml:space="preserve">Scripting languages                  </w:t>
            </w:r>
          </w:p>
        </w:tc>
        <w:tc>
          <w:tcPr>
            <w:tcW w:w="6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B8AB" w14:textId="77777777" w:rsidR="00662885" w:rsidRPr="003F6784" w:rsidRDefault="00662885" w:rsidP="00A4529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szCs w:val="20"/>
              </w:rPr>
            </w:pPr>
            <w:r w:rsidRPr="00BB787C">
              <w:rPr>
                <w:rFonts w:ascii="Calibri" w:hAnsi="Calibri"/>
                <w:bCs/>
                <w:szCs w:val="20"/>
              </w:rPr>
              <w:t>Shell Scripting</w:t>
            </w:r>
          </w:p>
        </w:tc>
      </w:tr>
    </w:tbl>
    <w:p w14:paraId="44DC9A6E" w14:textId="77777777" w:rsidR="00662885" w:rsidRDefault="00662885" w:rsidP="0066288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5E1D50B7" w14:textId="77777777" w:rsidR="00B62611" w:rsidRDefault="00B62611" w:rsidP="00B62611">
      <w:pPr>
        <w:jc w:val="both"/>
        <w:rPr>
          <w:rFonts w:ascii="Times New Roman" w:hAnsi="Times New Roman"/>
          <w:bCs/>
          <w:sz w:val="26"/>
          <w:szCs w:val="26"/>
        </w:rPr>
      </w:pPr>
      <w:r w:rsidRPr="007A378A">
        <w:rPr>
          <w:rFonts w:ascii="Times New Roman" w:hAnsi="Times New Roman"/>
          <w:b/>
          <w:sz w:val="26"/>
          <w:szCs w:val="26"/>
          <w:u w:val="single"/>
        </w:rPr>
        <w:t>Organization Details:</w:t>
      </w:r>
    </w:p>
    <w:p w14:paraId="25AE65C2" w14:textId="2157420B" w:rsidR="00B62611" w:rsidRPr="00DB707A" w:rsidRDefault="00B62611" w:rsidP="00B62611">
      <w:pPr>
        <w:pStyle w:val="ListParagraph"/>
        <w:numPr>
          <w:ilvl w:val="0"/>
          <w:numId w:val="6"/>
        </w:numPr>
        <w:jc w:val="both"/>
      </w:pPr>
      <w:r w:rsidRPr="00DB707A">
        <w:t xml:space="preserve">Working at </w:t>
      </w:r>
      <w:proofErr w:type="spellStart"/>
      <w:r w:rsidR="00373093">
        <w:t>xxxxx</w:t>
      </w:r>
      <w:proofErr w:type="spellEnd"/>
      <w:r w:rsidRPr="00DB707A">
        <w:t xml:space="preserve"> India Pvt Ltd as DevOps Engineer from Sep </w:t>
      </w:r>
      <w:proofErr w:type="spellStart"/>
      <w:r w:rsidR="00373093">
        <w:t>xxxx</w:t>
      </w:r>
      <w:proofErr w:type="spellEnd"/>
      <w:r w:rsidRPr="00DB707A">
        <w:t xml:space="preserve"> to Till Date, Bangalore. </w:t>
      </w:r>
    </w:p>
    <w:p w14:paraId="2E827ED2" w14:textId="75A26AF7" w:rsidR="00B62611" w:rsidRDefault="00B62611" w:rsidP="00B62611">
      <w:pPr>
        <w:pStyle w:val="ListParagraph"/>
        <w:numPr>
          <w:ilvl w:val="0"/>
          <w:numId w:val="6"/>
        </w:numPr>
        <w:jc w:val="both"/>
      </w:pPr>
      <w:r w:rsidRPr="00DB707A">
        <w:t xml:space="preserve">Worked for </w:t>
      </w:r>
      <w:proofErr w:type="spellStart"/>
      <w:r w:rsidR="00373093">
        <w:t>xxxxxxxxxxxxx</w:t>
      </w:r>
      <w:proofErr w:type="spellEnd"/>
      <w:r w:rsidRPr="00DB707A">
        <w:t xml:space="preserve"> as DevOps Engineer from Oct </w:t>
      </w:r>
      <w:proofErr w:type="spellStart"/>
      <w:r w:rsidR="00373093">
        <w:t>xxxx</w:t>
      </w:r>
      <w:proofErr w:type="spellEnd"/>
      <w:r w:rsidRPr="00DB707A">
        <w:t xml:space="preserve"> to Aug </w:t>
      </w:r>
      <w:proofErr w:type="spellStart"/>
      <w:r w:rsidR="00373093">
        <w:t>xxxx</w:t>
      </w:r>
      <w:proofErr w:type="spellEnd"/>
      <w:r w:rsidRPr="00DB707A">
        <w:t xml:space="preserve">, Bangalore. </w:t>
      </w:r>
    </w:p>
    <w:p w14:paraId="5F4812BB" w14:textId="77777777" w:rsidR="00B62611" w:rsidRDefault="00B62611" w:rsidP="00B62611">
      <w:pPr>
        <w:pStyle w:val="ListParagraph"/>
        <w:jc w:val="both"/>
      </w:pPr>
    </w:p>
    <w:p w14:paraId="6B0384F8" w14:textId="77777777" w:rsidR="00B62611" w:rsidRPr="007A378A" w:rsidRDefault="00B62611" w:rsidP="00B62611">
      <w:pPr>
        <w:spacing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7A378A">
        <w:rPr>
          <w:rFonts w:ascii="Times New Roman" w:hAnsi="Times New Roman"/>
          <w:b/>
          <w:sz w:val="26"/>
          <w:szCs w:val="26"/>
          <w:u w:val="single"/>
        </w:rPr>
        <w:t>Education Details:</w:t>
      </w:r>
    </w:p>
    <w:p w14:paraId="011113A9" w14:textId="44F79016" w:rsidR="00B62611" w:rsidRDefault="00B62611" w:rsidP="00B62611">
      <w:pPr>
        <w:pStyle w:val="ListParagraph"/>
      </w:pPr>
      <w:r w:rsidRPr="00DB707A">
        <w:t xml:space="preserve">Master of Computer Applications (MCA) from </w:t>
      </w:r>
      <w:proofErr w:type="spellStart"/>
      <w:r w:rsidR="0084120D">
        <w:t>xxxxxxxxxx</w:t>
      </w:r>
      <w:proofErr w:type="spellEnd"/>
      <w:r w:rsidRPr="00DB707A">
        <w:t>.</w:t>
      </w:r>
    </w:p>
    <w:p w14:paraId="072BEDB9" w14:textId="77777777" w:rsidR="00662885" w:rsidRPr="00B62611" w:rsidRDefault="00662885" w:rsidP="00B62611">
      <w:pPr>
        <w:pStyle w:val="ListParagraph"/>
        <w:ind w:left="0"/>
        <w:jc w:val="both"/>
        <w:rPr>
          <w:b/>
          <w:u w:val="single"/>
        </w:rPr>
      </w:pPr>
    </w:p>
    <w:p w14:paraId="3B4B95F2" w14:textId="77777777" w:rsidR="00662885" w:rsidRPr="007A378A" w:rsidRDefault="00662885" w:rsidP="00662885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7A378A">
        <w:rPr>
          <w:rFonts w:ascii="Times New Roman" w:hAnsi="Times New Roman"/>
          <w:b/>
          <w:sz w:val="26"/>
          <w:szCs w:val="26"/>
          <w:u w:val="single"/>
        </w:rPr>
        <w:t>Project #1: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662885" w:rsidRPr="00DB707A" w14:paraId="4D3E7A2C" w14:textId="77777777" w:rsidTr="00A4529C">
        <w:tc>
          <w:tcPr>
            <w:tcW w:w="2358" w:type="dxa"/>
          </w:tcPr>
          <w:p w14:paraId="5DC42BAF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Organization</w:t>
            </w:r>
          </w:p>
        </w:tc>
        <w:tc>
          <w:tcPr>
            <w:tcW w:w="7218" w:type="dxa"/>
          </w:tcPr>
          <w:p w14:paraId="49CCB4BC" w14:textId="0FBE2251" w:rsidR="00662885" w:rsidRPr="00DB707A" w:rsidRDefault="00DE07AF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662885" w:rsidRPr="00DB707A" w14:paraId="7BF4B1BF" w14:textId="77777777" w:rsidTr="00A4529C">
        <w:tc>
          <w:tcPr>
            <w:tcW w:w="2358" w:type="dxa"/>
          </w:tcPr>
          <w:p w14:paraId="70E1B6B5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  <w:tc>
          <w:tcPr>
            <w:tcW w:w="7218" w:type="dxa"/>
          </w:tcPr>
          <w:p w14:paraId="1E2B3DF5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Macy’s US</w:t>
            </w:r>
          </w:p>
        </w:tc>
      </w:tr>
      <w:tr w:rsidR="00662885" w:rsidRPr="00DB707A" w14:paraId="5C0186BC" w14:textId="77777777" w:rsidTr="00A4529C">
        <w:tc>
          <w:tcPr>
            <w:tcW w:w="2358" w:type="dxa"/>
          </w:tcPr>
          <w:p w14:paraId="7553F31B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7218" w:type="dxa"/>
          </w:tcPr>
          <w:p w14:paraId="30A2436D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DevOps Engineer</w:t>
            </w:r>
          </w:p>
        </w:tc>
      </w:tr>
      <w:tr w:rsidR="00662885" w:rsidRPr="00DB707A" w14:paraId="6EBD9C99" w14:textId="77777777" w:rsidTr="00A4529C">
        <w:tc>
          <w:tcPr>
            <w:tcW w:w="2358" w:type="dxa"/>
          </w:tcPr>
          <w:p w14:paraId="419AC7D8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7218" w:type="dxa"/>
          </w:tcPr>
          <w:p w14:paraId="69F1725F" w14:textId="6F5260E2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 xml:space="preserve">Sep </w:t>
            </w:r>
            <w:r w:rsidR="00DE07AF">
              <w:rPr>
                <w:rFonts w:ascii="Times New Roman" w:hAnsi="Times New Roman"/>
                <w:sz w:val="24"/>
                <w:szCs w:val="24"/>
              </w:rPr>
              <w:t>xxx</w:t>
            </w:r>
            <w:r w:rsidRPr="00DB707A">
              <w:rPr>
                <w:rFonts w:ascii="Times New Roman" w:hAnsi="Times New Roman"/>
                <w:sz w:val="24"/>
                <w:szCs w:val="24"/>
              </w:rPr>
              <w:t xml:space="preserve"> to Till Date</w:t>
            </w:r>
          </w:p>
        </w:tc>
      </w:tr>
      <w:tr w:rsidR="00662885" w:rsidRPr="00DB707A" w14:paraId="69BA09BF" w14:textId="77777777" w:rsidTr="00A4529C">
        <w:tc>
          <w:tcPr>
            <w:tcW w:w="2358" w:type="dxa"/>
          </w:tcPr>
          <w:p w14:paraId="7B2D7D9C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Domain</w:t>
            </w:r>
          </w:p>
        </w:tc>
        <w:tc>
          <w:tcPr>
            <w:tcW w:w="7218" w:type="dxa"/>
          </w:tcPr>
          <w:p w14:paraId="1B38B665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Retail</w:t>
            </w:r>
          </w:p>
        </w:tc>
      </w:tr>
    </w:tbl>
    <w:p w14:paraId="2114C20D" w14:textId="77777777" w:rsidR="00662885" w:rsidRPr="00DB707A" w:rsidRDefault="00662885" w:rsidP="0066288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4652226" w14:textId="77777777" w:rsidR="00B62611" w:rsidRDefault="00B62611" w:rsidP="00662885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6DBD2D7" w14:textId="77777777" w:rsidR="004D31F1" w:rsidRDefault="004D31F1" w:rsidP="00662885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5A343D13" w14:textId="77777777" w:rsidR="00B62611" w:rsidRDefault="00B62611" w:rsidP="00662885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117D9DF" w14:textId="77777777" w:rsidR="00662885" w:rsidRDefault="00662885" w:rsidP="00662885">
      <w:pPr>
        <w:jc w:val="both"/>
        <w:rPr>
          <w:rFonts w:ascii="Times New Roman" w:hAnsi="Times New Roman"/>
          <w:bCs/>
          <w:sz w:val="24"/>
          <w:szCs w:val="24"/>
        </w:rPr>
      </w:pPr>
      <w:r w:rsidRPr="007A378A">
        <w:rPr>
          <w:rFonts w:ascii="Times New Roman" w:hAnsi="Times New Roman"/>
          <w:b/>
          <w:sz w:val="26"/>
          <w:szCs w:val="26"/>
          <w:u w:val="single"/>
        </w:rPr>
        <w:lastRenderedPageBreak/>
        <w:t>Responsibilities:</w:t>
      </w:r>
    </w:p>
    <w:p w14:paraId="2B0DFCEE" w14:textId="77777777" w:rsidR="00F4319B" w:rsidRDefault="00F4319B" w:rsidP="00F4319B">
      <w:pPr>
        <w:pStyle w:val="ListParagraph"/>
        <w:numPr>
          <w:ilvl w:val="0"/>
          <w:numId w:val="25"/>
        </w:numPr>
        <w:ind w:left="357" w:hanging="357"/>
      </w:pPr>
      <w:r>
        <w:t>Administrated GIT version control system (created accounts, branching, merging, patch fixes, snapshots and trained users on GIT version control system.</w:t>
      </w:r>
    </w:p>
    <w:p w14:paraId="52AD03C9" w14:textId="77777777" w:rsidR="00F4319B" w:rsidRPr="001E639D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Automated the application build process setup for Java Applications using Maven.</w:t>
      </w:r>
    </w:p>
    <w:p w14:paraId="5277213E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>
        <w:t>Integrated and automated unit testing and code coverage process for various projects in order to generate comprehensive builds and quality indicator reports.</w:t>
      </w:r>
    </w:p>
    <w:p w14:paraId="3F431E97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rPr>
          <w:color w:val="000000"/>
          <w:lang w:val="en-IN" w:eastAsia="zh-CN" w:bidi="hi-IN"/>
        </w:rPr>
        <w:t>Good experience in creating Jenkins CI pipelines</w:t>
      </w:r>
    </w:p>
    <w:p w14:paraId="0CF9633F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Involved in writing the docker files to build images and deployed the containers to the different environments.</w:t>
      </w:r>
    </w:p>
    <w:p w14:paraId="566119F0" w14:textId="77777777" w:rsidR="00F4319B" w:rsidRPr="00B03A7B" w:rsidRDefault="00F4319B" w:rsidP="00F4319B">
      <w:pPr>
        <w:widowControl w:val="0"/>
        <w:numPr>
          <w:ilvl w:val="0"/>
          <w:numId w:val="25"/>
        </w:numPr>
        <w:suppressAutoHyphens/>
        <w:overflowPunct w:val="0"/>
        <w:autoSpaceDE w:val="0"/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 w:rsidRPr="00B03A7B">
        <w:rPr>
          <w:rFonts w:ascii="Times New Roman" w:hAnsi="Times New Roman"/>
          <w:sz w:val="24"/>
          <w:szCs w:val="24"/>
        </w:rPr>
        <w:t>Designed Jenkins pipelines for application deployment and infrastructure management.</w:t>
      </w:r>
    </w:p>
    <w:p w14:paraId="662CF2EA" w14:textId="77777777" w:rsidR="00F4319B" w:rsidRPr="00B03A7B" w:rsidRDefault="00F4319B" w:rsidP="00F4319B">
      <w:pPr>
        <w:widowControl w:val="0"/>
        <w:numPr>
          <w:ilvl w:val="0"/>
          <w:numId w:val="25"/>
        </w:numPr>
        <w:suppressAutoHyphens/>
        <w:overflowPunct w:val="0"/>
        <w:autoSpaceDE w:val="0"/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r w:rsidRPr="00B03A7B">
        <w:rPr>
          <w:rFonts w:ascii="Times New Roman" w:hAnsi="Times New Roman"/>
          <w:sz w:val="24"/>
          <w:szCs w:val="24"/>
          <w:shd w:val="clear" w:color="auto" w:fill="FFFFFF"/>
        </w:rPr>
        <w:t>Writing Docker files for the applications and integrating them into Jenkins CI.</w:t>
      </w:r>
    </w:p>
    <w:p w14:paraId="656FD5F8" w14:textId="77777777" w:rsidR="00F4319B" w:rsidRPr="00B03A7B" w:rsidRDefault="00F4319B" w:rsidP="00F4319B">
      <w:pPr>
        <w:widowControl w:val="0"/>
        <w:numPr>
          <w:ilvl w:val="0"/>
          <w:numId w:val="25"/>
        </w:numPr>
        <w:suppressAutoHyphens/>
        <w:overflowPunct w:val="0"/>
        <w:autoSpaceDE w:val="0"/>
        <w:spacing w:after="0" w:line="240" w:lineRule="auto"/>
        <w:ind w:left="357" w:hanging="357"/>
        <w:rPr>
          <w:rFonts w:ascii="Times New Roman" w:hAnsi="Times New Roman"/>
          <w:sz w:val="24"/>
          <w:szCs w:val="24"/>
        </w:rPr>
      </w:pPr>
      <w:r w:rsidRPr="00B03A7B">
        <w:rPr>
          <w:rFonts w:ascii="Times New Roman" w:hAnsi="Times New Roman"/>
          <w:sz w:val="24"/>
          <w:szCs w:val="24"/>
          <w:shd w:val="clear" w:color="auto" w:fill="FFFFFF"/>
        </w:rPr>
        <w:t>Writing Kubernetes templates for orchestrating the docker containers of different application.</w:t>
      </w:r>
    </w:p>
    <w:p w14:paraId="0E707891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Responsible for Build activities based on the corresponding team’s request.</w:t>
      </w:r>
    </w:p>
    <w:p w14:paraId="0BCE149E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Responsible for configuring and maintaining continuous integration, installation of plugins.</w:t>
      </w:r>
    </w:p>
    <w:p w14:paraId="7BF99EE0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Configuring Nexus Repository and uploading required Artifacts.</w:t>
      </w:r>
    </w:p>
    <w:p w14:paraId="32510165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Analyzing and resolving New issues and New Deployments and Updating the documents.</w:t>
      </w:r>
    </w:p>
    <w:p w14:paraId="68AF49A5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  <w:rPr>
          <w:rStyle w:val="apple-converted-space"/>
        </w:rPr>
      </w:pPr>
      <w:r w:rsidRPr="00B03A7B">
        <w:rPr>
          <w:rStyle w:val="apple-converted-space"/>
        </w:rPr>
        <w:t xml:space="preserve">Deployed application by using containerization continuous deployment in </w:t>
      </w:r>
      <w:r w:rsidRPr="001E639D">
        <w:rPr>
          <w:rStyle w:val="apple-converted-space"/>
        </w:rPr>
        <w:t>Kubernetes.</w:t>
      </w:r>
    </w:p>
    <w:p w14:paraId="27A9237F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  <w:rPr>
          <w:rStyle w:val="apple-converted-space"/>
        </w:rPr>
      </w:pPr>
      <w:r w:rsidRPr="00B03A7B">
        <w:rPr>
          <w:rStyle w:val="apple-converted-space"/>
        </w:rPr>
        <w:t xml:space="preserve">Creating pods, services and deployment by using </w:t>
      </w:r>
      <w:r w:rsidR="004D31F1">
        <w:rPr>
          <w:rStyle w:val="apple-converted-space"/>
        </w:rPr>
        <w:t>Kubectl.</w:t>
      </w:r>
    </w:p>
    <w:p w14:paraId="1EC38FD6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rPr>
          <w:rStyle w:val="apple-converted-space"/>
        </w:rPr>
        <w:t xml:space="preserve">Experience in software configurations management tool like </w:t>
      </w:r>
      <w:r w:rsidRPr="001E639D">
        <w:rPr>
          <w:rStyle w:val="apple-converted-space"/>
          <w:bCs/>
        </w:rPr>
        <w:t>Ansible</w:t>
      </w:r>
      <w:r w:rsidRPr="00B03A7B">
        <w:rPr>
          <w:rStyle w:val="apple-converted-space"/>
          <w:b/>
        </w:rPr>
        <w:t xml:space="preserve"> </w:t>
      </w:r>
      <w:r w:rsidRPr="00B03A7B">
        <w:rPr>
          <w:rStyle w:val="apple-converted-space"/>
        </w:rPr>
        <w:t>and written multiple playbooks and pushing the configurations to various nodes.</w:t>
      </w:r>
    </w:p>
    <w:p w14:paraId="4F71D045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Infrastructure as a code automation Using Terraform on Public cloud platform AWS.</w:t>
      </w:r>
    </w:p>
    <w:p w14:paraId="5C4FC480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Setup and Managing VPC, Subnets, make connection between different zones.</w:t>
      </w:r>
    </w:p>
    <w:p w14:paraId="7B324FBE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Followed security best practices on deployed application on cloud AWS.</w:t>
      </w:r>
    </w:p>
    <w:p w14:paraId="542A25C8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Creating snapshots, Custom AMIs and managing EBS volumes.</w:t>
      </w:r>
    </w:p>
    <w:p w14:paraId="6FF849F0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Load Balancing setup using AWS ALB and Configured horizontal scaling (Scale in and out).</w:t>
      </w:r>
    </w:p>
    <w:p w14:paraId="233965B0" w14:textId="77777777" w:rsidR="00F4319B" w:rsidRPr="00B03A7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Worked on RDS service to manage the different databases and scheduled maintenance of snapshots at Rest.</w:t>
      </w:r>
    </w:p>
    <w:p w14:paraId="6BFEE12F" w14:textId="77777777" w:rsidR="00F4319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B03A7B">
        <w:t>Access management using IAM Users and Roles, Defined custom json policy statements for different identities.</w:t>
      </w:r>
    </w:p>
    <w:p w14:paraId="2C11B685" w14:textId="77777777" w:rsidR="00406CB0" w:rsidRPr="00F4319B" w:rsidRDefault="00F4319B" w:rsidP="00F4319B">
      <w:pPr>
        <w:pStyle w:val="ListParagraph"/>
        <w:numPr>
          <w:ilvl w:val="0"/>
          <w:numId w:val="25"/>
        </w:numPr>
        <w:ind w:left="357" w:hanging="357"/>
      </w:pPr>
      <w:r w:rsidRPr="00F4319B">
        <w:t>Exposure on simple storage AWS S3 and applied S3 lifecycle rules for storage classes to utilize more cost effectively.</w:t>
      </w:r>
    </w:p>
    <w:p w14:paraId="3E93DC44" w14:textId="77777777" w:rsidR="00CD22AB" w:rsidRDefault="00CD22AB" w:rsidP="00CD22AB">
      <w:pPr>
        <w:spacing w:after="160" w:line="259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</w:p>
    <w:p w14:paraId="4975EF46" w14:textId="77777777" w:rsidR="004D31F1" w:rsidRPr="00775DA2" w:rsidRDefault="004D31F1" w:rsidP="00CD22AB">
      <w:pPr>
        <w:spacing w:after="160" w:line="259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</w:p>
    <w:p w14:paraId="4C6930B6" w14:textId="77777777" w:rsidR="00662885" w:rsidRPr="007A378A" w:rsidRDefault="00662885" w:rsidP="00662885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7A378A">
        <w:rPr>
          <w:rFonts w:ascii="Times New Roman" w:hAnsi="Times New Roman"/>
          <w:b/>
          <w:sz w:val="26"/>
          <w:szCs w:val="26"/>
          <w:u w:val="single"/>
        </w:rPr>
        <w:t>Project #2: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18"/>
      </w:tblGrid>
      <w:tr w:rsidR="00662885" w:rsidRPr="00DB707A" w14:paraId="2BC2E876" w14:textId="77777777" w:rsidTr="00A4529C">
        <w:tc>
          <w:tcPr>
            <w:tcW w:w="2358" w:type="dxa"/>
          </w:tcPr>
          <w:p w14:paraId="7A7E9F9D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Organization</w:t>
            </w:r>
          </w:p>
        </w:tc>
        <w:tc>
          <w:tcPr>
            <w:tcW w:w="7218" w:type="dxa"/>
          </w:tcPr>
          <w:p w14:paraId="66BE40A5" w14:textId="4270EC02" w:rsidR="00662885" w:rsidRPr="00DB707A" w:rsidRDefault="00DE07AF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xxxxxxx</w:t>
            </w:r>
            <w:proofErr w:type="spellEnd"/>
          </w:p>
        </w:tc>
      </w:tr>
      <w:tr w:rsidR="00662885" w:rsidRPr="00DB707A" w14:paraId="628E168B" w14:textId="77777777" w:rsidTr="00A4529C">
        <w:tc>
          <w:tcPr>
            <w:tcW w:w="2358" w:type="dxa"/>
          </w:tcPr>
          <w:p w14:paraId="6F5CCDA2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  <w:tc>
          <w:tcPr>
            <w:tcW w:w="7218" w:type="dxa"/>
          </w:tcPr>
          <w:p w14:paraId="5649A6BA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Aviva UK</w:t>
            </w:r>
          </w:p>
        </w:tc>
      </w:tr>
      <w:tr w:rsidR="00662885" w:rsidRPr="00DB707A" w14:paraId="5A7FB19C" w14:textId="77777777" w:rsidTr="00A4529C">
        <w:tc>
          <w:tcPr>
            <w:tcW w:w="2358" w:type="dxa"/>
          </w:tcPr>
          <w:p w14:paraId="0003BEB2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7218" w:type="dxa"/>
          </w:tcPr>
          <w:p w14:paraId="2AB7713B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DevOps Engineer</w:t>
            </w:r>
          </w:p>
        </w:tc>
      </w:tr>
      <w:tr w:rsidR="00662885" w:rsidRPr="00DB707A" w14:paraId="4F6191BE" w14:textId="77777777" w:rsidTr="00A4529C">
        <w:tc>
          <w:tcPr>
            <w:tcW w:w="2358" w:type="dxa"/>
          </w:tcPr>
          <w:p w14:paraId="6FCD98C7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7218" w:type="dxa"/>
          </w:tcPr>
          <w:p w14:paraId="3D6B106A" w14:textId="0FF82FA2" w:rsidR="00662885" w:rsidRPr="00DB707A" w:rsidRDefault="00F457BE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</w:t>
            </w:r>
            <w:r w:rsidR="00662885" w:rsidRPr="00DB7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E07AF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  <w:r w:rsidR="00662885" w:rsidRPr="00DB707A">
              <w:rPr>
                <w:rFonts w:ascii="Times New Roman" w:hAnsi="Times New Roman"/>
                <w:sz w:val="24"/>
                <w:szCs w:val="24"/>
              </w:rPr>
              <w:t xml:space="preserve"> to Aug </w:t>
            </w:r>
            <w:proofErr w:type="spellStart"/>
            <w:r w:rsidR="00DE07AF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</w:p>
        </w:tc>
      </w:tr>
      <w:tr w:rsidR="00662885" w:rsidRPr="00DB707A" w14:paraId="5F8C1003" w14:textId="77777777" w:rsidTr="00A4529C">
        <w:tc>
          <w:tcPr>
            <w:tcW w:w="2358" w:type="dxa"/>
          </w:tcPr>
          <w:p w14:paraId="6D20FAB1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Domain</w:t>
            </w:r>
          </w:p>
        </w:tc>
        <w:tc>
          <w:tcPr>
            <w:tcW w:w="7218" w:type="dxa"/>
          </w:tcPr>
          <w:p w14:paraId="253E3BE2" w14:textId="77777777" w:rsidR="00662885" w:rsidRPr="00DB707A" w:rsidRDefault="00662885" w:rsidP="00A45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07A">
              <w:rPr>
                <w:rFonts w:ascii="Times New Roman" w:hAnsi="Times New Roman"/>
                <w:sz w:val="24"/>
                <w:szCs w:val="24"/>
              </w:rPr>
              <w:t>Insurance</w:t>
            </w:r>
          </w:p>
        </w:tc>
      </w:tr>
    </w:tbl>
    <w:p w14:paraId="1B4F24CD" w14:textId="77777777" w:rsidR="00662885" w:rsidRDefault="00662885" w:rsidP="00662885"/>
    <w:p w14:paraId="46437A8E" w14:textId="77777777" w:rsidR="00F4319B" w:rsidRDefault="00F4319B" w:rsidP="00662885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5C16843" w14:textId="77777777" w:rsidR="00F4319B" w:rsidRDefault="00F4319B" w:rsidP="00662885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07C9A18B" w14:textId="77777777" w:rsidR="00662885" w:rsidRPr="007A378A" w:rsidRDefault="00662885" w:rsidP="00662885">
      <w:pPr>
        <w:jc w:val="both"/>
        <w:rPr>
          <w:rFonts w:ascii="Times New Roman" w:hAnsi="Times New Roman"/>
          <w:bCs/>
          <w:sz w:val="26"/>
          <w:szCs w:val="26"/>
        </w:rPr>
      </w:pPr>
      <w:r w:rsidRPr="007A378A">
        <w:rPr>
          <w:rFonts w:ascii="Times New Roman" w:hAnsi="Times New Roman"/>
          <w:b/>
          <w:sz w:val="26"/>
          <w:szCs w:val="26"/>
          <w:u w:val="single"/>
        </w:rPr>
        <w:t>Responsibilities:</w:t>
      </w:r>
    </w:p>
    <w:p w14:paraId="5D4704BF" w14:textId="77777777" w:rsidR="00662885" w:rsidRPr="00592D17" w:rsidRDefault="00662885" w:rsidP="00662885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Administrated GIT Version Control System - Created Repositories, Branches, Users, Tags and Providing access over Branches.</w:t>
      </w:r>
    </w:p>
    <w:p w14:paraId="088DF685" w14:textId="77777777" w:rsidR="00662885" w:rsidRPr="008C3FED" w:rsidRDefault="00662885" w:rsidP="00662885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Responsible for taking Source code and compiling using Maven and Package it in its distributable format such as Jar and War.</w:t>
      </w:r>
    </w:p>
    <w:p w14:paraId="49370BB5" w14:textId="77777777" w:rsidR="00662885" w:rsidRPr="008C3FED" w:rsidRDefault="00662885" w:rsidP="00662885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Installed and Configured Nexus Repository Manager and uploading the Artifacts. Sharing the Artifacts respectively within the Company.</w:t>
      </w:r>
    </w:p>
    <w:p w14:paraId="5FC8EBDA" w14:textId="77777777" w:rsidR="00662885" w:rsidRDefault="00662885" w:rsidP="00662885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8C3FED">
        <w:rPr>
          <w:rFonts w:ascii="Times New Roman" w:hAnsi="Times New Roman"/>
          <w:bCs/>
          <w:sz w:val="24"/>
          <w:szCs w:val="24"/>
        </w:rPr>
        <w:t>Good Experience on SonarQube for Code quality purpose.</w:t>
      </w:r>
    </w:p>
    <w:p w14:paraId="3A0D06E0" w14:textId="77777777" w:rsidR="00662885" w:rsidRPr="00B25389" w:rsidRDefault="00662885" w:rsidP="00662885">
      <w:pPr>
        <w:numPr>
          <w:ilvl w:val="0"/>
          <w:numId w:val="17"/>
        </w:numPr>
        <w:suppressAutoHyphens/>
        <w:spacing w:after="0" w:line="240" w:lineRule="auto"/>
        <w:jc w:val="both"/>
        <w:rPr>
          <w:rStyle w:val="apple-converted-space"/>
          <w:rFonts w:ascii="Times New Roman" w:hAnsi="Times New Roman"/>
          <w:sz w:val="24"/>
          <w:szCs w:val="24"/>
        </w:rPr>
      </w:pPr>
      <w:r w:rsidRPr="00B25389">
        <w:rPr>
          <w:rStyle w:val="apple-converted-space"/>
          <w:rFonts w:ascii="Times New Roman" w:hAnsi="Times New Roman"/>
          <w:sz w:val="24"/>
          <w:szCs w:val="24"/>
        </w:rPr>
        <w:t>Configured Jenkins Jobs for generating Project Artifacts.</w:t>
      </w:r>
    </w:p>
    <w:p w14:paraId="20CDA2CF" w14:textId="77777777" w:rsidR="00662885" w:rsidRPr="00B25389" w:rsidRDefault="00662885" w:rsidP="00662885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5389">
        <w:rPr>
          <w:rFonts w:ascii="Times New Roman" w:hAnsi="Times New Roman"/>
          <w:sz w:val="24"/>
          <w:szCs w:val="24"/>
        </w:rPr>
        <w:t>Involved in Installing Jenkins on a Linux machine and created a master and slave configuration to implement multiple parallel builds through a build farm. </w:t>
      </w:r>
    </w:p>
    <w:p w14:paraId="0BEB941A" w14:textId="77777777" w:rsidR="00662885" w:rsidRPr="00B25389" w:rsidRDefault="00662885" w:rsidP="00662885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5389">
        <w:rPr>
          <w:rFonts w:ascii="Times New Roman" w:hAnsi="Times New Roman"/>
          <w:sz w:val="24"/>
          <w:szCs w:val="24"/>
        </w:rPr>
        <w:t xml:space="preserve">Used Jenkins for Continuous Integration and deployment into </w:t>
      </w:r>
      <w:r>
        <w:rPr>
          <w:rFonts w:ascii="Times New Roman" w:hAnsi="Times New Roman"/>
          <w:sz w:val="24"/>
          <w:szCs w:val="24"/>
        </w:rPr>
        <w:t xml:space="preserve">Apache </w:t>
      </w:r>
      <w:r w:rsidRPr="00B25389">
        <w:rPr>
          <w:rFonts w:ascii="Times New Roman" w:hAnsi="Times New Roman"/>
          <w:sz w:val="24"/>
          <w:szCs w:val="24"/>
        </w:rPr>
        <w:t>Tomcat Server.</w:t>
      </w:r>
    </w:p>
    <w:p w14:paraId="679D660F" w14:textId="77777777" w:rsidR="00662885" w:rsidRPr="00B25389" w:rsidRDefault="00662885" w:rsidP="00662885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5389">
        <w:rPr>
          <w:rFonts w:ascii="Times New Roman" w:hAnsi="Times New Roman"/>
          <w:sz w:val="24"/>
          <w:szCs w:val="24"/>
        </w:rPr>
        <w:t xml:space="preserve">Deployed Java/J2EE applications on to </w:t>
      </w:r>
      <w:r w:rsidRPr="00B25389">
        <w:rPr>
          <w:rFonts w:ascii="Times New Roman" w:hAnsi="Times New Roman"/>
          <w:bCs/>
          <w:sz w:val="24"/>
          <w:szCs w:val="24"/>
        </w:rPr>
        <w:t>Apache Tomcat</w:t>
      </w:r>
      <w:r w:rsidRPr="00B25389">
        <w:rPr>
          <w:rFonts w:ascii="Times New Roman" w:hAnsi="Times New Roman"/>
          <w:sz w:val="24"/>
          <w:szCs w:val="24"/>
        </w:rPr>
        <w:t xml:space="preserve"> application servers</w:t>
      </w:r>
      <w:r>
        <w:rPr>
          <w:rFonts w:ascii="Times New Roman" w:hAnsi="Times New Roman"/>
          <w:sz w:val="24"/>
          <w:szCs w:val="24"/>
        </w:rPr>
        <w:t>.</w:t>
      </w:r>
    </w:p>
    <w:p w14:paraId="1C614BA2" w14:textId="77777777" w:rsidR="00662885" w:rsidRPr="00B25389" w:rsidRDefault="00662885" w:rsidP="00662885">
      <w:pPr>
        <w:numPr>
          <w:ilvl w:val="0"/>
          <w:numId w:val="17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5389">
        <w:rPr>
          <w:rFonts w:ascii="Times New Roman" w:hAnsi="Times New Roman"/>
          <w:sz w:val="24"/>
          <w:szCs w:val="24"/>
        </w:rPr>
        <w:t>Monitored the automated build and continuous integration process to ensure correct build execution, and facilitate resolution of build/ release failures.</w:t>
      </w:r>
    </w:p>
    <w:p w14:paraId="5B9F34D5" w14:textId="77777777" w:rsidR="00662885" w:rsidRPr="00B25389" w:rsidRDefault="00662885" w:rsidP="00662885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25389">
        <w:rPr>
          <w:rFonts w:ascii="Times New Roman" w:hAnsi="Times New Roman"/>
          <w:sz w:val="24"/>
          <w:szCs w:val="24"/>
        </w:rPr>
        <w:t>Coordinated with software development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B25389">
        <w:rPr>
          <w:rFonts w:ascii="Times New Roman" w:hAnsi="Times New Roman"/>
          <w:sz w:val="24"/>
          <w:szCs w:val="24"/>
        </w:rPr>
        <w:t>and QA teams on issues and resolved the problems.</w:t>
      </w:r>
    </w:p>
    <w:p w14:paraId="05BAA4F3" w14:textId="77777777" w:rsidR="00662885" w:rsidRPr="00B25389" w:rsidRDefault="00662885" w:rsidP="00662885">
      <w:pPr>
        <w:pStyle w:val="ListParagraph"/>
        <w:numPr>
          <w:ilvl w:val="0"/>
          <w:numId w:val="17"/>
        </w:numPr>
        <w:tabs>
          <w:tab w:val="left" w:pos="0"/>
        </w:tabs>
        <w:jc w:val="both"/>
      </w:pPr>
      <w:r w:rsidRPr="00B25389">
        <w:t>For on boarding existing application, performing knowledge transition from development team to SCM team on build and deployment process.</w:t>
      </w:r>
    </w:p>
    <w:p w14:paraId="6456C263" w14:textId="77777777" w:rsidR="00662885" w:rsidRPr="00B25389" w:rsidRDefault="00662885" w:rsidP="00662885">
      <w:pPr>
        <w:pStyle w:val="ListParagraph"/>
        <w:numPr>
          <w:ilvl w:val="0"/>
          <w:numId w:val="17"/>
        </w:numPr>
        <w:tabs>
          <w:tab w:val="left" w:pos="0"/>
        </w:tabs>
        <w:jc w:val="both"/>
      </w:pPr>
      <w:r w:rsidRPr="00B25389">
        <w:t>For new applications, work with development to get the requirements of application build and deployment process.</w:t>
      </w:r>
    </w:p>
    <w:p w14:paraId="6F6C2E12" w14:textId="77777777" w:rsidR="00662885" w:rsidRPr="00B25389" w:rsidRDefault="00662885" w:rsidP="00662885">
      <w:pPr>
        <w:pStyle w:val="ListParagraph"/>
        <w:numPr>
          <w:ilvl w:val="0"/>
          <w:numId w:val="17"/>
        </w:numPr>
        <w:tabs>
          <w:tab w:val="left" w:pos="0"/>
        </w:tabs>
        <w:jc w:val="both"/>
      </w:pPr>
      <w:r w:rsidRPr="00B25389">
        <w:t>Implemented the Release practice and responsible for pushing builds into Dev, QA, UAT PROD Environments.</w:t>
      </w:r>
    </w:p>
    <w:p w14:paraId="24306E23" w14:textId="77777777" w:rsidR="00662885" w:rsidRPr="008C3FED" w:rsidRDefault="00662885" w:rsidP="00662885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Documenting all the useful information about the release, software versions, changes implemented in current release, defects fixed and Labels applied.</w:t>
      </w:r>
    </w:p>
    <w:sectPr w:rsidR="00662885" w:rsidRPr="008C3FED" w:rsidSect="00AF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9D080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40682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singleLevel"/>
    <w:tmpl w:val="00000004"/>
    <w:name w:val="WW8Num2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00B96D5A"/>
    <w:multiLevelType w:val="hybridMultilevel"/>
    <w:tmpl w:val="C1E4DF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D039B"/>
    <w:multiLevelType w:val="hybridMultilevel"/>
    <w:tmpl w:val="E88E1F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D6FC1"/>
    <w:multiLevelType w:val="hybridMultilevel"/>
    <w:tmpl w:val="3CEA6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26A33"/>
    <w:multiLevelType w:val="hybridMultilevel"/>
    <w:tmpl w:val="CA9C4C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62F93"/>
    <w:multiLevelType w:val="hybridMultilevel"/>
    <w:tmpl w:val="EFA89E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35B9B"/>
    <w:multiLevelType w:val="hybridMultilevel"/>
    <w:tmpl w:val="25FA2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A1092"/>
    <w:multiLevelType w:val="hybridMultilevel"/>
    <w:tmpl w:val="C13A4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8742D"/>
    <w:multiLevelType w:val="hybridMultilevel"/>
    <w:tmpl w:val="8C76EFFC"/>
    <w:lvl w:ilvl="0" w:tplc="52B44A9C">
      <w:start w:val="1"/>
      <w:numFmt w:val="bullet"/>
      <w:pStyle w:val="probu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43CB0297"/>
    <w:multiLevelType w:val="hybridMultilevel"/>
    <w:tmpl w:val="AF6432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00D07"/>
    <w:multiLevelType w:val="hybridMultilevel"/>
    <w:tmpl w:val="13227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D7903"/>
    <w:multiLevelType w:val="hybridMultilevel"/>
    <w:tmpl w:val="4F68A1C4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036AB"/>
    <w:multiLevelType w:val="hybridMultilevel"/>
    <w:tmpl w:val="F34421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25145"/>
    <w:multiLevelType w:val="hybridMultilevel"/>
    <w:tmpl w:val="9BE65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70BE047A"/>
    <w:multiLevelType w:val="hybridMultilevel"/>
    <w:tmpl w:val="F64C59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416C9"/>
    <w:multiLevelType w:val="hybridMultilevel"/>
    <w:tmpl w:val="7A8EF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535B7"/>
    <w:multiLevelType w:val="hybridMultilevel"/>
    <w:tmpl w:val="BF84DE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8031F"/>
    <w:multiLevelType w:val="hybridMultilevel"/>
    <w:tmpl w:val="9006BB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91AD8"/>
    <w:multiLevelType w:val="hybridMultilevel"/>
    <w:tmpl w:val="ECEEEF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82C2C"/>
    <w:multiLevelType w:val="hybridMultilevel"/>
    <w:tmpl w:val="8660AF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43C1C"/>
    <w:multiLevelType w:val="hybridMultilevel"/>
    <w:tmpl w:val="668A1E9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24"/>
  </w:num>
  <w:num w:numId="11">
    <w:abstractNumId w:val="12"/>
  </w:num>
  <w:num w:numId="12">
    <w:abstractNumId w:val="19"/>
  </w:num>
  <w:num w:numId="13">
    <w:abstractNumId w:val="14"/>
  </w:num>
  <w:num w:numId="14">
    <w:abstractNumId w:val="4"/>
  </w:num>
  <w:num w:numId="15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</w:num>
  <w:num w:numId="17">
    <w:abstractNumId w:val="16"/>
  </w:num>
  <w:num w:numId="18">
    <w:abstractNumId w:val="13"/>
  </w:num>
  <w:num w:numId="19">
    <w:abstractNumId w:val="22"/>
  </w:num>
  <w:num w:numId="20">
    <w:abstractNumId w:val="17"/>
  </w:num>
  <w:num w:numId="21">
    <w:abstractNumId w:val="21"/>
  </w:num>
  <w:num w:numId="22">
    <w:abstractNumId w:val="11"/>
  </w:num>
  <w:num w:numId="23">
    <w:abstractNumId w:val="5"/>
  </w:num>
  <w:num w:numId="24">
    <w:abstractNumId w:val="10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284"/>
    <w:rsid w:val="000123DF"/>
    <w:rsid w:val="00030090"/>
    <w:rsid w:val="00044196"/>
    <w:rsid w:val="000555C9"/>
    <w:rsid w:val="000E68AF"/>
    <w:rsid w:val="00132352"/>
    <w:rsid w:val="00141F79"/>
    <w:rsid w:val="00166E44"/>
    <w:rsid w:val="0017181C"/>
    <w:rsid w:val="00172167"/>
    <w:rsid w:val="00186E74"/>
    <w:rsid w:val="001A0153"/>
    <w:rsid w:val="001A229E"/>
    <w:rsid w:val="001A39DA"/>
    <w:rsid w:val="001B7568"/>
    <w:rsid w:val="001D4456"/>
    <w:rsid w:val="001F5F66"/>
    <w:rsid w:val="00200F4D"/>
    <w:rsid w:val="0021644F"/>
    <w:rsid w:val="002474D3"/>
    <w:rsid w:val="002C28C5"/>
    <w:rsid w:val="002E087E"/>
    <w:rsid w:val="002E3503"/>
    <w:rsid w:val="002E3B28"/>
    <w:rsid w:val="00337E55"/>
    <w:rsid w:val="003574AF"/>
    <w:rsid w:val="003703BD"/>
    <w:rsid w:val="00373093"/>
    <w:rsid w:val="0038020F"/>
    <w:rsid w:val="00397D23"/>
    <w:rsid w:val="003E76F8"/>
    <w:rsid w:val="003F64A6"/>
    <w:rsid w:val="00406CB0"/>
    <w:rsid w:val="00432179"/>
    <w:rsid w:val="00441D2D"/>
    <w:rsid w:val="004514E6"/>
    <w:rsid w:val="00451F57"/>
    <w:rsid w:val="004738A4"/>
    <w:rsid w:val="004868E0"/>
    <w:rsid w:val="004B6A79"/>
    <w:rsid w:val="004C1583"/>
    <w:rsid w:val="004C40DF"/>
    <w:rsid w:val="004C6907"/>
    <w:rsid w:val="004D31F1"/>
    <w:rsid w:val="004E6901"/>
    <w:rsid w:val="004E7C83"/>
    <w:rsid w:val="005013C1"/>
    <w:rsid w:val="00514004"/>
    <w:rsid w:val="00516197"/>
    <w:rsid w:val="00535C54"/>
    <w:rsid w:val="0057732E"/>
    <w:rsid w:val="00580EFE"/>
    <w:rsid w:val="00586B51"/>
    <w:rsid w:val="005B0B36"/>
    <w:rsid w:val="005B6AE4"/>
    <w:rsid w:val="005F29FF"/>
    <w:rsid w:val="006105AD"/>
    <w:rsid w:val="0062120B"/>
    <w:rsid w:val="00625A99"/>
    <w:rsid w:val="0063018E"/>
    <w:rsid w:val="00637ABF"/>
    <w:rsid w:val="006563C6"/>
    <w:rsid w:val="00662885"/>
    <w:rsid w:val="006671E1"/>
    <w:rsid w:val="00673DBC"/>
    <w:rsid w:val="006A6340"/>
    <w:rsid w:val="006A7491"/>
    <w:rsid w:val="006B39E7"/>
    <w:rsid w:val="006B5A92"/>
    <w:rsid w:val="006C36EB"/>
    <w:rsid w:val="006E758B"/>
    <w:rsid w:val="006E7770"/>
    <w:rsid w:val="006F4B3C"/>
    <w:rsid w:val="00704292"/>
    <w:rsid w:val="00717020"/>
    <w:rsid w:val="007222A7"/>
    <w:rsid w:val="0076178A"/>
    <w:rsid w:val="00766144"/>
    <w:rsid w:val="00771DD3"/>
    <w:rsid w:val="00796680"/>
    <w:rsid w:val="007A5194"/>
    <w:rsid w:val="007B3B04"/>
    <w:rsid w:val="007E0376"/>
    <w:rsid w:val="007E2C72"/>
    <w:rsid w:val="007E3340"/>
    <w:rsid w:val="007F6F3E"/>
    <w:rsid w:val="00835E8E"/>
    <w:rsid w:val="0084120D"/>
    <w:rsid w:val="00875115"/>
    <w:rsid w:val="008759D7"/>
    <w:rsid w:val="00876441"/>
    <w:rsid w:val="00880579"/>
    <w:rsid w:val="008A0565"/>
    <w:rsid w:val="008A4C70"/>
    <w:rsid w:val="008A73BC"/>
    <w:rsid w:val="008C5266"/>
    <w:rsid w:val="008E37CB"/>
    <w:rsid w:val="00901E76"/>
    <w:rsid w:val="0090630E"/>
    <w:rsid w:val="0091566B"/>
    <w:rsid w:val="009273D8"/>
    <w:rsid w:val="00932C3A"/>
    <w:rsid w:val="0094550D"/>
    <w:rsid w:val="00983B3C"/>
    <w:rsid w:val="00994364"/>
    <w:rsid w:val="00997DB0"/>
    <w:rsid w:val="009B0157"/>
    <w:rsid w:val="009D0548"/>
    <w:rsid w:val="009D3C60"/>
    <w:rsid w:val="00A1310D"/>
    <w:rsid w:val="00A170C1"/>
    <w:rsid w:val="00A30C6F"/>
    <w:rsid w:val="00A34284"/>
    <w:rsid w:val="00A35109"/>
    <w:rsid w:val="00A36821"/>
    <w:rsid w:val="00A4529C"/>
    <w:rsid w:val="00A54DE1"/>
    <w:rsid w:val="00A70250"/>
    <w:rsid w:val="00A86A1C"/>
    <w:rsid w:val="00AB3ED3"/>
    <w:rsid w:val="00AF5A5F"/>
    <w:rsid w:val="00B0334F"/>
    <w:rsid w:val="00B10600"/>
    <w:rsid w:val="00B4648F"/>
    <w:rsid w:val="00B62611"/>
    <w:rsid w:val="00BA29C5"/>
    <w:rsid w:val="00BA3900"/>
    <w:rsid w:val="00BD2D3E"/>
    <w:rsid w:val="00BF0847"/>
    <w:rsid w:val="00BF2AD6"/>
    <w:rsid w:val="00BF43C5"/>
    <w:rsid w:val="00BF612B"/>
    <w:rsid w:val="00C157B0"/>
    <w:rsid w:val="00C41227"/>
    <w:rsid w:val="00C45AC2"/>
    <w:rsid w:val="00C7745B"/>
    <w:rsid w:val="00CA70EB"/>
    <w:rsid w:val="00CB2DAD"/>
    <w:rsid w:val="00CD22AB"/>
    <w:rsid w:val="00D218B2"/>
    <w:rsid w:val="00D5129B"/>
    <w:rsid w:val="00D5568F"/>
    <w:rsid w:val="00D613FC"/>
    <w:rsid w:val="00D635C6"/>
    <w:rsid w:val="00D96754"/>
    <w:rsid w:val="00DA70F8"/>
    <w:rsid w:val="00DB5F18"/>
    <w:rsid w:val="00DC58AD"/>
    <w:rsid w:val="00DC77EA"/>
    <w:rsid w:val="00DD39F5"/>
    <w:rsid w:val="00DD6A6E"/>
    <w:rsid w:val="00DE07AF"/>
    <w:rsid w:val="00DE4591"/>
    <w:rsid w:val="00E356FF"/>
    <w:rsid w:val="00E44B23"/>
    <w:rsid w:val="00E755A7"/>
    <w:rsid w:val="00E840D3"/>
    <w:rsid w:val="00EB544D"/>
    <w:rsid w:val="00EB5ED1"/>
    <w:rsid w:val="00ED53B3"/>
    <w:rsid w:val="00EE0643"/>
    <w:rsid w:val="00EF23F5"/>
    <w:rsid w:val="00F07459"/>
    <w:rsid w:val="00F14C88"/>
    <w:rsid w:val="00F27F04"/>
    <w:rsid w:val="00F4319B"/>
    <w:rsid w:val="00F457BE"/>
    <w:rsid w:val="00F529D2"/>
    <w:rsid w:val="00F547AD"/>
    <w:rsid w:val="00F60C13"/>
    <w:rsid w:val="00F67363"/>
    <w:rsid w:val="00F863F7"/>
    <w:rsid w:val="00F920A0"/>
    <w:rsid w:val="00FA3596"/>
    <w:rsid w:val="00FA47CA"/>
    <w:rsid w:val="00FC4620"/>
    <w:rsid w:val="00FC7859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4AAFF3"/>
  <w15:chartTrackingRefBased/>
  <w15:docId w15:val="{F55A3E67-1AE2-40FF-A05A-FFB78DBE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5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34284"/>
    <w:pPr>
      <w:keepNext/>
      <w:widowControl w:val="0"/>
      <w:numPr>
        <w:ilvl w:val="1"/>
        <w:numId w:val="1"/>
      </w:numPr>
      <w:pBdr>
        <w:bottom w:val="single" w:sz="8" w:space="1" w:color="000000"/>
      </w:pBdr>
      <w:suppressAutoHyphens/>
      <w:autoSpaceDE w:val="0"/>
      <w:spacing w:after="0" w:line="240" w:lineRule="auto"/>
      <w:outlineLvl w:val="1"/>
    </w:pPr>
    <w:rPr>
      <w:rFonts w:ascii="Arial" w:hAnsi="Arial" w:cs="Arial"/>
      <w:b/>
      <w:bCs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901E76"/>
    <w:p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34284"/>
    <w:rPr>
      <w:rFonts w:ascii="Arial" w:eastAsia="Times New Roman" w:hAnsi="Arial" w:cs="Arial"/>
      <w:b/>
      <w:bCs/>
      <w:lang w:eastAsia="ar-SA"/>
    </w:rPr>
  </w:style>
  <w:style w:type="paragraph" w:styleId="ListBullet">
    <w:name w:val="List Bullet"/>
    <w:basedOn w:val="Normal"/>
    <w:rsid w:val="00A34284"/>
    <w:pPr>
      <w:numPr>
        <w:numId w:val="2"/>
      </w:numPr>
    </w:pPr>
    <w:rPr>
      <w:rFonts w:eastAsia="Calibri"/>
    </w:rPr>
  </w:style>
  <w:style w:type="paragraph" w:styleId="ListParagraph">
    <w:name w:val="List Paragraph"/>
    <w:basedOn w:val="Normal"/>
    <w:link w:val="ListParagraphChar"/>
    <w:uiPriority w:val="34"/>
    <w:qFormat/>
    <w:rsid w:val="00A3428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A34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A342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A34284"/>
  </w:style>
  <w:style w:type="paragraph" w:styleId="BodyText3">
    <w:name w:val="Body Text 3"/>
    <w:basedOn w:val="Normal"/>
    <w:link w:val="BodyText3Char"/>
    <w:rsid w:val="00901E76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901E7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link w:val="Heading8"/>
    <w:rsid w:val="00901E7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rsid w:val="00901E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F29FF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HeaderChar">
    <w:name w:val="Header Char"/>
    <w:link w:val="Header"/>
    <w:uiPriority w:val="99"/>
    <w:rsid w:val="005F29FF"/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5F29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Typewriter">
    <w:name w:val="HTML Typewriter"/>
    <w:rsid w:val="00A54DE1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probul">
    <w:name w:val="probul"/>
    <w:basedOn w:val="Normal"/>
    <w:rsid w:val="00166E44"/>
    <w:pPr>
      <w:widowControl w:val="0"/>
      <w:numPr>
        <w:numId w:val="11"/>
      </w:num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62885"/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cp:lastModifiedBy>Ravi Shankar</cp:lastModifiedBy>
  <cp:revision>2</cp:revision>
  <dcterms:created xsi:type="dcterms:W3CDTF">2021-03-22T05:34:00Z</dcterms:created>
  <dcterms:modified xsi:type="dcterms:W3CDTF">2021-03-22T05:34:00Z</dcterms:modified>
</cp:coreProperties>
</file>
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CAEBDE1" w14:textId="77777777" w:rsidR="007B7A8D" w:rsidRPr="00ED7819" w:rsidRDefault="00516806" w:rsidP="00ED7819">
      <w:pPr>
        <w:jc w:val="center"/>
        <w:rPr>
          <w:rFonts w:ascii="Times New Roman" w:hAnsi="Times New Roman"/>
          <w:b/>
        </w:rPr>
      </w:pPr>
      <w:proofErr w:type="spellStart"/>
      <w:r>
        <w:rPr>
          <w:rFonts w:ascii="Times New Roman" w:hAnsi="Times New Roman"/>
          <w:b/>
        </w:rPr>
        <w:t>Devops</w:t>
      </w:r>
      <w:proofErr w:type="spellEnd"/>
      <w:r>
        <w:rPr>
          <w:rFonts w:ascii="Times New Roman" w:hAnsi="Times New Roman"/>
          <w:b/>
        </w:rPr>
        <w:t xml:space="preserve"> Engineer</w:t>
      </w:r>
      <w:r w:rsidR="0054142A" w:rsidRPr="00ED7819">
        <w:rPr>
          <w:rFonts w:ascii="Times New Roman" w:hAnsi="Times New Roman"/>
          <w:b/>
        </w:rPr>
        <w:t xml:space="preserve"> w</w:t>
      </w:r>
      <w:r w:rsidR="007B7A8D" w:rsidRPr="00ED7819">
        <w:rPr>
          <w:rFonts w:ascii="Times New Roman" w:hAnsi="Times New Roman"/>
          <w:b/>
        </w:rPr>
        <w:t xml:space="preserve">ith </w:t>
      </w:r>
      <w:r w:rsidR="00B80BAA" w:rsidRPr="00ED7819">
        <w:rPr>
          <w:rFonts w:ascii="Times New Roman" w:hAnsi="Times New Roman"/>
          <w:b/>
        </w:rPr>
        <w:t>3</w:t>
      </w:r>
      <w:r w:rsidR="00AF3D03" w:rsidRPr="00ED7819">
        <w:rPr>
          <w:rFonts w:ascii="Times New Roman" w:hAnsi="Times New Roman"/>
          <w:b/>
        </w:rPr>
        <w:t xml:space="preserve"> </w:t>
      </w:r>
      <w:r w:rsidR="007B7A8D" w:rsidRPr="00ED7819">
        <w:rPr>
          <w:rFonts w:ascii="Times New Roman" w:hAnsi="Times New Roman"/>
          <w:b/>
        </w:rPr>
        <w:t xml:space="preserve">Years </w:t>
      </w:r>
      <w:r w:rsidR="00FB64E8" w:rsidRPr="00ED7819">
        <w:rPr>
          <w:rFonts w:ascii="Times New Roman" w:hAnsi="Times New Roman"/>
          <w:b/>
        </w:rPr>
        <w:t>of</w:t>
      </w:r>
      <w:r w:rsidR="007B7A8D" w:rsidRPr="00ED7819">
        <w:rPr>
          <w:rFonts w:ascii="Times New Roman" w:hAnsi="Times New Roman"/>
          <w:b/>
        </w:rPr>
        <w:t xml:space="preserve"> Experience </w:t>
      </w:r>
      <w:r w:rsidR="00FB64E8" w:rsidRPr="00ED7819">
        <w:rPr>
          <w:rFonts w:ascii="Times New Roman" w:hAnsi="Times New Roman"/>
          <w:b/>
        </w:rPr>
        <w:t>in</w:t>
      </w:r>
      <w:r w:rsidR="007B7A8D" w:rsidRPr="00ED7819">
        <w:rPr>
          <w:rFonts w:ascii="Times New Roman" w:hAnsi="Times New Roman"/>
          <w:b/>
        </w:rPr>
        <w:t xml:space="preserve"> </w:t>
      </w:r>
      <w:r>
        <w:rPr>
          <w:rFonts w:ascii="Times New Roman" w:hAnsi="Times New Roman"/>
          <w:b/>
        </w:rPr>
        <w:t xml:space="preserve">AWS </w:t>
      </w:r>
      <w:r w:rsidR="00EA2B8D" w:rsidRPr="00ED7819">
        <w:rPr>
          <w:rFonts w:ascii="Times New Roman" w:hAnsi="Times New Roman"/>
          <w:b/>
        </w:rPr>
        <w:t>Cloud Infrastructure Management</w:t>
      </w:r>
      <w:r w:rsidR="00212B4E" w:rsidRPr="00ED7819">
        <w:rPr>
          <w:rFonts w:ascii="Times New Roman" w:hAnsi="Times New Roman"/>
          <w:b/>
        </w:rPr>
        <w:t xml:space="preserve">, Trouble shooting </w:t>
      </w:r>
      <w:r w:rsidR="00FB64E8" w:rsidRPr="00ED7819">
        <w:rPr>
          <w:rFonts w:ascii="Times New Roman" w:hAnsi="Times New Roman"/>
          <w:b/>
        </w:rPr>
        <w:t>and</w:t>
      </w:r>
      <w:r w:rsidR="007B7A8D" w:rsidRPr="00ED7819">
        <w:rPr>
          <w:rFonts w:ascii="Times New Roman" w:hAnsi="Times New Roman"/>
          <w:b/>
        </w:rPr>
        <w:t xml:space="preserve"> Monitoring</w:t>
      </w:r>
      <w:r>
        <w:rPr>
          <w:rFonts w:ascii="Times New Roman" w:hAnsi="Times New Roman"/>
          <w:b/>
        </w:rPr>
        <w:t xml:space="preserve"> and deploying in Linux based </w:t>
      </w:r>
      <w:proofErr w:type="gramStart"/>
      <w:r>
        <w:rPr>
          <w:rFonts w:ascii="Times New Roman" w:hAnsi="Times New Roman"/>
          <w:b/>
        </w:rPr>
        <w:t>Systems</w:t>
      </w:r>
      <w:proofErr w:type="gramEnd"/>
    </w:p>
    <w:p w14:paraId="26B70A2D" w14:textId="77777777" w:rsidR="007B7A8D" w:rsidRPr="00F9569E" w:rsidRDefault="007B7A8D">
      <w:pPr>
        <w:pStyle w:val="Heading1"/>
        <w:tabs>
          <w:tab w:val="clear" w:pos="720"/>
          <w:tab w:val="left" w:pos="5040"/>
        </w:tabs>
        <w:ind w:left="4320" w:firstLine="0"/>
        <w:rPr>
          <w:rStyle w:val="Emphasis"/>
          <w:i w:val="0"/>
        </w:rPr>
      </w:pPr>
    </w:p>
    <w:p w14:paraId="570E24FB" w14:textId="301ECD86" w:rsidR="007B7A8D" w:rsidRPr="00F9569E" w:rsidRDefault="007E0AD6" w:rsidP="007E0AD6">
      <w:pPr>
        <w:pStyle w:val="Heading1"/>
        <w:tabs>
          <w:tab w:val="clear" w:pos="720"/>
          <w:tab w:val="left" w:pos="2160"/>
        </w:tabs>
        <w:ind w:left="1440" w:firstLine="0"/>
        <w:jc w:val="left"/>
        <w:rPr>
          <w:rStyle w:val="Emphasis"/>
          <w:i w:val="0"/>
        </w:rPr>
      </w:pPr>
      <w:r w:rsidRPr="00D13300">
        <w:rPr>
          <w:rStyle w:val="Emphasis"/>
        </w:rPr>
        <w:tab/>
      </w:r>
      <w:r w:rsidRPr="00D13300">
        <w:rPr>
          <w:rStyle w:val="Emphasis"/>
        </w:rPr>
        <w:tab/>
      </w:r>
      <w:r w:rsidRPr="00D13300">
        <w:rPr>
          <w:rStyle w:val="Emphasis"/>
        </w:rPr>
        <w:tab/>
      </w:r>
      <w:r w:rsidR="001F58D3">
        <w:rPr>
          <w:rStyle w:val="Emphasis"/>
          <w:i w:val="0"/>
        </w:rPr>
        <w:t xml:space="preserve">Name </w:t>
      </w:r>
      <w:proofErr w:type="spellStart"/>
      <w:r w:rsidR="001F58D3">
        <w:rPr>
          <w:rStyle w:val="Emphasis"/>
          <w:i w:val="0"/>
        </w:rPr>
        <w:t>Name</w:t>
      </w:r>
      <w:proofErr w:type="spellEnd"/>
    </w:p>
    <w:p w14:paraId="54AD99B5" w14:textId="7BD1CC73" w:rsidR="007B7A8D" w:rsidRPr="00F9569E" w:rsidRDefault="007B7A8D" w:rsidP="007E0AD6">
      <w:pPr>
        <w:jc w:val="center"/>
        <w:rPr>
          <w:rStyle w:val="Emphasis"/>
          <w:i w:val="0"/>
        </w:rPr>
      </w:pPr>
      <w:r w:rsidRPr="00100385">
        <w:rPr>
          <w:rStyle w:val="Emphasis"/>
          <w:b/>
          <w:bCs/>
          <w:i w:val="0"/>
        </w:rPr>
        <w:t>Mobile</w:t>
      </w:r>
      <w:r w:rsidR="00827FC7" w:rsidRPr="00100385">
        <w:rPr>
          <w:rStyle w:val="Emphasis"/>
          <w:b/>
          <w:bCs/>
          <w:i w:val="0"/>
        </w:rPr>
        <w:t>:</w:t>
      </w:r>
      <w:r w:rsidR="00827FC7" w:rsidRPr="00F9569E">
        <w:rPr>
          <w:rStyle w:val="Emphasis"/>
          <w:i w:val="0"/>
        </w:rPr>
        <w:t xml:space="preserve"> </w:t>
      </w:r>
      <w:r w:rsidR="007E0AD6" w:rsidRPr="00100385">
        <w:rPr>
          <w:rStyle w:val="Emphasis"/>
          <w:i w:val="0"/>
        </w:rPr>
        <w:t>+91-</w:t>
      </w:r>
      <w:r w:rsidR="00100385">
        <w:rPr>
          <w:rFonts w:ascii="Times New Roman" w:hAnsi="Times New Roman"/>
          <w:i/>
        </w:rPr>
        <w:t xml:space="preserve"> </w:t>
      </w:r>
      <w:proofErr w:type="spellStart"/>
      <w:r w:rsidR="001F58D3">
        <w:rPr>
          <w:rFonts w:ascii="Times New Roman" w:hAnsi="Times New Roman"/>
          <w:color w:val="222222"/>
          <w:shd w:val="clear" w:color="auto" w:fill="FFFFFF"/>
        </w:rPr>
        <w:t>xxxxxx</w:t>
      </w:r>
      <w:proofErr w:type="spellEnd"/>
    </w:p>
    <w:p w14:paraId="22EE9D81" w14:textId="183E6698" w:rsidR="009972F1" w:rsidRDefault="007E0AD6" w:rsidP="007E0AD6">
      <w:pPr>
        <w:jc w:val="center"/>
        <w:rPr>
          <w:rFonts w:cs="Arial"/>
          <w:szCs w:val="20"/>
          <w:shd w:val="clear" w:color="auto" w:fill="FFFFFF"/>
        </w:rPr>
      </w:pPr>
      <w:bookmarkStart w:id="0" w:name="_BRIEF_OVERVIEW"/>
      <w:bookmarkEnd w:id="0"/>
      <w:r w:rsidRPr="00100385">
        <w:rPr>
          <w:rStyle w:val="Emphasis"/>
          <w:b/>
          <w:bCs/>
          <w:i w:val="0"/>
        </w:rPr>
        <w:t>Email</w:t>
      </w:r>
      <w:r w:rsidR="00B80BAA">
        <w:rPr>
          <w:rStyle w:val="Emphasis"/>
          <w:i w:val="0"/>
        </w:rPr>
        <w:t xml:space="preserve">: </w:t>
      </w:r>
      <w:hyperlink r:id="rId8" w:history="1">
        <w:r w:rsidR="001F58D3" w:rsidRPr="00DF671A">
          <w:rPr>
            <w:rStyle w:val="Hyperlink"/>
            <w:rFonts w:ascii="Arial" w:hAnsi="Arial" w:cs="Arial"/>
            <w:b/>
            <w:bCs/>
            <w:szCs w:val="20"/>
            <w:shd w:val="clear" w:color="auto" w:fill="FFFFFF"/>
          </w:rPr>
          <w:t>xxxxxxxxxxxxxx@gmail.com</w:t>
        </w:r>
      </w:hyperlink>
    </w:p>
    <w:p w14:paraId="371D3528" w14:textId="77777777" w:rsidR="00100385" w:rsidRPr="00100385" w:rsidRDefault="00100385" w:rsidP="007E0AD6">
      <w:pPr>
        <w:jc w:val="center"/>
        <w:rPr>
          <w:rStyle w:val="Emphasis"/>
          <w:b/>
          <w:bCs/>
          <w:i w:val="0"/>
          <w:iCs w:val="0"/>
          <w:u w:val="single"/>
        </w:rPr>
      </w:pPr>
      <w:r w:rsidRPr="00100385">
        <w:rPr>
          <w:rStyle w:val="Emphasis"/>
          <w:b/>
          <w:bCs/>
          <w:i w:val="0"/>
          <w:iCs w:val="0"/>
        </w:rPr>
        <w:t>Certification:</w:t>
      </w:r>
      <w:r w:rsidRPr="00100385">
        <w:rPr>
          <w:rStyle w:val="Emphasis"/>
          <w:b/>
          <w:bCs/>
          <w:i w:val="0"/>
          <w:iCs w:val="0"/>
          <w:u w:val="single"/>
        </w:rPr>
        <w:t xml:space="preserve"> AWS Certified Solutions Architect Associate</w:t>
      </w:r>
    </w:p>
    <w:p w14:paraId="768D0A75" w14:textId="77777777" w:rsidR="009972F1" w:rsidRPr="00D13300" w:rsidRDefault="009972F1">
      <w:pPr>
        <w:rPr>
          <w:rStyle w:val="Emphasis"/>
        </w:rPr>
      </w:pPr>
    </w:p>
    <w:p w14:paraId="1BD71CEC" w14:textId="77777777" w:rsidR="007B7A8D" w:rsidRPr="00D13300" w:rsidRDefault="007B7A8D" w:rsidP="006E6325">
      <w:pPr>
        <w:pStyle w:val="Heading3"/>
        <w:tabs>
          <w:tab w:val="clear" w:pos="0"/>
          <w:tab w:val="center" w:pos="4320"/>
          <w:tab w:val="left" w:pos="5910"/>
        </w:tabs>
        <w:jc w:val="center"/>
        <w:rPr>
          <w:rStyle w:val="Emphasis"/>
        </w:rPr>
      </w:pPr>
      <w:r w:rsidRPr="00D13300">
        <w:rPr>
          <w:rStyle w:val="Emphasis"/>
        </w:rPr>
        <w:t>BRIEF OVERVIEW</w:t>
      </w:r>
    </w:p>
    <w:p w14:paraId="267D4B4C" w14:textId="77777777" w:rsidR="007B7A8D" w:rsidRPr="00D13300" w:rsidRDefault="002A3689">
      <w:pPr>
        <w:jc w:val="both"/>
        <w:rPr>
          <w:rStyle w:val="Emphasis"/>
        </w:rPr>
      </w:pPr>
      <w:r w:rsidRPr="00D13300">
        <w:rPr>
          <w:rStyle w:val="Emphasis"/>
        </w:rPr>
        <w:pict w14:anchorId="572A8F9F">
          <v:line id="_x0000_s1028" style="position:absolute;left:0;text-align:left;z-index:2" from="-31.55pt,5.15pt" to="463.45pt,5.15pt" o:preferrelative="t" strokecolor="#969696" strokeweight="1.06mm">
            <v:stroke color2="#696969" joinstyle="miter"/>
            <w10:wrap type="square"/>
          </v:line>
        </w:pict>
      </w:r>
    </w:p>
    <w:p w14:paraId="2FBE79FA" w14:textId="77777777" w:rsidR="007B7A8D" w:rsidRPr="00F9569E" w:rsidRDefault="00B17609" w:rsidP="00415B4B">
      <w:pPr>
        <w:numPr>
          <w:ilvl w:val="0"/>
          <w:numId w:val="2"/>
        </w:numPr>
        <w:tabs>
          <w:tab w:val="left" w:pos="360"/>
        </w:tabs>
        <w:rPr>
          <w:rStyle w:val="Emphasis"/>
          <w:i w:val="0"/>
        </w:rPr>
      </w:pPr>
      <w:r>
        <w:rPr>
          <w:rStyle w:val="Emphasis"/>
          <w:i w:val="0"/>
        </w:rPr>
        <w:t xml:space="preserve">3 </w:t>
      </w:r>
      <w:r w:rsidR="00CF02A7" w:rsidRPr="00F9569E">
        <w:rPr>
          <w:rStyle w:val="Emphasis"/>
          <w:i w:val="0"/>
        </w:rPr>
        <w:t>Years of extensive experience in Installation, Implementation and Administratio</w:t>
      </w:r>
      <w:r w:rsidR="00D56C1F" w:rsidRPr="00F9569E">
        <w:rPr>
          <w:rStyle w:val="Emphasis"/>
          <w:i w:val="0"/>
        </w:rPr>
        <w:t xml:space="preserve">n of industry's </w:t>
      </w:r>
      <w:proofErr w:type="gramStart"/>
      <w:r w:rsidR="00D56C1F" w:rsidRPr="00F9569E">
        <w:rPr>
          <w:rStyle w:val="Emphasis"/>
          <w:i w:val="0"/>
        </w:rPr>
        <w:t xml:space="preserve">leading  </w:t>
      </w:r>
      <w:proofErr w:type="spellStart"/>
      <w:r w:rsidR="00D56C1F" w:rsidRPr="00F9569E">
        <w:rPr>
          <w:rStyle w:val="Emphasis"/>
          <w:i w:val="0"/>
        </w:rPr>
        <w:t>Redhat</w:t>
      </w:r>
      <w:proofErr w:type="spellEnd"/>
      <w:proofErr w:type="gramEnd"/>
      <w:r w:rsidR="00D56C1F" w:rsidRPr="00F9569E">
        <w:rPr>
          <w:rStyle w:val="Emphasis"/>
          <w:i w:val="0"/>
        </w:rPr>
        <w:t xml:space="preserve"> Enterprise </w:t>
      </w:r>
      <w:r w:rsidR="00CF02A7" w:rsidRPr="00F9569E">
        <w:rPr>
          <w:rStyle w:val="Emphasis"/>
          <w:i w:val="0"/>
        </w:rPr>
        <w:t>Linux</w:t>
      </w:r>
      <w:r w:rsidR="009D0722" w:rsidRPr="00F9569E">
        <w:rPr>
          <w:rStyle w:val="Emphasis"/>
          <w:i w:val="0"/>
        </w:rPr>
        <w:t xml:space="preserve"> in AWS Public Cloud  environment</w:t>
      </w:r>
      <w:r w:rsidR="00100385">
        <w:rPr>
          <w:rStyle w:val="Emphasis"/>
          <w:i w:val="0"/>
        </w:rPr>
        <w:t xml:space="preserve"> an</w:t>
      </w:r>
      <w:r w:rsidR="00415B4B">
        <w:rPr>
          <w:rStyle w:val="Emphasis"/>
          <w:i w:val="0"/>
        </w:rPr>
        <w:t xml:space="preserve">d Automation with </w:t>
      </w:r>
      <w:proofErr w:type="spellStart"/>
      <w:r w:rsidR="00415B4B">
        <w:rPr>
          <w:rStyle w:val="Emphasis"/>
          <w:i w:val="0"/>
        </w:rPr>
        <w:t>Devops</w:t>
      </w:r>
      <w:proofErr w:type="spellEnd"/>
      <w:r w:rsidR="00415B4B">
        <w:rPr>
          <w:rStyle w:val="Emphasis"/>
          <w:i w:val="0"/>
        </w:rPr>
        <w:t xml:space="preserve"> Tools.</w:t>
      </w:r>
    </w:p>
    <w:p w14:paraId="395A3DB8" w14:textId="77777777" w:rsidR="009972F1" w:rsidRPr="00F9569E" w:rsidRDefault="007B7A8D" w:rsidP="00A81ED1">
      <w:pPr>
        <w:widowControl w:val="0"/>
        <w:numPr>
          <w:ilvl w:val="0"/>
          <w:numId w:val="2"/>
        </w:numPr>
        <w:tabs>
          <w:tab w:val="left" w:pos="360"/>
          <w:tab w:val="left" w:pos="1080"/>
        </w:tabs>
        <w:autoSpaceDE w:val="0"/>
        <w:rPr>
          <w:rStyle w:val="Emphasis"/>
          <w:i w:val="0"/>
        </w:rPr>
      </w:pPr>
      <w:r w:rsidRPr="00F9569E">
        <w:rPr>
          <w:rStyle w:val="Emphasis"/>
          <w:i w:val="0"/>
        </w:rPr>
        <w:t>Effect</w:t>
      </w:r>
      <w:r w:rsidR="00FB64E8" w:rsidRPr="00F9569E">
        <w:rPr>
          <w:rStyle w:val="Emphasis"/>
          <w:i w:val="0"/>
        </w:rPr>
        <w:t xml:space="preserve">ive system &amp; fault handling of </w:t>
      </w:r>
      <w:r w:rsidRPr="00F9569E">
        <w:rPr>
          <w:rStyle w:val="Emphasis"/>
          <w:i w:val="0"/>
        </w:rPr>
        <w:t>Linux</w:t>
      </w:r>
      <w:r w:rsidR="00892FB7" w:rsidRPr="00F9569E">
        <w:rPr>
          <w:rStyle w:val="Emphasis"/>
          <w:i w:val="0"/>
        </w:rPr>
        <w:t xml:space="preserve"> </w:t>
      </w:r>
      <w:r w:rsidR="00D56C1F" w:rsidRPr="00F9569E">
        <w:rPr>
          <w:rStyle w:val="Emphasis"/>
          <w:i w:val="0"/>
        </w:rPr>
        <w:t xml:space="preserve"> </w:t>
      </w:r>
      <w:r w:rsidR="00892FB7" w:rsidRPr="00F9569E">
        <w:rPr>
          <w:rStyle w:val="Emphasis"/>
          <w:i w:val="0"/>
        </w:rPr>
        <w:t xml:space="preserve"> </w:t>
      </w:r>
      <w:r w:rsidRPr="00F9569E">
        <w:rPr>
          <w:rStyle w:val="Emphasis"/>
          <w:i w:val="0"/>
        </w:rPr>
        <w:t>servers, system resource allocation.</w:t>
      </w:r>
    </w:p>
    <w:p w14:paraId="55FE83C6" w14:textId="77777777" w:rsidR="00EB63DB" w:rsidRPr="00F9569E" w:rsidRDefault="00EB63DB" w:rsidP="00A81ED1">
      <w:pPr>
        <w:widowControl w:val="0"/>
        <w:numPr>
          <w:ilvl w:val="0"/>
          <w:numId w:val="2"/>
        </w:numPr>
        <w:tabs>
          <w:tab w:val="left" w:pos="360"/>
          <w:tab w:val="left" w:pos="1080"/>
        </w:tabs>
        <w:autoSpaceDE w:val="0"/>
        <w:rPr>
          <w:rStyle w:val="Emphasis"/>
          <w:i w:val="0"/>
        </w:rPr>
      </w:pPr>
      <w:proofErr w:type="gramStart"/>
      <w:r w:rsidRPr="00F9569E">
        <w:rPr>
          <w:rStyle w:val="Emphasis"/>
          <w:i w:val="0"/>
        </w:rPr>
        <w:t>Deploying  applications</w:t>
      </w:r>
      <w:proofErr w:type="gramEnd"/>
      <w:r w:rsidRPr="00F9569E">
        <w:rPr>
          <w:rStyle w:val="Emphasis"/>
          <w:i w:val="0"/>
        </w:rPr>
        <w:t xml:space="preserve"> using DevOps  culture  in Jenkins pipeline</w:t>
      </w:r>
      <w:r w:rsidR="00F623AE">
        <w:rPr>
          <w:rStyle w:val="Emphasis"/>
          <w:i w:val="0"/>
        </w:rPr>
        <w:t xml:space="preserve"> and Integrations to different tools for Automation</w:t>
      </w:r>
      <w:r w:rsidRPr="00F9569E">
        <w:rPr>
          <w:rStyle w:val="Emphasis"/>
          <w:i w:val="0"/>
        </w:rPr>
        <w:t xml:space="preserve"> </w:t>
      </w:r>
    </w:p>
    <w:p w14:paraId="20122B28" w14:textId="77777777" w:rsidR="00573A7E" w:rsidRPr="00D13300" w:rsidRDefault="00573A7E" w:rsidP="009972F1">
      <w:pPr>
        <w:rPr>
          <w:rStyle w:val="Emphasis"/>
        </w:rPr>
      </w:pPr>
    </w:p>
    <w:p w14:paraId="740E6A68" w14:textId="77777777" w:rsidR="007B7A8D" w:rsidRPr="00D13300" w:rsidRDefault="007B7A8D" w:rsidP="006E6325">
      <w:pPr>
        <w:pStyle w:val="Heading3"/>
        <w:tabs>
          <w:tab w:val="clear" w:pos="0"/>
        </w:tabs>
        <w:jc w:val="center"/>
        <w:rPr>
          <w:rStyle w:val="Emphasis"/>
        </w:rPr>
      </w:pPr>
      <w:r w:rsidRPr="00D13300">
        <w:rPr>
          <w:rStyle w:val="Emphasis"/>
        </w:rPr>
        <w:t>OBJECTIVE</w:t>
      </w:r>
    </w:p>
    <w:p w14:paraId="6814FF8E" w14:textId="77777777" w:rsidR="007B7A8D" w:rsidRPr="00D13300" w:rsidRDefault="002A3689" w:rsidP="009C344F">
      <w:pPr>
        <w:tabs>
          <w:tab w:val="left" w:pos="360"/>
        </w:tabs>
        <w:ind w:left="360"/>
        <w:rPr>
          <w:rStyle w:val="Emphasis"/>
        </w:rPr>
      </w:pPr>
      <w:r w:rsidRPr="00D13300">
        <w:rPr>
          <w:rStyle w:val="Emphasis"/>
        </w:rPr>
        <w:pict w14:anchorId="16D4A7A6">
          <v:line id="_x0000_s1029" style="position:absolute;left:0;text-align:left;z-index:1" from="-31.85pt,4.65pt" to="463.15pt,4.65pt" o:preferrelative="t" strokecolor="#969696" strokeweight="1.06mm">
            <v:stroke color2="#696969" joinstyle="miter"/>
            <w10:wrap type="square"/>
          </v:line>
        </w:pict>
      </w:r>
    </w:p>
    <w:p w14:paraId="089CDA75" w14:textId="77777777" w:rsidR="009C344F" w:rsidRPr="00F9569E" w:rsidRDefault="009C344F" w:rsidP="00FC5E4D">
      <w:pPr>
        <w:numPr>
          <w:ilvl w:val="0"/>
          <w:numId w:val="3"/>
        </w:numPr>
        <w:ind w:right="360"/>
        <w:jc w:val="both"/>
        <w:rPr>
          <w:rStyle w:val="Emphasis"/>
          <w:i w:val="0"/>
        </w:rPr>
      </w:pPr>
      <w:r w:rsidRPr="00F9569E">
        <w:rPr>
          <w:rStyle w:val="Emphasis"/>
          <w:i w:val="0"/>
        </w:rPr>
        <w:t>To use my skills, experience and adaptability to obtain a systems administration, engineering or architect position where I am constantly challenged. My greatest strength is my ability to walk into a new environment and be functional immediately. I am quick to learn and adapt to new situations, configurations and technologies.</w:t>
      </w:r>
    </w:p>
    <w:p w14:paraId="04757540" w14:textId="77777777" w:rsidR="007B7A8D" w:rsidRDefault="007B7A8D">
      <w:pPr>
        <w:rPr>
          <w:rStyle w:val="Emphasis"/>
        </w:rPr>
      </w:pPr>
    </w:p>
    <w:p w14:paraId="291FDB50" w14:textId="77777777" w:rsidR="00F623AE" w:rsidRDefault="006C7F45" w:rsidP="006C7F45">
      <w:pPr>
        <w:pStyle w:val="Heading3"/>
        <w:tabs>
          <w:tab w:val="clear" w:pos="0"/>
        </w:tabs>
        <w:rPr>
          <w:rStyle w:val="Emphasis"/>
        </w:rPr>
      </w:pPr>
      <w:r>
        <w:rPr>
          <w:rStyle w:val="Emphasis"/>
        </w:rPr>
        <w:t xml:space="preserve">                                                  </w:t>
      </w:r>
      <w:r w:rsidR="004B7AD0">
        <w:rPr>
          <w:rStyle w:val="Emphasis"/>
        </w:rPr>
        <w:t xml:space="preserve">     </w:t>
      </w:r>
    </w:p>
    <w:p w14:paraId="462D5558" w14:textId="77777777" w:rsidR="006C7F45" w:rsidRPr="00D13300" w:rsidRDefault="006C7F45" w:rsidP="006E6325">
      <w:pPr>
        <w:pStyle w:val="Heading3"/>
        <w:tabs>
          <w:tab w:val="clear" w:pos="0"/>
        </w:tabs>
        <w:jc w:val="center"/>
        <w:rPr>
          <w:rStyle w:val="Emphasis"/>
        </w:rPr>
      </w:pPr>
      <w:r>
        <w:rPr>
          <w:rStyle w:val="Emphasis"/>
        </w:rPr>
        <w:t>CERTIFICATION</w:t>
      </w:r>
    </w:p>
    <w:p w14:paraId="542FDD2B" w14:textId="77777777" w:rsidR="00952078" w:rsidRDefault="006C7F45" w:rsidP="004B7AD0">
      <w:pPr>
        <w:tabs>
          <w:tab w:val="left" w:pos="360"/>
        </w:tabs>
        <w:rPr>
          <w:rStyle w:val="Emphasis"/>
        </w:rPr>
      </w:pPr>
      <w:r w:rsidRPr="00D13300">
        <w:rPr>
          <w:rStyle w:val="Emphasis"/>
        </w:rPr>
        <w:pict w14:anchorId="77303975">
          <v:line id="_x0000_s1038" style="position:absolute;z-index:7" from="-31.85pt,4.65pt" to="463.15pt,4.65pt" o:preferrelative="t" strokecolor="#969696" strokeweight="1.06mm">
            <v:stroke color2="#696969" joinstyle="miter"/>
            <w10:wrap type="square"/>
          </v:line>
        </w:pict>
      </w:r>
      <w:r w:rsidR="00135F91">
        <w:rPr>
          <w:rStyle w:val="Emphasis"/>
        </w:rPr>
        <w:t xml:space="preserve"> </w:t>
      </w:r>
    </w:p>
    <w:p w14:paraId="4B44B068" w14:textId="77777777" w:rsidR="00135F91" w:rsidRPr="004B7AD0" w:rsidRDefault="004B7AD0" w:rsidP="004B7AD0">
      <w:pPr>
        <w:tabs>
          <w:tab w:val="left" w:pos="360"/>
        </w:tabs>
        <w:rPr>
          <w:rStyle w:val="Emphasis"/>
        </w:rPr>
      </w:pPr>
      <w:r>
        <w:rPr>
          <w:rStyle w:val="Emphasis"/>
        </w:rPr>
        <w:t xml:space="preserve"> </w:t>
      </w:r>
      <w:r w:rsidR="00135F91" w:rsidRPr="004B7AD0">
        <w:rPr>
          <w:rStyle w:val="Emphasis"/>
          <w:b/>
          <w:bCs/>
          <w:i w:val="0"/>
          <w:iCs w:val="0"/>
          <w:sz w:val="32"/>
          <w:szCs w:val="40"/>
        </w:rPr>
        <w:t>AWS Certified Solutions Architect Associate</w:t>
      </w:r>
      <w:r w:rsidR="00135F91" w:rsidRPr="004B7AD0">
        <w:rPr>
          <w:rStyle w:val="Emphasis"/>
          <w:b/>
          <w:bCs/>
          <w:i w:val="0"/>
          <w:iCs w:val="0"/>
          <w:sz w:val="22"/>
          <w:szCs w:val="28"/>
        </w:rPr>
        <w:t xml:space="preserve">                                                                                                                                                                                        </w:t>
      </w:r>
    </w:p>
    <w:p w14:paraId="2530744D" w14:textId="714A68AD" w:rsidR="00952078" w:rsidRPr="00952078" w:rsidRDefault="00135F91">
      <w:pPr>
        <w:rPr>
          <w:rStyle w:val="Emphasis"/>
          <w:b/>
          <w:bCs/>
          <w:i w:val="0"/>
          <w:iCs w:val="0"/>
          <w:color w:val="0070C0"/>
          <w:sz w:val="22"/>
          <w:szCs w:val="28"/>
        </w:rPr>
      </w:pPr>
      <w:r w:rsidRPr="004B7AD0">
        <w:rPr>
          <w:rStyle w:val="Emphasis"/>
          <w:b/>
          <w:bCs/>
          <w:i w:val="0"/>
          <w:iCs w:val="0"/>
          <w:sz w:val="22"/>
          <w:szCs w:val="28"/>
        </w:rPr>
        <w:t xml:space="preserve"> </w:t>
      </w:r>
      <w:r w:rsidR="004B7AD0" w:rsidRPr="00952078">
        <w:rPr>
          <w:rStyle w:val="Emphasis"/>
          <w:b/>
          <w:bCs/>
          <w:i w:val="0"/>
          <w:iCs w:val="0"/>
          <w:color w:val="0070C0"/>
          <w:sz w:val="22"/>
          <w:szCs w:val="28"/>
        </w:rPr>
        <w:t xml:space="preserve">Expires: Jan </w:t>
      </w:r>
      <w:proofErr w:type="spellStart"/>
      <w:r w:rsidR="001F58D3">
        <w:rPr>
          <w:rStyle w:val="Emphasis"/>
          <w:b/>
          <w:bCs/>
          <w:i w:val="0"/>
          <w:iCs w:val="0"/>
          <w:color w:val="0070C0"/>
          <w:sz w:val="22"/>
          <w:szCs w:val="28"/>
        </w:rPr>
        <w:t>xxxx</w:t>
      </w:r>
      <w:proofErr w:type="spellEnd"/>
    </w:p>
    <w:p w14:paraId="4EEA84BD" w14:textId="77777777" w:rsidR="00952078" w:rsidRPr="00952078" w:rsidRDefault="00135F91">
      <w:pPr>
        <w:rPr>
          <w:rStyle w:val="Emphasis"/>
          <w:b/>
          <w:bCs/>
          <w:i w:val="0"/>
          <w:iCs w:val="0"/>
          <w:sz w:val="22"/>
          <w:szCs w:val="28"/>
        </w:rPr>
      </w:pPr>
      <w:r w:rsidRPr="004B7AD0">
        <w:rPr>
          <w:rStyle w:val="Emphasis"/>
          <w:b/>
          <w:bCs/>
          <w:i w:val="0"/>
          <w:iCs w:val="0"/>
          <w:sz w:val="22"/>
          <w:szCs w:val="28"/>
        </w:rPr>
        <w:t xml:space="preserve">                                                                            </w:t>
      </w:r>
      <w:r w:rsidR="00952078">
        <w:rPr>
          <w:rStyle w:val="Emphasis"/>
          <w:b/>
          <w:bCs/>
          <w:i w:val="0"/>
          <w:iCs w:val="0"/>
          <w:sz w:val="22"/>
          <w:szCs w:val="28"/>
        </w:rPr>
        <w:t xml:space="preserve">                                </w:t>
      </w:r>
      <w:r w:rsidR="0083319D">
        <w:rPr>
          <w:rStyle w:val="Emphasis"/>
          <w:b/>
          <w:bCs/>
          <w:i w:val="0"/>
          <w:iCs w:val="0"/>
          <w:sz w:val="22"/>
          <w:szCs w:val="28"/>
        </w:rPr>
        <w:pict w14:anchorId="10193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v:imagedata r:id="rId9" o:title="AWS-SolArchitect-Associate-2020"/>
          </v:shape>
        </w:pict>
      </w:r>
      <w:r w:rsidR="00952078">
        <w:rPr>
          <w:rStyle w:val="Emphasis"/>
          <w:b/>
          <w:bCs/>
          <w:i w:val="0"/>
          <w:iCs w:val="0"/>
          <w:sz w:val="22"/>
          <w:szCs w:val="28"/>
        </w:rPr>
        <w:t xml:space="preserve">          </w:t>
      </w:r>
      <w:r w:rsidRPr="004B7AD0">
        <w:rPr>
          <w:rStyle w:val="Emphasis"/>
          <w:b/>
          <w:bCs/>
          <w:i w:val="0"/>
          <w:iCs w:val="0"/>
          <w:sz w:val="22"/>
          <w:szCs w:val="28"/>
        </w:rPr>
        <w:t xml:space="preserve">                  </w:t>
      </w:r>
      <w:r w:rsidR="004B7AD0">
        <w:rPr>
          <w:rStyle w:val="Emphasis"/>
          <w:b/>
          <w:bCs/>
          <w:i w:val="0"/>
          <w:iCs w:val="0"/>
          <w:sz w:val="22"/>
          <w:szCs w:val="28"/>
        </w:rPr>
        <w:t xml:space="preserve">      </w:t>
      </w:r>
      <w:r w:rsidRPr="004B7AD0">
        <w:rPr>
          <w:rStyle w:val="Emphasis"/>
          <w:b/>
          <w:bCs/>
          <w:i w:val="0"/>
          <w:iCs w:val="0"/>
          <w:sz w:val="22"/>
          <w:szCs w:val="28"/>
        </w:rPr>
        <w:t xml:space="preserve">                                                   </w:t>
      </w:r>
      <w:r w:rsidR="00952078">
        <w:rPr>
          <w:rStyle w:val="Emphasis"/>
          <w:b/>
          <w:bCs/>
          <w:sz w:val="22"/>
          <w:szCs w:val="28"/>
        </w:rPr>
        <w:t xml:space="preserve">                                                                                                        </w:t>
      </w:r>
    </w:p>
    <w:p w14:paraId="15F32D8A" w14:textId="77777777" w:rsidR="00135F91" w:rsidRDefault="004B7AD0">
      <w:pPr>
        <w:rPr>
          <w:rStyle w:val="Emphasis"/>
        </w:rPr>
      </w:pPr>
      <w:r>
        <w:rPr>
          <w:rStyle w:val="Emphasis"/>
          <w:b/>
          <w:bCs/>
          <w:sz w:val="22"/>
          <w:szCs w:val="28"/>
        </w:rPr>
        <w:t xml:space="preserve"> </w:t>
      </w:r>
      <w:hyperlink r:id="rId10" w:history="1">
        <w:r w:rsidRPr="004B7AD0">
          <w:rPr>
            <w:rStyle w:val="Hyperlink"/>
            <w:b/>
            <w:bCs/>
            <w:sz w:val="22"/>
            <w:szCs w:val="28"/>
          </w:rPr>
          <w:t>Certificate Cr</w:t>
        </w:r>
        <w:r w:rsidRPr="004B7AD0">
          <w:rPr>
            <w:rStyle w:val="Hyperlink"/>
            <w:b/>
            <w:bCs/>
            <w:sz w:val="22"/>
            <w:szCs w:val="28"/>
          </w:rPr>
          <w:t>edential Link</w:t>
        </w:r>
        <w:r w:rsidR="00135F91" w:rsidRPr="004B7AD0">
          <w:rPr>
            <w:rStyle w:val="Hyperlink"/>
            <w:b/>
            <w:bCs/>
            <w:sz w:val="22"/>
            <w:szCs w:val="28"/>
            <w:u w:val="none"/>
          </w:rPr>
          <w:t xml:space="preserve">                                                                                                                              </w:t>
        </w:r>
        <w:r w:rsidR="00135F91" w:rsidRPr="004B7AD0">
          <w:rPr>
            <w:rStyle w:val="Hyperlink"/>
            <w:b/>
            <w:bCs/>
            <w:sz w:val="22"/>
            <w:szCs w:val="28"/>
          </w:rPr>
          <w:t xml:space="preserve">                                                    </w:t>
        </w:r>
      </w:hyperlink>
      <w:r w:rsidR="00135F91">
        <w:rPr>
          <w:rStyle w:val="Emphasis"/>
        </w:rPr>
        <w:t xml:space="preserve"> </w:t>
      </w:r>
    </w:p>
    <w:p w14:paraId="2D26C9AC" w14:textId="77777777" w:rsidR="00135F91" w:rsidRDefault="00135F91">
      <w:pPr>
        <w:rPr>
          <w:rStyle w:val="Emphasis"/>
        </w:rPr>
      </w:pPr>
      <w:r>
        <w:rPr>
          <w:rStyle w:val="Emphasis"/>
        </w:rPr>
        <w:t xml:space="preserve">                                                                                                                                                                                       </w:t>
      </w:r>
    </w:p>
    <w:p w14:paraId="44138A59" w14:textId="77777777" w:rsidR="007B7A8D" w:rsidRPr="00F623AE" w:rsidRDefault="007B7A8D" w:rsidP="006E6325">
      <w:pPr>
        <w:jc w:val="center"/>
        <w:rPr>
          <w:rStyle w:val="Emphasis"/>
          <w:sz w:val="24"/>
          <w:szCs w:val="32"/>
        </w:rPr>
      </w:pPr>
      <w:r w:rsidRPr="00952078">
        <w:rPr>
          <w:rStyle w:val="Emphasis"/>
          <w:b/>
          <w:bCs/>
          <w:i w:val="0"/>
          <w:iCs w:val="0"/>
          <w:sz w:val="24"/>
          <w:szCs w:val="32"/>
        </w:rPr>
        <w:t>PROFESSIONAL EXPERIENCE</w:t>
      </w:r>
    </w:p>
    <w:p w14:paraId="3CAF6162" w14:textId="77777777" w:rsidR="00C46E42" w:rsidRPr="00D13300" w:rsidRDefault="002A3689" w:rsidP="00C46E42">
      <w:pPr>
        <w:pStyle w:val="Heading3"/>
        <w:tabs>
          <w:tab w:val="clear" w:pos="0"/>
        </w:tabs>
        <w:jc w:val="both"/>
        <w:rPr>
          <w:rStyle w:val="Emphasis"/>
        </w:rPr>
      </w:pPr>
      <w:r w:rsidRPr="00D13300">
        <w:rPr>
          <w:rStyle w:val="Emphasis"/>
        </w:rPr>
        <w:pict w14:anchorId="32C021BE">
          <v:line id="_x0000_s1030" style="position:absolute;left:0;text-align:left;z-index:5" from="-31.85pt,4.8pt" to="463.15pt,4.8pt" o:preferrelative="t" strokecolor="#969696" strokeweight="1.06mm">
            <v:stroke color2="#696969" joinstyle="miter"/>
            <w10:wrap type="square"/>
          </v:line>
        </w:pict>
      </w:r>
    </w:p>
    <w:p w14:paraId="2F37B968" w14:textId="3230BC83" w:rsidR="003F2144" w:rsidRPr="00F623AE" w:rsidRDefault="001F58D3" w:rsidP="00B05FDA">
      <w:pPr>
        <w:jc w:val="both"/>
        <w:rPr>
          <w:rStyle w:val="Emphasis"/>
          <w:b/>
          <w:i w:val="0"/>
        </w:rPr>
      </w:pPr>
      <w:proofErr w:type="spellStart"/>
      <w:r>
        <w:rPr>
          <w:rStyle w:val="Emphasis"/>
          <w:b/>
          <w:i w:val="0"/>
        </w:rPr>
        <w:t>xxxxxx</w:t>
      </w:r>
      <w:proofErr w:type="spellEnd"/>
      <w:r w:rsidR="003F2144" w:rsidRPr="00B05FDA">
        <w:rPr>
          <w:rStyle w:val="Emphasis"/>
          <w:b/>
          <w:i w:val="0"/>
        </w:rPr>
        <w:t xml:space="preserve"> </w:t>
      </w:r>
      <w:proofErr w:type="spellStart"/>
      <w:r>
        <w:rPr>
          <w:rStyle w:val="Emphasis"/>
          <w:b/>
          <w:i w:val="0"/>
        </w:rPr>
        <w:t>xxxxx</w:t>
      </w:r>
      <w:proofErr w:type="spellEnd"/>
      <w:r w:rsidR="003F2144" w:rsidRPr="00B05FDA">
        <w:rPr>
          <w:rStyle w:val="Emphasis"/>
          <w:b/>
          <w:i w:val="0"/>
        </w:rPr>
        <w:t xml:space="preserve"> Pvt Ltd</w:t>
      </w:r>
      <w:r w:rsidR="000638C1" w:rsidRPr="00F623AE">
        <w:rPr>
          <w:rStyle w:val="Emphasis"/>
          <w:b/>
          <w:i w:val="0"/>
        </w:rPr>
        <w:t xml:space="preserve">                                                                                    April </w:t>
      </w:r>
      <w:proofErr w:type="spellStart"/>
      <w:r>
        <w:rPr>
          <w:rStyle w:val="Emphasis"/>
          <w:b/>
          <w:i w:val="0"/>
        </w:rPr>
        <w:t>xxxx</w:t>
      </w:r>
      <w:proofErr w:type="spellEnd"/>
      <w:r w:rsidR="000638C1" w:rsidRPr="00F623AE">
        <w:rPr>
          <w:rStyle w:val="Emphasis"/>
          <w:b/>
          <w:i w:val="0"/>
        </w:rPr>
        <w:t xml:space="preserve"> – January </w:t>
      </w:r>
      <w:proofErr w:type="spellStart"/>
      <w:r>
        <w:rPr>
          <w:rStyle w:val="Emphasis"/>
          <w:b/>
          <w:i w:val="0"/>
        </w:rPr>
        <w:t>xxxx</w:t>
      </w:r>
      <w:proofErr w:type="spellEnd"/>
    </w:p>
    <w:p w14:paraId="07D0853B" w14:textId="77777777" w:rsidR="003F2144" w:rsidRPr="00F623AE" w:rsidRDefault="003F2144" w:rsidP="00B05FDA">
      <w:pPr>
        <w:jc w:val="both"/>
        <w:rPr>
          <w:rStyle w:val="Emphasis"/>
          <w:b/>
          <w:i w:val="0"/>
        </w:rPr>
      </w:pPr>
      <w:r w:rsidRPr="00F623AE">
        <w:rPr>
          <w:rStyle w:val="Emphasis"/>
          <w:b/>
          <w:i w:val="0"/>
        </w:rPr>
        <w:t xml:space="preserve">Worked as     </w:t>
      </w:r>
      <w:proofErr w:type="gramStart"/>
      <w:r w:rsidRPr="00F623AE">
        <w:rPr>
          <w:rStyle w:val="Emphasis"/>
          <w:b/>
          <w:i w:val="0"/>
        </w:rPr>
        <w:t xml:space="preserve">  :</w:t>
      </w:r>
      <w:proofErr w:type="gramEnd"/>
      <w:r w:rsidRPr="00F623AE">
        <w:rPr>
          <w:rStyle w:val="Emphasis"/>
          <w:b/>
          <w:i w:val="0"/>
        </w:rPr>
        <w:t xml:space="preserve">  </w:t>
      </w:r>
      <w:proofErr w:type="spellStart"/>
      <w:r w:rsidRPr="00F623AE">
        <w:rPr>
          <w:rStyle w:val="Emphasis"/>
          <w:b/>
          <w:i w:val="0"/>
        </w:rPr>
        <w:t>Devops</w:t>
      </w:r>
      <w:proofErr w:type="spellEnd"/>
      <w:r w:rsidRPr="00F623AE">
        <w:rPr>
          <w:rStyle w:val="Emphasis"/>
          <w:b/>
          <w:i w:val="0"/>
        </w:rPr>
        <w:t xml:space="preserve"> Engineer</w:t>
      </w:r>
    </w:p>
    <w:p w14:paraId="6593CF9E" w14:textId="77777777" w:rsidR="003F2144" w:rsidRDefault="003F2144" w:rsidP="00B05FDA">
      <w:pPr>
        <w:jc w:val="both"/>
        <w:rPr>
          <w:rStyle w:val="Emphasis"/>
          <w:b/>
          <w:i w:val="0"/>
        </w:rPr>
      </w:pPr>
      <w:r w:rsidRPr="00F623AE">
        <w:rPr>
          <w:rStyle w:val="Emphasis"/>
          <w:b/>
          <w:i w:val="0"/>
        </w:rPr>
        <w:t xml:space="preserve">Location         </w:t>
      </w:r>
      <w:proofErr w:type="gramStart"/>
      <w:r w:rsidRPr="00F623AE">
        <w:rPr>
          <w:rStyle w:val="Emphasis"/>
          <w:b/>
          <w:i w:val="0"/>
        </w:rPr>
        <w:t xml:space="preserve">  :</w:t>
      </w:r>
      <w:proofErr w:type="gramEnd"/>
      <w:r w:rsidRPr="00F623AE">
        <w:rPr>
          <w:rStyle w:val="Emphasis"/>
          <w:b/>
          <w:i w:val="0"/>
        </w:rPr>
        <w:t xml:space="preserve"> Bengaluru</w:t>
      </w:r>
    </w:p>
    <w:p w14:paraId="7290E086" w14:textId="77777777" w:rsidR="00B05FDA" w:rsidRPr="00F623AE" w:rsidRDefault="00B05FDA" w:rsidP="00B05FDA">
      <w:pPr>
        <w:jc w:val="both"/>
        <w:rPr>
          <w:rStyle w:val="Emphasis"/>
          <w:b/>
          <w:i w:val="0"/>
        </w:rPr>
      </w:pPr>
      <w:r>
        <w:rPr>
          <w:rStyle w:val="Emphasis"/>
          <w:b/>
          <w:i w:val="0"/>
        </w:rPr>
        <w:t xml:space="preserve">Projects       </w:t>
      </w:r>
      <w:proofErr w:type="gramStart"/>
      <w:r>
        <w:rPr>
          <w:rStyle w:val="Emphasis"/>
          <w:b/>
          <w:i w:val="0"/>
        </w:rPr>
        <w:t xml:space="preserve">  :</w:t>
      </w:r>
      <w:proofErr w:type="gramEnd"/>
      <w:r>
        <w:rPr>
          <w:rStyle w:val="Emphasis"/>
          <w:b/>
          <w:i w:val="0"/>
        </w:rPr>
        <w:t xml:space="preserve"> RBT(Ring Back Tune), PWA(Progressive Web Application), CCC, Voltron(Managing      Digital Storefront Applications),  IVR(Interactive Voice Response App), Application Framework, UMP(Messaging Application), Prism(Charging Application)</w:t>
      </w:r>
    </w:p>
    <w:p w14:paraId="3B0265BF" w14:textId="77777777" w:rsidR="003F2144" w:rsidRPr="00F623AE" w:rsidRDefault="003F2144" w:rsidP="00B05FDA">
      <w:pPr>
        <w:jc w:val="both"/>
        <w:rPr>
          <w:rStyle w:val="Emphasis"/>
          <w:b/>
          <w:i w:val="0"/>
        </w:rPr>
      </w:pPr>
      <w:r w:rsidRPr="00F623AE">
        <w:rPr>
          <w:rStyle w:val="Emphasis"/>
          <w:b/>
          <w:i w:val="0"/>
        </w:rPr>
        <w:t xml:space="preserve">Client              </w:t>
      </w:r>
      <w:proofErr w:type="gramStart"/>
      <w:r w:rsidRPr="00F623AE">
        <w:rPr>
          <w:rStyle w:val="Emphasis"/>
          <w:b/>
          <w:i w:val="0"/>
        </w:rPr>
        <w:t xml:space="preserve">  </w:t>
      </w:r>
      <w:r w:rsidR="000638C1" w:rsidRPr="00F623AE">
        <w:rPr>
          <w:rStyle w:val="Emphasis"/>
          <w:b/>
          <w:i w:val="0"/>
        </w:rPr>
        <w:t>:</w:t>
      </w:r>
      <w:proofErr w:type="gramEnd"/>
      <w:r w:rsidR="000638C1" w:rsidRPr="00F623AE">
        <w:rPr>
          <w:rStyle w:val="Emphasis"/>
          <w:b/>
          <w:i w:val="0"/>
        </w:rPr>
        <w:t xml:space="preserve"> MTN, Vodacom, Zain, </w:t>
      </w:r>
      <w:proofErr w:type="spellStart"/>
      <w:r w:rsidR="000638C1" w:rsidRPr="00F623AE">
        <w:rPr>
          <w:rStyle w:val="Emphasis"/>
          <w:b/>
          <w:i w:val="0"/>
        </w:rPr>
        <w:t>Lebara</w:t>
      </w:r>
      <w:proofErr w:type="spellEnd"/>
      <w:r w:rsidR="000638C1" w:rsidRPr="00F623AE">
        <w:rPr>
          <w:rStyle w:val="Emphasis"/>
          <w:b/>
          <w:i w:val="0"/>
        </w:rPr>
        <w:t>, Dialog, Orange, DU</w:t>
      </w:r>
      <w:r w:rsidR="00B05FDA">
        <w:rPr>
          <w:rStyle w:val="Emphasis"/>
          <w:b/>
          <w:i w:val="0"/>
        </w:rPr>
        <w:t xml:space="preserve">, </w:t>
      </w:r>
      <w:proofErr w:type="spellStart"/>
      <w:r w:rsidR="00B05FDA">
        <w:rPr>
          <w:rStyle w:val="Emphasis"/>
          <w:b/>
          <w:i w:val="0"/>
        </w:rPr>
        <w:t>Telephonica</w:t>
      </w:r>
      <w:proofErr w:type="spellEnd"/>
    </w:p>
    <w:p w14:paraId="66062DF8" w14:textId="77777777" w:rsidR="003F2144" w:rsidRDefault="000638C1" w:rsidP="00B05FDA">
      <w:pPr>
        <w:jc w:val="both"/>
        <w:rPr>
          <w:rStyle w:val="Emphasis"/>
          <w:b/>
          <w:i w:val="0"/>
        </w:rPr>
      </w:pPr>
      <w:r w:rsidRPr="00F623AE">
        <w:rPr>
          <w:rStyle w:val="Emphasis"/>
          <w:b/>
          <w:i w:val="0"/>
        </w:rPr>
        <w:t xml:space="preserve">Work </w:t>
      </w:r>
      <w:proofErr w:type="gramStart"/>
      <w:r w:rsidRPr="00F623AE">
        <w:rPr>
          <w:rStyle w:val="Emphasis"/>
          <w:b/>
          <w:i w:val="0"/>
        </w:rPr>
        <w:t>Profile  :</w:t>
      </w:r>
      <w:proofErr w:type="gramEnd"/>
      <w:r w:rsidRPr="00F623AE">
        <w:rPr>
          <w:rStyle w:val="Emphasis"/>
          <w:b/>
          <w:i w:val="0"/>
        </w:rPr>
        <w:t xml:space="preserve"> Centos/Red Hat Linux, Jenkins, Git, Docker, Ansible, Nexus, SonarQube, Shell       </w:t>
      </w:r>
      <w:r w:rsidR="006E6325">
        <w:rPr>
          <w:rStyle w:val="Emphasis"/>
          <w:b/>
          <w:i w:val="0"/>
        </w:rPr>
        <w:t xml:space="preserve">        </w:t>
      </w:r>
      <w:r w:rsidRPr="00F623AE">
        <w:rPr>
          <w:rStyle w:val="Emphasis"/>
          <w:b/>
          <w:i w:val="0"/>
        </w:rPr>
        <w:t>Scripting,VPC,EC2,IAM,S3,</w:t>
      </w:r>
      <w:r w:rsidR="00100385" w:rsidRPr="00F623AE">
        <w:rPr>
          <w:rStyle w:val="Emphasis"/>
          <w:b/>
          <w:i w:val="0"/>
        </w:rPr>
        <w:t>Route53,Cloudwatch</w:t>
      </w:r>
      <w:r w:rsidR="006E6325">
        <w:rPr>
          <w:rStyle w:val="Emphasis"/>
          <w:b/>
          <w:i w:val="0"/>
        </w:rPr>
        <w:t>,JIRA</w:t>
      </w:r>
      <w:r w:rsidR="006E7271">
        <w:rPr>
          <w:rStyle w:val="Emphasis"/>
          <w:b/>
          <w:i w:val="0"/>
        </w:rPr>
        <w:t>,Python</w:t>
      </w:r>
    </w:p>
    <w:p w14:paraId="161E7E47" w14:textId="77777777" w:rsidR="003F2144" w:rsidRDefault="003F2144" w:rsidP="00BB7EE8">
      <w:pPr>
        <w:rPr>
          <w:rStyle w:val="Emphasis"/>
          <w:b/>
          <w:i w:val="0"/>
        </w:rPr>
      </w:pPr>
    </w:p>
    <w:p w14:paraId="2ADF34F3" w14:textId="77777777" w:rsidR="003F2144" w:rsidRDefault="003F2144" w:rsidP="00BB7EE8">
      <w:pPr>
        <w:rPr>
          <w:rStyle w:val="Emphasis"/>
          <w:b/>
          <w:i w:val="0"/>
        </w:rPr>
      </w:pPr>
    </w:p>
    <w:p w14:paraId="4FFF08DF" w14:textId="77777777" w:rsidR="003F2144" w:rsidRDefault="003F2144" w:rsidP="00BB7EE8">
      <w:pPr>
        <w:rPr>
          <w:rStyle w:val="Emphasis"/>
          <w:b/>
          <w:i w:val="0"/>
        </w:rPr>
      </w:pPr>
    </w:p>
    <w:p w14:paraId="06042E81" w14:textId="77777777" w:rsidR="00952078" w:rsidRDefault="00952078" w:rsidP="00BB7EE8">
      <w:pPr>
        <w:rPr>
          <w:rStyle w:val="Emphasis"/>
          <w:b/>
          <w:i w:val="0"/>
        </w:rPr>
      </w:pPr>
    </w:p>
    <w:p w14:paraId="6978B605" w14:textId="4311C474" w:rsidR="00D13300" w:rsidRPr="00F9569E" w:rsidRDefault="001F58D3" w:rsidP="006E6325">
      <w:pPr>
        <w:jc w:val="both"/>
        <w:rPr>
          <w:rStyle w:val="Emphasis"/>
          <w:b/>
          <w:i w:val="0"/>
        </w:rPr>
      </w:pPr>
      <w:proofErr w:type="spellStart"/>
      <w:r>
        <w:rPr>
          <w:rStyle w:val="Emphasis"/>
          <w:b/>
          <w:i w:val="0"/>
        </w:rPr>
        <w:t>xxxxxxxxxxxxx</w:t>
      </w:r>
      <w:r w:rsidR="0092436F">
        <w:rPr>
          <w:rStyle w:val="Emphasis"/>
          <w:b/>
          <w:i w:val="0"/>
        </w:rPr>
        <w:t>e</w:t>
      </w:r>
      <w:proofErr w:type="spellEnd"/>
      <w:r w:rsidR="0092436F">
        <w:rPr>
          <w:rStyle w:val="Emphasis"/>
          <w:b/>
          <w:i w:val="0"/>
        </w:rPr>
        <w:t xml:space="preserve"> Technologies</w:t>
      </w:r>
      <w:r w:rsidR="00000BEF" w:rsidRPr="00F9569E">
        <w:rPr>
          <w:rStyle w:val="Emphasis"/>
          <w:b/>
          <w:i w:val="0"/>
        </w:rPr>
        <w:t xml:space="preserve"> Pvt Ltd</w:t>
      </w:r>
      <w:r w:rsidR="00BB7EE8" w:rsidRPr="00F9569E">
        <w:rPr>
          <w:rStyle w:val="Emphasis"/>
          <w:b/>
          <w:i w:val="0"/>
        </w:rPr>
        <w:tab/>
      </w:r>
      <w:r w:rsidR="00BB7EE8" w:rsidRPr="00F9569E">
        <w:rPr>
          <w:rStyle w:val="Emphasis"/>
          <w:b/>
          <w:i w:val="0"/>
        </w:rPr>
        <w:tab/>
      </w:r>
      <w:r w:rsidR="00BB7EE8" w:rsidRPr="00F9569E">
        <w:rPr>
          <w:rStyle w:val="Emphasis"/>
          <w:b/>
          <w:i w:val="0"/>
        </w:rPr>
        <w:tab/>
      </w:r>
      <w:r w:rsidR="00BB7EE8" w:rsidRPr="00F9569E">
        <w:rPr>
          <w:rStyle w:val="Emphasis"/>
          <w:b/>
          <w:i w:val="0"/>
        </w:rPr>
        <w:tab/>
        <w:t xml:space="preserve">                </w:t>
      </w:r>
      <w:r w:rsidR="0092436F">
        <w:rPr>
          <w:rStyle w:val="Emphasis"/>
          <w:b/>
          <w:i w:val="0"/>
        </w:rPr>
        <w:t>April</w:t>
      </w:r>
      <w:r w:rsidR="002624E3">
        <w:rPr>
          <w:rStyle w:val="Emphasis"/>
          <w:b/>
          <w:i w:val="0"/>
        </w:rPr>
        <w:t xml:space="preserve"> </w:t>
      </w:r>
      <w:proofErr w:type="spellStart"/>
      <w:proofErr w:type="gramStart"/>
      <w:r>
        <w:rPr>
          <w:rStyle w:val="Emphasis"/>
          <w:b/>
          <w:i w:val="0"/>
        </w:rPr>
        <w:t>xxxx</w:t>
      </w:r>
      <w:proofErr w:type="spellEnd"/>
      <w:r w:rsidR="001C026A" w:rsidRPr="00F9569E">
        <w:rPr>
          <w:rStyle w:val="Emphasis"/>
          <w:b/>
          <w:i w:val="0"/>
        </w:rPr>
        <w:t xml:space="preserve"> </w:t>
      </w:r>
      <w:r w:rsidR="00BB7EE8" w:rsidRPr="00F9569E">
        <w:rPr>
          <w:rStyle w:val="Emphasis"/>
          <w:b/>
          <w:i w:val="0"/>
        </w:rPr>
        <w:t xml:space="preserve"> –</w:t>
      </w:r>
      <w:proofErr w:type="gramEnd"/>
      <w:r w:rsidR="00BB7EE8" w:rsidRPr="00F9569E">
        <w:rPr>
          <w:rStyle w:val="Emphasis"/>
          <w:b/>
          <w:i w:val="0"/>
        </w:rPr>
        <w:t xml:space="preserve"> </w:t>
      </w:r>
      <w:r w:rsidR="0092436F">
        <w:rPr>
          <w:rStyle w:val="Emphasis"/>
          <w:b/>
          <w:i w:val="0"/>
        </w:rPr>
        <w:t xml:space="preserve">April </w:t>
      </w:r>
      <w:proofErr w:type="spellStart"/>
      <w:r>
        <w:rPr>
          <w:rStyle w:val="Emphasis"/>
          <w:b/>
          <w:i w:val="0"/>
        </w:rPr>
        <w:t>xxxx</w:t>
      </w:r>
      <w:proofErr w:type="spellEnd"/>
      <w:r w:rsidR="00BB7EE8" w:rsidRPr="00F9569E">
        <w:rPr>
          <w:rStyle w:val="Emphasis"/>
          <w:b/>
          <w:i w:val="0"/>
        </w:rPr>
        <w:t xml:space="preserve">                Working as </w:t>
      </w:r>
      <w:r w:rsidR="00BB7EE8" w:rsidRPr="00F9569E">
        <w:rPr>
          <w:rStyle w:val="Emphasis"/>
          <w:b/>
          <w:i w:val="0"/>
        </w:rPr>
        <w:tab/>
        <w:t xml:space="preserve">: </w:t>
      </w:r>
      <w:r w:rsidR="0092436F">
        <w:rPr>
          <w:rStyle w:val="Emphasis"/>
          <w:b/>
          <w:i w:val="0"/>
        </w:rPr>
        <w:t>AWS Cloud</w:t>
      </w:r>
      <w:r w:rsidR="00BB7EE8" w:rsidRPr="00F9569E">
        <w:rPr>
          <w:rStyle w:val="Emphasis"/>
          <w:b/>
          <w:i w:val="0"/>
        </w:rPr>
        <w:t xml:space="preserve"> Adminis</w:t>
      </w:r>
      <w:r w:rsidR="00F21BE9" w:rsidRPr="00F9569E">
        <w:rPr>
          <w:rStyle w:val="Emphasis"/>
          <w:b/>
          <w:i w:val="0"/>
        </w:rPr>
        <w:t>trator</w:t>
      </w:r>
    </w:p>
    <w:p w14:paraId="56EBCFA2" w14:textId="77777777" w:rsidR="00BB7EE8" w:rsidRPr="00F9569E" w:rsidRDefault="00D13300" w:rsidP="006E6325">
      <w:pPr>
        <w:jc w:val="both"/>
        <w:rPr>
          <w:rStyle w:val="Emphasis"/>
          <w:b/>
          <w:i w:val="0"/>
        </w:rPr>
      </w:pPr>
      <w:r w:rsidRPr="00F9569E">
        <w:rPr>
          <w:rStyle w:val="Emphasis"/>
          <w:b/>
          <w:i w:val="0"/>
        </w:rPr>
        <w:t>Location</w:t>
      </w:r>
      <w:r w:rsidRPr="00F9569E">
        <w:rPr>
          <w:rStyle w:val="Emphasis"/>
          <w:b/>
          <w:i w:val="0"/>
        </w:rPr>
        <w:tab/>
      </w:r>
      <w:r w:rsidR="00BB7EE8" w:rsidRPr="00F9569E">
        <w:rPr>
          <w:rStyle w:val="Emphasis"/>
          <w:b/>
          <w:i w:val="0"/>
        </w:rPr>
        <w:t xml:space="preserve">: </w:t>
      </w:r>
      <w:r w:rsidR="001C026A" w:rsidRPr="00F9569E">
        <w:rPr>
          <w:rStyle w:val="Emphasis"/>
          <w:b/>
          <w:i w:val="0"/>
        </w:rPr>
        <w:t>B</w:t>
      </w:r>
      <w:r w:rsidR="003F2144">
        <w:rPr>
          <w:rStyle w:val="Emphasis"/>
          <w:b/>
          <w:i w:val="0"/>
        </w:rPr>
        <w:t>engaluru</w:t>
      </w:r>
    </w:p>
    <w:p w14:paraId="2F895052" w14:textId="77777777" w:rsidR="00BB7EE8" w:rsidRPr="00F9569E" w:rsidRDefault="00BB7EE8" w:rsidP="006E6325">
      <w:pPr>
        <w:jc w:val="both"/>
        <w:rPr>
          <w:rStyle w:val="Emphasis"/>
          <w:b/>
          <w:i w:val="0"/>
        </w:rPr>
      </w:pPr>
      <w:r w:rsidRPr="00F9569E">
        <w:rPr>
          <w:rStyle w:val="Emphasis"/>
          <w:b/>
          <w:i w:val="0"/>
        </w:rPr>
        <w:t xml:space="preserve">Client </w:t>
      </w:r>
      <w:r w:rsidRPr="00F9569E">
        <w:rPr>
          <w:rStyle w:val="Emphasis"/>
          <w:b/>
          <w:i w:val="0"/>
        </w:rPr>
        <w:tab/>
      </w:r>
      <w:r w:rsidRPr="00F9569E">
        <w:rPr>
          <w:rStyle w:val="Emphasis"/>
          <w:b/>
          <w:i w:val="0"/>
        </w:rPr>
        <w:tab/>
        <w:t>: Schneider Electric</w:t>
      </w:r>
    </w:p>
    <w:p w14:paraId="41DB24CB" w14:textId="77777777" w:rsidR="00BB7EE8" w:rsidRPr="00F9569E" w:rsidRDefault="00BB7EE8" w:rsidP="006E6325">
      <w:pPr>
        <w:jc w:val="both"/>
        <w:rPr>
          <w:rStyle w:val="Emphasis"/>
          <w:b/>
          <w:i w:val="0"/>
        </w:rPr>
      </w:pPr>
      <w:r w:rsidRPr="00F9569E">
        <w:rPr>
          <w:rStyle w:val="Emphasis"/>
          <w:b/>
          <w:i w:val="0"/>
        </w:rPr>
        <w:t>Work Profile</w:t>
      </w:r>
      <w:proofErr w:type="gramStart"/>
      <w:r w:rsidRPr="00F9569E">
        <w:rPr>
          <w:rStyle w:val="Emphasis"/>
          <w:b/>
          <w:i w:val="0"/>
        </w:rPr>
        <w:tab/>
        <w:t>:</w:t>
      </w:r>
      <w:proofErr w:type="spellStart"/>
      <w:r w:rsidR="00B87208" w:rsidRPr="00F9569E">
        <w:rPr>
          <w:rStyle w:val="Emphasis"/>
          <w:b/>
          <w:i w:val="0"/>
        </w:rPr>
        <w:t>Redhat</w:t>
      </w:r>
      <w:proofErr w:type="spellEnd"/>
      <w:proofErr w:type="gramEnd"/>
      <w:r w:rsidR="00B87208" w:rsidRPr="00F9569E">
        <w:rPr>
          <w:rStyle w:val="Emphasis"/>
          <w:b/>
          <w:i w:val="0"/>
        </w:rPr>
        <w:t xml:space="preserve"> Enterprise Linux, </w:t>
      </w:r>
      <w:r w:rsidR="001A4046" w:rsidRPr="00F9569E">
        <w:rPr>
          <w:rStyle w:val="Emphasis"/>
          <w:b/>
          <w:i w:val="0"/>
        </w:rPr>
        <w:t xml:space="preserve">AWS, Jenkins, </w:t>
      </w:r>
      <w:r w:rsidR="0092436F">
        <w:rPr>
          <w:rStyle w:val="Emphasis"/>
          <w:b/>
          <w:i w:val="0"/>
        </w:rPr>
        <w:t>Shell Scripting</w:t>
      </w:r>
      <w:r w:rsidR="001A4046" w:rsidRPr="00F9569E">
        <w:rPr>
          <w:rStyle w:val="Emphasis"/>
          <w:b/>
          <w:i w:val="0"/>
        </w:rPr>
        <w:t>, VPC, IAM</w:t>
      </w:r>
    </w:p>
    <w:p w14:paraId="0F1F52C5" w14:textId="77777777" w:rsidR="003A0D96" w:rsidRDefault="003A0D96" w:rsidP="00D03D73">
      <w:pPr>
        <w:rPr>
          <w:rStyle w:val="Emphasis"/>
          <w:b/>
          <w:i w:val="0"/>
        </w:rPr>
      </w:pPr>
    </w:p>
    <w:p w14:paraId="3FB70CEF" w14:textId="77777777" w:rsidR="00D03D73" w:rsidRPr="00065316" w:rsidRDefault="009C344F" w:rsidP="00D03D73">
      <w:pPr>
        <w:rPr>
          <w:rStyle w:val="Emphasis"/>
          <w:i w:val="0"/>
        </w:rPr>
      </w:pPr>
      <w:r w:rsidRPr="00065316">
        <w:rPr>
          <w:rStyle w:val="Emphasis"/>
          <w:i w:val="0"/>
        </w:rPr>
        <w:t>Architectural and BAU support Task in present role i</w:t>
      </w:r>
      <w:r w:rsidR="00D03D73" w:rsidRPr="00065316">
        <w:rPr>
          <w:rStyle w:val="Emphasis"/>
          <w:i w:val="0"/>
        </w:rPr>
        <w:t>nclude.</w:t>
      </w:r>
    </w:p>
    <w:p w14:paraId="6C77FD98" w14:textId="77777777" w:rsidR="00D03D73" w:rsidRPr="00065316" w:rsidRDefault="00D03D73" w:rsidP="00D03D73">
      <w:pPr>
        <w:rPr>
          <w:rStyle w:val="Emphasis"/>
          <w:i w:val="0"/>
        </w:rPr>
      </w:pPr>
    </w:p>
    <w:p w14:paraId="5248A914" w14:textId="77777777" w:rsidR="00F9569E" w:rsidRPr="00F623AE" w:rsidRDefault="00F9569E" w:rsidP="003A0D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0" w:line="276" w:lineRule="auto"/>
        <w:jc w:val="both"/>
        <w:rPr>
          <w:rStyle w:val="Emphasis"/>
          <w:b/>
          <w:i w:val="0"/>
          <w:sz w:val="22"/>
          <w:szCs w:val="28"/>
          <w:u w:val="single"/>
        </w:rPr>
      </w:pPr>
      <w:r w:rsidRPr="00F623AE">
        <w:rPr>
          <w:rStyle w:val="Emphasis"/>
          <w:b/>
          <w:i w:val="0"/>
          <w:sz w:val="22"/>
          <w:szCs w:val="28"/>
          <w:u w:val="single"/>
        </w:rPr>
        <w:t xml:space="preserve">AWS </w:t>
      </w:r>
      <w:proofErr w:type="gramStart"/>
      <w:r w:rsidRPr="00F623AE">
        <w:rPr>
          <w:rStyle w:val="Emphasis"/>
          <w:b/>
          <w:i w:val="0"/>
          <w:sz w:val="22"/>
          <w:szCs w:val="28"/>
          <w:u w:val="single"/>
        </w:rPr>
        <w:t>Activities :</w:t>
      </w:r>
      <w:proofErr w:type="gramEnd"/>
    </w:p>
    <w:p w14:paraId="488B3DA8" w14:textId="77777777" w:rsidR="00F9569E" w:rsidRPr="00F623AE" w:rsidRDefault="00F9569E" w:rsidP="003A0D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0" w:line="276" w:lineRule="auto"/>
        <w:ind w:left="720"/>
        <w:jc w:val="both"/>
        <w:rPr>
          <w:rStyle w:val="Emphasis"/>
          <w:bCs/>
          <w:i w:val="0"/>
        </w:rPr>
      </w:pPr>
    </w:p>
    <w:p w14:paraId="20C92442" w14:textId="77777777" w:rsidR="00F9569E" w:rsidRPr="00F62B3D" w:rsidRDefault="00F9569E" w:rsidP="00B05FDA">
      <w:pPr>
        <w:numPr>
          <w:ilvl w:val="0"/>
          <w:numId w:val="19"/>
        </w:numPr>
        <w:tabs>
          <w:tab w:val="left" w:pos="360"/>
        </w:tabs>
        <w:spacing w:line="276" w:lineRule="auto"/>
        <w:jc w:val="both"/>
        <w:rPr>
          <w:rStyle w:val="Emphasis"/>
          <w:bCs/>
          <w:i w:val="0"/>
        </w:rPr>
      </w:pPr>
      <w:r w:rsidRPr="00F623AE">
        <w:rPr>
          <w:rStyle w:val="Emphasis"/>
          <w:bCs/>
          <w:i w:val="0"/>
        </w:rPr>
        <w:t xml:space="preserve">Hands-on experience designing, building and operating scalable IT </w:t>
      </w:r>
      <w:proofErr w:type="gramStart"/>
      <w:r w:rsidRPr="00F623AE">
        <w:rPr>
          <w:rStyle w:val="Emphasis"/>
          <w:bCs/>
          <w:i w:val="0"/>
        </w:rPr>
        <w:t>infrastructures  in</w:t>
      </w:r>
      <w:proofErr w:type="gramEnd"/>
      <w:r w:rsidRPr="00F623AE">
        <w:rPr>
          <w:rStyle w:val="Emphasis"/>
          <w:bCs/>
          <w:i w:val="0"/>
        </w:rPr>
        <w:t xml:space="preserve"> AWS cloud</w:t>
      </w:r>
    </w:p>
    <w:p w14:paraId="5F80C3BA" w14:textId="77777777" w:rsidR="00F9569E" w:rsidRDefault="00F9569E" w:rsidP="00B05FDA">
      <w:pPr>
        <w:numPr>
          <w:ilvl w:val="0"/>
          <w:numId w:val="19"/>
        </w:numPr>
        <w:spacing w:line="276" w:lineRule="auto"/>
        <w:jc w:val="both"/>
        <w:rPr>
          <w:rStyle w:val="Emphasis"/>
          <w:bCs/>
          <w:i w:val="0"/>
        </w:rPr>
      </w:pPr>
      <w:r w:rsidRPr="00F623AE">
        <w:rPr>
          <w:rStyle w:val="Emphasis"/>
          <w:bCs/>
          <w:i w:val="0"/>
        </w:rPr>
        <w:t>Configuring and deploying EC2 instances behind Auto Scaling &amp; ELB.</w:t>
      </w:r>
    </w:p>
    <w:p w14:paraId="69E1A8E9" w14:textId="77777777" w:rsidR="003A0D96" w:rsidRDefault="003A0D96" w:rsidP="00B05FDA">
      <w:pPr>
        <w:numPr>
          <w:ilvl w:val="0"/>
          <w:numId w:val="19"/>
        </w:numPr>
        <w:spacing w:line="276" w:lineRule="auto"/>
        <w:jc w:val="both"/>
        <w:rPr>
          <w:rStyle w:val="Emphasis"/>
          <w:bCs/>
          <w:i w:val="0"/>
        </w:rPr>
      </w:pPr>
      <w:r>
        <w:rPr>
          <w:rStyle w:val="Emphasis"/>
          <w:bCs/>
          <w:i w:val="0"/>
        </w:rPr>
        <w:t>Worked with JIRA tickets to create Route53 records and managing hosted zones.</w:t>
      </w:r>
    </w:p>
    <w:p w14:paraId="1119D388" w14:textId="77777777" w:rsidR="003A0D96" w:rsidRDefault="003A0D96" w:rsidP="00B05FDA">
      <w:pPr>
        <w:numPr>
          <w:ilvl w:val="0"/>
          <w:numId w:val="19"/>
        </w:numPr>
        <w:spacing w:line="276" w:lineRule="auto"/>
        <w:jc w:val="both"/>
        <w:rPr>
          <w:rStyle w:val="Emphasis"/>
          <w:bCs/>
          <w:i w:val="0"/>
        </w:rPr>
      </w:pPr>
      <w:r>
        <w:rPr>
          <w:rStyle w:val="Emphasis"/>
          <w:bCs/>
          <w:i w:val="0"/>
        </w:rPr>
        <w:t>Good exp</w:t>
      </w:r>
      <w:r w:rsidR="00F849F6">
        <w:rPr>
          <w:rStyle w:val="Emphasis"/>
          <w:bCs/>
          <w:i w:val="0"/>
        </w:rPr>
        <w:t>erience in working</w:t>
      </w:r>
      <w:r>
        <w:rPr>
          <w:rStyle w:val="Emphasis"/>
          <w:bCs/>
          <w:i w:val="0"/>
        </w:rPr>
        <w:t xml:space="preserve"> </w:t>
      </w:r>
      <w:r w:rsidR="00F849F6">
        <w:rPr>
          <w:rStyle w:val="Emphasis"/>
          <w:bCs/>
          <w:i w:val="0"/>
        </w:rPr>
        <w:t>and</w:t>
      </w:r>
      <w:r>
        <w:rPr>
          <w:rStyle w:val="Emphasis"/>
          <w:bCs/>
          <w:i w:val="0"/>
        </w:rPr>
        <w:t xml:space="preserve"> creating records for Application and Network Load balancers</w:t>
      </w:r>
      <w:r w:rsidR="00F849F6">
        <w:rPr>
          <w:rStyle w:val="Emphasis"/>
          <w:bCs/>
          <w:i w:val="0"/>
        </w:rPr>
        <w:t>.</w:t>
      </w:r>
    </w:p>
    <w:p w14:paraId="26D4B690" w14:textId="77777777" w:rsidR="00F849F6" w:rsidRPr="00F623AE" w:rsidRDefault="00F849F6" w:rsidP="00B05FDA">
      <w:pPr>
        <w:numPr>
          <w:ilvl w:val="0"/>
          <w:numId w:val="19"/>
        </w:numPr>
        <w:spacing w:line="276" w:lineRule="auto"/>
        <w:jc w:val="both"/>
        <w:rPr>
          <w:rStyle w:val="Emphasis"/>
          <w:bCs/>
          <w:i w:val="0"/>
        </w:rPr>
      </w:pPr>
      <w:r>
        <w:rPr>
          <w:rStyle w:val="Emphasis"/>
          <w:bCs/>
          <w:i w:val="0"/>
        </w:rPr>
        <w:t xml:space="preserve">Generating and importing SSL certificates in Amazon certificate Manager and adding to </w:t>
      </w:r>
      <w:proofErr w:type="spellStart"/>
      <w:r>
        <w:rPr>
          <w:rStyle w:val="Emphasis"/>
          <w:bCs/>
          <w:i w:val="0"/>
        </w:rPr>
        <w:t>Loadbalacers</w:t>
      </w:r>
      <w:proofErr w:type="spellEnd"/>
      <w:r>
        <w:rPr>
          <w:rStyle w:val="Emphasis"/>
          <w:bCs/>
          <w:i w:val="0"/>
        </w:rPr>
        <w:t xml:space="preserve"> using SNI</w:t>
      </w:r>
    </w:p>
    <w:p w14:paraId="496C87F5" w14:textId="77777777" w:rsidR="00F9569E" w:rsidRPr="00F623AE" w:rsidRDefault="00F9569E" w:rsidP="00B05FDA">
      <w:pPr>
        <w:numPr>
          <w:ilvl w:val="0"/>
          <w:numId w:val="19"/>
        </w:numPr>
        <w:spacing w:line="276" w:lineRule="auto"/>
        <w:jc w:val="both"/>
        <w:rPr>
          <w:rStyle w:val="Emphasis"/>
          <w:bCs/>
          <w:i w:val="0"/>
        </w:rPr>
      </w:pPr>
      <w:r w:rsidRPr="00F623AE">
        <w:rPr>
          <w:rStyle w:val="Emphasis"/>
          <w:bCs/>
          <w:i w:val="0"/>
        </w:rPr>
        <w:t>Configuring and monitoring Cloud Watch metrics &amp; setting Alarms.</w:t>
      </w:r>
    </w:p>
    <w:p w14:paraId="63A88D15" w14:textId="77777777" w:rsidR="00F9569E" w:rsidRDefault="00F9569E" w:rsidP="00B05FDA">
      <w:pPr>
        <w:numPr>
          <w:ilvl w:val="0"/>
          <w:numId w:val="19"/>
        </w:numPr>
        <w:spacing w:line="276" w:lineRule="auto"/>
        <w:jc w:val="both"/>
        <w:rPr>
          <w:rStyle w:val="Emphasis"/>
          <w:bCs/>
          <w:i w:val="0"/>
        </w:rPr>
      </w:pPr>
      <w:r w:rsidRPr="00F623AE">
        <w:rPr>
          <w:rStyle w:val="Emphasis"/>
          <w:bCs/>
          <w:i w:val="0"/>
        </w:rPr>
        <w:t xml:space="preserve">Working with AWS services: </w:t>
      </w:r>
      <w:r w:rsidR="00F849F6">
        <w:rPr>
          <w:rStyle w:val="Emphasis"/>
          <w:bCs/>
          <w:i w:val="0"/>
        </w:rPr>
        <w:t>ELB</w:t>
      </w:r>
      <w:r w:rsidRPr="00F623AE">
        <w:rPr>
          <w:rStyle w:val="Emphasis"/>
          <w:bCs/>
          <w:i w:val="0"/>
        </w:rPr>
        <w:t xml:space="preserve">, </w:t>
      </w:r>
      <w:r w:rsidR="00F849F6">
        <w:rPr>
          <w:rStyle w:val="Emphasis"/>
          <w:bCs/>
          <w:i w:val="0"/>
        </w:rPr>
        <w:t>EFS</w:t>
      </w:r>
      <w:r w:rsidRPr="00F623AE">
        <w:rPr>
          <w:rStyle w:val="Emphasis"/>
          <w:bCs/>
          <w:i w:val="0"/>
        </w:rPr>
        <w:t xml:space="preserve">, </w:t>
      </w:r>
      <w:r w:rsidR="00F849F6">
        <w:rPr>
          <w:rStyle w:val="Emphasis"/>
          <w:bCs/>
          <w:i w:val="0"/>
        </w:rPr>
        <w:t>VPC</w:t>
      </w:r>
      <w:r w:rsidRPr="00F623AE">
        <w:rPr>
          <w:rStyle w:val="Emphasis"/>
          <w:bCs/>
          <w:i w:val="0"/>
        </w:rPr>
        <w:t xml:space="preserve">, </w:t>
      </w:r>
      <w:r w:rsidR="00F849F6">
        <w:rPr>
          <w:rStyle w:val="Emphasis"/>
          <w:bCs/>
          <w:i w:val="0"/>
        </w:rPr>
        <w:t>Route 53</w:t>
      </w:r>
      <w:r w:rsidRPr="00F623AE">
        <w:rPr>
          <w:rStyle w:val="Emphasis"/>
          <w:bCs/>
          <w:i w:val="0"/>
        </w:rPr>
        <w:t xml:space="preserve">, </w:t>
      </w:r>
      <w:r w:rsidR="00F849F6">
        <w:rPr>
          <w:rStyle w:val="Emphasis"/>
          <w:bCs/>
          <w:i w:val="0"/>
        </w:rPr>
        <w:t>Auto Scaling</w:t>
      </w:r>
      <w:r w:rsidRPr="00F623AE">
        <w:rPr>
          <w:rStyle w:val="Emphasis"/>
          <w:bCs/>
          <w:i w:val="0"/>
        </w:rPr>
        <w:t xml:space="preserve">, </w:t>
      </w:r>
      <w:r w:rsidR="00F849F6">
        <w:rPr>
          <w:rStyle w:val="Emphasis"/>
          <w:bCs/>
          <w:i w:val="0"/>
        </w:rPr>
        <w:t>IAM</w:t>
      </w:r>
      <w:r w:rsidRPr="00F623AE">
        <w:rPr>
          <w:rStyle w:val="Emphasis"/>
          <w:bCs/>
          <w:i w:val="0"/>
        </w:rPr>
        <w:t xml:space="preserve">, </w:t>
      </w:r>
      <w:r w:rsidR="00F849F6">
        <w:rPr>
          <w:rStyle w:val="Emphasis"/>
          <w:bCs/>
          <w:i w:val="0"/>
        </w:rPr>
        <w:t>S3</w:t>
      </w:r>
      <w:r w:rsidRPr="00F623AE">
        <w:rPr>
          <w:rStyle w:val="Emphasis"/>
          <w:bCs/>
          <w:i w:val="0"/>
        </w:rPr>
        <w:t xml:space="preserve">, and </w:t>
      </w:r>
      <w:r w:rsidR="00F849F6">
        <w:rPr>
          <w:rStyle w:val="Emphasis"/>
          <w:bCs/>
          <w:i w:val="0"/>
        </w:rPr>
        <w:t>Glacier</w:t>
      </w:r>
      <w:r w:rsidRPr="00F623AE">
        <w:rPr>
          <w:rStyle w:val="Emphasis"/>
          <w:bCs/>
          <w:i w:val="0"/>
        </w:rPr>
        <w:t>.</w:t>
      </w:r>
    </w:p>
    <w:p w14:paraId="5439389E" w14:textId="77777777" w:rsidR="00F849F6" w:rsidRDefault="00F849F6" w:rsidP="00B05FDA">
      <w:pPr>
        <w:numPr>
          <w:ilvl w:val="0"/>
          <w:numId w:val="19"/>
        </w:numPr>
        <w:spacing w:line="276" w:lineRule="auto"/>
        <w:jc w:val="both"/>
        <w:rPr>
          <w:rStyle w:val="Emphasis"/>
          <w:bCs/>
          <w:i w:val="0"/>
        </w:rPr>
      </w:pPr>
      <w:r>
        <w:rPr>
          <w:rStyle w:val="Emphasis"/>
          <w:bCs/>
          <w:i w:val="0"/>
        </w:rPr>
        <w:t>Good Exposure to EFS for collecting Application logs from 8 Different systems.</w:t>
      </w:r>
    </w:p>
    <w:p w14:paraId="323DE502" w14:textId="77777777" w:rsidR="00F849F6" w:rsidRPr="00F623AE" w:rsidRDefault="00F849F6" w:rsidP="00B05FDA">
      <w:pPr>
        <w:numPr>
          <w:ilvl w:val="0"/>
          <w:numId w:val="19"/>
        </w:numPr>
        <w:spacing w:line="276" w:lineRule="auto"/>
        <w:jc w:val="both"/>
        <w:rPr>
          <w:rStyle w:val="Emphasis"/>
          <w:bCs/>
          <w:i w:val="0"/>
        </w:rPr>
      </w:pPr>
      <w:r>
        <w:rPr>
          <w:rStyle w:val="Emphasis"/>
          <w:bCs/>
          <w:i w:val="0"/>
        </w:rPr>
        <w:t>Created SNS topics to send email notifications and integrating it with various services.</w:t>
      </w:r>
    </w:p>
    <w:p w14:paraId="0B874EE1" w14:textId="77777777" w:rsidR="00F9569E" w:rsidRPr="00F623AE" w:rsidRDefault="00F9569E" w:rsidP="00B05FDA">
      <w:pPr>
        <w:numPr>
          <w:ilvl w:val="0"/>
          <w:numId w:val="19"/>
        </w:numPr>
        <w:spacing w:line="276" w:lineRule="auto"/>
        <w:jc w:val="both"/>
        <w:rPr>
          <w:rStyle w:val="Emphasis"/>
          <w:bCs/>
          <w:i w:val="0"/>
        </w:rPr>
      </w:pPr>
      <w:r w:rsidRPr="00F623AE">
        <w:rPr>
          <w:rStyle w:val="Emphasis"/>
          <w:bCs/>
          <w:i w:val="0"/>
        </w:rPr>
        <w:t>Taking the corrective actions based on the cloud watch alarms.</w:t>
      </w:r>
    </w:p>
    <w:p w14:paraId="60E9B659" w14:textId="77777777" w:rsidR="00F9569E" w:rsidRPr="00F623AE" w:rsidRDefault="00F9569E" w:rsidP="00B05FDA">
      <w:pPr>
        <w:numPr>
          <w:ilvl w:val="0"/>
          <w:numId w:val="19"/>
        </w:numPr>
        <w:spacing w:line="276" w:lineRule="auto"/>
        <w:jc w:val="both"/>
        <w:rPr>
          <w:rStyle w:val="Emphasis"/>
          <w:bCs/>
          <w:i w:val="0"/>
        </w:rPr>
      </w:pPr>
      <w:r w:rsidRPr="00F623AE">
        <w:rPr>
          <w:rStyle w:val="Emphasis"/>
          <w:bCs/>
          <w:i w:val="0"/>
        </w:rPr>
        <w:t>Taking the RDS snapshots when requested by the DB Teams.</w:t>
      </w:r>
    </w:p>
    <w:p w14:paraId="01055F69" w14:textId="77777777" w:rsidR="00F9569E" w:rsidRPr="00F623AE" w:rsidRDefault="00F9569E" w:rsidP="00B05FDA">
      <w:pPr>
        <w:numPr>
          <w:ilvl w:val="0"/>
          <w:numId w:val="19"/>
        </w:numPr>
        <w:spacing w:line="276" w:lineRule="auto"/>
        <w:jc w:val="both"/>
        <w:rPr>
          <w:rStyle w:val="Emphasis"/>
          <w:bCs/>
          <w:i w:val="0"/>
        </w:rPr>
      </w:pPr>
      <w:r w:rsidRPr="00F623AE">
        <w:rPr>
          <w:rStyle w:val="Emphasis"/>
          <w:bCs/>
          <w:i w:val="0"/>
        </w:rPr>
        <w:t xml:space="preserve">Deploying the EC2 </w:t>
      </w:r>
      <w:proofErr w:type="spellStart"/>
      <w:r w:rsidRPr="00F623AE">
        <w:rPr>
          <w:rStyle w:val="Emphasis"/>
          <w:bCs/>
          <w:i w:val="0"/>
        </w:rPr>
        <w:t>linux</w:t>
      </w:r>
      <w:proofErr w:type="spellEnd"/>
      <w:r w:rsidRPr="00F623AE">
        <w:rPr>
          <w:rStyle w:val="Emphasis"/>
          <w:bCs/>
          <w:i w:val="0"/>
        </w:rPr>
        <w:t xml:space="preserve"> instances using the custom </w:t>
      </w:r>
      <w:proofErr w:type="gramStart"/>
      <w:r w:rsidRPr="00F623AE">
        <w:rPr>
          <w:rStyle w:val="Emphasis"/>
          <w:bCs/>
          <w:i w:val="0"/>
        </w:rPr>
        <w:t>AMI..</w:t>
      </w:r>
      <w:proofErr w:type="gramEnd"/>
    </w:p>
    <w:p w14:paraId="4629E1E9" w14:textId="77777777" w:rsidR="00F9569E" w:rsidRDefault="00F9569E" w:rsidP="00B05FDA">
      <w:pPr>
        <w:numPr>
          <w:ilvl w:val="0"/>
          <w:numId w:val="19"/>
        </w:numPr>
        <w:spacing w:line="276" w:lineRule="auto"/>
        <w:jc w:val="both"/>
        <w:rPr>
          <w:rStyle w:val="Emphasis"/>
          <w:bCs/>
          <w:i w:val="0"/>
        </w:rPr>
      </w:pPr>
      <w:r w:rsidRPr="00F623AE">
        <w:rPr>
          <w:rStyle w:val="Emphasis"/>
          <w:bCs/>
          <w:i w:val="0"/>
        </w:rPr>
        <w:t>Administrating the cloud infra by logging as IAM user.</w:t>
      </w:r>
    </w:p>
    <w:p w14:paraId="4FCC8C46" w14:textId="77777777" w:rsidR="003A0D96" w:rsidRPr="003A0D96" w:rsidRDefault="003A0D96" w:rsidP="00B05FDA">
      <w:pPr>
        <w:numPr>
          <w:ilvl w:val="0"/>
          <w:numId w:val="19"/>
        </w:numPr>
        <w:tabs>
          <w:tab w:val="left" w:pos="360"/>
        </w:tabs>
        <w:spacing w:line="276" w:lineRule="auto"/>
        <w:jc w:val="both"/>
        <w:rPr>
          <w:rStyle w:val="Emphasis"/>
          <w:bCs/>
          <w:i w:val="0"/>
        </w:rPr>
      </w:pPr>
      <w:r w:rsidRPr="00F623AE">
        <w:rPr>
          <w:rStyle w:val="Emphasis"/>
          <w:bCs/>
          <w:i w:val="0"/>
        </w:rPr>
        <w:t>Monitoring the infrastructure using Cloud Watch tool.</w:t>
      </w:r>
    </w:p>
    <w:p w14:paraId="752E3C8F" w14:textId="77777777" w:rsidR="00F9569E" w:rsidRPr="00F623AE" w:rsidRDefault="00F9569E" w:rsidP="00B05FDA">
      <w:pPr>
        <w:numPr>
          <w:ilvl w:val="0"/>
          <w:numId w:val="19"/>
        </w:numPr>
        <w:spacing w:line="276" w:lineRule="auto"/>
        <w:jc w:val="both"/>
        <w:rPr>
          <w:rStyle w:val="Emphasis"/>
          <w:bCs/>
          <w:i w:val="0"/>
        </w:rPr>
      </w:pPr>
      <w:r w:rsidRPr="00F623AE">
        <w:rPr>
          <w:rStyle w:val="Emphasis"/>
          <w:bCs/>
          <w:i w:val="0"/>
        </w:rPr>
        <w:t>Working on IAM roles and policies, attaching the roles to EC2 as per the business need.</w:t>
      </w:r>
    </w:p>
    <w:p w14:paraId="09D61FB5" w14:textId="77777777" w:rsidR="00F9569E" w:rsidRPr="00F623AE" w:rsidRDefault="00F9569E" w:rsidP="00B05FDA">
      <w:pPr>
        <w:numPr>
          <w:ilvl w:val="0"/>
          <w:numId w:val="19"/>
        </w:numPr>
        <w:spacing w:line="276" w:lineRule="auto"/>
        <w:jc w:val="both"/>
        <w:rPr>
          <w:rStyle w:val="Emphasis"/>
          <w:bCs/>
          <w:i w:val="0"/>
        </w:rPr>
      </w:pPr>
      <w:r w:rsidRPr="00F623AE">
        <w:rPr>
          <w:rStyle w:val="Emphasis"/>
          <w:bCs/>
          <w:i w:val="0"/>
        </w:rPr>
        <w:t>Resolving the instance states when the instance turn to 1/2 state.</w:t>
      </w:r>
    </w:p>
    <w:p w14:paraId="768B09A4" w14:textId="77777777" w:rsidR="00F9569E" w:rsidRPr="00F623AE" w:rsidRDefault="00F9569E" w:rsidP="00B05FDA">
      <w:pPr>
        <w:numPr>
          <w:ilvl w:val="0"/>
          <w:numId w:val="19"/>
        </w:numPr>
        <w:spacing w:line="276" w:lineRule="auto"/>
        <w:jc w:val="both"/>
        <w:rPr>
          <w:rStyle w:val="Emphasis"/>
          <w:bCs/>
          <w:i w:val="0"/>
        </w:rPr>
      </w:pPr>
      <w:r w:rsidRPr="00F623AE">
        <w:rPr>
          <w:rStyle w:val="Emphasis"/>
          <w:bCs/>
          <w:i w:val="0"/>
        </w:rPr>
        <w:t>Strong understanding of AWS services, such as EC2, Route53, IAM, and ELB.</w:t>
      </w:r>
    </w:p>
    <w:p w14:paraId="4EFDBCD5" w14:textId="77777777" w:rsidR="00F9569E" w:rsidRPr="00F623AE" w:rsidRDefault="00F9569E" w:rsidP="00B05FDA">
      <w:pPr>
        <w:numPr>
          <w:ilvl w:val="0"/>
          <w:numId w:val="19"/>
        </w:numPr>
        <w:spacing w:line="276" w:lineRule="auto"/>
        <w:jc w:val="both"/>
        <w:rPr>
          <w:rStyle w:val="Emphasis"/>
          <w:bCs/>
          <w:i w:val="0"/>
        </w:rPr>
      </w:pPr>
      <w:r w:rsidRPr="00F623AE">
        <w:rPr>
          <w:rStyle w:val="Emphasis"/>
          <w:bCs/>
          <w:i w:val="0"/>
        </w:rPr>
        <w:t>Hands-on experience on AWS services - EC2, VPC, RDS, ELB, S3, Cloud watch</w:t>
      </w:r>
    </w:p>
    <w:p w14:paraId="774212B7" w14:textId="77777777" w:rsidR="00516806" w:rsidRDefault="00516806" w:rsidP="003A0D96">
      <w:pPr>
        <w:pStyle w:val="bulletedlist"/>
        <w:tabs>
          <w:tab w:val="clear" w:pos="360"/>
        </w:tabs>
        <w:spacing w:line="276" w:lineRule="auto"/>
        <w:rPr>
          <w:rStyle w:val="Emphasis"/>
          <w:bCs/>
          <w:i w:val="0"/>
        </w:rPr>
      </w:pPr>
    </w:p>
    <w:p w14:paraId="3CD4E06E" w14:textId="77777777" w:rsidR="00065316" w:rsidRDefault="00065316" w:rsidP="003A0D96">
      <w:pPr>
        <w:pStyle w:val="bulletedlist"/>
        <w:tabs>
          <w:tab w:val="clear" w:pos="360"/>
        </w:tabs>
        <w:spacing w:line="276" w:lineRule="auto"/>
        <w:rPr>
          <w:rStyle w:val="Emphasis"/>
          <w:b/>
          <w:i w:val="0"/>
          <w:sz w:val="22"/>
          <w:szCs w:val="22"/>
          <w:u w:val="single"/>
        </w:rPr>
      </w:pPr>
      <w:r w:rsidRPr="00F623AE">
        <w:rPr>
          <w:rStyle w:val="Emphasis"/>
          <w:b/>
          <w:i w:val="0"/>
          <w:sz w:val="22"/>
          <w:szCs w:val="22"/>
          <w:u w:val="single"/>
        </w:rPr>
        <w:t>DevOps:</w:t>
      </w:r>
    </w:p>
    <w:p w14:paraId="4DB2AFCE" w14:textId="77777777" w:rsidR="006E6325" w:rsidRPr="00F623AE" w:rsidRDefault="006E6325" w:rsidP="003A0D96">
      <w:pPr>
        <w:pStyle w:val="bulletedlist"/>
        <w:tabs>
          <w:tab w:val="clear" w:pos="360"/>
        </w:tabs>
        <w:spacing w:line="276" w:lineRule="auto"/>
        <w:rPr>
          <w:rStyle w:val="Emphasis"/>
          <w:b/>
          <w:i w:val="0"/>
          <w:sz w:val="22"/>
          <w:szCs w:val="22"/>
          <w:u w:val="single"/>
        </w:rPr>
      </w:pPr>
    </w:p>
    <w:p w14:paraId="5B0F557D" w14:textId="77777777" w:rsidR="00F62B3D" w:rsidRDefault="00F62B3D" w:rsidP="00B05FDA">
      <w:pPr>
        <w:numPr>
          <w:ilvl w:val="0"/>
          <w:numId w:val="5"/>
        </w:numPr>
        <w:suppressAutoHyphens w:val="0"/>
        <w:spacing w:line="276" w:lineRule="auto"/>
        <w:jc w:val="both"/>
        <w:rPr>
          <w:rStyle w:val="Emphasis"/>
          <w:bCs/>
          <w:i w:val="0"/>
        </w:rPr>
      </w:pPr>
      <w:r w:rsidRPr="00F623AE">
        <w:rPr>
          <w:rStyle w:val="Emphasis"/>
          <w:bCs/>
          <w:i w:val="0"/>
        </w:rPr>
        <w:t xml:space="preserve">Building pipelines in Jenkins and integrating the jobs with </w:t>
      </w:r>
      <w:proofErr w:type="spellStart"/>
      <w:proofErr w:type="gramStart"/>
      <w:r w:rsidRPr="00F623AE">
        <w:rPr>
          <w:rStyle w:val="Emphasis"/>
          <w:bCs/>
          <w:i w:val="0"/>
        </w:rPr>
        <w:t>Github,Bitbucket</w:t>
      </w:r>
      <w:proofErr w:type="spellEnd"/>
      <w:proofErr w:type="gramEnd"/>
      <w:r w:rsidRPr="00F623AE">
        <w:rPr>
          <w:rStyle w:val="Emphasis"/>
          <w:bCs/>
          <w:i w:val="0"/>
        </w:rPr>
        <w:t xml:space="preserve"> repo</w:t>
      </w:r>
      <w:r w:rsidR="006C3F0D">
        <w:rPr>
          <w:rStyle w:val="Emphasis"/>
          <w:bCs/>
          <w:i w:val="0"/>
        </w:rPr>
        <w:t>.</w:t>
      </w:r>
    </w:p>
    <w:p w14:paraId="764F8C93" w14:textId="77777777" w:rsidR="006C3F0D" w:rsidRDefault="006C3F0D" w:rsidP="00B05FDA">
      <w:pPr>
        <w:numPr>
          <w:ilvl w:val="0"/>
          <w:numId w:val="5"/>
        </w:numPr>
        <w:suppressAutoHyphens w:val="0"/>
        <w:spacing w:line="276" w:lineRule="auto"/>
        <w:jc w:val="both"/>
        <w:rPr>
          <w:rStyle w:val="Emphasis"/>
          <w:bCs/>
          <w:i w:val="0"/>
        </w:rPr>
      </w:pPr>
      <w:r>
        <w:rPr>
          <w:rStyle w:val="Emphasis"/>
          <w:bCs/>
          <w:i w:val="0"/>
        </w:rPr>
        <w:t xml:space="preserve">Integrating Jenkins with Nexus and creating </w:t>
      </w:r>
      <w:proofErr w:type="spellStart"/>
      <w:r>
        <w:rPr>
          <w:rStyle w:val="Emphasis"/>
          <w:bCs/>
          <w:i w:val="0"/>
        </w:rPr>
        <w:t>repoin</w:t>
      </w:r>
      <w:proofErr w:type="spellEnd"/>
      <w:r>
        <w:rPr>
          <w:rStyle w:val="Emphasis"/>
          <w:bCs/>
          <w:i w:val="0"/>
        </w:rPr>
        <w:t xml:space="preserve"> it to upload </w:t>
      </w:r>
      <w:proofErr w:type="gramStart"/>
      <w:r>
        <w:rPr>
          <w:rStyle w:val="Emphasis"/>
          <w:bCs/>
          <w:i w:val="0"/>
        </w:rPr>
        <w:t>Artifacts</w:t>
      </w:r>
      <w:proofErr w:type="gramEnd"/>
      <w:r>
        <w:rPr>
          <w:rStyle w:val="Emphasis"/>
          <w:bCs/>
          <w:i w:val="0"/>
        </w:rPr>
        <w:t xml:space="preserve"> </w:t>
      </w:r>
    </w:p>
    <w:p w14:paraId="64D0E061" w14:textId="77777777" w:rsidR="006C3F0D" w:rsidRDefault="006C3F0D" w:rsidP="00B05FDA">
      <w:pPr>
        <w:numPr>
          <w:ilvl w:val="0"/>
          <w:numId w:val="5"/>
        </w:numPr>
        <w:suppressAutoHyphens w:val="0"/>
        <w:spacing w:line="276" w:lineRule="auto"/>
        <w:jc w:val="both"/>
        <w:rPr>
          <w:rStyle w:val="Emphasis"/>
          <w:bCs/>
          <w:i w:val="0"/>
        </w:rPr>
      </w:pPr>
      <w:r>
        <w:rPr>
          <w:rStyle w:val="Emphasis"/>
          <w:bCs/>
          <w:i w:val="0"/>
        </w:rPr>
        <w:t>Integration of Jenkins with SonarQube for Code quality testing</w:t>
      </w:r>
    </w:p>
    <w:p w14:paraId="3C3CE88B" w14:textId="77777777" w:rsidR="006C3F0D" w:rsidRDefault="006C3F0D" w:rsidP="00B05FDA">
      <w:pPr>
        <w:numPr>
          <w:ilvl w:val="0"/>
          <w:numId w:val="5"/>
        </w:numPr>
        <w:suppressAutoHyphens w:val="0"/>
        <w:spacing w:line="276" w:lineRule="auto"/>
        <w:jc w:val="both"/>
        <w:rPr>
          <w:rStyle w:val="Emphasis"/>
          <w:bCs/>
          <w:i w:val="0"/>
        </w:rPr>
      </w:pPr>
      <w:r>
        <w:rPr>
          <w:rStyle w:val="Emphasis"/>
          <w:bCs/>
          <w:i w:val="0"/>
        </w:rPr>
        <w:t xml:space="preserve">Having Experience in writing Declarative pipeline for </w:t>
      </w:r>
      <w:proofErr w:type="spellStart"/>
      <w:r>
        <w:rPr>
          <w:rStyle w:val="Emphasis"/>
          <w:bCs/>
          <w:i w:val="0"/>
        </w:rPr>
        <w:t>Springboot</w:t>
      </w:r>
      <w:proofErr w:type="spellEnd"/>
      <w:r>
        <w:rPr>
          <w:rStyle w:val="Emphasis"/>
          <w:bCs/>
          <w:i w:val="0"/>
        </w:rPr>
        <w:t xml:space="preserve"> based </w:t>
      </w:r>
      <w:proofErr w:type="gramStart"/>
      <w:r>
        <w:rPr>
          <w:rStyle w:val="Emphasis"/>
          <w:bCs/>
          <w:i w:val="0"/>
        </w:rPr>
        <w:t>projects</w:t>
      </w:r>
      <w:proofErr w:type="gramEnd"/>
    </w:p>
    <w:p w14:paraId="07B1E747" w14:textId="77777777" w:rsidR="006C3F0D" w:rsidRDefault="006C3F0D" w:rsidP="00B05FDA">
      <w:pPr>
        <w:numPr>
          <w:ilvl w:val="0"/>
          <w:numId w:val="5"/>
        </w:numPr>
        <w:suppressAutoHyphens w:val="0"/>
        <w:spacing w:line="276" w:lineRule="auto"/>
        <w:jc w:val="both"/>
        <w:rPr>
          <w:rStyle w:val="Emphasis"/>
          <w:bCs/>
          <w:i w:val="0"/>
        </w:rPr>
      </w:pPr>
      <w:r>
        <w:rPr>
          <w:rStyle w:val="Emphasis"/>
          <w:bCs/>
          <w:i w:val="0"/>
        </w:rPr>
        <w:t xml:space="preserve">Worked with scripted pipelines for maven and </w:t>
      </w:r>
      <w:proofErr w:type="gramStart"/>
      <w:r>
        <w:rPr>
          <w:rStyle w:val="Emphasis"/>
          <w:bCs/>
          <w:i w:val="0"/>
        </w:rPr>
        <w:t>tomcat based</w:t>
      </w:r>
      <w:proofErr w:type="gramEnd"/>
      <w:r>
        <w:rPr>
          <w:rStyle w:val="Emphasis"/>
          <w:bCs/>
          <w:i w:val="0"/>
        </w:rPr>
        <w:t xml:space="preserve"> project pipeline implementation</w:t>
      </w:r>
    </w:p>
    <w:p w14:paraId="4F024CE8" w14:textId="77777777" w:rsidR="006C3F0D" w:rsidRDefault="006C3F0D" w:rsidP="00B05FDA">
      <w:pPr>
        <w:numPr>
          <w:ilvl w:val="0"/>
          <w:numId w:val="5"/>
        </w:numPr>
        <w:suppressAutoHyphens w:val="0"/>
        <w:spacing w:line="276" w:lineRule="auto"/>
        <w:jc w:val="both"/>
        <w:rPr>
          <w:rStyle w:val="Emphasis"/>
          <w:bCs/>
          <w:i w:val="0"/>
        </w:rPr>
      </w:pPr>
      <w:r>
        <w:rPr>
          <w:rStyle w:val="Emphasis"/>
          <w:bCs/>
          <w:i w:val="0"/>
        </w:rPr>
        <w:t xml:space="preserve">Good exposure of Docker in building images and running containers </w:t>
      </w:r>
      <w:r w:rsidR="001825CB">
        <w:rPr>
          <w:rStyle w:val="Emphasis"/>
          <w:bCs/>
          <w:i w:val="0"/>
        </w:rPr>
        <w:t xml:space="preserve">on </w:t>
      </w:r>
      <w:proofErr w:type="gramStart"/>
      <w:r w:rsidR="001825CB">
        <w:rPr>
          <w:rStyle w:val="Emphasis"/>
          <w:bCs/>
          <w:i w:val="0"/>
        </w:rPr>
        <w:t>fly</w:t>
      </w:r>
      <w:proofErr w:type="gramEnd"/>
    </w:p>
    <w:p w14:paraId="264D5060" w14:textId="77777777" w:rsidR="001825CB" w:rsidRDefault="001825CB" w:rsidP="00B05FDA">
      <w:pPr>
        <w:numPr>
          <w:ilvl w:val="0"/>
          <w:numId w:val="5"/>
        </w:numPr>
        <w:suppressAutoHyphens w:val="0"/>
        <w:spacing w:line="276" w:lineRule="auto"/>
        <w:jc w:val="both"/>
        <w:rPr>
          <w:rStyle w:val="Emphasis"/>
          <w:bCs/>
          <w:i w:val="0"/>
        </w:rPr>
      </w:pPr>
      <w:r>
        <w:rPr>
          <w:rStyle w:val="Emphasis"/>
          <w:bCs/>
          <w:i w:val="0"/>
        </w:rPr>
        <w:t xml:space="preserve">Implementation of Docker compose for deploying stack of </w:t>
      </w:r>
      <w:proofErr w:type="gramStart"/>
      <w:r>
        <w:rPr>
          <w:rStyle w:val="Emphasis"/>
          <w:bCs/>
          <w:i w:val="0"/>
        </w:rPr>
        <w:t>containers</w:t>
      </w:r>
      <w:proofErr w:type="gramEnd"/>
      <w:r>
        <w:rPr>
          <w:rStyle w:val="Emphasis"/>
          <w:bCs/>
          <w:i w:val="0"/>
        </w:rPr>
        <w:t xml:space="preserve"> </w:t>
      </w:r>
    </w:p>
    <w:p w14:paraId="7F114285" w14:textId="77777777" w:rsidR="001825CB" w:rsidRDefault="001825CB" w:rsidP="00B05FDA">
      <w:pPr>
        <w:numPr>
          <w:ilvl w:val="0"/>
          <w:numId w:val="5"/>
        </w:numPr>
        <w:suppressAutoHyphens w:val="0"/>
        <w:spacing w:line="276" w:lineRule="auto"/>
        <w:jc w:val="both"/>
        <w:rPr>
          <w:rStyle w:val="Emphasis"/>
          <w:bCs/>
          <w:i w:val="0"/>
        </w:rPr>
      </w:pPr>
      <w:r>
        <w:rPr>
          <w:rStyle w:val="Emphasis"/>
          <w:bCs/>
          <w:i w:val="0"/>
        </w:rPr>
        <w:t>Using Ansible as integration with Jenkins as a Software and configuration management tool.</w:t>
      </w:r>
    </w:p>
    <w:p w14:paraId="5431EBBD" w14:textId="77777777" w:rsidR="006C3F0D" w:rsidRPr="006C3F0D" w:rsidRDefault="006C3F0D" w:rsidP="00B05FDA">
      <w:pPr>
        <w:numPr>
          <w:ilvl w:val="0"/>
          <w:numId w:val="5"/>
        </w:numPr>
        <w:suppressAutoHyphens w:val="0"/>
        <w:spacing w:line="276" w:lineRule="auto"/>
        <w:jc w:val="both"/>
        <w:rPr>
          <w:rStyle w:val="Emphasis"/>
          <w:bCs/>
          <w:i w:val="0"/>
        </w:rPr>
      </w:pPr>
      <w:r w:rsidRPr="00F623AE">
        <w:rPr>
          <w:rStyle w:val="Emphasis"/>
          <w:bCs/>
          <w:i w:val="0"/>
        </w:rPr>
        <w:t>Experience with automation/configuration management using Ansible tool.</w:t>
      </w:r>
    </w:p>
    <w:p w14:paraId="1A2DA294" w14:textId="77777777" w:rsidR="006E6325" w:rsidRDefault="001825CB" w:rsidP="00B05FDA">
      <w:pPr>
        <w:numPr>
          <w:ilvl w:val="0"/>
          <w:numId w:val="5"/>
        </w:numPr>
        <w:suppressAutoHyphens w:val="0"/>
        <w:spacing w:line="276" w:lineRule="auto"/>
        <w:jc w:val="both"/>
        <w:rPr>
          <w:rStyle w:val="Emphasis"/>
          <w:bCs/>
          <w:i w:val="0"/>
        </w:rPr>
      </w:pPr>
      <w:r>
        <w:rPr>
          <w:rStyle w:val="Emphasis"/>
          <w:bCs/>
          <w:i w:val="0"/>
        </w:rPr>
        <w:t>Complete CI/</w:t>
      </w:r>
      <w:proofErr w:type="gramStart"/>
      <w:r>
        <w:rPr>
          <w:rStyle w:val="Emphasis"/>
          <w:bCs/>
          <w:i w:val="0"/>
        </w:rPr>
        <w:t>CD  Implementation</w:t>
      </w:r>
      <w:proofErr w:type="gramEnd"/>
      <w:r>
        <w:rPr>
          <w:rStyle w:val="Emphasis"/>
          <w:bCs/>
          <w:i w:val="0"/>
        </w:rPr>
        <w:t xml:space="preserve"> for maven and tomcat based projects using declarative pipelines</w:t>
      </w:r>
    </w:p>
    <w:p w14:paraId="63C2D756" w14:textId="77777777" w:rsidR="00065316" w:rsidRPr="00F623AE" w:rsidRDefault="001825CB" w:rsidP="00B05FDA">
      <w:pPr>
        <w:numPr>
          <w:ilvl w:val="0"/>
          <w:numId w:val="5"/>
        </w:numPr>
        <w:suppressAutoHyphens w:val="0"/>
        <w:spacing w:line="276" w:lineRule="auto"/>
        <w:jc w:val="both"/>
        <w:rPr>
          <w:rStyle w:val="Emphasis"/>
          <w:bCs/>
          <w:i w:val="0"/>
        </w:rPr>
      </w:pPr>
      <w:r>
        <w:rPr>
          <w:rStyle w:val="Emphasis"/>
          <w:bCs/>
          <w:i w:val="0"/>
        </w:rPr>
        <w:t xml:space="preserve">Worked on webhook based </w:t>
      </w:r>
      <w:proofErr w:type="spellStart"/>
      <w:r>
        <w:rPr>
          <w:rStyle w:val="Emphasis"/>
          <w:bCs/>
          <w:i w:val="0"/>
        </w:rPr>
        <w:t>github</w:t>
      </w:r>
      <w:proofErr w:type="spellEnd"/>
      <w:r>
        <w:rPr>
          <w:rStyle w:val="Emphasis"/>
          <w:bCs/>
          <w:i w:val="0"/>
        </w:rPr>
        <w:t xml:space="preserve"> projects for triggering builds in Jenkins.</w:t>
      </w:r>
    </w:p>
    <w:p w14:paraId="44CBFAB3" w14:textId="77777777" w:rsidR="00DD012D" w:rsidRPr="00F623AE" w:rsidRDefault="00DD012D" w:rsidP="00B05FDA">
      <w:pPr>
        <w:numPr>
          <w:ilvl w:val="0"/>
          <w:numId w:val="5"/>
        </w:numPr>
        <w:suppressAutoHyphens w:val="0"/>
        <w:spacing w:line="276" w:lineRule="auto"/>
        <w:jc w:val="both"/>
        <w:rPr>
          <w:rStyle w:val="Emphasis"/>
          <w:bCs/>
          <w:i w:val="0"/>
        </w:rPr>
      </w:pPr>
      <w:r w:rsidRPr="00F623AE">
        <w:rPr>
          <w:rStyle w:val="Emphasis"/>
          <w:bCs/>
          <w:i w:val="0"/>
        </w:rPr>
        <w:t xml:space="preserve">Hands on experience in setting up </w:t>
      </w:r>
      <w:proofErr w:type="gramStart"/>
      <w:r w:rsidRPr="00F623AE">
        <w:rPr>
          <w:rStyle w:val="Emphasis"/>
          <w:bCs/>
          <w:i w:val="0"/>
        </w:rPr>
        <w:t>Nginx(</w:t>
      </w:r>
      <w:proofErr w:type="gramEnd"/>
      <w:r w:rsidRPr="00F623AE">
        <w:rPr>
          <w:rStyle w:val="Emphasis"/>
          <w:bCs/>
          <w:i w:val="0"/>
        </w:rPr>
        <w:t xml:space="preserve">as reverse </w:t>
      </w:r>
      <w:proofErr w:type="spellStart"/>
      <w:r w:rsidRPr="00F623AE">
        <w:rPr>
          <w:rStyle w:val="Emphasis"/>
          <w:bCs/>
          <w:i w:val="0"/>
        </w:rPr>
        <w:t>proxy,Load</w:t>
      </w:r>
      <w:proofErr w:type="spellEnd"/>
      <w:r w:rsidRPr="00F623AE">
        <w:rPr>
          <w:rStyle w:val="Emphasis"/>
          <w:bCs/>
          <w:i w:val="0"/>
        </w:rPr>
        <w:t xml:space="preserve"> balancing) and Apache2.</w:t>
      </w:r>
    </w:p>
    <w:p w14:paraId="605D738D" w14:textId="77777777" w:rsidR="00B05FDA" w:rsidRDefault="00B05FDA" w:rsidP="00B05FDA">
      <w:pPr>
        <w:suppressAutoHyphens w:val="0"/>
        <w:spacing w:line="276" w:lineRule="auto"/>
        <w:ind w:left="450"/>
        <w:jc w:val="both"/>
        <w:rPr>
          <w:rStyle w:val="Emphasis"/>
          <w:bCs/>
          <w:i w:val="0"/>
        </w:rPr>
      </w:pPr>
    </w:p>
    <w:p w14:paraId="7C26CFD8" w14:textId="77777777" w:rsidR="00B05FDA" w:rsidRPr="00B05FDA" w:rsidRDefault="00B05FDA" w:rsidP="00B05FDA">
      <w:pPr>
        <w:suppressAutoHyphens w:val="0"/>
        <w:spacing w:line="276" w:lineRule="auto"/>
        <w:ind w:left="450"/>
        <w:jc w:val="both"/>
        <w:rPr>
          <w:rStyle w:val="Emphasis"/>
          <w:bCs/>
          <w:i w:val="0"/>
        </w:rPr>
      </w:pPr>
    </w:p>
    <w:p w14:paraId="780099AF" w14:textId="77777777" w:rsidR="00365597" w:rsidRDefault="00365597" w:rsidP="00365597">
      <w:pPr>
        <w:suppressAutoHyphens w:val="0"/>
        <w:spacing w:line="276" w:lineRule="auto"/>
        <w:ind w:left="450"/>
        <w:jc w:val="both"/>
        <w:rPr>
          <w:rStyle w:val="Emphasis"/>
          <w:bCs/>
          <w:i w:val="0"/>
        </w:rPr>
      </w:pPr>
    </w:p>
    <w:p w14:paraId="4A14D778" w14:textId="77777777" w:rsidR="00365597" w:rsidRPr="00365597" w:rsidRDefault="00365597" w:rsidP="00365597">
      <w:pPr>
        <w:suppressAutoHyphens w:val="0"/>
        <w:spacing w:line="276" w:lineRule="auto"/>
        <w:ind w:left="450"/>
        <w:jc w:val="both"/>
        <w:rPr>
          <w:rStyle w:val="Emphasis"/>
          <w:bCs/>
          <w:i w:val="0"/>
        </w:rPr>
      </w:pPr>
    </w:p>
    <w:p w14:paraId="1C9AEB0A" w14:textId="77777777" w:rsidR="00B05FDA" w:rsidRDefault="00516806" w:rsidP="00B05FDA">
      <w:pPr>
        <w:numPr>
          <w:ilvl w:val="0"/>
          <w:numId w:val="5"/>
        </w:numPr>
        <w:suppressAutoHyphens w:val="0"/>
        <w:spacing w:line="276" w:lineRule="auto"/>
        <w:jc w:val="both"/>
        <w:rPr>
          <w:rStyle w:val="Emphasis"/>
          <w:bCs/>
          <w:i w:val="0"/>
        </w:rPr>
      </w:pPr>
      <w:r>
        <w:rPr>
          <w:rStyle w:val="Emphasis"/>
          <w:bCs/>
          <w:i w:val="0"/>
        </w:rPr>
        <w:t>Good Experience with</w:t>
      </w:r>
      <w:r w:rsidR="006D5083" w:rsidRPr="00F623AE">
        <w:rPr>
          <w:rStyle w:val="Emphasis"/>
          <w:bCs/>
          <w:i w:val="0"/>
        </w:rPr>
        <w:t xml:space="preserve"> Tomcat and Maven to build and deploy JAVA based Applications.</w:t>
      </w:r>
    </w:p>
    <w:p w14:paraId="7E37AD4E" w14:textId="77777777" w:rsidR="001825CB" w:rsidRPr="00B05FDA" w:rsidRDefault="001825CB" w:rsidP="00B05FDA">
      <w:pPr>
        <w:numPr>
          <w:ilvl w:val="0"/>
          <w:numId w:val="5"/>
        </w:numPr>
        <w:suppressAutoHyphens w:val="0"/>
        <w:spacing w:line="276" w:lineRule="auto"/>
        <w:jc w:val="both"/>
        <w:rPr>
          <w:rStyle w:val="Emphasis"/>
          <w:bCs/>
          <w:i w:val="0"/>
        </w:rPr>
      </w:pPr>
      <w:r w:rsidRPr="00B05FDA">
        <w:rPr>
          <w:rStyle w:val="Emphasis"/>
          <w:bCs/>
          <w:i w:val="0"/>
        </w:rPr>
        <w:t>Deployed war/jar files on destination docker</w:t>
      </w:r>
      <w:r w:rsidR="00516806" w:rsidRPr="00B05FDA">
        <w:rPr>
          <w:rStyle w:val="Emphasis"/>
          <w:bCs/>
          <w:i w:val="0"/>
        </w:rPr>
        <w:t xml:space="preserve"> </w:t>
      </w:r>
      <w:r w:rsidRPr="00B05FDA">
        <w:rPr>
          <w:rStyle w:val="Emphasis"/>
          <w:bCs/>
          <w:i w:val="0"/>
        </w:rPr>
        <w:t>containers as a part of sprint releases</w:t>
      </w:r>
      <w:r w:rsidR="00516806" w:rsidRPr="00B05FDA">
        <w:rPr>
          <w:rStyle w:val="Emphasis"/>
          <w:bCs/>
          <w:i w:val="0"/>
        </w:rPr>
        <w:t xml:space="preserve"> every 15 days.</w:t>
      </w:r>
    </w:p>
    <w:p w14:paraId="39007EE6" w14:textId="77777777" w:rsidR="00516806" w:rsidRPr="00F623AE" w:rsidRDefault="00516806" w:rsidP="00B05FDA">
      <w:pPr>
        <w:numPr>
          <w:ilvl w:val="0"/>
          <w:numId w:val="5"/>
        </w:numPr>
        <w:suppressAutoHyphens w:val="0"/>
        <w:spacing w:line="276" w:lineRule="auto"/>
        <w:jc w:val="both"/>
        <w:rPr>
          <w:rStyle w:val="Emphasis"/>
          <w:bCs/>
          <w:i w:val="0"/>
        </w:rPr>
      </w:pPr>
      <w:r>
        <w:rPr>
          <w:rStyle w:val="Emphasis"/>
          <w:bCs/>
          <w:i w:val="0"/>
        </w:rPr>
        <w:t xml:space="preserve">Worked with JIRA Ticketing tool in </w:t>
      </w:r>
      <w:proofErr w:type="spellStart"/>
      <w:proofErr w:type="gramStart"/>
      <w:r>
        <w:rPr>
          <w:rStyle w:val="Emphasis"/>
          <w:bCs/>
          <w:i w:val="0"/>
        </w:rPr>
        <w:t>a</w:t>
      </w:r>
      <w:proofErr w:type="spellEnd"/>
      <w:proofErr w:type="gramEnd"/>
      <w:r>
        <w:rPr>
          <w:rStyle w:val="Emphasis"/>
          <w:bCs/>
          <w:i w:val="0"/>
        </w:rPr>
        <w:t xml:space="preserve"> agile based environment for troubleshooting issues</w:t>
      </w:r>
    </w:p>
    <w:p w14:paraId="6311173E" w14:textId="77777777" w:rsidR="00F849F6" w:rsidRDefault="002F75C7" w:rsidP="00B05FDA">
      <w:pPr>
        <w:numPr>
          <w:ilvl w:val="0"/>
          <w:numId w:val="5"/>
        </w:numPr>
        <w:suppressAutoHyphens w:val="0"/>
        <w:spacing w:line="276" w:lineRule="auto"/>
        <w:jc w:val="both"/>
        <w:rPr>
          <w:rStyle w:val="Emphasis"/>
          <w:bCs/>
          <w:i w:val="0"/>
        </w:rPr>
      </w:pPr>
      <w:r w:rsidRPr="00F623AE">
        <w:rPr>
          <w:rStyle w:val="Emphasis"/>
          <w:bCs/>
          <w:i w:val="0"/>
        </w:rPr>
        <w:t xml:space="preserve">Using CI/CD pipeline to deploy Java based Applications to Tomcat with the help of </w:t>
      </w:r>
      <w:proofErr w:type="spellStart"/>
      <w:proofErr w:type="gramStart"/>
      <w:r w:rsidRPr="00F623AE">
        <w:rPr>
          <w:rStyle w:val="Emphasis"/>
          <w:bCs/>
          <w:i w:val="0"/>
        </w:rPr>
        <w:t>Maven,Jenkins</w:t>
      </w:r>
      <w:proofErr w:type="spellEnd"/>
      <w:proofErr w:type="gramEnd"/>
      <w:r w:rsidRPr="00F623AE">
        <w:rPr>
          <w:rStyle w:val="Emphasis"/>
          <w:bCs/>
          <w:i w:val="0"/>
        </w:rPr>
        <w:t xml:space="preserve"> and Git</w:t>
      </w:r>
      <w:r w:rsidR="00F849F6">
        <w:rPr>
          <w:rStyle w:val="Emphasis"/>
          <w:bCs/>
          <w:i w:val="0"/>
        </w:rPr>
        <w:t>.</w:t>
      </w:r>
    </w:p>
    <w:p w14:paraId="21B58FA0" w14:textId="77777777" w:rsidR="00DD012D" w:rsidRPr="00F849F6" w:rsidRDefault="002F75C7" w:rsidP="00B05FDA">
      <w:pPr>
        <w:numPr>
          <w:ilvl w:val="0"/>
          <w:numId w:val="5"/>
        </w:numPr>
        <w:suppressAutoHyphens w:val="0"/>
        <w:spacing w:line="276" w:lineRule="auto"/>
        <w:jc w:val="both"/>
        <w:rPr>
          <w:rStyle w:val="Emphasis"/>
          <w:bCs/>
          <w:i w:val="0"/>
        </w:rPr>
      </w:pPr>
      <w:r w:rsidRPr="00F849F6">
        <w:rPr>
          <w:rStyle w:val="Emphasis"/>
          <w:bCs/>
          <w:i w:val="0"/>
        </w:rPr>
        <w:t xml:space="preserve">Hands on Experience in </w:t>
      </w:r>
      <w:r w:rsidR="00DD012D" w:rsidRPr="00F849F6">
        <w:rPr>
          <w:rStyle w:val="Emphasis"/>
          <w:bCs/>
          <w:i w:val="0"/>
        </w:rPr>
        <w:t>Setting up Docker containers with Nginx proxy.</w:t>
      </w:r>
    </w:p>
    <w:p w14:paraId="4D53A865" w14:textId="77777777" w:rsidR="00065316" w:rsidRPr="00E306EB" w:rsidRDefault="00065316" w:rsidP="00B05FDA">
      <w:pPr>
        <w:numPr>
          <w:ilvl w:val="0"/>
          <w:numId w:val="5"/>
        </w:numPr>
        <w:suppressAutoHyphens w:val="0"/>
        <w:spacing w:line="276" w:lineRule="auto"/>
        <w:jc w:val="both"/>
        <w:rPr>
          <w:rStyle w:val="Emphasis"/>
          <w:i w:val="0"/>
        </w:rPr>
      </w:pPr>
      <w:r w:rsidRPr="00F623AE">
        <w:rPr>
          <w:rStyle w:val="Emphasis"/>
          <w:bCs/>
          <w:i w:val="0"/>
        </w:rPr>
        <w:t xml:space="preserve">Understanding the </w:t>
      </w:r>
      <w:proofErr w:type="spellStart"/>
      <w:r w:rsidRPr="00F623AE">
        <w:rPr>
          <w:rStyle w:val="Emphasis"/>
          <w:bCs/>
          <w:i w:val="0"/>
        </w:rPr>
        <w:t>Devops</w:t>
      </w:r>
      <w:proofErr w:type="spellEnd"/>
      <w:r w:rsidRPr="00F623AE">
        <w:rPr>
          <w:rStyle w:val="Emphasis"/>
          <w:bCs/>
          <w:i w:val="0"/>
        </w:rPr>
        <w:t xml:space="preserve"> life cycle strategy, and knowledge of the integration tools: </w:t>
      </w:r>
      <w:proofErr w:type="gramStart"/>
      <w:r w:rsidRPr="00F623AE">
        <w:rPr>
          <w:rStyle w:val="Emphasis"/>
          <w:bCs/>
          <w:i w:val="0"/>
        </w:rPr>
        <w:t>Jen</w:t>
      </w:r>
      <w:r w:rsidR="002F75C7" w:rsidRPr="00F623AE">
        <w:rPr>
          <w:rStyle w:val="Emphasis"/>
          <w:bCs/>
          <w:i w:val="0"/>
        </w:rPr>
        <w:t xml:space="preserve">kins,   </w:t>
      </w:r>
      <w:proofErr w:type="gramEnd"/>
      <w:r w:rsidR="002F75C7" w:rsidRPr="00F623AE">
        <w:rPr>
          <w:rStyle w:val="Emphasis"/>
          <w:bCs/>
          <w:i w:val="0"/>
        </w:rPr>
        <w:t>automation tools</w:t>
      </w:r>
      <w:r w:rsidRPr="00F623AE">
        <w:rPr>
          <w:rStyle w:val="Emphasis"/>
          <w:bCs/>
          <w:i w:val="0"/>
        </w:rPr>
        <w:t xml:space="preserve"> Ansible, with the continuous monitoring tool: Nagios</w:t>
      </w:r>
      <w:r w:rsidR="002F75C7" w:rsidRPr="00F623AE">
        <w:rPr>
          <w:rStyle w:val="Emphasis"/>
          <w:bCs/>
          <w:i w:val="0"/>
        </w:rPr>
        <w:t>.</w:t>
      </w:r>
    </w:p>
    <w:p w14:paraId="1D6FF82B" w14:textId="77777777" w:rsidR="00E306EB" w:rsidRPr="00E306EB" w:rsidRDefault="00E306EB" w:rsidP="00B05FDA">
      <w:pPr>
        <w:numPr>
          <w:ilvl w:val="0"/>
          <w:numId w:val="5"/>
        </w:numPr>
        <w:suppressAutoHyphens w:val="0"/>
        <w:spacing w:line="276" w:lineRule="auto"/>
        <w:jc w:val="both"/>
        <w:rPr>
          <w:rStyle w:val="Emphasis"/>
          <w:i w:val="0"/>
        </w:rPr>
      </w:pPr>
      <w:r>
        <w:rPr>
          <w:rStyle w:val="Emphasis"/>
          <w:bCs/>
          <w:i w:val="0"/>
        </w:rPr>
        <w:t>Having knowledge on implementing and writing Terraform stacks in Aws for Infrastructure automation</w:t>
      </w:r>
    </w:p>
    <w:p w14:paraId="6B905C6A" w14:textId="77777777" w:rsidR="00E306EB" w:rsidRPr="00E306EB" w:rsidRDefault="00E306EB" w:rsidP="00B05FDA">
      <w:pPr>
        <w:numPr>
          <w:ilvl w:val="0"/>
          <w:numId w:val="5"/>
        </w:numPr>
        <w:suppressAutoHyphens w:val="0"/>
        <w:spacing w:line="276" w:lineRule="auto"/>
        <w:jc w:val="both"/>
        <w:rPr>
          <w:rStyle w:val="Emphasis"/>
          <w:i w:val="0"/>
        </w:rPr>
      </w:pPr>
      <w:r>
        <w:rPr>
          <w:rStyle w:val="Emphasis"/>
          <w:bCs/>
          <w:i w:val="0"/>
        </w:rPr>
        <w:t xml:space="preserve">Good knowledge of Kubernetes implementation using KOPS and </w:t>
      </w:r>
      <w:proofErr w:type="gramStart"/>
      <w:r>
        <w:rPr>
          <w:rStyle w:val="Emphasis"/>
          <w:bCs/>
          <w:i w:val="0"/>
        </w:rPr>
        <w:t>EKS</w:t>
      </w:r>
      <w:proofErr w:type="gramEnd"/>
    </w:p>
    <w:p w14:paraId="1C3643B3" w14:textId="77777777" w:rsidR="00E306EB" w:rsidRPr="00E306EB" w:rsidRDefault="00E306EB" w:rsidP="00B05FDA">
      <w:pPr>
        <w:numPr>
          <w:ilvl w:val="0"/>
          <w:numId w:val="5"/>
        </w:numPr>
        <w:suppressAutoHyphens w:val="0"/>
        <w:spacing w:line="276" w:lineRule="auto"/>
        <w:jc w:val="both"/>
        <w:rPr>
          <w:rStyle w:val="Emphasis"/>
          <w:i w:val="0"/>
        </w:rPr>
      </w:pPr>
      <w:r>
        <w:rPr>
          <w:rStyle w:val="Emphasis"/>
          <w:bCs/>
          <w:i w:val="0"/>
        </w:rPr>
        <w:t xml:space="preserve">Knowledge of integrating Kubernetes with ELK stack or Elastic Search, </w:t>
      </w:r>
      <w:proofErr w:type="spellStart"/>
      <w:r>
        <w:rPr>
          <w:rStyle w:val="Emphasis"/>
          <w:bCs/>
          <w:i w:val="0"/>
        </w:rPr>
        <w:t>Fluentd</w:t>
      </w:r>
      <w:proofErr w:type="spellEnd"/>
      <w:r>
        <w:rPr>
          <w:rStyle w:val="Emphasis"/>
          <w:bCs/>
          <w:i w:val="0"/>
        </w:rPr>
        <w:t>(</w:t>
      </w:r>
      <w:proofErr w:type="spellStart"/>
      <w:r>
        <w:rPr>
          <w:rStyle w:val="Emphasis"/>
          <w:bCs/>
          <w:i w:val="0"/>
        </w:rPr>
        <w:t>logstash</w:t>
      </w:r>
      <w:proofErr w:type="spellEnd"/>
      <w:r>
        <w:rPr>
          <w:rStyle w:val="Emphasis"/>
          <w:bCs/>
          <w:i w:val="0"/>
        </w:rPr>
        <w:t>)</w:t>
      </w:r>
    </w:p>
    <w:p w14:paraId="68CFE0CC" w14:textId="77777777" w:rsidR="00E306EB" w:rsidRPr="00E306EB" w:rsidRDefault="00E306EB" w:rsidP="00B05FDA">
      <w:pPr>
        <w:numPr>
          <w:ilvl w:val="0"/>
          <w:numId w:val="5"/>
        </w:numPr>
        <w:suppressAutoHyphens w:val="0"/>
        <w:spacing w:line="276" w:lineRule="auto"/>
        <w:jc w:val="both"/>
        <w:rPr>
          <w:rStyle w:val="Emphasis"/>
          <w:i w:val="0"/>
        </w:rPr>
      </w:pPr>
      <w:r>
        <w:rPr>
          <w:rStyle w:val="Emphasis"/>
          <w:bCs/>
          <w:i w:val="0"/>
        </w:rPr>
        <w:t xml:space="preserve">Knowledge on integrating Kibana with Kubernetes clusters for </w:t>
      </w:r>
      <w:proofErr w:type="gramStart"/>
      <w:r>
        <w:rPr>
          <w:rStyle w:val="Emphasis"/>
          <w:bCs/>
          <w:i w:val="0"/>
        </w:rPr>
        <w:t>logging</w:t>
      </w:r>
      <w:proofErr w:type="gramEnd"/>
      <w:r>
        <w:rPr>
          <w:rStyle w:val="Emphasis"/>
          <w:bCs/>
          <w:i w:val="0"/>
        </w:rPr>
        <w:t xml:space="preserve"> </w:t>
      </w:r>
    </w:p>
    <w:p w14:paraId="09EFE9D9" w14:textId="77777777" w:rsidR="00E306EB" w:rsidRPr="006E7271" w:rsidRDefault="00E306EB" w:rsidP="00B05FDA">
      <w:pPr>
        <w:numPr>
          <w:ilvl w:val="0"/>
          <w:numId w:val="5"/>
        </w:numPr>
        <w:suppressAutoHyphens w:val="0"/>
        <w:spacing w:line="276" w:lineRule="auto"/>
        <w:jc w:val="both"/>
        <w:rPr>
          <w:rStyle w:val="Emphasis"/>
          <w:i w:val="0"/>
        </w:rPr>
      </w:pPr>
      <w:r>
        <w:rPr>
          <w:rStyle w:val="Emphasis"/>
          <w:bCs/>
          <w:i w:val="0"/>
        </w:rPr>
        <w:t xml:space="preserve">Having knowledge on </w:t>
      </w:r>
      <w:r w:rsidR="00F42A04">
        <w:rPr>
          <w:rStyle w:val="Emphasis"/>
          <w:bCs/>
          <w:i w:val="0"/>
        </w:rPr>
        <w:t>Integrating Prometheus and Grafana Labs for monitoring Kubernetes Clusters.</w:t>
      </w:r>
      <w:r>
        <w:rPr>
          <w:rStyle w:val="Emphasis"/>
          <w:bCs/>
          <w:i w:val="0"/>
        </w:rPr>
        <w:t xml:space="preserve"> </w:t>
      </w:r>
    </w:p>
    <w:p w14:paraId="53EAE759" w14:textId="77777777" w:rsidR="006E7271" w:rsidRPr="00F623AE" w:rsidRDefault="006E7271" w:rsidP="00B05FDA">
      <w:pPr>
        <w:numPr>
          <w:ilvl w:val="0"/>
          <w:numId w:val="5"/>
        </w:numPr>
        <w:suppressAutoHyphens w:val="0"/>
        <w:spacing w:line="276" w:lineRule="auto"/>
        <w:jc w:val="both"/>
        <w:rPr>
          <w:rStyle w:val="Emphasis"/>
          <w:i w:val="0"/>
        </w:rPr>
      </w:pPr>
      <w:r>
        <w:rPr>
          <w:rStyle w:val="Emphasis"/>
          <w:bCs/>
          <w:i w:val="0"/>
        </w:rPr>
        <w:t xml:space="preserve">Good knowledge of using python scripting in automation </w:t>
      </w:r>
      <w:proofErr w:type="gramStart"/>
      <w:r>
        <w:rPr>
          <w:rStyle w:val="Emphasis"/>
          <w:bCs/>
          <w:i w:val="0"/>
        </w:rPr>
        <w:t>tasks</w:t>
      </w:r>
      <w:proofErr w:type="gramEnd"/>
    </w:p>
    <w:p w14:paraId="75BA200A" w14:textId="77777777" w:rsidR="00065316" w:rsidRDefault="00065316" w:rsidP="00F623AE">
      <w:pPr>
        <w:suppressAutoHyphens w:val="0"/>
        <w:spacing w:after="80"/>
        <w:ind w:left="90"/>
        <w:jc w:val="both"/>
        <w:rPr>
          <w:rStyle w:val="Emphasis"/>
          <w:i w:val="0"/>
        </w:rPr>
      </w:pPr>
    </w:p>
    <w:p w14:paraId="006C1041" w14:textId="77777777" w:rsidR="00B87208" w:rsidRDefault="00B87208" w:rsidP="00F623AE">
      <w:pPr>
        <w:pStyle w:val="bulletedlist"/>
        <w:tabs>
          <w:tab w:val="clear" w:pos="360"/>
        </w:tabs>
        <w:rPr>
          <w:rStyle w:val="Emphasis"/>
          <w:b/>
          <w:i w:val="0"/>
          <w:sz w:val="22"/>
          <w:szCs w:val="22"/>
          <w:u w:val="single"/>
        </w:rPr>
      </w:pPr>
      <w:r w:rsidRPr="00F623AE">
        <w:rPr>
          <w:rStyle w:val="Emphasis"/>
          <w:b/>
          <w:i w:val="0"/>
          <w:sz w:val="22"/>
          <w:szCs w:val="22"/>
          <w:u w:val="single"/>
        </w:rPr>
        <w:t>Linux Activities</w:t>
      </w:r>
      <w:r w:rsidR="00F623AE">
        <w:rPr>
          <w:rStyle w:val="Emphasis"/>
          <w:b/>
          <w:i w:val="0"/>
          <w:sz w:val="22"/>
          <w:szCs w:val="22"/>
          <w:u w:val="single"/>
        </w:rPr>
        <w:t>:</w:t>
      </w:r>
    </w:p>
    <w:p w14:paraId="4CB84163" w14:textId="77777777" w:rsidR="00F623AE" w:rsidRPr="00F623AE" w:rsidRDefault="00F623AE" w:rsidP="00F623AE">
      <w:pPr>
        <w:pStyle w:val="bulletedlist"/>
        <w:tabs>
          <w:tab w:val="clear" w:pos="360"/>
        </w:tabs>
        <w:rPr>
          <w:rStyle w:val="Emphasis"/>
          <w:b/>
          <w:i w:val="0"/>
          <w:sz w:val="22"/>
          <w:szCs w:val="22"/>
          <w:u w:val="single"/>
        </w:rPr>
      </w:pPr>
    </w:p>
    <w:p w14:paraId="53B16083" w14:textId="77777777" w:rsidR="00B87208" w:rsidRDefault="00B87208" w:rsidP="00B05FDA">
      <w:pPr>
        <w:pStyle w:val="bulletedlist"/>
        <w:numPr>
          <w:ilvl w:val="0"/>
          <w:numId w:val="5"/>
        </w:numPr>
        <w:rPr>
          <w:rStyle w:val="Emphasis"/>
          <w:i w:val="0"/>
        </w:rPr>
      </w:pPr>
      <w:r w:rsidRPr="00952078">
        <w:rPr>
          <w:rStyle w:val="Emphasis"/>
          <w:i w:val="0"/>
        </w:rPr>
        <w:t>LVM management in Linux.</w:t>
      </w:r>
    </w:p>
    <w:p w14:paraId="56D055F5" w14:textId="77777777" w:rsidR="00AC3825" w:rsidRPr="00952078" w:rsidRDefault="00AC3825" w:rsidP="00B05FDA">
      <w:pPr>
        <w:pStyle w:val="bulletedlist"/>
        <w:numPr>
          <w:ilvl w:val="0"/>
          <w:numId w:val="5"/>
        </w:numPr>
        <w:rPr>
          <w:rStyle w:val="Emphasis"/>
          <w:i w:val="0"/>
        </w:rPr>
      </w:pPr>
      <w:r>
        <w:rPr>
          <w:rStyle w:val="Emphasis"/>
          <w:i w:val="0"/>
        </w:rPr>
        <w:t xml:space="preserve">Daily tasks in Databases like MariaDB and </w:t>
      </w:r>
      <w:proofErr w:type="spellStart"/>
      <w:r>
        <w:rPr>
          <w:rStyle w:val="Emphasis"/>
          <w:i w:val="0"/>
        </w:rPr>
        <w:t>Mysql</w:t>
      </w:r>
      <w:proofErr w:type="spellEnd"/>
      <w:r>
        <w:rPr>
          <w:rStyle w:val="Emphasis"/>
          <w:i w:val="0"/>
        </w:rPr>
        <w:t xml:space="preserve"> by taking backups and running </w:t>
      </w:r>
      <w:proofErr w:type="spellStart"/>
      <w:r>
        <w:rPr>
          <w:rStyle w:val="Emphasis"/>
          <w:i w:val="0"/>
        </w:rPr>
        <w:t>cron</w:t>
      </w:r>
      <w:proofErr w:type="spellEnd"/>
      <w:r>
        <w:rPr>
          <w:rStyle w:val="Emphasis"/>
          <w:i w:val="0"/>
        </w:rPr>
        <w:t xml:space="preserve"> </w:t>
      </w:r>
      <w:proofErr w:type="gramStart"/>
      <w:r>
        <w:rPr>
          <w:rStyle w:val="Emphasis"/>
          <w:i w:val="0"/>
        </w:rPr>
        <w:t>jobs</w:t>
      </w:r>
      <w:proofErr w:type="gramEnd"/>
    </w:p>
    <w:p w14:paraId="117E8614" w14:textId="77777777" w:rsidR="00B87208" w:rsidRPr="00952078" w:rsidRDefault="00B87208" w:rsidP="00B05FDA">
      <w:pPr>
        <w:pStyle w:val="bulletedlist"/>
        <w:numPr>
          <w:ilvl w:val="0"/>
          <w:numId w:val="5"/>
        </w:numPr>
        <w:rPr>
          <w:rStyle w:val="Emphasis"/>
          <w:i w:val="0"/>
        </w:rPr>
      </w:pPr>
      <w:r w:rsidRPr="00952078">
        <w:rPr>
          <w:rStyle w:val="Emphasis"/>
          <w:i w:val="0"/>
        </w:rPr>
        <w:t xml:space="preserve">Working </w:t>
      </w:r>
      <w:proofErr w:type="gramStart"/>
      <w:r w:rsidRPr="00952078">
        <w:rPr>
          <w:rStyle w:val="Emphasis"/>
          <w:i w:val="0"/>
        </w:rPr>
        <w:t>on  monitoring</w:t>
      </w:r>
      <w:proofErr w:type="gramEnd"/>
      <w:r w:rsidRPr="00952078">
        <w:rPr>
          <w:rStyle w:val="Emphasis"/>
          <w:i w:val="0"/>
        </w:rPr>
        <w:t xml:space="preserve"> all </w:t>
      </w:r>
      <w:proofErr w:type="spellStart"/>
      <w:r w:rsidRPr="00952078">
        <w:rPr>
          <w:rStyle w:val="Emphasis"/>
          <w:i w:val="0"/>
        </w:rPr>
        <w:t>linux</w:t>
      </w:r>
      <w:proofErr w:type="spellEnd"/>
      <w:r w:rsidRPr="00952078">
        <w:rPr>
          <w:rStyle w:val="Emphasis"/>
          <w:i w:val="0"/>
        </w:rPr>
        <w:t xml:space="preserve"> server disk space, memory etc.</w:t>
      </w:r>
    </w:p>
    <w:p w14:paraId="3DEA5A39" w14:textId="77777777" w:rsidR="00B87208" w:rsidRPr="00952078" w:rsidRDefault="00B87208" w:rsidP="00B05FDA">
      <w:pPr>
        <w:numPr>
          <w:ilvl w:val="0"/>
          <w:numId w:val="5"/>
        </w:numPr>
        <w:suppressAutoHyphens w:val="0"/>
        <w:spacing w:after="80"/>
        <w:jc w:val="both"/>
        <w:rPr>
          <w:rStyle w:val="Emphasis"/>
          <w:i w:val="0"/>
        </w:rPr>
      </w:pPr>
      <w:r w:rsidRPr="00952078">
        <w:rPr>
          <w:rStyle w:val="Emphasis"/>
          <w:i w:val="0"/>
        </w:rPr>
        <w:t>Responsible for effective installation/configuration, operation, and maintenance of Linux systems hardware and software and related infrastructure.</w:t>
      </w:r>
    </w:p>
    <w:p w14:paraId="629415F2" w14:textId="77777777" w:rsidR="006F1241" w:rsidRPr="00952078" w:rsidRDefault="006F1241" w:rsidP="00B05FDA">
      <w:pPr>
        <w:numPr>
          <w:ilvl w:val="0"/>
          <w:numId w:val="5"/>
        </w:numPr>
        <w:suppressAutoHyphens w:val="0"/>
        <w:spacing w:after="80"/>
        <w:jc w:val="both"/>
        <w:rPr>
          <w:rStyle w:val="Emphasis"/>
          <w:i w:val="0"/>
        </w:rPr>
      </w:pPr>
      <w:r w:rsidRPr="00952078">
        <w:rPr>
          <w:rStyle w:val="Emphasis"/>
          <w:i w:val="0"/>
        </w:rPr>
        <w:t>Package management installation with RPM &amp; YUM management in Red hat Linux.</w:t>
      </w:r>
    </w:p>
    <w:p w14:paraId="661ACB90" w14:textId="77777777" w:rsidR="00952078" w:rsidRPr="00952078" w:rsidRDefault="00B87208" w:rsidP="00B05FDA">
      <w:pPr>
        <w:numPr>
          <w:ilvl w:val="0"/>
          <w:numId w:val="5"/>
        </w:numPr>
        <w:suppressAutoHyphens w:val="0"/>
        <w:spacing w:after="80"/>
        <w:jc w:val="both"/>
        <w:rPr>
          <w:rStyle w:val="Emphasis"/>
          <w:i w:val="0"/>
        </w:rPr>
      </w:pPr>
      <w:r w:rsidRPr="00952078">
        <w:rPr>
          <w:rStyle w:val="Emphasis"/>
          <w:i w:val="0"/>
        </w:rPr>
        <w:t>Perform ongoing performance tuning, hardware upgrades, and resource optimization as required Configure CPU, memory, and disk partitions as required.</w:t>
      </w:r>
    </w:p>
    <w:p w14:paraId="2D004DAC" w14:textId="77777777" w:rsidR="00904076" w:rsidRDefault="00B87208" w:rsidP="00B05FDA">
      <w:pPr>
        <w:numPr>
          <w:ilvl w:val="0"/>
          <w:numId w:val="5"/>
        </w:numPr>
        <w:suppressAutoHyphens w:val="0"/>
        <w:spacing w:after="80"/>
        <w:jc w:val="both"/>
        <w:rPr>
          <w:rStyle w:val="Emphasis"/>
          <w:i w:val="0"/>
        </w:rPr>
      </w:pPr>
      <w:r w:rsidRPr="00952078">
        <w:rPr>
          <w:rStyle w:val="Emphasis"/>
          <w:i w:val="0"/>
        </w:rPr>
        <w:t>Perform daily system monitoring, verifying the integrity and availability of all hardware, server resources, systems and key processes, reviewing system and application logs, and verifying completion of scheduled jobs such as backups.</w:t>
      </w:r>
    </w:p>
    <w:p w14:paraId="7FB08AB5" w14:textId="77777777" w:rsidR="007F4315" w:rsidRPr="00952078" w:rsidRDefault="007F4315" w:rsidP="00B05FDA">
      <w:pPr>
        <w:numPr>
          <w:ilvl w:val="0"/>
          <w:numId w:val="5"/>
        </w:numPr>
        <w:suppressAutoHyphens w:val="0"/>
        <w:spacing w:after="80"/>
        <w:jc w:val="both"/>
        <w:rPr>
          <w:rStyle w:val="Emphasis"/>
          <w:i w:val="0"/>
        </w:rPr>
      </w:pPr>
      <w:r>
        <w:rPr>
          <w:rStyle w:val="Emphasis"/>
          <w:i w:val="0"/>
        </w:rPr>
        <w:t xml:space="preserve">Experience in working with Bash scripting for automating some projects installation process and also for automating few Backups using </w:t>
      </w:r>
      <w:proofErr w:type="gramStart"/>
      <w:r>
        <w:rPr>
          <w:rStyle w:val="Emphasis"/>
          <w:i w:val="0"/>
        </w:rPr>
        <w:t>Cronjobs</w:t>
      </w:r>
      <w:proofErr w:type="gramEnd"/>
    </w:p>
    <w:p w14:paraId="32C6500B" w14:textId="77777777" w:rsidR="007B5C54" w:rsidRPr="00D13300" w:rsidRDefault="007B5C54" w:rsidP="00573A7E">
      <w:pPr>
        <w:rPr>
          <w:rStyle w:val="Emphasis"/>
        </w:rPr>
      </w:pPr>
    </w:p>
    <w:p w14:paraId="7CF98D6F" w14:textId="77777777" w:rsidR="007B7A8D" w:rsidRPr="00F623AE" w:rsidRDefault="00573A7E" w:rsidP="00573A7E">
      <w:pPr>
        <w:tabs>
          <w:tab w:val="left" w:pos="720"/>
        </w:tabs>
        <w:rPr>
          <w:rStyle w:val="Emphasis"/>
          <w:b/>
          <w:bCs/>
          <w:i w:val="0"/>
        </w:rPr>
      </w:pPr>
      <w:r w:rsidRPr="00D13300">
        <w:rPr>
          <w:rStyle w:val="Emphasis"/>
        </w:rPr>
        <w:tab/>
      </w:r>
      <w:r w:rsidRPr="00D13300">
        <w:rPr>
          <w:rStyle w:val="Emphasis"/>
        </w:rPr>
        <w:tab/>
      </w:r>
      <w:r w:rsidRPr="00D13300">
        <w:rPr>
          <w:rStyle w:val="Emphasis"/>
        </w:rPr>
        <w:tab/>
      </w:r>
      <w:r w:rsidRPr="00D13300">
        <w:rPr>
          <w:rStyle w:val="Emphasis"/>
        </w:rPr>
        <w:tab/>
      </w:r>
      <w:r w:rsidR="00F623AE">
        <w:rPr>
          <w:rStyle w:val="Emphasis"/>
        </w:rPr>
        <w:t xml:space="preserve">             </w:t>
      </w:r>
      <w:r w:rsidR="007B7A8D" w:rsidRPr="00F623AE">
        <w:rPr>
          <w:rStyle w:val="Emphasis"/>
          <w:b/>
          <w:bCs/>
          <w:i w:val="0"/>
          <w:sz w:val="22"/>
          <w:szCs w:val="28"/>
        </w:rPr>
        <w:t>EDUCATION</w:t>
      </w:r>
    </w:p>
    <w:p w14:paraId="0CB3DA8E" w14:textId="77777777" w:rsidR="007B7A8D" w:rsidRPr="00D13300" w:rsidRDefault="002A3689" w:rsidP="00D61AEC">
      <w:pPr>
        <w:rPr>
          <w:rStyle w:val="Emphasis"/>
        </w:rPr>
      </w:pPr>
      <w:r w:rsidRPr="00D13300">
        <w:rPr>
          <w:rStyle w:val="Emphasis"/>
        </w:rPr>
        <w:pict w14:anchorId="0FDB56FC">
          <v:line id="_x0000_s1034" style="position:absolute;z-index:3" from="-31.55pt,5.15pt" to="463.45pt,5.15pt" o:preferrelative="t" strokecolor="#969696" strokeweight="1.06mm">
            <v:stroke color2="#696969" joinstyle="miter"/>
            <w10:wrap type="square"/>
          </v:line>
        </w:pict>
      </w:r>
    </w:p>
    <w:tbl>
      <w:tblPr>
        <w:tblW w:w="9465" w:type="dxa"/>
        <w:tblInd w:w="-301" w:type="dxa"/>
        <w:tblLayout w:type="fixed"/>
        <w:tblLook w:val="0000" w:firstRow="0" w:lastRow="0" w:firstColumn="0" w:lastColumn="0" w:noHBand="0" w:noVBand="0"/>
      </w:tblPr>
      <w:tblGrid>
        <w:gridCol w:w="4227"/>
        <w:gridCol w:w="2167"/>
        <w:gridCol w:w="3071"/>
      </w:tblGrid>
      <w:tr w:rsidR="00493E66" w:rsidRPr="00D13300" w14:paraId="4828A7EE" w14:textId="77777777" w:rsidTr="003F2144">
        <w:trPr>
          <w:trHeight w:val="647"/>
        </w:trPr>
        <w:tc>
          <w:tcPr>
            <w:tcW w:w="4227" w:type="dxa"/>
            <w:tcBorders>
              <w:top w:val="single" w:sz="4" w:space="0" w:color="000000"/>
              <w:left w:val="single" w:sz="4" w:space="0" w:color="000000"/>
              <w:bottom w:val="single" w:sz="4" w:space="0" w:color="000000"/>
            </w:tcBorders>
          </w:tcPr>
          <w:p w14:paraId="6AD43D8B" w14:textId="77777777" w:rsidR="00493E66" w:rsidRPr="003F2144" w:rsidRDefault="00493E66">
            <w:pPr>
              <w:tabs>
                <w:tab w:val="left" w:pos="2160"/>
              </w:tabs>
              <w:snapToGrid w:val="0"/>
              <w:rPr>
                <w:rStyle w:val="Emphasis"/>
                <w:szCs w:val="20"/>
              </w:rPr>
            </w:pPr>
          </w:p>
          <w:p w14:paraId="6B49F408" w14:textId="77777777" w:rsidR="00493E66" w:rsidRPr="003F2144" w:rsidRDefault="00493E66" w:rsidP="003F2144">
            <w:pPr>
              <w:jc w:val="center"/>
              <w:rPr>
                <w:rStyle w:val="Emphasis"/>
                <w:b/>
                <w:bCs/>
                <w:i w:val="0"/>
                <w:iCs w:val="0"/>
                <w:szCs w:val="20"/>
              </w:rPr>
            </w:pPr>
            <w:r w:rsidRPr="003F2144">
              <w:rPr>
                <w:rStyle w:val="Emphasis"/>
                <w:b/>
                <w:bCs/>
                <w:i w:val="0"/>
                <w:iCs w:val="0"/>
                <w:szCs w:val="20"/>
              </w:rPr>
              <w:t>COURSE</w:t>
            </w:r>
          </w:p>
        </w:tc>
        <w:tc>
          <w:tcPr>
            <w:tcW w:w="2167" w:type="dxa"/>
            <w:tcBorders>
              <w:top w:val="single" w:sz="4" w:space="0" w:color="000000"/>
              <w:left w:val="single" w:sz="4" w:space="0" w:color="000000"/>
              <w:bottom w:val="single" w:sz="4" w:space="0" w:color="000000"/>
            </w:tcBorders>
          </w:tcPr>
          <w:p w14:paraId="0F23BE89" w14:textId="77777777" w:rsidR="00493E66" w:rsidRPr="003F2144" w:rsidRDefault="00493E66">
            <w:pPr>
              <w:tabs>
                <w:tab w:val="left" w:pos="2160"/>
              </w:tabs>
              <w:snapToGrid w:val="0"/>
              <w:rPr>
                <w:rStyle w:val="Emphasis"/>
                <w:szCs w:val="20"/>
              </w:rPr>
            </w:pPr>
          </w:p>
          <w:p w14:paraId="69514956" w14:textId="77777777" w:rsidR="00493E66" w:rsidRPr="003F2144" w:rsidRDefault="00493E66" w:rsidP="003F2144">
            <w:pPr>
              <w:jc w:val="center"/>
              <w:rPr>
                <w:rStyle w:val="Emphasis"/>
                <w:b/>
                <w:bCs/>
                <w:i w:val="0"/>
                <w:iCs w:val="0"/>
                <w:szCs w:val="20"/>
              </w:rPr>
            </w:pPr>
            <w:r w:rsidRPr="003F2144">
              <w:rPr>
                <w:rStyle w:val="Emphasis"/>
                <w:b/>
                <w:bCs/>
                <w:i w:val="0"/>
                <w:iCs w:val="0"/>
                <w:szCs w:val="20"/>
              </w:rPr>
              <w:t>ACADEMIC YEAR</w:t>
            </w:r>
          </w:p>
        </w:tc>
        <w:tc>
          <w:tcPr>
            <w:tcW w:w="3071" w:type="dxa"/>
            <w:tcBorders>
              <w:top w:val="single" w:sz="4" w:space="0" w:color="auto"/>
              <w:left w:val="single" w:sz="4" w:space="0" w:color="000000"/>
              <w:bottom w:val="single" w:sz="4" w:space="0" w:color="000000"/>
              <w:right w:val="single" w:sz="4" w:space="0" w:color="auto"/>
            </w:tcBorders>
          </w:tcPr>
          <w:p w14:paraId="6E775197" w14:textId="77777777" w:rsidR="003F2144" w:rsidRPr="003F2144" w:rsidRDefault="003F2144" w:rsidP="003F2144">
            <w:pPr>
              <w:tabs>
                <w:tab w:val="left" w:pos="2160"/>
              </w:tabs>
              <w:snapToGrid w:val="0"/>
              <w:jc w:val="center"/>
              <w:rPr>
                <w:rStyle w:val="Emphasis"/>
                <w:b/>
                <w:bCs/>
                <w:i w:val="0"/>
                <w:iCs w:val="0"/>
                <w:szCs w:val="20"/>
              </w:rPr>
            </w:pPr>
          </w:p>
          <w:p w14:paraId="7281F687" w14:textId="77777777" w:rsidR="00493E66" w:rsidRPr="003F2144" w:rsidRDefault="003F2144" w:rsidP="003F2144">
            <w:pPr>
              <w:tabs>
                <w:tab w:val="left" w:pos="2160"/>
              </w:tabs>
              <w:snapToGrid w:val="0"/>
              <w:jc w:val="center"/>
              <w:rPr>
                <w:rStyle w:val="Emphasis"/>
                <w:szCs w:val="20"/>
              </w:rPr>
            </w:pPr>
            <w:r w:rsidRPr="003F2144">
              <w:rPr>
                <w:rStyle w:val="Emphasis"/>
                <w:b/>
                <w:bCs/>
                <w:i w:val="0"/>
                <w:iCs w:val="0"/>
                <w:szCs w:val="20"/>
              </w:rPr>
              <w:t>University</w:t>
            </w:r>
          </w:p>
          <w:p w14:paraId="7EDB8FCD" w14:textId="77777777" w:rsidR="00493E66" w:rsidRPr="003F2144" w:rsidRDefault="00493E66">
            <w:pPr>
              <w:jc w:val="center"/>
              <w:rPr>
                <w:rStyle w:val="Emphasis"/>
                <w:b/>
                <w:bCs/>
                <w:i w:val="0"/>
                <w:iCs w:val="0"/>
                <w:szCs w:val="20"/>
              </w:rPr>
            </w:pPr>
          </w:p>
        </w:tc>
      </w:tr>
      <w:tr w:rsidR="00493E66" w:rsidRPr="00D13300" w14:paraId="3311EFCD" w14:textId="77777777" w:rsidTr="003F2144">
        <w:trPr>
          <w:trHeight w:val="722"/>
        </w:trPr>
        <w:tc>
          <w:tcPr>
            <w:tcW w:w="4227" w:type="dxa"/>
            <w:tcBorders>
              <w:left w:val="single" w:sz="4" w:space="0" w:color="000000"/>
              <w:bottom w:val="single" w:sz="4" w:space="0" w:color="000000"/>
            </w:tcBorders>
          </w:tcPr>
          <w:p w14:paraId="5ABF240F" w14:textId="77777777" w:rsidR="003F2144" w:rsidRPr="003F2144" w:rsidRDefault="003F2144" w:rsidP="003F2144">
            <w:pPr>
              <w:tabs>
                <w:tab w:val="left" w:pos="2160"/>
              </w:tabs>
              <w:snapToGrid w:val="0"/>
              <w:jc w:val="center"/>
              <w:rPr>
                <w:rStyle w:val="Emphasis"/>
                <w:b/>
                <w:bCs/>
                <w:i w:val="0"/>
                <w:iCs w:val="0"/>
                <w:szCs w:val="20"/>
              </w:rPr>
            </w:pPr>
          </w:p>
          <w:p w14:paraId="71D7420A" w14:textId="77777777" w:rsidR="00493E66" w:rsidRPr="003F2144" w:rsidRDefault="003F2144" w:rsidP="003F2144">
            <w:pPr>
              <w:tabs>
                <w:tab w:val="left" w:pos="2160"/>
              </w:tabs>
              <w:snapToGrid w:val="0"/>
              <w:jc w:val="center"/>
              <w:rPr>
                <w:rStyle w:val="Emphasis"/>
                <w:szCs w:val="20"/>
              </w:rPr>
            </w:pPr>
            <w:proofErr w:type="spellStart"/>
            <w:proofErr w:type="gramStart"/>
            <w:r w:rsidRPr="003F2144">
              <w:rPr>
                <w:rStyle w:val="Emphasis"/>
                <w:b/>
                <w:bCs/>
                <w:i w:val="0"/>
                <w:iCs w:val="0"/>
                <w:szCs w:val="20"/>
              </w:rPr>
              <w:t>B.</w:t>
            </w:r>
            <w:r w:rsidR="00E306EB">
              <w:rPr>
                <w:rStyle w:val="Emphasis"/>
                <w:b/>
                <w:bCs/>
                <w:i w:val="0"/>
                <w:iCs w:val="0"/>
                <w:szCs w:val="20"/>
              </w:rPr>
              <w:t>T</w:t>
            </w:r>
            <w:r w:rsidRPr="003F2144">
              <w:rPr>
                <w:rStyle w:val="Emphasis"/>
                <w:b/>
                <w:bCs/>
                <w:i w:val="0"/>
                <w:iCs w:val="0"/>
                <w:szCs w:val="20"/>
              </w:rPr>
              <w:t>ech</w:t>
            </w:r>
            <w:proofErr w:type="spellEnd"/>
            <w:proofErr w:type="gramEnd"/>
          </w:p>
          <w:p w14:paraId="6A0D7DBB" w14:textId="77777777" w:rsidR="00493E66" w:rsidRPr="003F2144" w:rsidRDefault="006D5083" w:rsidP="00827BF6">
            <w:pPr>
              <w:rPr>
                <w:rStyle w:val="Emphasis"/>
                <w:b/>
                <w:bCs/>
                <w:i w:val="0"/>
                <w:iCs w:val="0"/>
                <w:szCs w:val="20"/>
              </w:rPr>
            </w:pPr>
            <w:r w:rsidRPr="003F2144">
              <w:rPr>
                <w:rStyle w:val="Emphasis"/>
                <w:szCs w:val="20"/>
              </w:rPr>
              <w:t xml:space="preserve">               </w:t>
            </w:r>
          </w:p>
        </w:tc>
        <w:tc>
          <w:tcPr>
            <w:tcW w:w="2167" w:type="dxa"/>
            <w:tcBorders>
              <w:left w:val="single" w:sz="4" w:space="0" w:color="000000"/>
              <w:bottom w:val="single" w:sz="4" w:space="0" w:color="000000"/>
            </w:tcBorders>
          </w:tcPr>
          <w:p w14:paraId="229D51C4" w14:textId="77777777" w:rsidR="00493E66" w:rsidRPr="003F2144" w:rsidRDefault="00493E66">
            <w:pPr>
              <w:tabs>
                <w:tab w:val="left" w:pos="2160"/>
              </w:tabs>
              <w:snapToGrid w:val="0"/>
              <w:rPr>
                <w:rStyle w:val="Emphasis"/>
                <w:szCs w:val="20"/>
              </w:rPr>
            </w:pPr>
          </w:p>
          <w:p w14:paraId="08569616" w14:textId="2FEB5B05" w:rsidR="00493E66" w:rsidRPr="003F2144" w:rsidRDefault="001F58D3" w:rsidP="003F2144">
            <w:pPr>
              <w:jc w:val="center"/>
              <w:rPr>
                <w:rStyle w:val="Emphasis"/>
                <w:b/>
                <w:bCs/>
                <w:i w:val="0"/>
                <w:iCs w:val="0"/>
                <w:szCs w:val="20"/>
              </w:rPr>
            </w:pPr>
            <w:proofErr w:type="spellStart"/>
            <w:r>
              <w:rPr>
                <w:rStyle w:val="Emphasis"/>
                <w:b/>
                <w:bCs/>
                <w:i w:val="0"/>
                <w:iCs w:val="0"/>
                <w:szCs w:val="20"/>
              </w:rPr>
              <w:t>xxxx</w:t>
            </w:r>
            <w:proofErr w:type="spellEnd"/>
          </w:p>
        </w:tc>
        <w:tc>
          <w:tcPr>
            <w:tcW w:w="3071" w:type="dxa"/>
            <w:tcBorders>
              <w:left w:val="single" w:sz="4" w:space="0" w:color="000000"/>
              <w:bottom w:val="single" w:sz="4" w:space="0" w:color="000000"/>
              <w:right w:val="single" w:sz="4" w:space="0" w:color="auto"/>
            </w:tcBorders>
          </w:tcPr>
          <w:p w14:paraId="7CC88136" w14:textId="00CD8165" w:rsidR="00493E66" w:rsidRPr="003F2144" w:rsidRDefault="001F58D3" w:rsidP="00F623AE">
            <w:pPr>
              <w:jc w:val="center"/>
              <w:rPr>
                <w:rStyle w:val="Emphasis"/>
                <w:b/>
                <w:bCs/>
                <w:i w:val="0"/>
                <w:iCs w:val="0"/>
                <w:szCs w:val="20"/>
              </w:rPr>
            </w:pPr>
            <w:proofErr w:type="spellStart"/>
            <w:r>
              <w:rPr>
                <w:rStyle w:val="Emphasis"/>
                <w:b/>
                <w:bCs/>
                <w:i w:val="0"/>
                <w:iCs w:val="0"/>
                <w:szCs w:val="20"/>
              </w:rPr>
              <w:t>xxxxxxxxx</w:t>
            </w:r>
            <w:proofErr w:type="spellEnd"/>
            <w:r w:rsidR="00B3228A" w:rsidRPr="003F2144">
              <w:rPr>
                <w:rStyle w:val="Emphasis"/>
                <w:b/>
                <w:bCs/>
                <w:i w:val="0"/>
                <w:iCs w:val="0"/>
                <w:szCs w:val="20"/>
              </w:rPr>
              <w:t xml:space="preserve"> Technological </w:t>
            </w:r>
            <w:r w:rsidR="003F2144" w:rsidRPr="003F2144">
              <w:rPr>
                <w:rStyle w:val="Emphasis"/>
                <w:b/>
                <w:bCs/>
                <w:i w:val="0"/>
                <w:iCs w:val="0"/>
                <w:szCs w:val="20"/>
              </w:rPr>
              <w:t xml:space="preserve">          </w:t>
            </w:r>
            <w:proofErr w:type="gramStart"/>
            <w:r w:rsidR="00B3228A" w:rsidRPr="003F2144">
              <w:rPr>
                <w:rStyle w:val="Emphasis"/>
                <w:b/>
                <w:bCs/>
                <w:i w:val="0"/>
                <w:iCs w:val="0"/>
                <w:szCs w:val="20"/>
              </w:rPr>
              <w:t>University</w:t>
            </w:r>
            <w:r w:rsidR="003F2144" w:rsidRPr="003F2144">
              <w:rPr>
                <w:rStyle w:val="Emphasis"/>
                <w:b/>
                <w:bCs/>
                <w:i w:val="0"/>
                <w:iCs w:val="0"/>
                <w:szCs w:val="20"/>
              </w:rPr>
              <w:t xml:space="preserve">  </w:t>
            </w:r>
            <w:r w:rsidR="00B3228A" w:rsidRPr="003F2144">
              <w:rPr>
                <w:rStyle w:val="Emphasis"/>
                <w:b/>
                <w:bCs/>
                <w:i w:val="0"/>
                <w:iCs w:val="0"/>
                <w:szCs w:val="20"/>
              </w:rPr>
              <w:t>(</w:t>
            </w:r>
            <w:proofErr w:type="gramEnd"/>
            <w:r w:rsidR="00B3228A" w:rsidRPr="003F2144">
              <w:rPr>
                <w:rStyle w:val="Emphasis"/>
                <w:b/>
                <w:bCs/>
                <w:i w:val="0"/>
                <w:iCs w:val="0"/>
                <w:szCs w:val="20"/>
              </w:rPr>
              <w:t>VTU)</w:t>
            </w:r>
          </w:p>
        </w:tc>
      </w:tr>
    </w:tbl>
    <w:p w14:paraId="522956A0" w14:textId="77777777" w:rsidR="00952BED" w:rsidRPr="00D13300" w:rsidRDefault="00952BED" w:rsidP="00020CE5">
      <w:pPr>
        <w:rPr>
          <w:rStyle w:val="Emphasis"/>
        </w:rPr>
      </w:pPr>
    </w:p>
    <w:p w14:paraId="16ED1916" w14:textId="77777777" w:rsidR="007B7A8D" w:rsidRPr="00F623AE" w:rsidRDefault="007B7A8D">
      <w:pPr>
        <w:pStyle w:val="Heading9"/>
        <w:tabs>
          <w:tab w:val="clear" w:pos="3600"/>
          <w:tab w:val="left" w:pos="7200"/>
        </w:tabs>
        <w:ind w:firstLine="0"/>
        <w:jc w:val="left"/>
        <w:rPr>
          <w:rStyle w:val="Emphasis"/>
          <w:i w:val="0"/>
          <w:iCs w:val="0"/>
          <w:sz w:val="22"/>
          <w:szCs w:val="28"/>
          <w:u w:val="none"/>
        </w:rPr>
      </w:pPr>
      <w:r w:rsidRPr="00F623AE">
        <w:rPr>
          <w:rStyle w:val="Emphasis"/>
          <w:i w:val="0"/>
          <w:iCs w:val="0"/>
          <w:sz w:val="22"/>
          <w:szCs w:val="28"/>
          <w:u w:val="none"/>
        </w:rPr>
        <w:t>STRENGTHS</w:t>
      </w:r>
    </w:p>
    <w:p w14:paraId="20E8161E" w14:textId="77777777" w:rsidR="007B7A8D" w:rsidRPr="00D13300" w:rsidRDefault="002A3689">
      <w:pPr>
        <w:tabs>
          <w:tab w:val="left" w:pos="0"/>
        </w:tabs>
        <w:rPr>
          <w:rStyle w:val="Emphasis"/>
        </w:rPr>
      </w:pPr>
      <w:r w:rsidRPr="00D13300">
        <w:rPr>
          <w:rStyle w:val="Emphasis"/>
        </w:rPr>
        <w:pict w14:anchorId="6CA4B6AB">
          <v:line id="_x0000_s1035" style="position:absolute;z-index:4" from="-31.55pt,5pt" to="463.45pt,5pt" o:preferrelative="t" strokecolor="#969696" strokeweight="1.06mm">
            <v:stroke color2="#696969" joinstyle="miter"/>
            <w10:wrap type="square"/>
          </v:line>
        </w:pict>
      </w:r>
    </w:p>
    <w:p w14:paraId="02A54E6D" w14:textId="77777777" w:rsidR="007B7A8D" w:rsidRPr="00F9569E" w:rsidRDefault="007B7A8D" w:rsidP="00F623AE">
      <w:pPr>
        <w:numPr>
          <w:ilvl w:val="0"/>
          <w:numId w:val="5"/>
        </w:numPr>
        <w:suppressAutoHyphens w:val="0"/>
        <w:spacing w:after="80"/>
        <w:jc w:val="both"/>
        <w:rPr>
          <w:rStyle w:val="Emphasis"/>
          <w:i w:val="0"/>
        </w:rPr>
      </w:pPr>
      <w:r w:rsidRPr="00F9569E">
        <w:rPr>
          <w:rStyle w:val="Emphasis"/>
          <w:i w:val="0"/>
        </w:rPr>
        <w:t>Result oriented with an ability to rapidly incorporate new ideas.</w:t>
      </w:r>
    </w:p>
    <w:p w14:paraId="1ABE50B1" w14:textId="77777777" w:rsidR="007B7A8D" w:rsidRDefault="007B7A8D" w:rsidP="00F623AE">
      <w:pPr>
        <w:numPr>
          <w:ilvl w:val="0"/>
          <w:numId w:val="5"/>
        </w:numPr>
        <w:suppressAutoHyphens w:val="0"/>
        <w:spacing w:after="80"/>
        <w:jc w:val="both"/>
        <w:rPr>
          <w:rStyle w:val="Emphasis"/>
          <w:i w:val="0"/>
        </w:rPr>
      </w:pPr>
      <w:r w:rsidRPr="00F9569E">
        <w:rPr>
          <w:rStyle w:val="Emphasis"/>
          <w:i w:val="0"/>
        </w:rPr>
        <w:t>Strong communication, interpersonal, learning and organizing skills.</w:t>
      </w:r>
    </w:p>
    <w:p w14:paraId="122A4669" w14:textId="77777777" w:rsidR="00B35602" w:rsidRDefault="00B35602" w:rsidP="00B35602">
      <w:pPr>
        <w:suppressAutoHyphens w:val="0"/>
        <w:spacing w:after="80"/>
        <w:jc w:val="both"/>
        <w:rPr>
          <w:rStyle w:val="Emphasis"/>
          <w:i w:val="0"/>
        </w:rPr>
      </w:pPr>
    </w:p>
    <w:p w14:paraId="7ADBE5C9" w14:textId="77777777" w:rsidR="00B35602" w:rsidRPr="00F9569E" w:rsidRDefault="00B35602" w:rsidP="00B35602">
      <w:pPr>
        <w:suppressAutoHyphens w:val="0"/>
        <w:spacing w:after="80"/>
        <w:jc w:val="both"/>
        <w:rPr>
          <w:rStyle w:val="Emphasis"/>
          <w:i w:val="0"/>
        </w:rPr>
      </w:pPr>
    </w:p>
    <w:p w14:paraId="610B4056" w14:textId="77777777" w:rsidR="00B35602" w:rsidRDefault="00B35602" w:rsidP="00B35602">
      <w:pPr>
        <w:suppressAutoHyphens w:val="0"/>
        <w:spacing w:after="80"/>
        <w:jc w:val="both"/>
        <w:rPr>
          <w:rStyle w:val="Emphasis"/>
          <w:i w:val="0"/>
        </w:rPr>
      </w:pPr>
    </w:p>
    <w:p w14:paraId="07B007E0" w14:textId="77777777" w:rsidR="00B35602" w:rsidRDefault="00B35602" w:rsidP="00B35602">
      <w:pPr>
        <w:suppressAutoHyphens w:val="0"/>
        <w:spacing w:after="80"/>
        <w:jc w:val="both"/>
        <w:rPr>
          <w:rStyle w:val="Emphasis"/>
          <w:i w:val="0"/>
        </w:rPr>
      </w:pPr>
    </w:p>
    <w:p w14:paraId="072ACDAE" w14:textId="77777777" w:rsidR="00B35602" w:rsidRPr="00B35602" w:rsidRDefault="00B35602" w:rsidP="00B35602">
      <w:pPr>
        <w:suppressAutoHyphens w:val="0"/>
        <w:spacing w:after="80"/>
        <w:jc w:val="both"/>
        <w:rPr>
          <w:rStyle w:val="Emphasis"/>
          <w:i w:val="0"/>
        </w:rPr>
      </w:pPr>
    </w:p>
    <w:p w14:paraId="1021539F" w14:textId="77777777" w:rsidR="00B35602" w:rsidRDefault="007B7A8D" w:rsidP="00B35602">
      <w:pPr>
        <w:numPr>
          <w:ilvl w:val="0"/>
          <w:numId w:val="5"/>
        </w:numPr>
        <w:suppressAutoHyphens w:val="0"/>
        <w:spacing w:after="80"/>
        <w:jc w:val="both"/>
        <w:rPr>
          <w:rStyle w:val="Emphasis"/>
          <w:i w:val="0"/>
        </w:rPr>
      </w:pPr>
      <w:r w:rsidRPr="00F9569E">
        <w:rPr>
          <w:rStyle w:val="Emphasis"/>
          <w:i w:val="0"/>
        </w:rPr>
        <w:t>Ability to manage stress and time effectively.</w:t>
      </w:r>
    </w:p>
    <w:p w14:paraId="6991B235" w14:textId="77777777" w:rsidR="00965483" w:rsidRPr="00B35602" w:rsidRDefault="00DF1D82" w:rsidP="00B35602">
      <w:pPr>
        <w:numPr>
          <w:ilvl w:val="0"/>
          <w:numId w:val="5"/>
        </w:numPr>
        <w:suppressAutoHyphens w:val="0"/>
        <w:spacing w:after="80"/>
        <w:jc w:val="both"/>
        <w:rPr>
          <w:rStyle w:val="Emphasis"/>
          <w:i w:val="0"/>
        </w:rPr>
      </w:pPr>
      <w:r w:rsidRPr="00B35602">
        <w:rPr>
          <w:rStyle w:val="Emphasis"/>
          <w:i w:val="0"/>
        </w:rPr>
        <w:t>Believe in Self Confidence.</w:t>
      </w:r>
    </w:p>
    <w:p w14:paraId="156E84FB" w14:textId="77777777" w:rsidR="00B35602" w:rsidRDefault="00B35602" w:rsidP="00B35602">
      <w:pPr>
        <w:suppressAutoHyphens w:val="0"/>
        <w:spacing w:after="80"/>
        <w:ind w:left="450"/>
        <w:jc w:val="both"/>
        <w:rPr>
          <w:rStyle w:val="Emphasis"/>
          <w:i w:val="0"/>
        </w:rPr>
      </w:pPr>
    </w:p>
    <w:p w14:paraId="4BF04FF9" w14:textId="77777777" w:rsidR="00952BED" w:rsidRPr="00D13300" w:rsidRDefault="00952BED" w:rsidP="00B35602">
      <w:pPr>
        <w:tabs>
          <w:tab w:val="left" w:pos="720"/>
        </w:tabs>
        <w:rPr>
          <w:rStyle w:val="Emphasis"/>
        </w:rPr>
      </w:pPr>
    </w:p>
    <w:p w14:paraId="5D38E589" w14:textId="77777777" w:rsidR="007B7A8D" w:rsidRPr="00F623AE" w:rsidRDefault="007B7A8D" w:rsidP="00A56CAA">
      <w:pPr>
        <w:tabs>
          <w:tab w:val="left" w:pos="720"/>
        </w:tabs>
        <w:ind w:left="360"/>
        <w:jc w:val="center"/>
        <w:rPr>
          <w:rStyle w:val="Emphasis"/>
          <w:b/>
          <w:bCs/>
          <w:i w:val="0"/>
        </w:rPr>
      </w:pPr>
      <w:r w:rsidRPr="00F623AE">
        <w:rPr>
          <w:rStyle w:val="Emphasis"/>
          <w:b/>
          <w:bCs/>
          <w:i w:val="0"/>
          <w:sz w:val="22"/>
          <w:szCs w:val="28"/>
        </w:rPr>
        <w:t>PERSONAL DETAILS</w:t>
      </w:r>
      <w:r w:rsidR="002A3689" w:rsidRPr="00F623AE">
        <w:rPr>
          <w:rStyle w:val="Emphasis"/>
          <w:b/>
          <w:bCs/>
          <w:i w:val="0"/>
        </w:rPr>
        <w:pict w14:anchorId="0600B603">
          <v:line id="_x0000_s1036" style="position:absolute;left:0;text-align:left;z-index:6;mso-position-horizontal-relative:text;mso-position-vertical-relative:text" from="-19.55pt,17pt" to="475.45pt,17pt" o:preferrelative="t" strokecolor="#969696" strokeweight="1.06mm">
            <v:stroke color2="#696969" joinstyle="miter"/>
            <w10:wrap type="square"/>
          </v:line>
        </w:pict>
      </w:r>
    </w:p>
    <w:p w14:paraId="6ACAB00E" w14:textId="77777777" w:rsidR="00A56CAA" w:rsidRPr="00D13300" w:rsidRDefault="00A56CAA">
      <w:pPr>
        <w:rPr>
          <w:rStyle w:val="Emphasis"/>
        </w:rPr>
      </w:pPr>
    </w:p>
    <w:p w14:paraId="7CD0E984" w14:textId="77777777" w:rsidR="00A56CAA" w:rsidRPr="00D13300" w:rsidRDefault="00A56CAA">
      <w:pPr>
        <w:rPr>
          <w:rStyle w:val="Emphasis"/>
        </w:rPr>
      </w:pPr>
    </w:p>
    <w:p w14:paraId="759B6476" w14:textId="5A69E703" w:rsidR="007B7A8D" w:rsidRPr="00F9569E" w:rsidRDefault="007B7A8D" w:rsidP="00F623AE">
      <w:pPr>
        <w:numPr>
          <w:ilvl w:val="0"/>
          <w:numId w:val="5"/>
        </w:numPr>
        <w:suppressAutoHyphens w:val="0"/>
        <w:spacing w:after="80"/>
        <w:jc w:val="both"/>
        <w:rPr>
          <w:rStyle w:val="Emphasis"/>
          <w:i w:val="0"/>
        </w:rPr>
      </w:pPr>
      <w:r w:rsidRPr="00F9569E">
        <w:rPr>
          <w:rStyle w:val="Emphasis"/>
          <w:i w:val="0"/>
        </w:rPr>
        <w:t xml:space="preserve">Languages </w:t>
      </w:r>
      <w:proofErr w:type="gramStart"/>
      <w:r w:rsidRPr="00F9569E">
        <w:rPr>
          <w:rStyle w:val="Emphasis"/>
          <w:i w:val="0"/>
        </w:rPr>
        <w:t>known:</w:t>
      </w:r>
      <w:proofErr w:type="gramEnd"/>
      <w:r w:rsidRPr="00F9569E">
        <w:rPr>
          <w:rStyle w:val="Emphasis"/>
          <w:i w:val="0"/>
        </w:rPr>
        <w:tab/>
        <w:t xml:space="preserve">English, </w:t>
      </w:r>
      <w:proofErr w:type="spellStart"/>
      <w:r w:rsidR="001F58D3">
        <w:rPr>
          <w:rStyle w:val="Emphasis"/>
          <w:i w:val="0"/>
        </w:rPr>
        <w:t>xxxxxxx</w:t>
      </w:r>
      <w:proofErr w:type="spellEnd"/>
      <w:r w:rsidR="00F623AE">
        <w:rPr>
          <w:rStyle w:val="Emphasis"/>
          <w:i w:val="0"/>
        </w:rPr>
        <w:t xml:space="preserve">, </w:t>
      </w:r>
      <w:proofErr w:type="spellStart"/>
      <w:r w:rsidR="001F58D3">
        <w:rPr>
          <w:rStyle w:val="Emphasis"/>
          <w:i w:val="0"/>
        </w:rPr>
        <w:t>xxxxxxx</w:t>
      </w:r>
      <w:proofErr w:type="spellEnd"/>
      <w:r w:rsidR="00F623AE">
        <w:rPr>
          <w:rStyle w:val="Emphasis"/>
          <w:i w:val="0"/>
        </w:rPr>
        <w:t>, Hindi</w:t>
      </w:r>
    </w:p>
    <w:p w14:paraId="6569F847" w14:textId="1F6F6C46" w:rsidR="007B7A8D" w:rsidRPr="00F9569E" w:rsidRDefault="007B7A8D" w:rsidP="00F623AE">
      <w:pPr>
        <w:numPr>
          <w:ilvl w:val="0"/>
          <w:numId w:val="5"/>
        </w:numPr>
        <w:suppressAutoHyphens w:val="0"/>
        <w:spacing w:after="80"/>
        <w:jc w:val="both"/>
        <w:rPr>
          <w:rStyle w:val="Emphasis"/>
          <w:i w:val="0"/>
        </w:rPr>
      </w:pPr>
      <w:r w:rsidRPr="00F9569E">
        <w:rPr>
          <w:rStyle w:val="Emphasis"/>
          <w:i w:val="0"/>
        </w:rPr>
        <w:t>Marital Status:</w:t>
      </w:r>
      <w:r w:rsidRPr="00F9569E">
        <w:rPr>
          <w:rStyle w:val="Emphasis"/>
          <w:i w:val="0"/>
        </w:rPr>
        <w:tab/>
      </w:r>
      <w:proofErr w:type="spellStart"/>
      <w:r w:rsidR="001F58D3">
        <w:rPr>
          <w:rStyle w:val="Emphasis"/>
          <w:i w:val="0"/>
        </w:rPr>
        <w:t>xxxxxx</w:t>
      </w:r>
      <w:proofErr w:type="spellEnd"/>
      <w:r w:rsidRPr="00F9569E">
        <w:rPr>
          <w:rStyle w:val="Emphasis"/>
          <w:i w:val="0"/>
        </w:rPr>
        <w:t>.</w:t>
      </w:r>
    </w:p>
    <w:p w14:paraId="2D66ADE9" w14:textId="77777777" w:rsidR="007B7A8D" w:rsidRPr="00F9569E" w:rsidRDefault="00493E66" w:rsidP="00F623AE">
      <w:pPr>
        <w:numPr>
          <w:ilvl w:val="0"/>
          <w:numId w:val="5"/>
        </w:numPr>
        <w:autoSpaceDE w:val="0"/>
        <w:jc w:val="both"/>
        <w:rPr>
          <w:rStyle w:val="Emphasis"/>
          <w:i w:val="0"/>
        </w:rPr>
      </w:pPr>
      <w:r w:rsidRPr="00F9569E">
        <w:rPr>
          <w:rStyle w:val="Emphasis"/>
          <w:i w:val="0"/>
        </w:rPr>
        <w:t xml:space="preserve">Passport </w:t>
      </w:r>
      <w:r w:rsidRPr="00F9569E">
        <w:rPr>
          <w:rStyle w:val="Emphasis"/>
          <w:i w:val="0"/>
        </w:rPr>
        <w:tab/>
        <w:t>:</w:t>
      </w:r>
      <w:r w:rsidRPr="00F9569E">
        <w:rPr>
          <w:rStyle w:val="Emphasis"/>
          <w:i w:val="0"/>
        </w:rPr>
        <w:tab/>
        <w:t>Valid</w:t>
      </w:r>
    </w:p>
    <w:sectPr w:rsidR="007B7A8D" w:rsidRPr="00F9569E">
      <w:headerReference w:type="default" r:id="rId11"/>
      <w:footerReference w:type="default" r:id="rId12"/>
      <w:footnotePr>
        <w:pos w:val="beneathText"/>
      </w:footnotePr>
      <w:pgSz w:w="12240" w:h="15840"/>
      <w:pgMar w:top="108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5B9B5" w14:textId="77777777" w:rsidR="00FD2A42" w:rsidRDefault="00FD2A42">
      <w:r>
        <w:separator/>
      </w:r>
    </w:p>
  </w:endnote>
  <w:endnote w:type="continuationSeparator" w:id="0">
    <w:p w14:paraId="3A5FF18D" w14:textId="77777777" w:rsidR="00FD2A42" w:rsidRDefault="00FD2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Sans L">
    <w:altName w:val="Arial"/>
    <w:charset w:val="00"/>
    <w:family w:val="swiss"/>
    <w:pitch w:val="default"/>
    <w:sig w:usb0="00000000" w:usb1="00000000" w:usb2="00000000" w:usb3="00000000" w:csb0="00040001" w:csb1="00000000"/>
  </w:font>
  <w:font w:name="DejaVu LGC Sans">
    <w:altName w:val="Arial Unicode MS"/>
    <w:charset w:val="00"/>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D99A4" w14:textId="77777777" w:rsidR="007B7A8D" w:rsidRDefault="007B7A8D">
    <w:pPr>
      <w:pStyle w:val="Footer"/>
      <w:jc w:val="right"/>
    </w:pPr>
    <w:r>
      <w:rPr>
        <w:sz w:val="18"/>
      </w:rPr>
      <w:t xml:space="preserve">Page </w:t>
    </w:r>
    <w:r w:rsidR="002A3689">
      <w:rPr>
        <w:sz w:val="18"/>
      </w:rPr>
      <w:fldChar w:fldCharType="begin"/>
    </w:r>
    <w:r>
      <w:rPr>
        <w:sz w:val="18"/>
      </w:rPr>
      <w:instrText xml:space="preserve"> PAGE </w:instrText>
    </w:r>
    <w:r w:rsidR="002A3689">
      <w:rPr>
        <w:sz w:val="18"/>
      </w:rPr>
      <w:fldChar w:fldCharType="separate"/>
    </w:r>
    <w:r w:rsidR="001F3520">
      <w:rPr>
        <w:noProof/>
        <w:sz w:val="18"/>
      </w:rPr>
      <w:t>1</w:t>
    </w:r>
    <w:r w:rsidR="002A3689">
      <w:rPr>
        <w:sz w:val="18"/>
      </w:rPr>
      <w:fldChar w:fldCharType="end"/>
    </w:r>
    <w:r>
      <w:rPr>
        <w:sz w:val="18"/>
      </w:rPr>
      <w:t xml:space="preserve"> of </w:t>
    </w:r>
    <w:r w:rsidR="006752E0">
      <w:rPr>
        <w:sz w:val="18"/>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98642" w14:textId="77777777" w:rsidR="00FD2A42" w:rsidRDefault="00FD2A42">
      <w:r>
        <w:separator/>
      </w:r>
    </w:p>
  </w:footnote>
  <w:footnote w:type="continuationSeparator" w:id="0">
    <w:p w14:paraId="04F31B7D" w14:textId="77777777" w:rsidR="00FD2A42" w:rsidRDefault="00FD2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1FECA" w14:textId="146C218E" w:rsidR="007B7A8D" w:rsidRPr="00EA2B8D" w:rsidRDefault="001F58D3">
    <w:pPr>
      <w:pStyle w:val="Header"/>
      <w:jc w:val="right"/>
      <w:rPr>
        <w:b/>
        <w:iCs/>
        <w:sz w:val="24"/>
      </w:rPr>
    </w:pPr>
    <w:r>
      <w:rPr>
        <w:b/>
        <w:iCs/>
        <w:sz w:val="24"/>
      </w:rPr>
      <w:t xml:space="preserve">Name </w:t>
    </w:r>
    <w:proofErr w:type="spellStart"/>
    <w:r>
      <w:rPr>
        <w:b/>
        <w:iCs/>
        <w:sz w:val="24"/>
      </w:rPr>
      <w:t>Name</w:t>
    </w:r>
    <w:proofErr w:type="spellEnd"/>
  </w:p>
  <w:p w14:paraId="0F488764" w14:textId="77777777" w:rsidR="00D56C1F" w:rsidRPr="00EA2B8D" w:rsidRDefault="00EA2B8D" w:rsidP="00EA2B8D">
    <w:pPr>
      <w:pStyle w:val="Header"/>
      <w:jc w:val="center"/>
      <w:rPr>
        <w:iCs/>
      </w:rPr>
    </w:pPr>
    <w:r w:rsidRPr="00EA2B8D">
      <w:rPr>
        <w:iCs/>
      </w:rPr>
      <w:t>Linux/Amazon Web Services/EC2/Route 53/VPC/Cloud Watch/Cloud Trail/IAM/S3/Jenkins/Docker/Git/Nagios/Ansible/Python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Outlin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0"/>
        </w:tabs>
        <w:ind w:left="0" w:firstLine="0"/>
      </w:pPr>
      <w:rPr>
        <w:rFonts w:ascii="Symbol" w:hAnsi="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rPr>
    </w:lvl>
  </w:abstractNum>
  <w:abstractNum w:abstractNumId="4"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7"/>
    <w:multiLevelType w:val="singleLevel"/>
    <w:tmpl w:val="00000007"/>
    <w:name w:val="WW8Num8"/>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E"/>
    <w:multiLevelType w:val="hybridMultilevel"/>
    <w:tmpl w:val="26420386"/>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7" w15:restartNumberingAfterBreak="0">
    <w:nsid w:val="0000001C"/>
    <w:multiLevelType w:val="hybridMultilevel"/>
    <w:tmpl w:val="EF682862"/>
    <w:lvl w:ilvl="0" w:tplc="A134BC42">
      <w:start w:val="1"/>
      <w:numFmt w:val="bullet"/>
      <w:pStyle w:val="Bulleted"/>
      <w:lvlText w:val=""/>
      <w:lvlJc w:val="left"/>
      <w:pPr>
        <w:tabs>
          <w:tab w:val="num" w:pos="720"/>
        </w:tabs>
        <w:ind w:left="720" w:hanging="360"/>
      </w:pPr>
      <w:rPr>
        <w:rFonts w:ascii="Symbol" w:hAnsi="Symbol"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8" w15:restartNumberingAfterBreak="0">
    <w:nsid w:val="0000001F"/>
    <w:multiLevelType w:val="hybridMultilevel"/>
    <w:tmpl w:val="251AD2B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 w15:restartNumberingAfterBreak="0">
    <w:nsid w:val="108851B1"/>
    <w:multiLevelType w:val="hybridMultilevel"/>
    <w:tmpl w:val="5E30B8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8754BDD"/>
    <w:multiLevelType w:val="hybridMultilevel"/>
    <w:tmpl w:val="1F0C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9D5F4F"/>
    <w:multiLevelType w:val="hybridMultilevel"/>
    <w:tmpl w:val="236E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F3A05"/>
    <w:multiLevelType w:val="hybridMultilevel"/>
    <w:tmpl w:val="F216D214"/>
    <w:lvl w:ilvl="0" w:tplc="04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B1BA1"/>
    <w:multiLevelType w:val="hybridMultilevel"/>
    <w:tmpl w:val="C2803EBA"/>
    <w:lvl w:ilvl="0" w:tplc="48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4662B3A0">
      <w:numFmt w:val="bullet"/>
      <w:lvlText w:val="•"/>
      <w:lvlJc w:val="left"/>
      <w:pPr>
        <w:ind w:left="2250" w:hanging="720"/>
      </w:pPr>
      <w:rPr>
        <w:rFonts w:ascii="Times New Roman" w:eastAsia="Times New Roman" w:hAnsi="Times New Roman" w:cs="Times New Roman"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4C830630"/>
    <w:multiLevelType w:val="singleLevel"/>
    <w:tmpl w:val="2BB6605A"/>
    <w:lvl w:ilvl="0">
      <w:start w:val="1"/>
      <w:numFmt w:val="bullet"/>
      <w:lvlText w:val=""/>
      <w:lvlJc w:val="left"/>
      <w:pPr>
        <w:tabs>
          <w:tab w:val="num" w:pos="378"/>
        </w:tabs>
        <w:ind w:left="378" w:hanging="288"/>
      </w:pPr>
      <w:rPr>
        <w:rFonts w:ascii="Symbol" w:eastAsia="Symbol" w:hAnsi="Symbol" w:hint="default"/>
        <w:b w:val="0"/>
        <w:i w:val="0"/>
        <w:strike w:val="0"/>
        <w:color w:val="auto"/>
        <w:position w:val="0"/>
        <w:sz w:val="22"/>
        <w:u w:val="none"/>
        <w:shd w:val="clear" w:color="auto" w:fill="auto"/>
      </w:rPr>
    </w:lvl>
  </w:abstractNum>
  <w:abstractNum w:abstractNumId="15" w15:restartNumberingAfterBreak="0">
    <w:nsid w:val="57D12371"/>
    <w:multiLevelType w:val="hybridMultilevel"/>
    <w:tmpl w:val="B76E9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CB30E4"/>
    <w:multiLevelType w:val="singleLevel"/>
    <w:tmpl w:val="A3649E58"/>
    <w:lvl w:ilvl="0">
      <w:start w:val="1"/>
      <w:numFmt w:val="bullet"/>
      <w:pStyle w:val="bullettext1"/>
      <w:lvlText w:val=""/>
      <w:lvlJc w:val="left"/>
      <w:pPr>
        <w:tabs>
          <w:tab w:val="num" w:pos="720"/>
        </w:tabs>
        <w:ind w:left="720" w:hanging="360"/>
      </w:pPr>
      <w:rPr>
        <w:rFonts w:ascii="Symbol" w:eastAsia="Symbol" w:hAnsi="Symbol" w:hint="default"/>
        <w:b w:val="0"/>
        <w:i w:val="0"/>
        <w:strike w:val="0"/>
        <w:color w:val="auto"/>
        <w:position w:val="0"/>
        <w:sz w:val="20"/>
        <w:u w:val="none"/>
        <w:shd w:val="clear" w:color="auto" w:fill="auto"/>
      </w:rPr>
    </w:lvl>
  </w:abstractNum>
  <w:abstractNum w:abstractNumId="17" w15:restartNumberingAfterBreak="0">
    <w:nsid w:val="5DA1329E"/>
    <w:multiLevelType w:val="hybridMultilevel"/>
    <w:tmpl w:val="1DC6B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6D117A"/>
    <w:multiLevelType w:val="hybridMultilevel"/>
    <w:tmpl w:val="6EC63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6027A4"/>
    <w:multiLevelType w:val="hybridMultilevel"/>
    <w:tmpl w:val="E1C26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2C1378"/>
    <w:multiLevelType w:val="hybridMultilevel"/>
    <w:tmpl w:val="33A6BED2"/>
    <w:lvl w:ilvl="0" w:tplc="D03E64DE">
      <w:start w:val="1"/>
      <w:numFmt w:val="bullet"/>
      <w:pStyle w:val="CompanyNameOn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1" w15:restartNumberingAfterBreak="0">
    <w:nsid w:val="75EF2285"/>
    <w:multiLevelType w:val="hybridMultilevel"/>
    <w:tmpl w:val="0FC41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3"/>
  </w:num>
  <w:num w:numId="3">
    <w:abstractNumId w:val="5"/>
  </w:num>
  <w:num w:numId="4">
    <w:abstractNumId w:val="7"/>
  </w:num>
  <w:num w:numId="5">
    <w:abstractNumId w:val="6"/>
  </w:num>
  <w:num w:numId="6">
    <w:abstractNumId w:val="8"/>
  </w:num>
  <w:num w:numId="7">
    <w:abstractNumId w:val="10"/>
  </w:num>
  <w:num w:numId="8">
    <w:abstractNumId w:val="11"/>
  </w:num>
  <w:num w:numId="9">
    <w:abstractNumId w:val="20"/>
  </w:num>
  <w:num w:numId="10">
    <w:abstractNumId w:val="12"/>
  </w:num>
  <w:num w:numId="11">
    <w:abstractNumId w:val="18"/>
  </w:num>
  <w:num w:numId="12">
    <w:abstractNumId w:val="19"/>
  </w:num>
  <w:num w:numId="13">
    <w:abstractNumId w:val="16"/>
  </w:num>
  <w:num w:numId="14">
    <w:abstractNumId w:val="14"/>
  </w:num>
  <w:num w:numId="15">
    <w:abstractNumId w:val="13"/>
  </w:num>
  <w:num w:numId="16">
    <w:abstractNumId w:val="17"/>
  </w:num>
  <w:num w:numId="17">
    <w:abstractNumId w:val="21"/>
  </w:num>
  <w:num w:numId="18">
    <w:abstractNumId w:val="9"/>
  </w:num>
  <w:num w:numId="19">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activeWritingStyle w:appName="MSWord" w:lang="en-US" w:vendorID="64" w:dllVersion="131078" w:nlCheck="1" w:checkStyle="0"/>
  <w:activeWritingStyle w:appName="MSWord" w:lang="en-GB" w:vendorID="64" w:dllVersion="131078"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BEF"/>
    <w:rsid w:val="00003BCB"/>
    <w:rsid w:val="000051C4"/>
    <w:rsid w:val="0001557A"/>
    <w:rsid w:val="00016511"/>
    <w:rsid w:val="00020CE5"/>
    <w:rsid w:val="000263CD"/>
    <w:rsid w:val="000434E8"/>
    <w:rsid w:val="0004354B"/>
    <w:rsid w:val="000563E4"/>
    <w:rsid w:val="000638C1"/>
    <w:rsid w:val="00065316"/>
    <w:rsid w:val="00067E39"/>
    <w:rsid w:val="000710E3"/>
    <w:rsid w:val="00087CB9"/>
    <w:rsid w:val="00090D87"/>
    <w:rsid w:val="00091861"/>
    <w:rsid w:val="000A31D9"/>
    <w:rsid w:val="000B210D"/>
    <w:rsid w:val="000C1387"/>
    <w:rsid w:val="000C3AD4"/>
    <w:rsid w:val="000D3489"/>
    <w:rsid w:val="00100385"/>
    <w:rsid w:val="00102046"/>
    <w:rsid w:val="00133A1C"/>
    <w:rsid w:val="00135F91"/>
    <w:rsid w:val="001378E8"/>
    <w:rsid w:val="001417A8"/>
    <w:rsid w:val="001476EA"/>
    <w:rsid w:val="00153C1B"/>
    <w:rsid w:val="00160E51"/>
    <w:rsid w:val="001675B0"/>
    <w:rsid w:val="00177D74"/>
    <w:rsid w:val="001825CB"/>
    <w:rsid w:val="00183A66"/>
    <w:rsid w:val="00192152"/>
    <w:rsid w:val="001A2E68"/>
    <w:rsid w:val="001A4046"/>
    <w:rsid w:val="001A7BE2"/>
    <w:rsid w:val="001B2AA2"/>
    <w:rsid w:val="001B5B0A"/>
    <w:rsid w:val="001B5EAE"/>
    <w:rsid w:val="001C026A"/>
    <w:rsid w:val="001C49DB"/>
    <w:rsid w:val="001C5DC4"/>
    <w:rsid w:val="001C6760"/>
    <w:rsid w:val="001D0524"/>
    <w:rsid w:val="001E265A"/>
    <w:rsid w:val="001E41A3"/>
    <w:rsid w:val="001F26A2"/>
    <w:rsid w:val="001F3520"/>
    <w:rsid w:val="001F58D3"/>
    <w:rsid w:val="001F715B"/>
    <w:rsid w:val="00202639"/>
    <w:rsid w:val="00204899"/>
    <w:rsid w:val="00212149"/>
    <w:rsid w:val="00212B4E"/>
    <w:rsid w:val="00214712"/>
    <w:rsid w:val="002305B1"/>
    <w:rsid w:val="00232375"/>
    <w:rsid w:val="002404E5"/>
    <w:rsid w:val="0024174A"/>
    <w:rsid w:val="00241C04"/>
    <w:rsid w:val="00261482"/>
    <w:rsid w:val="002624E3"/>
    <w:rsid w:val="00262B7E"/>
    <w:rsid w:val="00271A4E"/>
    <w:rsid w:val="00275013"/>
    <w:rsid w:val="00277B84"/>
    <w:rsid w:val="002859C6"/>
    <w:rsid w:val="002924DB"/>
    <w:rsid w:val="00294EF0"/>
    <w:rsid w:val="002A3689"/>
    <w:rsid w:val="002A377D"/>
    <w:rsid w:val="002A3F39"/>
    <w:rsid w:val="002A7FD0"/>
    <w:rsid w:val="002B1990"/>
    <w:rsid w:val="002B58F0"/>
    <w:rsid w:val="002B750B"/>
    <w:rsid w:val="002C0855"/>
    <w:rsid w:val="002C555E"/>
    <w:rsid w:val="002D5BBD"/>
    <w:rsid w:val="002E1D3B"/>
    <w:rsid w:val="002E6927"/>
    <w:rsid w:val="002F279B"/>
    <w:rsid w:val="002F5639"/>
    <w:rsid w:val="002F75C7"/>
    <w:rsid w:val="00300693"/>
    <w:rsid w:val="0030362E"/>
    <w:rsid w:val="00316A3E"/>
    <w:rsid w:val="0033359C"/>
    <w:rsid w:val="0033552A"/>
    <w:rsid w:val="00336B90"/>
    <w:rsid w:val="0036217E"/>
    <w:rsid w:val="00365597"/>
    <w:rsid w:val="003848F4"/>
    <w:rsid w:val="003924F5"/>
    <w:rsid w:val="00394A98"/>
    <w:rsid w:val="003A0D96"/>
    <w:rsid w:val="003C0F4A"/>
    <w:rsid w:val="003C5C7F"/>
    <w:rsid w:val="003C6A52"/>
    <w:rsid w:val="003D305D"/>
    <w:rsid w:val="003D388A"/>
    <w:rsid w:val="003D4E17"/>
    <w:rsid w:val="003E1582"/>
    <w:rsid w:val="003E27CB"/>
    <w:rsid w:val="003E5988"/>
    <w:rsid w:val="003F0FF2"/>
    <w:rsid w:val="003F2144"/>
    <w:rsid w:val="00400F14"/>
    <w:rsid w:val="00401039"/>
    <w:rsid w:val="004107D1"/>
    <w:rsid w:val="0041395A"/>
    <w:rsid w:val="00415B4B"/>
    <w:rsid w:val="00421A1C"/>
    <w:rsid w:val="0043102D"/>
    <w:rsid w:val="0045026B"/>
    <w:rsid w:val="004550E6"/>
    <w:rsid w:val="0047477A"/>
    <w:rsid w:val="00480061"/>
    <w:rsid w:val="0048034F"/>
    <w:rsid w:val="00491011"/>
    <w:rsid w:val="00492050"/>
    <w:rsid w:val="00493E66"/>
    <w:rsid w:val="004A406E"/>
    <w:rsid w:val="004B1E00"/>
    <w:rsid w:val="004B7AD0"/>
    <w:rsid w:val="004E2D83"/>
    <w:rsid w:val="004E50DF"/>
    <w:rsid w:val="004E5EE6"/>
    <w:rsid w:val="00504164"/>
    <w:rsid w:val="00513E66"/>
    <w:rsid w:val="00515519"/>
    <w:rsid w:val="00516806"/>
    <w:rsid w:val="0052413F"/>
    <w:rsid w:val="00525D3F"/>
    <w:rsid w:val="0054065E"/>
    <w:rsid w:val="0054142A"/>
    <w:rsid w:val="005458B6"/>
    <w:rsid w:val="00545C7B"/>
    <w:rsid w:val="00551F5C"/>
    <w:rsid w:val="00573A7E"/>
    <w:rsid w:val="00587C70"/>
    <w:rsid w:val="00593AD2"/>
    <w:rsid w:val="005A37B2"/>
    <w:rsid w:val="005C3421"/>
    <w:rsid w:val="005C3D38"/>
    <w:rsid w:val="005C4F24"/>
    <w:rsid w:val="005C62DA"/>
    <w:rsid w:val="005F03CE"/>
    <w:rsid w:val="00612901"/>
    <w:rsid w:val="00613680"/>
    <w:rsid w:val="006173D1"/>
    <w:rsid w:val="00617DE7"/>
    <w:rsid w:val="00625A92"/>
    <w:rsid w:val="006305D6"/>
    <w:rsid w:val="00641351"/>
    <w:rsid w:val="00642222"/>
    <w:rsid w:val="006436D9"/>
    <w:rsid w:val="00651822"/>
    <w:rsid w:val="00654331"/>
    <w:rsid w:val="00655AFD"/>
    <w:rsid w:val="00664AF4"/>
    <w:rsid w:val="00667E54"/>
    <w:rsid w:val="006752E0"/>
    <w:rsid w:val="006861CD"/>
    <w:rsid w:val="006A0DE8"/>
    <w:rsid w:val="006A2CC7"/>
    <w:rsid w:val="006A7DD7"/>
    <w:rsid w:val="006C32BA"/>
    <w:rsid w:val="006C3F0D"/>
    <w:rsid w:val="006C559A"/>
    <w:rsid w:val="006C7F45"/>
    <w:rsid w:val="006D5083"/>
    <w:rsid w:val="006D669E"/>
    <w:rsid w:val="006E6325"/>
    <w:rsid w:val="006E7271"/>
    <w:rsid w:val="006F1241"/>
    <w:rsid w:val="006F5088"/>
    <w:rsid w:val="006F61D5"/>
    <w:rsid w:val="00705399"/>
    <w:rsid w:val="007079C2"/>
    <w:rsid w:val="00714A21"/>
    <w:rsid w:val="00722C24"/>
    <w:rsid w:val="007279F0"/>
    <w:rsid w:val="00735372"/>
    <w:rsid w:val="00740AB9"/>
    <w:rsid w:val="00744723"/>
    <w:rsid w:val="00746548"/>
    <w:rsid w:val="00753F8D"/>
    <w:rsid w:val="0077740A"/>
    <w:rsid w:val="00780BAF"/>
    <w:rsid w:val="007819C9"/>
    <w:rsid w:val="00783C3D"/>
    <w:rsid w:val="00787ED2"/>
    <w:rsid w:val="007A1AB1"/>
    <w:rsid w:val="007A32BB"/>
    <w:rsid w:val="007B305A"/>
    <w:rsid w:val="007B50B8"/>
    <w:rsid w:val="007B5C54"/>
    <w:rsid w:val="007B7A8D"/>
    <w:rsid w:val="007C0307"/>
    <w:rsid w:val="007C045A"/>
    <w:rsid w:val="007E0AD6"/>
    <w:rsid w:val="007E1527"/>
    <w:rsid w:val="007E7681"/>
    <w:rsid w:val="007F4315"/>
    <w:rsid w:val="008009E0"/>
    <w:rsid w:val="00806F2A"/>
    <w:rsid w:val="008209C7"/>
    <w:rsid w:val="00827BF6"/>
    <w:rsid w:val="00827FC7"/>
    <w:rsid w:val="0083319D"/>
    <w:rsid w:val="00833B1A"/>
    <w:rsid w:val="00836A2F"/>
    <w:rsid w:val="0084169D"/>
    <w:rsid w:val="00842486"/>
    <w:rsid w:val="00847AA3"/>
    <w:rsid w:val="008542D0"/>
    <w:rsid w:val="00854C21"/>
    <w:rsid w:val="008753D2"/>
    <w:rsid w:val="008762BE"/>
    <w:rsid w:val="00877D7B"/>
    <w:rsid w:val="00881DB6"/>
    <w:rsid w:val="008901D2"/>
    <w:rsid w:val="00892FB7"/>
    <w:rsid w:val="00896F36"/>
    <w:rsid w:val="008A0294"/>
    <w:rsid w:val="008C0455"/>
    <w:rsid w:val="008C4128"/>
    <w:rsid w:val="008C7A58"/>
    <w:rsid w:val="008D1D9E"/>
    <w:rsid w:val="008D4D1D"/>
    <w:rsid w:val="008E0D8A"/>
    <w:rsid w:val="008E16C8"/>
    <w:rsid w:val="008E718E"/>
    <w:rsid w:val="008F0C5F"/>
    <w:rsid w:val="008F337C"/>
    <w:rsid w:val="008F4E13"/>
    <w:rsid w:val="008F6792"/>
    <w:rsid w:val="0090321A"/>
    <w:rsid w:val="00904076"/>
    <w:rsid w:val="009136FC"/>
    <w:rsid w:val="009142D4"/>
    <w:rsid w:val="00917A53"/>
    <w:rsid w:val="00920350"/>
    <w:rsid w:val="00921D5B"/>
    <w:rsid w:val="0092436F"/>
    <w:rsid w:val="009269A3"/>
    <w:rsid w:val="009344E2"/>
    <w:rsid w:val="0094684B"/>
    <w:rsid w:val="00952078"/>
    <w:rsid w:val="00952BED"/>
    <w:rsid w:val="00965483"/>
    <w:rsid w:val="009663D1"/>
    <w:rsid w:val="00975F89"/>
    <w:rsid w:val="009972F1"/>
    <w:rsid w:val="009A4129"/>
    <w:rsid w:val="009A6222"/>
    <w:rsid w:val="009A645C"/>
    <w:rsid w:val="009B1E76"/>
    <w:rsid w:val="009B214B"/>
    <w:rsid w:val="009C344F"/>
    <w:rsid w:val="009D0722"/>
    <w:rsid w:val="009D1A22"/>
    <w:rsid w:val="009D5AD4"/>
    <w:rsid w:val="009D69F4"/>
    <w:rsid w:val="009F6B82"/>
    <w:rsid w:val="00A02C96"/>
    <w:rsid w:val="00A02D74"/>
    <w:rsid w:val="00A20DC3"/>
    <w:rsid w:val="00A35CFC"/>
    <w:rsid w:val="00A36E66"/>
    <w:rsid w:val="00A50D4D"/>
    <w:rsid w:val="00A54C24"/>
    <w:rsid w:val="00A56CAA"/>
    <w:rsid w:val="00A62EB8"/>
    <w:rsid w:val="00A70F81"/>
    <w:rsid w:val="00A767C4"/>
    <w:rsid w:val="00A800E0"/>
    <w:rsid w:val="00A81ED1"/>
    <w:rsid w:val="00A8290D"/>
    <w:rsid w:val="00A84359"/>
    <w:rsid w:val="00AB03CA"/>
    <w:rsid w:val="00AB3151"/>
    <w:rsid w:val="00AB5C67"/>
    <w:rsid w:val="00AC0F7E"/>
    <w:rsid w:val="00AC3028"/>
    <w:rsid w:val="00AC3825"/>
    <w:rsid w:val="00AD1C05"/>
    <w:rsid w:val="00AD4157"/>
    <w:rsid w:val="00AD535D"/>
    <w:rsid w:val="00AE1B5A"/>
    <w:rsid w:val="00AE4F84"/>
    <w:rsid w:val="00AF3D03"/>
    <w:rsid w:val="00B05FDA"/>
    <w:rsid w:val="00B06FEA"/>
    <w:rsid w:val="00B17609"/>
    <w:rsid w:val="00B3228A"/>
    <w:rsid w:val="00B32D4E"/>
    <w:rsid w:val="00B35602"/>
    <w:rsid w:val="00B36DFE"/>
    <w:rsid w:val="00B5710D"/>
    <w:rsid w:val="00B7179C"/>
    <w:rsid w:val="00B80BAA"/>
    <w:rsid w:val="00B81671"/>
    <w:rsid w:val="00B87208"/>
    <w:rsid w:val="00B948C7"/>
    <w:rsid w:val="00BB5EB7"/>
    <w:rsid w:val="00BB7EE8"/>
    <w:rsid w:val="00BC047A"/>
    <w:rsid w:val="00BC356B"/>
    <w:rsid w:val="00BC7051"/>
    <w:rsid w:val="00BC7662"/>
    <w:rsid w:val="00BF03A1"/>
    <w:rsid w:val="00BF427A"/>
    <w:rsid w:val="00BF7F38"/>
    <w:rsid w:val="00C01D1E"/>
    <w:rsid w:val="00C04A41"/>
    <w:rsid w:val="00C2162F"/>
    <w:rsid w:val="00C27FEA"/>
    <w:rsid w:val="00C308AA"/>
    <w:rsid w:val="00C444EF"/>
    <w:rsid w:val="00C45EF0"/>
    <w:rsid w:val="00C46E42"/>
    <w:rsid w:val="00C6520C"/>
    <w:rsid w:val="00C71CB0"/>
    <w:rsid w:val="00C837F4"/>
    <w:rsid w:val="00C9629F"/>
    <w:rsid w:val="00CA7333"/>
    <w:rsid w:val="00CB2C12"/>
    <w:rsid w:val="00CB5DBC"/>
    <w:rsid w:val="00CD0D0D"/>
    <w:rsid w:val="00CE24E6"/>
    <w:rsid w:val="00CE26CA"/>
    <w:rsid w:val="00CE6BFD"/>
    <w:rsid w:val="00CF02A7"/>
    <w:rsid w:val="00CF168C"/>
    <w:rsid w:val="00D03D73"/>
    <w:rsid w:val="00D06D4D"/>
    <w:rsid w:val="00D13300"/>
    <w:rsid w:val="00D219F6"/>
    <w:rsid w:val="00D26825"/>
    <w:rsid w:val="00D31B80"/>
    <w:rsid w:val="00D41DE2"/>
    <w:rsid w:val="00D47DAF"/>
    <w:rsid w:val="00D56C1F"/>
    <w:rsid w:val="00D61AEC"/>
    <w:rsid w:val="00D629CD"/>
    <w:rsid w:val="00D7690A"/>
    <w:rsid w:val="00D81BFF"/>
    <w:rsid w:val="00D8319A"/>
    <w:rsid w:val="00D91975"/>
    <w:rsid w:val="00D9443B"/>
    <w:rsid w:val="00D94562"/>
    <w:rsid w:val="00D9704E"/>
    <w:rsid w:val="00DA0C6F"/>
    <w:rsid w:val="00DA1263"/>
    <w:rsid w:val="00DB4AF9"/>
    <w:rsid w:val="00DB6BC7"/>
    <w:rsid w:val="00DC2D21"/>
    <w:rsid w:val="00DD012D"/>
    <w:rsid w:val="00DE4DBF"/>
    <w:rsid w:val="00DF1D82"/>
    <w:rsid w:val="00E00273"/>
    <w:rsid w:val="00E06943"/>
    <w:rsid w:val="00E163DD"/>
    <w:rsid w:val="00E17DEF"/>
    <w:rsid w:val="00E25B7E"/>
    <w:rsid w:val="00E27081"/>
    <w:rsid w:val="00E306EB"/>
    <w:rsid w:val="00E32E6E"/>
    <w:rsid w:val="00E3519E"/>
    <w:rsid w:val="00E35BF0"/>
    <w:rsid w:val="00E36C50"/>
    <w:rsid w:val="00E40FF9"/>
    <w:rsid w:val="00E42D77"/>
    <w:rsid w:val="00E44730"/>
    <w:rsid w:val="00E5654B"/>
    <w:rsid w:val="00E76A88"/>
    <w:rsid w:val="00EA0677"/>
    <w:rsid w:val="00EA2B8D"/>
    <w:rsid w:val="00EA7658"/>
    <w:rsid w:val="00EB04EE"/>
    <w:rsid w:val="00EB63DB"/>
    <w:rsid w:val="00EC0C60"/>
    <w:rsid w:val="00ED0FD9"/>
    <w:rsid w:val="00ED4A0F"/>
    <w:rsid w:val="00ED7819"/>
    <w:rsid w:val="00ED7886"/>
    <w:rsid w:val="00EF5F36"/>
    <w:rsid w:val="00F1009A"/>
    <w:rsid w:val="00F11CF7"/>
    <w:rsid w:val="00F12544"/>
    <w:rsid w:val="00F21BE9"/>
    <w:rsid w:val="00F2326C"/>
    <w:rsid w:val="00F26D0B"/>
    <w:rsid w:val="00F334DE"/>
    <w:rsid w:val="00F42A04"/>
    <w:rsid w:val="00F54541"/>
    <w:rsid w:val="00F623AE"/>
    <w:rsid w:val="00F62B3D"/>
    <w:rsid w:val="00F7710F"/>
    <w:rsid w:val="00F77D63"/>
    <w:rsid w:val="00F849F6"/>
    <w:rsid w:val="00F876C1"/>
    <w:rsid w:val="00F9569E"/>
    <w:rsid w:val="00FA2BEE"/>
    <w:rsid w:val="00FA7D59"/>
    <w:rsid w:val="00FB64E8"/>
    <w:rsid w:val="00FC3161"/>
    <w:rsid w:val="00FC58A1"/>
    <w:rsid w:val="00FC59A5"/>
    <w:rsid w:val="00FC5A03"/>
    <w:rsid w:val="00FC5E4D"/>
    <w:rsid w:val="00FD0755"/>
    <w:rsid w:val="00FD2A42"/>
    <w:rsid w:val="00FD3594"/>
    <w:rsid w:val="00FD59BC"/>
    <w:rsid w:val="00FE6C25"/>
    <w:rsid w:val="00FF7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B5648F"/>
  <w15:chartTrackingRefBased/>
  <w15:docId w15:val="{01412F29-65A5-4D76-AE11-CE9D4E70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szCs w:val="24"/>
      <w:lang w:val="en-US" w:eastAsia="ar-SA"/>
    </w:rPr>
  </w:style>
  <w:style w:type="paragraph" w:styleId="Heading1">
    <w:name w:val="heading 1"/>
    <w:basedOn w:val="Normal"/>
    <w:next w:val="Normal"/>
    <w:qFormat/>
    <w:pPr>
      <w:keepNext/>
      <w:tabs>
        <w:tab w:val="num" w:pos="720"/>
      </w:tabs>
      <w:ind w:left="720" w:hanging="360"/>
      <w:jc w:val="center"/>
      <w:outlineLvl w:val="0"/>
    </w:pPr>
    <w:rPr>
      <w:rFonts w:ascii="Times New Roman" w:hAnsi="Times New Roman" w:cs="Arial"/>
      <w:b/>
      <w:bCs/>
      <w:sz w:val="24"/>
    </w:rPr>
  </w:style>
  <w:style w:type="paragraph" w:styleId="Heading2">
    <w:name w:val="heading 2"/>
    <w:basedOn w:val="Normal"/>
    <w:next w:val="Normal"/>
    <w:qFormat/>
    <w:pPr>
      <w:keepNext/>
      <w:tabs>
        <w:tab w:val="num" w:pos="1080"/>
      </w:tabs>
      <w:ind w:left="1080" w:hanging="360"/>
      <w:outlineLvl w:val="1"/>
    </w:pPr>
    <w:rPr>
      <w:rFonts w:ascii="Times New Roman" w:hAnsi="Times New Roman" w:cs="Arial"/>
      <w:b/>
      <w:bCs/>
      <w:sz w:val="24"/>
    </w:rPr>
  </w:style>
  <w:style w:type="paragraph" w:styleId="Heading3">
    <w:name w:val="heading 3"/>
    <w:basedOn w:val="Normal"/>
    <w:next w:val="Normal"/>
    <w:qFormat/>
    <w:pPr>
      <w:keepNext/>
      <w:tabs>
        <w:tab w:val="num" w:pos="0"/>
      </w:tabs>
      <w:outlineLvl w:val="2"/>
    </w:pPr>
    <w:rPr>
      <w:rFonts w:ascii="Times New Roman" w:hAnsi="Times New Roman"/>
      <w:b/>
      <w:bCs/>
      <w:i/>
      <w:iCs/>
      <w:sz w:val="24"/>
    </w:rPr>
  </w:style>
  <w:style w:type="paragraph" w:styleId="Heading4">
    <w:name w:val="heading 4"/>
    <w:basedOn w:val="Normal"/>
    <w:next w:val="Normal"/>
    <w:qFormat/>
    <w:pPr>
      <w:keepNext/>
      <w:tabs>
        <w:tab w:val="num" w:pos="1800"/>
      </w:tabs>
      <w:ind w:left="4680" w:hanging="360"/>
      <w:outlineLvl w:val="3"/>
    </w:pPr>
    <w:rPr>
      <w:rFonts w:ascii="Times New Roman" w:hAnsi="Times New Roman"/>
      <w:i/>
      <w:iCs/>
      <w:sz w:val="24"/>
    </w:rPr>
  </w:style>
  <w:style w:type="paragraph" w:styleId="Heading5">
    <w:name w:val="heading 5"/>
    <w:basedOn w:val="Normal"/>
    <w:next w:val="Normal"/>
    <w:qFormat/>
    <w:pPr>
      <w:keepNext/>
      <w:tabs>
        <w:tab w:val="num" w:pos="2160"/>
      </w:tabs>
      <w:ind w:left="2160" w:hanging="360"/>
      <w:jc w:val="center"/>
      <w:outlineLvl w:val="4"/>
    </w:pPr>
    <w:rPr>
      <w:rFonts w:ascii="Times New Roman" w:hAnsi="Times New Roman" w:cs="Arial"/>
      <w:i/>
      <w:iCs/>
    </w:rPr>
  </w:style>
  <w:style w:type="paragraph" w:styleId="Heading6">
    <w:name w:val="heading 6"/>
    <w:basedOn w:val="Normal"/>
    <w:next w:val="Normal"/>
    <w:qFormat/>
    <w:pPr>
      <w:keepNext/>
      <w:tabs>
        <w:tab w:val="num" w:pos="2520"/>
      </w:tabs>
      <w:ind w:left="2520" w:hanging="360"/>
      <w:outlineLvl w:val="5"/>
    </w:pPr>
    <w:rPr>
      <w:rFonts w:ascii="Times New Roman" w:hAnsi="Times New Roman" w:cs="Arial"/>
      <w:i/>
      <w:iCs/>
      <w:sz w:val="22"/>
    </w:rPr>
  </w:style>
  <w:style w:type="paragraph" w:styleId="Heading7">
    <w:name w:val="heading 7"/>
    <w:basedOn w:val="Normal"/>
    <w:next w:val="Normal"/>
    <w:qFormat/>
    <w:pPr>
      <w:keepNext/>
      <w:tabs>
        <w:tab w:val="num" w:pos="2880"/>
      </w:tabs>
      <w:ind w:left="2880" w:hanging="360"/>
      <w:outlineLvl w:val="6"/>
    </w:pPr>
    <w:rPr>
      <w:rFonts w:ascii="Times New Roman" w:hAnsi="Times New Roman" w:cs="Arial"/>
      <w:b/>
      <w:bCs/>
      <w:i/>
      <w:iCs/>
      <w:sz w:val="22"/>
    </w:rPr>
  </w:style>
  <w:style w:type="paragraph" w:styleId="Heading8">
    <w:name w:val="heading 8"/>
    <w:basedOn w:val="Normal"/>
    <w:next w:val="Normal"/>
    <w:qFormat/>
    <w:pPr>
      <w:keepNext/>
      <w:tabs>
        <w:tab w:val="num" w:pos="3240"/>
      </w:tabs>
      <w:ind w:left="3240" w:hanging="360"/>
      <w:outlineLvl w:val="7"/>
    </w:pPr>
    <w:rPr>
      <w:rFonts w:ascii="Times New Roman" w:hAnsi="Times New Roman" w:cs="Arial"/>
      <w:b/>
      <w:bCs/>
    </w:rPr>
  </w:style>
  <w:style w:type="paragraph" w:styleId="Heading9">
    <w:name w:val="heading 9"/>
    <w:basedOn w:val="Normal"/>
    <w:next w:val="Normal"/>
    <w:qFormat/>
    <w:pPr>
      <w:keepNext/>
      <w:tabs>
        <w:tab w:val="num" w:pos="3600"/>
      </w:tabs>
      <w:ind w:left="3600" w:hanging="360"/>
      <w:jc w:val="center"/>
      <w:outlineLvl w:val="8"/>
    </w:pPr>
    <w:rPr>
      <w:rFonts w:ascii="Times New Roman" w:hAnsi="Times New Roman" w:cs="Arial"/>
      <w:b/>
      <w:bCs/>
      <w:u w:val="single"/>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customStyle="1" w:styleId="Bulleted">
    <w:name w:val="Bulleted"/>
    <w:aliases w:val="Symbol (symbol),Left:  0.25&quot;,Hanging:  0.25&quot;"/>
    <w:basedOn w:val="Normal"/>
    <w:pPr>
      <w:numPr>
        <w:numId w:val="4"/>
      </w:numPr>
      <w:tabs>
        <w:tab w:val="left" w:pos="5310"/>
      </w:tabs>
      <w:suppressAutoHyphens w:val="0"/>
      <w:spacing w:line="360" w:lineRule="auto"/>
    </w:pPr>
    <w:rPr>
      <w:rFonts w:ascii="Times New Roman" w:hAnsi="Times New Roman" w:cs="Arial"/>
    </w:rPr>
  </w:style>
  <w:style w:type="paragraph" w:styleId="Header">
    <w:name w:val="header"/>
    <w:basedOn w:val="Normal"/>
    <w:qFormat/>
    <w:pPr>
      <w:tabs>
        <w:tab w:val="center" w:pos="4320"/>
        <w:tab w:val="right" w:pos="8640"/>
      </w:tabs>
    </w:pPr>
    <w:rPr>
      <w:rFonts w:ascii="Times New Roman" w:hAnsi="Times New Roman"/>
    </w:rPr>
  </w:style>
  <w:style w:type="paragraph" w:styleId="Footer">
    <w:name w:val="footer"/>
    <w:basedOn w:val="Normal"/>
    <w:pPr>
      <w:tabs>
        <w:tab w:val="center" w:pos="4320"/>
        <w:tab w:val="right" w:pos="8640"/>
      </w:tabs>
    </w:pPr>
    <w:rPr>
      <w:rFonts w:ascii="Times New Roman" w:hAnsi="Times New Roman"/>
    </w:rPr>
  </w:style>
  <w:style w:type="character" w:customStyle="1" w:styleId="bulletedlistChar">
    <w:name w:val="bulleted list Char"/>
    <w:link w:val="bulletedlist"/>
    <w:rPr>
      <w:rFonts w:ascii="Times New Roman" w:eastAsia="Times New Roman" w:hAnsi="Times New Roman" w:cs="Times New Roman"/>
      <w:lang w:val="en-GB"/>
    </w:rPr>
  </w:style>
  <w:style w:type="paragraph" w:customStyle="1" w:styleId="bulletedlist">
    <w:name w:val="bulleted list"/>
    <w:basedOn w:val="Normal"/>
    <w:link w:val="bulletedlistChar"/>
    <w:pPr>
      <w:tabs>
        <w:tab w:val="num" w:pos="360"/>
      </w:tabs>
      <w:suppressAutoHyphens w:val="0"/>
      <w:jc w:val="both"/>
    </w:pPr>
    <w:rPr>
      <w:rFonts w:ascii="Times New Roman" w:hAnsi="Times New Roman"/>
      <w:szCs w:val="20"/>
      <w:lang w:val="en-GB" w:eastAsia="en-US"/>
    </w:rPr>
  </w:style>
  <w:style w:type="character" w:customStyle="1" w:styleId="e">
    <w:name w:val="e"/>
    <w:rPr>
      <w:rFonts w:ascii="Times New Roman" w:eastAsia="Times New Roman" w:hAnsi="Times New Roman" w:cs="Times New Roman"/>
    </w:rPr>
  </w:style>
  <w:style w:type="paragraph" w:styleId="ListParagraph">
    <w:name w:val="List Paragraph"/>
    <w:basedOn w:val="Normal"/>
    <w:qFormat/>
    <w:pPr>
      <w:ind w:left="720"/>
      <w:contextualSpacing/>
    </w:pPr>
    <w:rPr>
      <w:rFonts w:ascii="Times New Roman" w:hAnsi="Times New Roman"/>
    </w:rPr>
  </w:style>
  <w:style w:type="character" w:customStyle="1" w:styleId="WW8Num1z2">
    <w:name w:val="WW8Num1z2"/>
    <w:rPr>
      <w:rFonts w:ascii="Symbol" w:eastAsia="Times New Roman" w:hAnsi="Symbol" w:cs="StarSymbol"/>
      <w:sz w:val="18"/>
      <w:szCs w:val="18"/>
    </w:rPr>
  </w:style>
  <w:style w:type="character" w:customStyle="1" w:styleId="WW8Num2z0">
    <w:name w:val="WW8Num2z0"/>
    <w:rPr>
      <w:rFonts w:ascii="Wingdings" w:eastAsia="Times New Roman" w:hAnsi="Wingdings" w:cs="Times New Roman"/>
    </w:rPr>
  </w:style>
  <w:style w:type="character" w:customStyle="1" w:styleId="WW8Num3z0">
    <w:name w:val="WW8Num3z0"/>
    <w:rPr>
      <w:rFonts w:ascii="Wingdings" w:eastAsia="Times New Roman" w:hAnsi="Wingdings" w:cs="Times New Roman"/>
    </w:rPr>
  </w:style>
  <w:style w:type="character" w:customStyle="1" w:styleId="WW8Num4z0">
    <w:name w:val="WW8Num4z0"/>
    <w:rPr>
      <w:rFonts w:ascii="Wingdings" w:eastAsia="Times New Roman" w:hAnsi="Wingdings" w:cs="Times New Roman"/>
    </w:rPr>
  </w:style>
  <w:style w:type="character" w:customStyle="1" w:styleId="WW8Num4z3">
    <w:name w:val="WW8Num4z3"/>
    <w:rPr>
      <w:rFonts w:ascii="Symbol" w:eastAsia="Times New Roman" w:hAnsi="Symbol" w:cs="Times New Roman"/>
    </w:rPr>
  </w:style>
  <w:style w:type="character" w:customStyle="1" w:styleId="WW8Num4z4">
    <w:name w:val="WW8Num4z4"/>
    <w:rPr>
      <w:rFonts w:ascii="Courier New" w:eastAsia="Times New Roman" w:hAnsi="Courier New" w:cs="Times New Roman"/>
    </w:rPr>
  </w:style>
  <w:style w:type="character" w:customStyle="1" w:styleId="WW8Num5z0">
    <w:name w:val="WW8Num5z0"/>
    <w:rPr>
      <w:rFonts w:ascii="Symbol" w:eastAsia="Times New Roman" w:hAnsi="Symbol" w:cs="Times New Roman"/>
    </w:rPr>
  </w:style>
  <w:style w:type="character" w:customStyle="1" w:styleId="WW8Num6z0">
    <w:name w:val="WW8Num6z0"/>
    <w:rPr>
      <w:rFonts w:ascii="Wingdings" w:eastAsia="Times New Roman" w:hAnsi="Wingdings" w:cs="Times New Roman"/>
    </w:rPr>
  </w:style>
  <w:style w:type="character" w:customStyle="1" w:styleId="WW8Num7z2">
    <w:name w:val="WW8Num7z2"/>
    <w:rPr>
      <w:rFonts w:ascii="Wingdings" w:eastAsia="Times New Roman" w:hAnsi="Wingdings" w:cs="Times New Roman"/>
    </w:rPr>
  </w:style>
  <w:style w:type="character" w:customStyle="1" w:styleId="WW8Num8z0">
    <w:name w:val="WW8Num8z0"/>
    <w:rPr>
      <w:rFonts w:ascii="Symbol" w:eastAsia="Times New Roman" w:hAnsi="Symbol" w:cs="Times New Roman"/>
    </w:rPr>
  </w:style>
  <w:style w:type="character" w:customStyle="1" w:styleId="WW8Num8z1">
    <w:name w:val="WW8Num8z1"/>
    <w:rPr>
      <w:rFonts w:ascii="Courier New" w:eastAsia="Times New Roman" w:hAnsi="Courier New" w:cs="Courier New"/>
    </w:rPr>
  </w:style>
  <w:style w:type="character" w:customStyle="1" w:styleId="WW8Num8z2">
    <w:name w:val="WW8Num8z2"/>
    <w:rPr>
      <w:rFonts w:ascii="Symbol" w:eastAsia="Times New Roman" w:hAnsi="Symbol" w:cs="Times New Roman"/>
    </w:rPr>
  </w:style>
  <w:style w:type="character" w:customStyle="1" w:styleId="DefaultParagraphFont1">
    <w:name w:val="Default Paragraph Font1"/>
    <w:rPr>
      <w:rFonts w:ascii="Times New Roman" w:eastAsia="Times New Roman" w:hAnsi="Times New Roman" w:cs="Times New Roman"/>
    </w:rPr>
  </w:style>
  <w:style w:type="character" w:customStyle="1" w:styleId="Absatz-Standardschriftart">
    <w:name w:val="Absatz-Standardschriftart"/>
    <w:rPr>
      <w:rFonts w:ascii="Times New Roman" w:eastAsia="Times New Roman" w:hAnsi="Times New Roman" w:cs="Times New Roman"/>
    </w:rPr>
  </w:style>
  <w:style w:type="character" w:customStyle="1" w:styleId="WW-Absatz-Standardschriftart">
    <w:name w:val="WW-Absatz-Standardschriftart"/>
    <w:rPr>
      <w:rFonts w:ascii="Times New Roman" w:eastAsia="Times New Roman" w:hAnsi="Times New Roman" w:cs="Times New Roman"/>
    </w:rPr>
  </w:style>
  <w:style w:type="character" w:customStyle="1" w:styleId="WW-Absatz-Standardschriftart1">
    <w:name w:val="WW-Absatz-Standardschriftart1"/>
    <w:rPr>
      <w:rFonts w:ascii="Times New Roman" w:eastAsia="Times New Roman" w:hAnsi="Times New Roman" w:cs="Times New Roman"/>
    </w:rPr>
  </w:style>
  <w:style w:type="character" w:customStyle="1" w:styleId="WW8Num7z0">
    <w:name w:val="WW8Num7z0"/>
    <w:rPr>
      <w:rFonts w:ascii="Symbol" w:eastAsia="Times New Roman" w:hAnsi="Symbol" w:cs="Times New Roman"/>
    </w:rPr>
  </w:style>
  <w:style w:type="character" w:customStyle="1" w:styleId="WW-Absatz-Standardschriftart11">
    <w:name w:val="WW-Absatz-Standardschriftart11"/>
    <w:rPr>
      <w:rFonts w:ascii="Times New Roman" w:eastAsia="Times New Roman" w:hAnsi="Times New Roman" w:cs="Times New Roman"/>
    </w:rPr>
  </w:style>
  <w:style w:type="character" w:customStyle="1" w:styleId="WW-Absatz-Standardschriftart111">
    <w:name w:val="WW-Absatz-Standardschriftart111"/>
    <w:rPr>
      <w:rFonts w:ascii="Times New Roman" w:eastAsia="Times New Roman" w:hAnsi="Times New Roman" w:cs="Times New Roman"/>
    </w:rPr>
  </w:style>
  <w:style w:type="character" w:customStyle="1" w:styleId="WW8Num1z0">
    <w:name w:val="WW8Num1z0"/>
    <w:rPr>
      <w:rFonts w:ascii="Wingdings" w:eastAsia="Times New Roman" w:hAnsi="Wingdings" w:cs="Times New Roman"/>
    </w:rPr>
  </w:style>
  <w:style w:type="character" w:customStyle="1" w:styleId="WW8Num1z1">
    <w:name w:val="WW8Num1z1"/>
    <w:rPr>
      <w:rFonts w:ascii="Courier New" w:eastAsia="Times New Roman" w:hAnsi="Courier New" w:cs="Courier New"/>
    </w:rPr>
  </w:style>
  <w:style w:type="character" w:customStyle="1" w:styleId="WW8Num1z3">
    <w:name w:val="WW8Num1z3"/>
    <w:rPr>
      <w:rFonts w:ascii="Symbol" w:eastAsia="Times New Roman" w:hAnsi="Symbol" w:cs="Times New Roman"/>
    </w:rPr>
  </w:style>
  <w:style w:type="character" w:customStyle="1" w:styleId="WW8Num2z2">
    <w:name w:val="WW8Num2z2"/>
    <w:rPr>
      <w:rFonts w:ascii="Symbol" w:eastAsia="Times New Roman" w:hAnsi="Symbol" w:cs="Times New Roman"/>
    </w:rPr>
  </w:style>
  <w:style w:type="character" w:customStyle="1" w:styleId="WW8Num3z1">
    <w:name w:val="WW8Num3z1"/>
    <w:rPr>
      <w:rFonts w:ascii="Courier New" w:eastAsia="Times New Roman" w:hAnsi="Courier New" w:cs="Courier New"/>
    </w:rPr>
  </w:style>
  <w:style w:type="character" w:customStyle="1" w:styleId="WW8Num3z3">
    <w:name w:val="WW8Num3z3"/>
    <w:rPr>
      <w:rFonts w:ascii="Symbol" w:eastAsia="Times New Roman" w:hAnsi="Symbol" w:cs="Times New Roman"/>
    </w:rPr>
  </w:style>
  <w:style w:type="character" w:customStyle="1" w:styleId="WW8Num4z1">
    <w:name w:val="WW8Num4z1"/>
    <w:rPr>
      <w:rFonts w:ascii="Courier New" w:eastAsia="Times New Roman" w:hAnsi="Courier New" w:cs="Courier New"/>
    </w:rPr>
  </w:style>
  <w:style w:type="character" w:customStyle="1" w:styleId="WW8Num5z1">
    <w:name w:val="WW8Num5z1"/>
    <w:rPr>
      <w:rFonts w:ascii="Wingdings" w:eastAsia="Times New Roman" w:hAnsi="Wingdings" w:cs="Times New Roman"/>
      <w:sz w:val="16"/>
    </w:rPr>
  </w:style>
  <w:style w:type="character" w:customStyle="1" w:styleId="WW8Num5z2">
    <w:name w:val="WW8Num5z2"/>
    <w:rPr>
      <w:rFonts w:ascii="Wingdings" w:eastAsia="Times New Roman" w:hAnsi="Wingdings" w:cs="Times New Roman"/>
    </w:rPr>
  </w:style>
  <w:style w:type="character" w:customStyle="1" w:styleId="WW8Num5z4">
    <w:name w:val="WW8Num5z4"/>
    <w:rPr>
      <w:rFonts w:ascii="Courier New" w:eastAsia="Times New Roman" w:hAnsi="Courier New" w:cs="Times New Roman"/>
    </w:rPr>
  </w:style>
  <w:style w:type="character" w:customStyle="1" w:styleId="WW8Num6z1">
    <w:name w:val="WW8Num6z1"/>
    <w:rPr>
      <w:rFonts w:ascii="Courier New" w:eastAsia="Times New Roman" w:hAnsi="Courier New" w:cs="Times New Roman"/>
    </w:rPr>
  </w:style>
  <w:style w:type="character" w:customStyle="1" w:styleId="WW8Num6z3">
    <w:name w:val="WW8Num6z3"/>
    <w:rPr>
      <w:rFonts w:ascii="Symbol" w:eastAsia="Times New Roman" w:hAnsi="Symbol" w:cs="Times New Roman"/>
    </w:rPr>
  </w:style>
  <w:style w:type="character" w:customStyle="1" w:styleId="WW8Num7z1">
    <w:name w:val="WW8Num7z1"/>
    <w:rPr>
      <w:rFonts w:ascii="Courier New" w:eastAsia="Times New Roman" w:hAnsi="Courier New" w:cs="Courier New"/>
    </w:rPr>
  </w:style>
  <w:style w:type="character" w:customStyle="1" w:styleId="WW8Num9z0">
    <w:name w:val="WW8Num9z0"/>
    <w:rPr>
      <w:rFonts w:ascii="Wingdings" w:eastAsia="Times New Roman" w:hAnsi="Wingdings" w:cs="Times New Roman"/>
    </w:rPr>
  </w:style>
  <w:style w:type="character" w:customStyle="1" w:styleId="WW8Num9z1">
    <w:name w:val="WW8Num9z1"/>
    <w:rPr>
      <w:rFonts w:ascii="Courier New" w:eastAsia="Times New Roman" w:hAnsi="Courier New" w:cs="Courier New"/>
    </w:rPr>
  </w:style>
  <w:style w:type="character" w:customStyle="1" w:styleId="WW8Num9z3">
    <w:name w:val="WW8Num9z3"/>
    <w:rPr>
      <w:rFonts w:ascii="Symbol" w:eastAsia="Times New Roman" w:hAnsi="Symbol" w:cs="Times New Roman"/>
    </w:rPr>
  </w:style>
  <w:style w:type="character" w:customStyle="1" w:styleId="WW8Num10z2">
    <w:name w:val="WW8Num10z2"/>
    <w:rPr>
      <w:rFonts w:ascii="Symbol" w:eastAsia="Times New Roman" w:hAnsi="Symbol" w:cs="Times New Roman"/>
    </w:rPr>
  </w:style>
  <w:style w:type="character" w:customStyle="1" w:styleId="WW8Num11z0">
    <w:name w:val="WW8Num11z0"/>
    <w:rPr>
      <w:rFonts w:ascii="Symbol" w:eastAsia="Times New Roman" w:hAnsi="Symbol" w:cs="Times New Roman"/>
    </w:rPr>
  </w:style>
  <w:style w:type="character" w:customStyle="1" w:styleId="WW8Num11z1">
    <w:name w:val="WW8Num11z1"/>
    <w:rPr>
      <w:rFonts w:ascii="Courier New" w:eastAsia="Times New Roman" w:hAnsi="Courier New" w:cs="Times New Roman"/>
    </w:rPr>
  </w:style>
  <w:style w:type="character" w:customStyle="1" w:styleId="WW8Num11z2">
    <w:name w:val="WW8Num11z2"/>
    <w:rPr>
      <w:rFonts w:ascii="Wingdings" w:eastAsia="Times New Roman" w:hAnsi="Wingdings" w:cs="Times New Roman"/>
    </w:rPr>
  </w:style>
  <w:style w:type="character" w:customStyle="1" w:styleId="WW8Num12z0">
    <w:name w:val="WW8Num12z0"/>
    <w:rPr>
      <w:rFonts w:ascii="Wingdings" w:eastAsia="Times New Roman" w:hAnsi="Wingdings" w:cs="Times New Roman"/>
    </w:rPr>
  </w:style>
  <w:style w:type="character" w:customStyle="1" w:styleId="WW8Num12z1">
    <w:name w:val="WW8Num12z1"/>
    <w:rPr>
      <w:rFonts w:ascii="Courier New" w:eastAsia="Times New Roman" w:hAnsi="Courier New" w:cs="Courier New"/>
    </w:rPr>
  </w:style>
  <w:style w:type="character" w:customStyle="1" w:styleId="WW8Num12z3">
    <w:name w:val="WW8Num12z3"/>
    <w:rPr>
      <w:rFonts w:ascii="Symbol" w:eastAsia="Times New Roman" w:hAnsi="Symbol" w:cs="Times New Roman"/>
    </w:rPr>
  </w:style>
  <w:style w:type="character" w:customStyle="1" w:styleId="WW8Num13z2">
    <w:name w:val="WW8Num13z2"/>
    <w:rPr>
      <w:rFonts w:ascii="Symbol" w:eastAsia="Times New Roman" w:hAnsi="Symbol" w:cs="Times New Roman"/>
    </w:rPr>
  </w:style>
  <w:style w:type="character" w:customStyle="1" w:styleId="WW8Num14z0">
    <w:name w:val="WW8Num14z0"/>
    <w:rPr>
      <w:rFonts w:ascii="Symbol" w:eastAsia="Times New Roman" w:hAnsi="Symbol" w:cs="Times New Roman"/>
    </w:rPr>
  </w:style>
  <w:style w:type="character" w:customStyle="1" w:styleId="WW8Num14z1">
    <w:name w:val="WW8Num14z1"/>
    <w:rPr>
      <w:rFonts w:ascii="Courier New" w:eastAsia="Times New Roman" w:hAnsi="Courier New" w:cs="Times New Roman"/>
    </w:rPr>
  </w:style>
  <w:style w:type="character" w:customStyle="1" w:styleId="WW8Num14z2">
    <w:name w:val="WW8Num14z2"/>
    <w:rPr>
      <w:rFonts w:ascii="Wingdings" w:eastAsia="Times New Roman" w:hAnsi="Wingdings" w:cs="Times New Roman"/>
    </w:rPr>
  </w:style>
  <w:style w:type="character" w:customStyle="1" w:styleId="WW8Num15z2">
    <w:name w:val="WW8Num15z2"/>
    <w:rPr>
      <w:rFonts w:ascii="Symbol" w:eastAsia="Times New Roman" w:hAnsi="Symbol" w:cs="Times New Roman"/>
    </w:rPr>
  </w:style>
  <w:style w:type="character" w:customStyle="1" w:styleId="WW8Num16z0">
    <w:name w:val="WW8Num16z0"/>
    <w:rPr>
      <w:rFonts w:ascii="Symbol" w:eastAsia="Times New Roman" w:hAnsi="Symbol" w:cs="Times New Roman"/>
    </w:rPr>
  </w:style>
  <w:style w:type="character" w:customStyle="1" w:styleId="WW8Num16z1">
    <w:name w:val="WW8Num16z1"/>
    <w:rPr>
      <w:rFonts w:ascii="Courier New" w:eastAsia="Times New Roman" w:hAnsi="Courier New" w:cs="Courier New"/>
    </w:rPr>
  </w:style>
  <w:style w:type="character" w:customStyle="1" w:styleId="WW8Num16z2">
    <w:name w:val="WW8Num16z2"/>
    <w:rPr>
      <w:rFonts w:ascii="Wingdings" w:eastAsia="Times New Roman" w:hAnsi="Wingdings" w:cs="Times New Roman"/>
    </w:rPr>
  </w:style>
  <w:style w:type="character" w:customStyle="1" w:styleId="WW8Num17z0">
    <w:name w:val="WW8Num17z0"/>
    <w:rPr>
      <w:rFonts w:ascii="Wingdings" w:eastAsia="Times New Roman" w:hAnsi="Wingdings" w:cs="Times New Roman"/>
    </w:rPr>
  </w:style>
  <w:style w:type="character" w:customStyle="1" w:styleId="WW8Num17z3">
    <w:name w:val="WW8Num17z3"/>
    <w:rPr>
      <w:rFonts w:ascii="Symbol" w:eastAsia="Times New Roman" w:hAnsi="Symbol" w:cs="Times New Roman"/>
    </w:rPr>
  </w:style>
  <w:style w:type="character" w:customStyle="1" w:styleId="WW8Num17z4">
    <w:name w:val="WW8Num17z4"/>
    <w:rPr>
      <w:rFonts w:ascii="Courier New" w:eastAsia="Times New Roman" w:hAnsi="Courier New" w:cs="Times New Roman"/>
    </w:rPr>
  </w:style>
  <w:style w:type="character" w:customStyle="1" w:styleId="WW8Num18z0">
    <w:name w:val="WW8Num18z0"/>
    <w:rPr>
      <w:rFonts w:ascii="Symbol" w:eastAsia="Times New Roman" w:hAnsi="Symbol" w:cs="Times New Roman"/>
    </w:rPr>
  </w:style>
  <w:style w:type="character" w:customStyle="1" w:styleId="WW8Num18z1">
    <w:name w:val="WW8Num18z1"/>
    <w:rPr>
      <w:rFonts w:ascii="Courier New" w:eastAsia="Times New Roman" w:hAnsi="Courier New" w:cs="Courier New"/>
    </w:rPr>
  </w:style>
  <w:style w:type="character" w:customStyle="1" w:styleId="WW8Num18z2">
    <w:name w:val="WW8Num18z2"/>
    <w:rPr>
      <w:rFonts w:ascii="Wingdings" w:eastAsia="Times New Roman" w:hAnsi="Wingdings" w:cs="Times New Roman"/>
    </w:rPr>
  </w:style>
  <w:style w:type="character" w:customStyle="1" w:styleId="WW8Num19z0">
    <w:name w:val="WW8Num19z0"/>
    <w:rPr>
      <w:rFonts w:ascii="Wingdings" w:eastAsia="Times New Roman" w:hAnsi="Wingdings" w:cs="Times New Roman"/>
    </w:rPr>
  </w:style>
  <w:style w:type="character" w:customStyle="1" w:styleId="WW8Num19z1">
    <w:name w:val="WW8Num19z1"/>
    <w:rPr>
      <w:rFonts w:ascii="Courier New" w:eastAsia="Times New Roman" w:hAnsi="Courier New" w:cs="Times New Roman"/>
    </w:rPr>
  </w:style>
  <w:style w:type="character" w:customStyle="1" w:styleId="WW8Num19z3">
    <w:name w:val="WW8Num19z3"/>
    <w:rPr>
      <w:rFonts w:ascii="Symbol" w:eastAsia="Times New Roman" w:hAnsi="Symbol" w:cs="Times New Roman"/>
    </w:rPr>
  </w:style>
  <w:style w:type="character" w:customStyle="1" w:styleId="WW8Num20z2">
    <w:name w:val="WW8Num20z2"/>
    <w:rPr>
      <w:rFonts w:ascii="Symbol" w:eastAsia="Times New Roman" w:hAnsi="Symbol" w:cs="Times New Roman"/>
    </w:rPr>
  </w:style>
  <w:style w:type="character" w:customStyle="1" w:styleId="WW8Num21z0">
    <w:name w:val="WW8Num21z0"/>
    <w:rPr>
      <w:rFonts w:ascii="Wingdings" w:eastAsia="Times New Roman" w:hAnsi="Wingdings" w:cs="Times New Roman"/>
    </w:rPr>
  </w:style>
  <w:style w:type="character" w:customStyle="1" w:styleId="WW8Num21z1">
    <w:name w:val="WW8Num21z1"/>
    <w:rPr>
      <w:rFonts w:ascii="Courier New" w:eastAsia="Times New Roman" w:hAnsi="Courier New" w:cs="Courier New"/>
    </w:rPr>
  </w:style>
  <w:style w:type="character" w:customStyle="1" w:styleId="WW8Num21z3">
    <w:name w:val="WW8Num21z3"/>
    <w:rPr>
      <w:rFonts w:ascii="Symbol" w:eastAsia="Times New Roman" w:hAnsi="Symbol" w:cs="Times New Roman"/>
    </w:rPr>
  </w:style>
  <w:style w:type="character" w:customStyle="1" w:styleId="WW8Num22z0">
    <w:name w:val="WW8Num22z0"/>
    <w:rPr>
      <w:rFonts w:ascii="Symbol" w:eastAsia="Times New Roman" w:hAnsi="Symbol" w:cs="Times New Roman"/>
    </w:rPr>
  </w:style>
  <w:style w:type="character" w:customStyle="1" w:styleId="WW8Num22z1">
    <w:name w:val="WW8Num22z1"/>
    <w:rPr>
      <w:rFonts w:ascii="Courier New" w:eastAsia="Times New Roman" w:hAnsi="Courier New" w:cs="Times New Roman"/>
    </w:rPr>
  </w:style>
  <w:style w:type="character" w:customStyle="1" w:styleId="WW8Num22z2">
    <w:name w:val="WW8Num22z2"/>
    <w:rPr>
      <w:rFonts w:ascii="Wingdings" w:eastAsia="Times New Roman" w:hAnsi="Wingdings" w:cs="Times New Roman"/>
    </w:rPr>
  </w:style>
  <w:style w:type="character" w:customStyle="1" w:styleId="WW8Num23z2">
    <w:name w:val="WW8Num23z2"/>
    <w:rPr>
      <w:rFonts w:ascii="Symbol" w:eastAsia="Times New Roman" w:hAnsi="Symbol" w:cs="Times New Roman"/>
    </w:rPr>
  </w:style>
  <w:style w:type="character" w:customStyle="1" w:styleId="WW8Num24z0">
    <w:name w:val="WW8Num24z0"/>
    <w:rPr>
      <w:rFonts w:ascii="Symbol" w:eastAsia="Times New Roman" w:hAnsi="Symbol" w:cs="Times New Roman"/>
    </w:rPr>
  </w:style>
  <w:style w:type="character" w:customStyle="1" w:styleId="WW8Num25z0">
    <w:name w:val="WW8Num25z0"/>
    <w:rPr>
      <w:rFonts w:ascii="Wingdings" w:eastAsia="Times New Roman" w:hAnsi="Wingdings" w:cs="Times New Roman"/>
    </w:rPr>
  </w:style>
  <w:style w:type="character" w:customStyle="1" w:styleId="WW8Num25z1">
    <w:name w:val="WW8Num25z1"/>
    <w:rPr>
      <w:rFonts w:ascii="Courier New" w:eastAsia="Times New Roman" w:hAnsi="Courier New" w:cs="Courier New"/>
    </w:rPr>
  </w:style>
  <w:style w:type="character" w:customStyle="1" w:styleId="WW8Num25z3">
    <w:name w:val="WW8Num25z3"/>
    <w:rPr>
      <w:rFonts w:ascii="Symbol" w:eastAsia="Times New Roman" w:hAnsi="Symbol" w:cs="Times New Roman"/>
    </w:rPr>
  </w:style>
  <w:style w:type="character" w:customStyle="1" w:styleId="WW8Num26z0">
    <w:name w:val="WW8Num26z0"/>
    <w:rPr>
      <w:rFonts w:ascii="Symbol" w:eastAsia="Times New Roman" w:hAnsi="Symbol" w:cs="Times New Roman"/>
    </w:rPr>
  </w:style>
  <w:style w:type="character" w:customStyle="1" w:styleId="WW8Num27z2">
    <w:name w:val="WW8Num27z2"/>
    <w:rPr>
      <w:rFonts w:ascii="Symbol" w:eastAsia="Times New Roman" w:hAnsi="Symbol" w:cs="Times New Roman"/>
    </w:rPr>
  </w:style>
  <w:style w:type="character" w:customStyle="1" w:styleId="WW8Num28z0">
    <w:name w:val="WW8Num28z0"/>
    <w:rPr>
      <w:rFonts w:ascii="Symbol" w:eastAsia="Times New Roman" w:hAnsi="Symbol" w:cs="Times New Roman"/>
    </w:rPr>
  </w:style>
  <w:style w:type="character" w:customStyle="1" w:styleId="WW8Num29z0">
    <w:name w:val="WW8Num29z0"/>
    <w:rPr>
      <w:rFonts w:ascii="Wingdings" w:eastAsia="Times New Roman" w:hAnsi="Wingdings" w:cs="Times New Roman"/>
    </w:rPr>
  </w:style>
  <w:style w:type="character" w:customStyle="1" w:styleId="WW8Num29z1">
    <w:name w:val="WW8Num29z1"/>
    <w:rPr>
      <w:rFonts w:ascii="Courier New" w:eastAsia="Times New Roman" w:hAnsi="Courier New" w:cs="Times New Roman"/>
    </w:rPr>
  </w:style>
  <w:style w:type="character" w:customStyle="1" w:styleId="WW8Num29z3">
    <w:name w:val="WW8Num29z3"/>
    <w:rPr>
      <w:rFonts w:ascii="Symbol" w:eastAsia="Times New Roman" w:hAnsi="Symbol" w:cs="Times New Roman"/>
    </w:rPr>
  </w:style>
  <w:style w:type="character" w:customStyle="1" w:styleId="WW8Num30z0">
    <w:name w:val="WW8Num30z0"/>
    <w:rPr>
      <w:rFonts w:ascii="Symbol" w:eastAsia="Times New Roman" w:hAnsi="Symbol" w:cs="Times New Roman"/>
      <w:sz w:val="20"/>
    </w:rPr>
  </w:style>
  <w:style w:type="character" w:customStyle="1" w:styleId="WW8Num30z1">
    <w:name w:val="WW8Num30z1"/>
    <w:rPr>
      <w:rFonts w:ascii="Symbol" w:eastAsia="Times New Roman" w:hAnsi="Symbol" w:cs="Times New Roman"/>
    </w:rPr>
  </w:style>
  <w:style w:type="character" w:customStyle="1" w:styleId="WW8Num30z2">
    <w:name w:val="WW8Num30z2"/>
    <w:rPr>
      <w:rFonts w:ascii="Wingdings" w:eastAsia="Times New Roman" w:hAnsi="Wingdings" w:cs="Times New Roman"/>
    </w:rPr>
  </w:style>
  <w:style w:type="character" w:customStyle="1" w:styleId="WW8Num30z4">
    <w:name w:val="WW8Num30z4"/>
    <w:rPr>
      <w:rFonts w:ascii="Courier New" w:eastAsia="Times New Roman" w:hAnsi="Courier New" w:cs="Times New Roman"/>
    </w:rPr>
  </w:style>
  <w:style w:type="character" w:customStyle="1" w:styleId="WW8Num31z0">
    <w:name w:val="WW8Num31z0"/>
    <w:rPr>
      <w:rFonts w:ascii="Symbol" w:eastAsia="Times New Roman" w:hAnsi="Symbol" w:cs="Times New Roman"/>
    </w:rPr>
  </w:style>
  <w:style w:type="character" w:customStyle="1" w:styleId="WW8Num31z1">
    <w:name w:val="WW8Num31z1"/>
    <w:rPr>
      <w:rFonts w:ascii="Symbol" w:eastAsia="Times New Roman" w:hAnsi="Symbol" w:cs="Times New Roman"/>
      <w:sz w:val="16"/>
    </w:rPr>
  </w:style>
  <w:style w:type="character" w:customStyle="1" w:styleId="WW8Num31z2">
    <w:name w:val="WW8Num31z2"/>
    <w:rPr>
      <w:rFonts w:ascii="Wingdings" w:eastAsia="Times New Roman" w:hAnsi="Wingdings" w:cs="Times New Roman"/>
    </w:rPr>
  </w:style>
  <w:style w:type="character" w:customStyle="1" w:styleId="WW8Num31z4">
    <w:name w:val="WW8Num31z4"/>
    <w:rPr>
      <w:rFonts w:ascii="Courier New" w:eastAsia="Times New Roman" w:hAnsi="Courier New" w:cs="Times New Roman"/>
    </w:rPr>
  </w:style>
  <w:style w:type="character" w:customStyle="1" w:styleId="WW8Num32z2">
    <w:name w:val="WW8Num32z2"/>
    <w:rPr>
      <w:rFonts w:ascii="Symbol" w:eastAsia="Times New Roman" w:hAnsi="Symbol" w:cs="Times New Roman"/>
    </w:rPr>
  </w:style>
  <w:style w:type="character" w:customStyle="1" w:styleId="WW8Num33z2">
    <w:name w:val="WW8Num33z2"/>
    <w:rPr>
      <w:rFonts w:ascii="Symbol" w:eastAsia="Times New Roman" w:hAnsi="Symbol" w:cs="Times New Roman"/>
    </w:rPr>
  </w:style>
  <w:style w:type="character" w:customStyle="1" w:styleId="WW8Num34z0">
    <w:name w:val="WW8Num34z0"/>
    <w:rPr>
      <w:rFonts w:ascii="Symbol" w:eastAsia="Times New Roman" w:hAnsi="Symbol" w:cs="Times New Roman"/>
    </w:rPr>
  </w:style>
  <w:style w:type="character" w:customStyle="1" w:styleId="WW8Num34z1">
    <w:name w:val="WW8Num34z1"/>
    <w:rPr>
      <w:rFonts w:ascii="Courier New" w:eastAsia="Times New Roman" w:hAnsi="Courier New" w:cs="Times New Roman"/>
    </w:rPr>
  </w:style>
  <w:style w:type="character" w:customStyle="1" w:styleId="WW8Num34z2">
    <w:name w:val="WW8Num34z2"/>
    <w:rPr>
      <w:rFonts w:ascii="Wingdings" w:eastAsia="Times New Roman" w:hAnsi="Wingdings" w:cs="Times New Roman"/>
    </w:rPr>
  </w:style>
  <w:style w:type="character" w:customStyle="1" w:styleId="WW8Num36z0">
    <w:name w:val="WW8Num36z0"/>
    <w:rPr>
      <w:rFonts w:ascii="Symbol" w:eastAsia="Times New Roman" w:hAnsi="Symbol" w:cs="Times New Roman"/>
    </w:rPr>
  </w:style>
  <w:style w:type="character" w:customStyle="1" w:styleId="WW8Num36z1">
    <w:name w:val="WW8Num36z1"/>
    <w:rPr>
      <w:rFonts w:ascii="Courier New" w:eastAsia="Times New Roman" w:hAnsi="Courier New" w:cs="Courier New"/>
    </w:rPr>
  </w:style>
  <w:style w:type="character" w:customStyle="1" w:styleId="WW8Num36z2">
    <w:name w:val="WW8Num36z2"/>
    <w:rPr>
      <w:rFonts w:ascii="Wingdings" w:eastAsia="Times New Roman" w:hAnsi="Wingdings" w:cs="Times New Roman"/>
    </w:rPr>
  </w:style>
  <w:style w:type="character" w:customStyle="1" w:styleId="WW8Num37z0">
    <w:name w:val="WW8Num37z0"/>
    <w:rPr>
      <w:rFonts w:ascii="Symbol" w:eastAsia="Times New Roman" w:hAnsi="Symbol" w:cs="Times New Roman"/>
    </w:rPr>
  </w:style>
  <w:style w:type="character" w:customStyle="1" w:styleId="WW8Num37z1">
    <w:name w:val="WW8Num37z1"/>
    <w:rPr>
      <w:rFonts w:ascii="Courier New" w:eastAsia="Times New Roman" w:hAnsi="Courier New" w:cs="Courier New"/>
    </w:rPr>
  </w:style>
  <w:style w:type="character" w:customStyle="1" w:styleId="WW8Num37z2">
    <w:name w:val="WW8Num37z2"/>
    <w:rPr>
      <w:rFonts w:ascii="Wingdings" w:eastAsia="Times New Roman" w:hAnsi="Wingdings" w:cs="Times New Roman"/>
    </w:rPr>
  </w:style>
  <w:style w:type="character" w:customStyle="1" w:styleId="WW8Num38z2">
    <w:name w:val="WW8Num38z2"/>
    <w:rPr>
      <w:rFonts w:ascii="Symbol" w:eastAsia="Times New Roman" w:hAnsi="Symbol" w:cs="Times New Roman"/>
    </w:rPr>
  </w:style>
  <w:style w:type="character" w:customStyle="1" w:styleId="WW8Num39z0">
    <w:name w:val="WW8Num39z0"/>
    <w:rPr>
      <w:rFonts w:ascii="Symbol" w:eastAsia="Times New Roman" w:hAnsi="Symbol" w:cs="Times New Roman"/>
    </w:rPr>
  </w:style>
  <w:style w:type="character" w:customStyle="1" w:styleId="WW8Num39z1">
    <w:name w:val="WW8Num39z1"/>
    <w:rPr>
      <w:rFonts w:ascii="Courier New" w:eastAsia="Times New Roman" w:hAnsi="Courier New" w:cs="Times New Roman"/>
    </w:rPr>
  </w:style>
  <w:style w:type="character" w:customStyle="1" w:styleId="WW8Num39z2">
    <w:name w:val="WW8Num39z2"/>
    <w:rPr>
      <w:rFonts w:ascii="Wingdings" w:eastAsia="Times New Roman" w:hAnsi="Wingdings" w:cs="Times New Roman"/>
    </w:rPr>
  </w:style>
  <w:style w:type="character" w:customStyle="1" w:styleId="WW8Num40z0">
    <w:name w:val="WW8Num40z0"/>
    <w:rPr>
      <w:rFonts w:ascii="Symbol" w:eastAsia="Times New Roman" w:hAnsi="Symbol" w:cs="Times New Roman"/>
      <w:sz w:val="20"/>
    </w:rPr>
  </w:style>
  <w:style w:type="character" w:customStyle="1" w:styleId="WW8Num40z1">
    <w:name w:val="WW8Num40z1"/>
    <w:rPr>
      <w:rFonts w:ascii="Courier New" w:eastAsia="Times New Roman" w:hAnsi="Courier New" w:cs="Times New Roman"/>
    </w:rPr>
  </w:style>
  <w:style w:type="character" w:customStyle="1" w:styleId="WW8Num40z2">
    <w:name w:val="WW8Num40z2"/>
    <w:rPr>
      <w:rFonts w:ascii="Wingdings" w:eastAsia="Times New Roman" w:hAnsi="Wingdings" w:cs="Times New Roman"/>
    </w:rPr>
  </w:style>
  <w:style w:type="character" w:customStyle="1" w:styleId="WW8Num40z3">
    <w:name w:val="WW8Num40z3"/>
    <w:rPr>
      <w:rFonts w:ascii="Symbol" w:eastAsia="Times New Roman" w:hAnsi="Symbol" w:cs="Times New Roman"/>
    </w:rPr>
  </w:style>
  <w:style w:type="character" w:customStyle="1" w:styleId="WW8Num41z0">
    <w:name w:val="WW8Num41z0"/>
    <w:rPr>
      <w:rFonts w:ascii="Wingdings" w:eastAsia="Times New Roman" w:hAnsi="Wingdings" w:cs="Times New Roman"/>
    </w:rPr>
  </w:style>
  <w:style w:type="character" w:customStyle="1" w:styleId="WW8Num41z1">
    <w:name w:val="WW8Num41z1"/>
    <w:rPr>
      <w:rFonts w:ascii="Courier New" w:eastAsia="Times New Roman" w:hAnsi="Courier New" w:cs="Times New Roman"/>
    </w:rPr>
  </w:style>
  <w:style w:type="character" w:customStyle="1" w:styleId="WW8Num41z3">
    <w:name w:val="WW8Num41z3"/>
    <w:rPr>
      <w:rFonts w:ascii="Symbol" w:eastAsia="Times New Roman" w:hAnsi="Symbol" w:cs="Times New Roman"/>
    </w:rPr>
  </w:style>
  <w:style w:type="character" w:customStyle="1" w:styleId="WW8Num42z2">
    <w:name w:val="WW8Num42z2"/>
    <w:rPr>
      <w:rFonts w:ascii="Symbol" w:eastAsia="Times New Roman" w:hAnsi="Symbol" w:cs="Times New Roman"/>
    </w:rPr>
  </w:style>
  <w:style w:type="character" w:customStyle="1" w:styleId="WW-DefaultParagraphFont">
    <w:name w:val="WW-Default Paragraph Font"/>
    <w:rPr>
      <w:rFonts w:ascii="Times New Roman" w:eastAsia="Times New Roman" w:hAnsi="Times New Roman" w:cs="Times New Roman"/>
    </w:rPr>
  </w:style>
  <w:style w:type="character" w:styleId="Hyperlink">
    <w:name w:val="Hyperlink"/>
    <w:rPr>
      <w:rFonts w:ascii="Times New Roman" w:eastAsia="Times New Roman" w:hAnsi="Times New Roman" w:cs="Times New Roman"/>
      <w:color w:val="0000FF"/>
      <w:u w:val="single"/>
    </w:rPr>
  </w:style>
  <w:style w:type="character" w:styleId="FollowedHyperlink">
    <w:name w:val="FollowedHyperlink"/>
    <w:rPr>
      <w:rFonts w:ascii="Times New Roman" w:eastAsia="Times New Roman" w:hAnsi="Times New Roman" w:cs="Times New Roman"/>
      <w:color w:val="800080"/>
      <w:u w:val="single"/>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rFonts w:ascii="Times New Roman" w:eastAsia="Times New Roman" w:hAnsi="Times New Roman" w:cs="Times New Roman"/>
    </w:rPr>
  </w:style>
  <w:style w:type="paragraph" w:styleId="BodyText">
    <w:name w:val="Body Text"/>
    <w:basedOn w:val="Normal"/>
    <w:rPr>
      <w:rFonts w:ascii="Times New Roman" w:hAnsi="Times New Roman" w:cs="Arial"/>
      <w:sz w:val="22"/>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List">
    <w:name w:val="List"/>
    <w:basedOn w:val="BodyText"/>
    <w:rPr>
      <w:rFonts w:cs="Times New Roman"/>
    </w:rPr>
  </w:style>
  <w:style w:type="paragraph" w:styleId="Caption">
    <w:name w:val="caption"/>
    <w:basedOn w:val="Normal"/>
    <w:qFormat/>
    <w:pPr>
      <w:suppressLineNumbers/>
      <w:spacing w:before="120" w:after="120"/>
    </w:pPr>
    <w:rPr>
      <w:rFonts w:ascii="Times New Roman" w:hAnsi="Times New Roman"/>
      <w:i/>
      <w:iCs/>
      <w:sz w:val="24"/>
    </w:rPr>
  </w:style>
  <w:style w:type="paragraph" w:customStyle="1" w:styleId="Index">
    <w:name w:val="Index"/>
    <w:basedOn w:val="Normal"/>
    <w:pPr>
      <w:suppressLineNumbers/>
    </w:pPr>
    <w:rPr>
      <w:rFonts w:ascii="Times New Roman" w:hAnsi="Times New Roman"/>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rPr>
  </w:style>
  <w:style w:type="paragraph" w:customStyle="1" w:styleId="TableContents">
    <w:name w:val="Table Contents"/>
    <w:basedOn w:val="Normal"/>
    <w:pPr>
      <w:suppressLineNumbers/>
    </w:pPr>
    <w:rPr>
      <w:rFonts w:ascii="Times New Roman" w:hAnsi="Times New Roman"/>
    </w:rPr>
  </w:style>
  <w:style w:type="paragraph" w:customStyle="1" w:styleId="TableHeading">
    <w:name w:val="Table Heading"/>
    <w:basedOn w:val="TableContents"/>
    <w:pPr>
      <w:jc w:val="center"/>
    </w:pPr>
    <w:rPr>
      <w:b/>
      <w:bCs/>
    </w:rPr>
  </w:style>
  <w:style w:type="character" w:customStyle="1" w:styleId="BalloonTextChar">
    <w:name w:val="Balloon Text Char"/>
    <w:link w:val="BalloonText"/>
    <w:rPr>
      <w:rFonts w:ascii="Tahoma" w:eastAsia="Times New Roman" w:hAnsi="Tahoma" w:cs="Tahoma"/>
      <w:sz w:val="16"/>
      <w:szCs w:val="16"/>
      <w:lang w:eastAsia="ar-SA"/>
    </w:rPr>
  </w:style>
  <w:style w:type="paragraph" w:styleId="BalloonText">
    <w:name w:val="Balloon Text"/>
    <w:basedOn w:val="Normal"/>
    <w:link w:val="BalloonTextChar"/>
    <w:rPr>
      <w:rFonts w:ascii="Tahoma" w:hAnsi="Tahoma" w:cs="Tahoma"/>
      <w:sz w:val="16"/>
      <w:szCs w:val="16"/>
    </w:rPr>
  </w:style>
  <w:style w:type="character" w:customStyle="1" w:styleId="apple-style-span">
    <w:name w:val="apple-style-span"/>
    <w:rsid w:val="00B87208"/>
  </w:style>
  <w:style w:type="paragraph" w:customStyle="1" w:styleId="CompanyNameOne">
    <w:name w:val="Company Name One"/>
    <w:basedOn w:val="Normal"/>
    <w:next w:val="Normal"/>
    <w:autoRedefine/>
    <w:rsid w:val="006F1241"/>
    <w:pPr>
      <w:numPr>
        <w:numId w:val="9"/>
      </w:numPr>
      <w:suppressAutoHyphens w:val="0"/>
    </w:pPr>
    <w:rPr>
      <w:rFonts w:ascii="Verdana" w:hAnsi="Verdana" w:cs="Arial"/>
      <w:szCs w:val="20"/>
      <w:lang w:eastAsia="en-US"/>
    </w:rPr>
  </w:style>
  <w:style w:type="paragraph" w:customStyle="1" w:styleId="bullettext1">
    <w:name w:val="bullettext1"/>
    <w:basedOn w:val="Normal"/>
    <w:qFormat/>
    <w:rsid w:val="00D13300"/>
    <w:pPr>
      <w:numPr>
        <w:numId w:val="13"/>
      </w:numPr>
      <w:tabs>
        <w:tab w:val="left" w:pos="720"/>
      </w:tabs>
      <w:suppressAutoHyphens w:val="0"/>
    </w:pPr>
    <w:rPr>
      <w:rFonts w:ascii="Verdana" w:eastAsia="Verdana" w:hAnsi="Verdana"/>
      <w:szCs w:val="20"/>
      <w:lang w:eastAsia="en-US"/>
    </w:rPr>
  </w:style>
  <w:style w:type="paragraph" w:styleId="NoSpacing">
    <w:name w:val="No Spacing"/>
    <w:basedOn w:val="Normal"/>
    <w:uiPriority w:val="1"/>
    <w:qFormat/>
    <w:rsid w:val="00D13300"/>
    <w:pPr>
      <w:suppressAutoHyphens w:val="0"/>
    </w:pPr>
    <w:rPr>
      <w:rFonts w:ascii="Calibri" w:eastAsia="Calibri" w:hAnsi="Calibri"/>
      <w:sz w:val="22"/>
      <w:szCs w:val="20"/>
      <w:lang w:eastAsia="en-US"/>
    </w:rPr>
  </w:style>
  <w:style w:type="character" w:styleId="Emphasis">
    <w:name w:val="Emphasis"/>
    <w:uiPriority w:val="20"/>
    <w:qFormat/>
    <w:rsid w:val="00D13300"/>
    <w:rPr>
      <w:rFonts w:ascii="Times New Roman" w:eastAsia="Times New Roman" w:hAnsi="Times New Roman" w:cs="Times New Roman"/>
      <w:i/>
      <w:iCs/>
    </w:rPr>
  </w:style>
  <w:style w:type="character" w:styleId="UnresolvedMention">
    <w:name w:val="Unresolved Mention"/>
    <w:uiPriority w:val="99"/>
    <w:semiHidden/>
    <w:unhideWhenUsed/>
    <w:rsid w:val="0092436F"/>
    <w:rPr>
      <w:rFonts w:ascii="Times New Roman" w:eastAsia="Times New Roman" w:hAnsi="Times New Roman"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xxx@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racclaim.com/badges/25e48d02-fa97-4454-980a-d8df681708fd?source=linked_in_profi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707E8-B2CD-4EC7-9429-D3D0D19D4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&lt;XX&gt; YEARS EXPERIENCE IN &lt;Function&gt;</vt:lpstr>
    </vt:vector>
  </TitlesOfParts>
  <Company>Capgemini</Company>
  <LinksUpToDate>false</LinksUpToDate>
  <CharactersWithSpaces>8110</CharactersWithSpaces>
  <SharedDoc>false</SharedDoc>
  <HLinks>
    <vt:vector size="12" baseType="variant">
      <vt:variant>
        <vt:i4>2752636</vt:i4>
      </vt:variant>
      <vt:variant>
        <vt:i4>3</vt:i4>
      </vt:variant>
      <vt:variant>
        <vt:i4>0</vt:i4>
      </vt:variant>
      <vt:variant>
        <vt:i4>5</vt:i4>
      </vt:variant>
      <vt:variant>
        <vt:lpwstr>https://www.youracclaim.com/badges/25e48d02-fa97-4454-980a-d8df681708fd?source=linked_in_profile</vt:lpwstr>
      </vt:variant>
      <vt:variant>
        <vt:lpwstr/>
      </vt:variant>
      <vt:variant>
        <vt:i4>5505076</vt:i4>
      </vt:variant>
      <vt:variant>
        <vt:i4>0</vt:i4>
      </vt:variant>
      <vt:variant>
        <vt:i4>0</vt:i4>
      </vt:variant>
      <vt:variant>
        <vt:i4>5</vt:i4>
      </vt:variant>
      <vt:variant>
        <vt:lpwstr>mailto:bojanapusaiprasanth981@gmail.com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&lt;XX&gt; YEARS EXPERIENCE IN &lt;Function&gt;</dc:title>
  <dc:subject/>
  <dc:creator>jobsahead. .com</dc:creator>
  <cp:keywords/>
  <cp:lastModifiedBy>Ravi Shankar</cp:lastModifiedBy>
  <cp:revision>2</cp:revision>
  <cp:lastPrinted>2011-11-17T09:08:00Z</cp:lastPrinted>
  <dcterms:created xsi:type="dcterms:W3CDTF">2021-03-22T03:41:00Z</dcterms:created>
  <dcterms:modified xsi:type="dcterms:W3CDTF">2021-03-22T03:41:00Z</dcterms:modified>
</cp:coreProperties>
</file>
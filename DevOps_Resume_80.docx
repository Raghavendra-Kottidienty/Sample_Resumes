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A20CEF" w14:textId="77777777" w:rsidR="006F3C26" w:rsidRDefault="006F3C26" w:rsidP="00E028F2">
      <w:pPr>
        <w:rPr>
          <w:rFonts w:ascii="Arial" w:hAnsi="Arial" w:cs="Arial"/>
          <w:sz w:val="20"/>
          <w:szCs w:val="20"/>
          <w:lang w:val="en-IN" w:eastAsia="en-IN"/>
        </w:rPr>
      </w:pPr>
      <w:r>
        <w:pict w14:anchorId="49B19358">
          <v:shapetype id="_x0000_t202" coordsize="21600,21600" o:spt="202" path="m,l,21600r21600,l21600,xe">
            <v:stroke joinstyle="miter"/>
            <v:path gradientshapeok="t" o:connecttype="rect"/>
          </v:shapetype>
          <v:shape id="_x0000_s1028" type="#_x0000_t202" style="position:absolute;margin-left:122.85pt;margin-top:6.1pt;width:173.65pt;height:38.65pt;z-index:3;mso-wrap-distance-left:9.05pt;mso-wrap-distance-top:3.6pt;mso-wrap-distance-right:9.05pt;mso-wrap-distance-bottom:3.6pt" strokecolor="white" strokeweight=".05pt">
            <v:fill color2="black"/>
            <v:stroke color2="black"/>
            <v:textbox>
              <w:txbxContent>
                <w:p w14:paraId="60178833" w14:textId="0EEA3103" w:rsidR="006F3C26" w:rsidRDefault="00E028F2">
                  <w:pPr>
                    <w:pStyle w:val="NoSpacing"/>
                    <w:ind w:right="90"/>
                    <w:jc w:val="center"/>
                  </w:pPr>
                  <w:r>
                    <w:rPr>
                      <w:rFonts w:ascii="Arial" w:hAnsi="Arial" w:cs="Arial"/>
                      <w:b/>
                      <w:sz w:val="20"/>
                      <w:szCs w:val="20"/>
                    </w:rPr>
                    <w:t xml:space="preserve">Name </w:t>
                  </w:r>
                  <w:proofErr w:type="spellStart"/>
                  <w:r>
                    <w:rPr>
                      <w:rFonts w:ascii="Arial" w:hAnsi="Arial" w:cs="Arial"/>
                      <w:b/>
                      <w:sz w:val="20"/>
                      <w:szCs w:val="20"/>
                    </w:rPr>
                    <w:t>Name</w:t>
                  </w:r>
                  <w:proofErr w:type="spellEnd"/>
                </w:p>
                <w:p w14:paraId="01D0EC97" w14:textId="76A236D1" w:rsidR="006F3C26" w:rsidRDefault="00E028F2">
                  <w:pPr>
                    <w:pStyle w:val="NoSpacing"/>
                    <w:ind w:right="90"/>
                    <w:jc w:val="center"/>
                  </w:pPr>
                  <w:r>
                    <w:rPr>
                      <w:rFonts w:ascii="Arial" w:hAnsi="Arial" w:cs="Arial"/>
                      <w:b/>
                      <w:sz w:val="20"/>
                      <w:szCs w:val="20"/>
                    </w:rPr>
                    <w:t>xxxxxxx</w:t>
                  </w:r>
                  <w:r w:rsidR="006F3C26">
                    <w:rPr>
                      <w:rFonts w:ascii="Arial" w:hAnsi="Arial" w:cs="Arial"/>
                      <w:b/>
                      <w:sz w:val="20"/>
                      <w:szCs w:val="20"/>
                    </w:rPr>
                    <w:t>@gmail.com</w:t>
                  </w:r>
                </w:p>
                <w:p w14:paraId="47110B16" w14:textId="6861C21C" w:rsidR="006F3C26" w:rsidRDefault="006F3C26">
                  <w:pPr>
                    <w:jc w:val="center"/>
                  </w:pPr>
                  <w:r>
                    <w:rPr>
                      <w:rFonts w:ascii="Arial" w:hAnsi="Arial" w:cs="Arial"/>
                      <w:b/>
                      <w:sz w:val="20"/>
                      <w:szCs w:val="20"/>
                    </w:rPr>
                    <w:t>Mobile No # +91-</w:t>
                  </w:r>
                  <w:r w:rsidR="00E028F2">
                    <w:rPr>
                      <w:rFonts w:ascii="Arial" w:hAnsi="Arial" w:cs="Arial"/>
                      <w:b/>
                      <w:sz w:val="20"/>
                      <w:szCs w:val="20"/>
                    </w:rPr>
                    <w:t>xxxxxxxxx</w:t>
                  </w:r>
                </w:p>
              </w:txbxContent>
            </v:textbox>
            <w10:wrap type="square"/>
          </v:shape>
        </w:pict>
      </w:r>
    </w:p>
    <w:p w14:paraId="4AD6ECE3" w14:textId="77777777" w:rsidR="006F3C26" w:rsidRDefault="006F3C26">
      <w:pPr>
        <w:ind w:left="2160" w:firstLine="720"/>
        <w:rPr>
          <w:rFonts w:ascii="Arial" w:hAnsi="Arial" w:cs="Arial"/>
          <w:b/>
          <w:sz w:val="20"/>
          <w:szCs w:val="20"/>
          <w:lang w:val="en-IN" w:eastAsia="en-IN"/>
        </w:rPr>
      </w:pPr>
      <w:r>
        <w:pict w14:anchorId="3C6E7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44.55pt;margin-top:5.5pt;width:174.9pt;height:21.65pt;z-index:-1;mso-wrap-distance-left:9.05pt;mso-wrap-distance-right:9.05pt" filled="t">
            <v:fill color2="black"/>
            <v:imagedata r:id="rId5" o:title="" croptop="-208f" cropbottom="-208f" cropleft="-30f" cropright="-30f"/>
          </v:shape>
        </w:pict>
      </w:r>
    </w:p>
    <w:p w14:paraId="324AA5EB" w14:textId="77777777" w:rsidR="006F3C26" w:rsidRDefault="006F3C26">
      <w:pPr>
        <w:ind w:left="2160" w:firstLine="720"/>
        <w:rPr>
          <w:rFonts w:ascii="Arial" w:hAnsi="Arial" w:cs="Arial"/>
          <w:b/>
          <w:sz w:val="20"/>
          <w:szCs w:val="20"/>
        </w:rPr>
      </w:pPr>
    </w:p>
    <w:p w14:paraId="74CBFFF6" w14:textId="77777777" w:rsidR="006F3C26" w:rsidRDefault="006F3C26">
      <w:pPr>
        <w:pBdr>
          <w:top w:val="single" w:sz="4" w:space="0" w:color="000000" w:shadow="1"/>
          <w:left w:val="single" w:sz="4" w:space="4" w:color="000000" w:shadow="1"/>
          <w:bottom w:val="single" w:sz="4" w:space="1" w:color="000000" w:shadow="1"/>
          <w:right w:val="single" w:sz="4" w:space="4" w:color="000000" w:shadow="1"/>
        </w:pBdr>
        <w:shd w:val="clear" w:color="auto" w:fill="F3F3F3"/>
        <w:ind w:right="-108"/>
        <w:jc w:val="both"/>
      </w:pPr>
      <w:r>
        <w:rPr>
          <w:rFonts w:ascii="Arial" w:hAnsi="Arial" w:cs="Arial"/>
          <w:b/>
          <w:sz w:val="20"/>
          <w:szCs w:val="20"/>
        </w:rPr>
        <w:t>Professional Summary:</w:t>
      </w:r>
    </w:p>
    <w:p w14:paraId="5127672B" w14:textId="77777777" w:rsidR="006F3C26" w:rsidRDefault="006F3C26">
      <w:pPr>
        <w:pStyle w:val="NoSpacing"/>
        <w:numPr>
          <w:ilvl w:val="0"/>
          <w:numId w:val="1"/>
        </w:numPr>
        <w:jc w:val="both"/>
      </w:pPr>
      <w:r>
        <w:rPr>
          <w:rFonts w:ascii="Arial" w:eastAsia="Arial" w:hAnsi="Arial" w:cs="Arial"/>
          <w:sz w:val="20"/>
          <w:szCs w:val="20"/>
        </w:rPr>
        <w:t>6</w:t>
      </w:r>
      <w:r>
        <w:rPr>
          <w:rFonts w:ascii="Arial" w:hAnsi="Arial" w:cs="Arial"/>
          <w:sz w:val="20"/>
          <w:szCs w:val="20"/>
        </w:rPr>
        <w:t xml:space="preserve"> years of experience years in developing applications and specialized in AWS cloud Engineering and in Data </w:t>
      </w:r>
      <w:proofErr w:type="gramStart"/>
      <w:r>
        <w:rPr>
          <w:rFonts w:ascii="Arial" w:hAnsi="Arial" w:cs="Arial"/>
          <w:sz w:val="20"/>
          <w:szCs w:val="20"/>
        </w:rPr>
        <w:t>ware house</w:t>
      </w:r>
      <w:proofErr w:type="gramEnd"/>
      <w:r>
        <w:rPr>
          <w:rFonts w:ascii="Arial" w:hAnsi="Arial" w:cs="Arial"/>
          <w:sz w:val="20"/>
          <w:szCs w:val="20"/>
        </w:rPr>
        <w:t xml:space="preserve"> Technologies &amp; Solutions.</w:t>
      </w:r>
    </w:p>
    <w:p w14:paraId="6FADBE8D" w14:textId="77777777" w:rsidR="006F3C26" w:rsidRDefault="006F3C26">
      <w:pPr>
        <w:pStyle w:val="NoSpacing"/>
        <w:numPr>
          <w:ilvl w:val="0"/>
          <w:numId w:val="1"/>
        </w:numPr>
      </w:pPr>
      <w:r>
        <w:rPr>
          <w:rFonts w:ascii="Arial" w:hAnsi="Arial" w:cs="Arial"/>
          <w:b/>
          <w:sz w:val="20"/>
          <w:szCs w:val="20"/>
        </w:rPr>
        <w:t xml:space="preserve">AWS Certified Solution Architect -Associate </w:t>
      </w:r>
      <w:proofErr w:type="gramStart"/>
      <w:r>
        <w:rPr>
          <w:rFonts w:ascii="Arial" w:hAnsi="Arial" w:cs="Arial"/>
          <w:b/>
          <w:sz w:val="20"/>
          <w:szCs w:val="20"/>
        </w:rPr>
        <w:t>level :</w:t>
      </w:r>
      <w:proofErr w:type="gramEnd"/>
      <w:r>
        <w:rPr>
          <w:rFonts w:ascii="Arial" w:hAnsi="Arial" w:cs="Arial"/>
          <w:b/>
          <w:sz w:val="20"/>
          <w:szCs w:val="20"/>
        </w:rPr>
        <w:t xml:space="preserve"> https://www.certmetrics.com/amazon/public/transcript.aspx?transcript=0XFGSZC11BV1QK5J</w:t>
      </w:r>
    </w:p>
    <w:p w14:paraId="77741092" w14:textId="77777777" w:rsidR="006F3C26" w:rsidRDefault="006F3C26">
      <w:pPr>
        <w:pStyle w:val="NoSpacing"/>
        <w:numPr>
          <w:ilvl w:val="0"/>
          <w:numId w:val="1"/>
        </w:numPr>
      </w:pPr>
      <w:r>
        <w:rPr>
          <w:rFonts w:ascii="Arial" w:eastAsia="Arial" w:hAnsi="Arial" w:cs="Arial"/>
          <w:sz w:val="20"/>
          <w:szCs w:val="20"/>
        </w:rPr>
        <w:t>Expertise in Amazon Cloud Services and its features (EC2, VPC, EBS, AMI, snapshots, Auto</w:t>
      </w:r>
      <w:r w:rsidR="00063A0D">
        <w:rPr>
          <w:rFonts w:ascii="Arial" w:eastAsia="Arial" w:hAnsi="Arial" w:cs="Arial"/>
          <w:sz w:val="20"/>
          <w:szCs w:val="20"/>
        </w:rPr>
        <w:t xml:space="preserve"> </w:t>
      </w:r>
      <w:r>
        <w:rPr>
          <w:rFonts w:ascii="Arial" w:eastAsia="Arial" w:hAnsi="Arial" w:cs="Arial"/>
          <w:sz w:val="20"/>
          <w:szCs w:val="20"/>
        </w:rPr>
        <w:t>scaling, Cloud</w:t>
      </w:r>
      <w:r w:rsidR="00063A0D">
        <w:rPr>
          <w:rFonts w:ascii="Arial" w:eastAsia="Arial" w:hAnsi="Arial" w:cs="Arial"/>
          <w:sz w:val="20"/>
          <w:szCs w:val="20"/>
        </w:rPr>
        <w:t xml:space="preserve"> </w:t>
      </w:r>
      <w:r>
        <w:rPr>
          <w:rFonts w:ascii="Arial" w:eastAsia="Arial" w:hAnsi="Arial" w:cs="Arial"/>
          <w:sz w:val="20"/>
          <w:szCs w:val="20"/>
        </w:rPr>
        <w:t>Formation, IAM, RDS, SES, SQS, SNS, RDS, ELB, Cloud</w:t>
      </w:r>
      <w:r w:rsidR="00063A0D">
        <w:rPr>
          <w:rFonts w:ascii="Arial" w:eastAsia="Arial" w:hAnsi="Arial" w:cs="Arial"/>
          <w:sz w:val="20"/>
          <w:szCs w:val="20"/>
        </w:rPr>
        <w:t xml:space="preserve"> </w:t>
      </w:r>
      <w:r>
        <w:rPr>
          <w:rFonts w:ascii="Arial" w:eastAsia="Arial" w:hAnsi="Arial" w:cs="Arial"/>
          <w:sz w:val="20"/>
          <w:szCs w:val="20"/>
        </w:rPr>
        <w:t>Watch etc.)</w:t>
      </w:r>
    </w:p>
    <w:p w14:paraId="3AAC99DD" w14:textId="77777777" w:rsidR="006F3C26" w:rsidRDefault="006F3C26">
      <w:pPr>
        <w:pStyle w:val="NoSpacing"/>
        <w:numPr>
          <w:ilvl w:val="0"/>
          <w:numId w:val="1"/>
        </w:numPr>
      </w:pPr>
      <w:r>
        <w:rPr>
          <w:rFonts w:ascii="Arial" w:eastAsia="Arial" w:hAnsi="Arial" w:cs="Arial"/>
          <w:sz w:val="20"/>
          <w:szCs w:val="20"/>
        </w:rPr>
        <w:t>Experienced in setting up EC2 instances, security groups and Setting up databases in AWS using S3 bucket.</w:t>
      </w:r>
    </w:p>
    <w:p w14:paraId="0A9791A0" w14:textId="77777777" w:rsidR="006F3C26" w:rsidRDefault="006F3C26">
      <w:pPr>
        <w:pStyle w:val="NoSpacing"/>
        <w:numPr>
          <w:ilvl w:val="0"/>
          <w:numId w:val="1"/>
        </w:numPr>
      </w:pPr>
      <w:r>
        <w:rPr>
          <w:rFonts w:ascii="Arial" w:eastAsia="Arial" w:hAnsi="Arial" w:cs="Arial"/>
          <w:sz w:val="20"/>
          <w:szCs w:val="20"/>
        </w:rPr>
        <w:t>Experience in delivering solutions to improve cloud architecture, deployment for AWS private and public cloud.</w:t>
      </w:r>
    </w:p>
    <w:p w14:paraId="73BA4E89" w14:textId="77777777" w:rsidR="006F3C26" w:rsidRDefault="006F3C26">
      <w:pPr>
        <w:pStyle w:val="NoSpacing"/>
        <w:numPr>
          <w:ilvl w:val="0"/>
          <w:numId w:val="1"/>
        </w:numPr>
      </w:pPr>
      <w:r>
        <w:rPr>
          <w:rFonts w:ascii="Arial" w:eastAsia="Arial" w:hAnsi="Arial" w:cs="Arial"/>
          <w:sz w:val="20"/>
          <w:szCs w:val="20"/>
        </w:rPr>
        <w:t>Experience in Build tools and CICD tools like Maven, Gradle and Jenkins</w:t>
      </w:r>
    </w:p>
    <w:p w14:paraId="4D63CC70" w14:textId="77777777" w:rsidR="006F3C26" w:rsidRDefault="006F3C26">
      <w:pPr>
        <w:pStyle w:val="NoSpacing"/>
        <w:numPr>
          <w:ilvl w:val="0"/>
          <w:numId w:val="1"/>
        </w:numPr>
      </w:pPr>
      <w:r>
        <w:rPr>
          <w:rFonts w:ascii="Arial" w:eastAsia="Arial" w:hAnsi="Arial" w:cs="Arial"/>
          <w:sz w:val="20"/>
          <w:szCs w:val="20"/>
        </w:rPr>
        <w:t>Experience with different operating systems like Unix, Linux, Ubuntu and Windows.</w:t>
      </w:r>
    </w:p>
    <w:p w14:paraId="08A6C978" w14:textId="77777777" w:rsidR="006F3C26" w:rsidRPr="00D574D0" w:rsidRDefault="006F3C26">
      <w:pPr>
        <w:pStyle w:val="NoSpacing"/>
        <w:numPr>
          <w:ilvl w:val="0"/>
          <w:numId w:val="1"/>
        </w:numPr>
        <w:rPr>
          <w:rFonts w:ascii="Arial" w:eastAsia="Arial" w:hAnsi="Arial" w:cs="Arial"/>
          <w:sz w:val="20"/>
          <w:szCs w:val="20"/>
        </w:rPr>
      </w:pPr>
      <w:r>
        <w:rPr>
          <w:rFonts w:ascii="Arial" w:eastAsia="Arial" w:hAnsi="Arial" w:cs="Arial"/>
          <w:sz w:val="20"/>
          <w:szCs w:val="20"/>
        </w:rPr>
        <w:t>Created and managed security groups for inbound and outbound traffic for instances in both public and private subnets.</w:t>
      </w:r>
    </w:p>
    <w:p w14:paraId="018BBFD6" w14:textId="77777777" w:rsidR="006F3C26" w:rsidRPr="00D574D0" w:rsidRDefault="006F3C26">
      <w:pPr>
        <w:pStyle w:val="NoSpacing"/>
        <w:numPr>
          <w:ilvl w:val="0"/>
          <w:numId w:val="1"/>
        </w:numPr>
        <w:rPr>
          <w:rFonts w:ascii="Arial" w:eastAsia="Arial" w:hAnsi="Arial" w:cs="Arial"/>
          <w:sz w:val="20"/>
          <w:szCs w:val="20"/>
        </w:rPr>
      </w:pPr>
      <w:r>
        <w:rPr>
          <w:rFonts w:ascii="Arial" w:eastAsia="Arial" w:hAnsi="Arial" w:cs="Arial"/>
          <w:sz w:val="20"/>
          <w:szCs w:val="20"/>
        </w:rPr>
        <w:t>Created S3 buckets and implemented the policies for Pre-prod and Prod environments.</w:t>
      </w:r>
    </w:p>
    <w:p w14:paraId="694B33E8" w14:textId="77777777" w:rsidR="006F3C26" w:rsidRPr="00D574D0" w:rsidRDefault="006F3C26">
      <w:pPr>
        <w:pStyle w:val="NoSpacing"/>
        <w:numPr>
          <w:ilvl w:val="0"/>
          <w:numId w:val="1"/>
        </w:numPr>
        <w:rPr>
          <w:rFonts w:ascii="Arial" w:eastAsia="Arial" w:hAnsi="Arial" w:cs="Arial"/>
          <w:sz w:val="20"/>
          <w:szCs w:val="20"/>
        </w:rPr>
      </w:pPr>
      <w:r>
        <w:rPr>
          <w:rFonts w:ascii="Arial" w:eastAsia="Arial" w:hAnsi="Arial" w:cs="Arial"/>
          <w:sz w:val="20"/>
          <w:szCs w:val="20"/>
        </w:rPr>
        <w:t>Configured IAM Roles and security groups.</w:t>
      </w:r>
    </w:p>
    <w:p w14:paraId="051329D9" w14:textId="77777777" w:rsidR="006F3C26" w:rsidRPr="00D574D0" w:rsidRDefault="006F3C26">
      <w:pPr>
        <w:pStyle w:val="NoSpacing"/>
        <w:numPr>
          <w:ilvl w:val="0"/>
          <w:numId w:val="1"/>
        </w:numPr>
        <w:rPr>
          <w:rFonts w:ascii="Arial" w:eastAsia="Arial" w:hAnsi="Arial" w:cs="Arial"/>
          <w:sz w:val="20"/>
          <w:szCs w:val="20"/>
        </w:rPr>
      </w:pPr>
      <w:r>
        <w:rPr>
          <w:rFonts w:ascii="Arial" w:eastAsia="Arial" w:hAnsi="Arial" w:cs="Arial"/>
          <w:sz w:val="20"/>
          <w:szCs w:val="20"/>
        </w:rPr>
        <w:t>Implemented monitoring process of cloud environment and notification system using cloud watch and SNS.</w:t>
      </w:r>
    </w:p>
    <w:p w14:paraId="4B390B40" w14:textId="77777777" w:rsidR="00D574D0" w:rsidRDefault="006F3C26" w:rsidP="00D574D0">
      <w:pPr>
        <w:pStyle w:val="NoSpacing"/>
        <w:numPr>
          <w:ilvl w:val="0"/>
          <w:numId w:val="1"/>
        </w:numPr>
        <w:rPr>
          <w:rFonts w:ascii="Arial" w:eastAsia="Arial" w:hAnsi="Arial" w:cs="Arial"/>
          <w:sz w:val="20"/>
          <w:szCs w:val="20"/>
        </w:rPr>
      </w:pPr>
      <w:r>
        <w:rPr>
          <w:rFonts w:ascii="Arial" w:eastAsia="Arial" w:hAnsi="Arial" w:cs="Arial"/>
          <w:sz w:val="20"/>
          <w:szCs w:val="20"/>
        </w:rPr>
        <w:t>Experience in creating Jenkins Jobs to create application and pipeline for Continuous deployment with all validations like Test coverage, sonar cube validation.</w:t>
      </w:r>
    </w:p>
    <w:p w14:paraId="66717089" w14:textId="77777777" w:rsidR="00D574D0" w:rsidRP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Experienced of automated infrastructure management using Terraform.</w:t>
      </w:r>
    </w:p>
    <w:p w14:paraId="28F73341" w14:textId="77777777" w:rsidR="00D574D0" w:rsidRP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 xml:space="preserve">Existing </w:t>
      </w:r>
      <w:proofErr w:type="gramStart"/>
      <w:r w:rsidRPr="00D574D0">
        <w:rPr>
          <w:rFonts w:ascii="Arial" w:eastAsia="Arial" w:hAnsi="Arial" w:cs="Arial"/>
          <w:sz w:val="20"/>
          <w:szCs w:val="20"/>
        </w:rPr>
        <w:t>infrastructure  Managing</w:t>
      </w:r>
      <w:proofErr w:type="gramEnd"/>
      <w:r w:rsidRPr="00D574D0">
        <w:rPr>
          <w:rFonts w:ascii="Arial" w:eastAsia="Arial" w:hAnsi="Arial" w:cs="Arial"/>
          <w:sz w:val="20"/>
          <w:szCs w:val="20"/>
        </w:rPr>
        <w:t xml:space="preserve"> and synchronize with Terraform code .</w:t>
      </w:r>
    </w:p>
    <w:p w14:paraId="2E760547" w14:textId="77777777" w:rsid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 xml:space="preserve">Creating Docker files and Docker images. </w:t>
      </w:r>
    </w:p>
    <w:p w14:paraId="00B54545" w14:textId="77777777" w:rsidR="00D574D0" w:rsidRP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 xml:space="preserve">Managing Kubernetes Resource quotas, </w:t>
      </w:r>
      <w:proofErr w:type="spellStart"/>
      <w:proofErr w:type="gramStart"/>
      <w:r w:rsidRPr="00D574D0">
        <w:rPr>
          <w:rFonts w:ascii="Arial" w:eastAsia="Arial" w:hAnsi="Arial" w:cs="Arial"/>
          <w:sz w:val="20"/>
          <w:szCs w:val="20"/>
        </w:rPr>
        <w:t>configmaps</w:t>
      </w:r>
      <w:proofErr w:type="spellEnd"/>
      <w:r w:rsidRPr="00D574D0">
        <w:rPr>
          <w:rFonts w:ascii="Arial" w:eastAsia="Arial" w:hAnsi="Arial" w:cs="Arial"/>
          <w:sz w:val="20"/>
          <w:szCs w:val="20"/>
        </w:rPr>
        <w:t xml:space="preserve"> ,secrets</w:t>
      </w:r>
      <w:proofErr w:type="gramEnd"/>
      <w:r w:rsidRPr="00D574D0">
        <w:rPr>
          <w:rFonts w:ascii="Arial" w:eastAsia="Arial" w:hAnsi="Arial" w:cs="Arial"/>
          <w:sz w:val="20"/>
          <w:szCs w:val="20"/>
        </w:rPr>
        <w:t xml:space="preserve">, Deployment, </w:t>
      </w:r>
      <w:proofErr w:type="spellStart"/>
      <w:r w:rsidRPr="00D574D0">
        <w:rPr>
          <w:rFonts w:ascii="Arial" w:eastAsia="Arial" w:hAnsi="Arial" w:cs="Arial"/>
          <w:sz w:val="20"/>
          <w:szCs w:val="20"/>
        </w:rPr>
        <w:t>ReplicaSet</w:t>
      </w:r>
      <w:proofErr w:type="spellEnd"/>
      <w:r w:rsidRPr="00D574D0">
        <w:rPr>
          <w:rFonts w:ascii="Arial" w:eastAsia="Arial" w:hAnsi="Arial" w:cs="Arial"/>
          <w:sz w:val="20"/>
          <w:szCs w:val="20"/>
        </w:rPr>
        <w:t xml:space="preserve">, </w:t>
      </w:r>
      <w:proofErr w:type="spellStart"/>
      <w:r w:rsidRPr="00D574D0">
        <w:rPr>
          <w:rFonts w:ascii="Arial" w:eastAsia="Arial" w:hAnsi="Arial" w:cs="Arial"/>
          <w:sz w:val="20"/>
          <w:szCs w:val="20"/>
        </w:rPr>
        <w:t>DaemonSet</w:t>
      </w:r>
      <w:proofErr w:type="spellEnd"/>
      <w:r w:rsidRPr="00D574D0">
        <w:rPr>
          <w:rFonts w:ascii="Arial" w:eastAsia="Arial" w:hAnsi="Arial" w:cs="Arial"/>
          <w:sz w:val="20"/>
          <w:szCs w:val="20"/>
        </w:rPr>
        <w:t xml:space="preserve">, </w:t>
      </w:r>
      <w:proofErr w:type="spellStart"/>
      <w:r w:rsidRPr="00D574D0">
        <w:rPr>
          <w:rFonts w:ascii="Arial" w:eastAsia="Arial" w:hAnsi="Arial" w:cs="Arial"/>
          <w:sz w:val="20"/>
          <w:szCs w:val="20"/>
        </w:rPr>
        <w:t>Statefulsets</w:t>
      </w:r>
      <w:proofErr w:type="spellEnd"/>
      <w:r w:rsidRPr="00D574D0">
        <w:rPr>
          <w:rFonts w:ascii="Arial" w:eastAsia="Arial" w:hAnsi="Arial" w:cs="Arial"/>
          <w:sz w:val="20"/>
          <w:szCs w:val="20"/>
        </w:rPr>
        <w:t>, Jobs.</w:t>
      </w:r>
    </w:p>
    <w:p w14:paraId="452F1EB0" w14:textId="77777777" w:rsidR="00D574D0" w:rsidRP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Ingress Controllers (Nginx) and cloud native load balancers.</w:t>
      </w:r>
    </w:p>
    <w:p w14:paraId="3BB92FBD" w14:textId="77777777" w:rsidR="00D574D0" w:rsidRP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Managing Kubernetes storages (PV, PVC, Storage Classes, Provisioners).</w:t>
      </w:r>
    </w:p>
    <w:p w14:paraId="4A6936E2" w14:textId="77777777" w:rsidR="00D574D0" w:rsidRP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 xml:space="preserve">Kubernetes Networking </w:t>
      </w:r>
      <w:proofErr w:type="gramStart"/>
      <w:r w:rsidRPr="00D574D0">
        <w:rPr>
          <w:rFonts w:ascii="Arial" w:eastAsia="Arial" w:hAnsi="Arial" w:cs="Arial"/>
          <w:sz w:val="20"/>
          <w:szCs w:val="20"/>
        </w:rPr>
        <w:t>( Services</w:t>
      </w:r>
      <w:proofErr w:type="gramEnd"/>
      <w:r w:rsidRPr="00D574D0">
        <w:rPr>
          <w:rFonts w:ascii="Arial" w:eastAsia="Arial" w:hAnsi="Arial" w:cs="Arial"/>
          <w:sz w:val="20"/>
          <w:szCs w:val="20"/>
        </w:rPr>
        <w:t xml:space="preserve">, Endpoints, DNS, </w:t>
      </w:r>
      <w:proofErr w:type="spellStart"/>
      <w:r w:rsidRPr="00D574D0">
        <w:rPr>
          <w:rFonts w:ascii="Arial" w:eastAsia="Arial" w:hAnsi="Arial" w:cs="Arial"/>
          <w:sz w:val="20"/>
          <w:szCs w:val="20"/>
        </w:rPr>
        <w:t>LoadBalancers</w:t>
      </w:r>
      <w:proofErr w:type="spellEnd"/>
      <w:r w:rsidRPr="00D574D0">
        <w:rPr>
          <w:rFonts w:ascii="Arial" w:eastAsia="Arial" w:hAnsi="Arial" w:cs="Arial"/>
          <w:sz w:val="20"/>
          <w:szCs w:val="20"/>
        </w:rPr>
        <w:t>).</w:t>
      </w:r>
    </w:p>
    <w:p w14:paraId="416B520B" w14:textId="77777777" w:rsidR="00D574D0" w:rsidRP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 xml:space="preserve">Experience in setting up monitoring and alerting for </w:t>
      </w:r>
      <w:proofErr w:type="spellStart"/>
      <w:r w:rsidRPr="00D574D0">
        <w:rPr>
          <w:rFonts w:ascii="Arial" w:eastAsia="Arial" w:hAnsi="Arial" w:cs="Arial"/>
          <w:sz w:val="20"/>
          <w:szCs w:val="20"/>
        </w:rPr>
        <w:t>kubernetes</w:t>
      </w:r>
      <w:proofErr w:type="spellEnd"/>
      <w:r w:rsidRPr="00D574D0">
        <w:rPr>
          <w:rFonts w:ascii="Arial" w:eastAsia="Arial" w:hAnsi="Arial" w:cs="Arial"/>
          <w:sz w:val="20"/>
          <w:szCs w:val="20"/>
        </w:rPr>
        <w:t xml:space="preserve"> cluster using </w:t>
      </w:r>
      <w:proofErr w:type="gramStart"/>
      <w:r w:rsidRPr="00D574D0">
        <w:rPr>
          <w:rFonts w:ascii="Arial" w:eastAsia="Arial" w:hAnsi="Arial" w:cs="Arial"/>
          <w:sz w:val="20"/>
          <w:szCs w:val="20"/>
        </w:rPr>
        <w:t>open source</w:t>
      </w:r>
      <w:proofErr w:type="gramEnd"/>
      <w:r w:rsidRPr="00D574D0">
        <w:rPr>
          <w:rFonts w:ascii="Arial" w:eastAsia="Arial" w:hAnsi="Arial" w:cs="Arial"/>
          <w:sz w:val="20"/>
          <w:szCs w:val="20"/>
        </w:rPr>
        <w:t xml:space="preserve"> monitoring tools like Prometheus, Grafana.</w:t>
      </w:r>
    </w:p>
    <w:p w14:paraId="4D3756F2" w14:textId="77777777" w:rsidR="00D574D0" w:rsidRP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Performance tuning and Optimizing Kubernetes cluster.</w:t>
      </w:r>
    </w:p>
    <w:p w14:paraId="5F0F71C8" w14:textId="77777777" w:rsidR="00D574D0" w:rsidRPr="00D574D0" w:rsidRDefault="00063A0D"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Managing deployments and rollbacks of applications.</w:t>
      </w:r>
    </w:p>
    <w:p w14:paraId="6E8CE6C3" w14:textId="77777777" w:rsidR="00063A0D" w:rsidRPr="00D574D0" w:rsidRDefault="00D574D0" w:rsidP="00D574D0">
      <w:pPr>
        <w:pStyle w:val="NoSpacing"/>
        <w:numPr>
          <w:ilvl w:val="0"/>
          <w:numId w:val="1"/>
        </w:numPr>
        <w:rPr>
          <w:rFonts w:ascii="Arial" w:eastAsia="Arial" w:hAnsi="Arial" w:cs="Arial"/>
          <w:sz w:val="20"/>
          <w:szCs w:val="20"/>
        </w:rPr>
      </w:pPr>
      <w:r w:rsidRPr="00D574D0">
        <w:rPr>
          <w:rFonts w:ascii="Arial" w:eastAsia="Arial" w:hAnsi="Arial" w:cs="Arial"/>
          <w:sz w:val="20"/>
          <w:szCs w:val="20"/>
        </w:rPr>
        <w:t>E</w:t>
      </w:r>
      <w:r w:rsidR="00063A0D" w:rsidRPr="00D574D0">
        <w:rPr>
          <w:rFonts w:ascii="Arial" w:eastAsia="Arial" w:hAnsi="Arial" w:cs="Arial"/>
          <w:sz w:val="20"/>
          <w:szCs w:val="20"/>
        </w:rPr>
        <w:t>xperience managing production Kubernetes infrastructure with CNI, and CSI drivers.</w:t>
      </w:r>
    </w:p>
    <w:p w14:paraId="2E7DB044" w14:textId="77777777" w:rsidR="006F3C26" w:rsidRDefault="006F3C26">
      <w:pPr>
        <w:widowControl w:val="0"/>
        <w:tabs>
          <w:tab w:val="left" w:pos="720"/>
        </w:tabs>
        <w:autoSpaceDE w:val="0"/>
        <w:spacing w:after="0" w:line="240" w:lineRule="auto"/>
        <w:ind w:left="720"/>
        <w:jc w:val="both"/>
        <w:rPr>
          <w:rFonts w:ascii="Arial" w:eastAsia="Arial" w:hAnsi="Arial" w:cs="Arial"/>
          <w:sz w:val="20"/>
          <w:szCs w:val="20"/>
        </w:rPr>
      </w:pPr>
    </w:p>
    <w:p w14:paraId="26DFEA0F" w14:textId="77777777" w:rsidR="006F3C26" w:rsidRDefault="006F3C26">
      <w:pPr>
        <w:pBdr>
          <w:top w:val="single" w:sz="4" w:space="0" w:color="000000" w:shadow="1"/>
          <w:left w:val="single" w:sz="4" w:space="4" w:color="000000" w:shadow="1"/>
          <w:bottom w:val="single" w:sz="4" w:space="1" w:color="000000" w:shadow="1"/>
          <w:right w:val="single" w:sz="4" w:space="4" w:color="000000" w:shadow="1"/>
        </w:pBdr>
        <w:shd w:val="clear" w:color="auto" w:fill="F3F3F3"/>
        <w:ind w:right="-108"/>
        <w:jc w:val="both"/>
      </w:pPr>
      <w:r>
        <w:rPr>
          <w:rFonts w:ascii="Arial" w:hAnsi="Arial" w:cs="Arial"/>
          <w:b/>
          <w:sz w:val="20"/>
          <w:szCs w:val="20"/>
        </w:rPr>
        <w:t>Education &amp; Certifications:</w:t>
      </w:r>
    </w:p>
    <w:p w14:paraId="7723149E" w14:textId="251BF2E9" w:rsidR="006F3C26" w:rsidRDefault="006F3C26">
      <w:pPr>
        <w:pStyle w:val="NoSpacing"/>
        <w:numPr>
          <w:ilvl w:val="0"/>
          <w:numId w:val="1"/>
        </w:numPr>
      </w:pPr>
      <w:r>
        <w:rPr>
          <w:rFonts w:ascii="Arial" w:eastAsia="Arial" w:hAnsi="Arial" w:cs="Arial"/>
          <w:sz w:val="20"/>
          <w:szCs w:val="20"/>
        </w:rPr>
        <w:t xml:space="preserve">Bachelors in Electronics and Communication Engineering from </w:t>
      </w:r>
      <w:proofErr w:type="spellStart"/>
      <w:r w:rsidR="00E028F2">
        <w:rPr>
          <w:rFonts w:ascii="Arial" w:eastAsia="Arial" w:hAnsi="Arial" w:cs="Arial"/>
          <w:sz w:val="20"/>
          <w:szCs w:val="20"/>
        </w:rPr>
        <w:t>xxxxxx</w:t>
      </w:r>
      <w:proofErr w:type="spellEnd"/>
      <w:r>
        <w:rPr>
          <w:rFonts w:ascii="Arial" w:eastAsia="Arial" w:hAnsi="Arial" w:cs="Arial"/>
          <w:sz w:val="20"/>
          <w:szCs w:val="20"/>
        </w:rPr>
        <w:t>.</w:t>
      </w:r>
    </w:p>
    <w:p w14:paraId="17DAE311" w14:textId="77777777" w:rsidR="006F3C26" w:rsidRDefault="006F3C26">
      <w:pPr>
        <w:pBdr>
          <w:top w:val="single" w:sz="4" w:space="0" w:color="000000" w:shadow="1"/>
          <w:left w:val="single" w:sz="4" w:space="4" w:color="000000" w:shadow="1"/>
          <w:bottom w:val="single" w:sz="4" w:space="1" w:color="000000" w:shadow="1"/>
          <w:right w:val="single" w:sz="4" w:space="4" w:color="000000" w:shadow="1"/>
        </w:pBdr>
        <w:shd w:val="clear" w:color="auto" w:fill="F3F3F3"/>
        <w:ind w:right="-108"/>
        <w:jc w:val="both"/>
      </w:pPr>
      <w:r>
        <w:rPr>
          <w:rFonts w:ascii="Arial" w:hAnsi="Arial" w:cs="Arial"/>
          <w:b/>
          <w:sz w:val="20"/>
          <w:szCs w:val="20"/>
        </w:rPr>
        <w:t>Experience Summary:</w:t>
      </w:r>
    </w:p>
    <w:p w14:paraId="4345CBC8" w14:textId="768D9BFD" w:rsidR="006F3C26" w:rsidRDefault="006F3C26">
      <w:pPr>
        <w:pStyle w:val="NoSpacing"/>
        <w:numPr>
          <w:ilvl w:val="0"/>
          <w:numId w:val="1"/>
        </w:numPr>
      </w:pPr>
      <w:r>
        <w:rPr>
          <w:rFonts w:ascii="Arial" w:eastAsia="Arial" w:hAnsi="Arial" w:cs="Arial"/>
          <w:sz w:val="20"/>
          <w:szCs w:val="20"/>
        </w:rPr>
        <w:t xml:space="preserve">Working as a Technical Lead in </w:t>
      </w:r>
      <w:r w:rsidR="00E028F2">
        <w:rPr>
          <w:rFonts w:ascii="Arial" w:eastAsia="Arial" w:hAnsi="Arial" w:cs="Arial"/>
          <w:sz w:val="20"/>
          <w:szCs w:val="20"/>
        </w:rPr>
        <w:t>xxx</w:t>
      </w:r>
      <w:r>
        <w:rPr>
          <w:rFonts w:ascii="Arial" w:hAnsi="Arial" w:cs="Arial"/>
          <w:sz w:val="33"/>
          <w:szCs w:val="33"/>
          <w:shd w:val="clear" w:color="auto" w:fill="FFFFFF"/>
        </w:rPr>
        <w:t xml:space="preserve"> </w:t>
      </w:r>
      <w:r>
        <w:rPr>
          <w:rFonts w:ascii="Arial" w:eastAsia="Arial" w:hAnsi="Arial" w:cs="Arial"/>
          <w:sz w:val="20"/>
          <w:szCs w:val="20"/>
        </w:rPr>
        <w:t xml:space="preserve">Technologies from March </w:t>
      </w:r>
      <w:proofErr w:type="spellStart"/>
      <w:r w:rsidR="00E028F2">
        <w:rPr>
          <w:rFonts w:ascii="Arial" w:eastAsia="Arial" w:hAnsi="Arial" w:cs="Arial"/>
          <w:sz w:val="20"/>
          <w:szCs w:val="20"/>
        </w:rPr>
        <w:t>xxxx</w:t>
      </w:r>
      <w:proofErr w:type="spellEnd"/>
      <w:r>
        <w:rPr>
          <w:rFonts w:ascii="Arial" w:eastAsia="Arial" w:hAnsi="Arial" w:cs="Arial"/>
          <w:sz w:val="20"/>
          <w:szCs w:val="20"/>
        </w:rPr>
        <w:t xml:space="preserve"> to </w:t>
      </w:r>
      <w:proofErr w:type="gramStart"/>
      <w:r>
        <w:rPr>
          <w:rFonts w:ascii="Arial" w:eastAsia="Arial" w:hAnsi="Arial" w:cs="Arial"/>
          <w:sz w:val="20"/>
          <w:szCs w:val="20"/>
        </w:rPr>
        <w:t>Till</w:t>
      </w:r>
      <w:proofErr w:type="gramEnd"/>
      <w:r>
        <w:rPr>
          <w:rFonts w:ascii="Arial" w:eastAsia="Arial" w:hAnsi="Arial" w:cs="Arial"/>
          <w:sz w:val="20"/>
          <w:szCs w:val="20"/>
        </w:rPr>
        <w:t xml:space="preserve"> now.</w:t>
      </w:r>
    </w:p>
    <w:p w14:paraId="67A791DE" w14:textId="41EBAE94" w:rsidR="006F3C26" w:rsidRDefault="006F3C26">
      <w:pPr>
        <w:pStyle w:val="NoSpacing"/>
        <w:numPr>
          <w:ilvl w:val="0"/>
          <w:numId w:val="1"/>
        </w:numPr>
      </w:pPr>
      <w:r>
        <w:rPr>
          <w:rFonts w:ascii="Arial" w:eastAsia="Arial" w:hAnsi="Arial" w:cs="Arial"/>
          <w:sz w:val="20"/>
          <w:szCs w:val="20"/>
        </w:rPr>
        <w:t xml:space="preserve">Worked as a Sr. Associate Infrastructure in </w:t>
      </w:r>
      <w:proofErr w:type="spellStart"/>
      <w:r w:rsidR="00E028F2">
        <w:rPr>
          <w:rFonts w:ascii="Arial" w:eastAsia="Arial" w:hAnsi="Arial" w:cs="Arial"/>
          <w:sz w:val="20"/>
          <w:szCs w:val="20"/>
        </w:rPr>
        <w:t>xxxxxx</w:t>
      </w:r>
      <w:proofErr w:type="spellEnd"/>
      <w:r>
        <w:rPr>
          <w:rFonts w:ascii="Arial" w:eastAsia="Arial" w:hAnsi="Arial" w:cs="Arial"/>
          <w:sz w:val="20"/>
          <w:szCs w:val="20"/>
        </w:rPr>
        <w:t xml:space="preserve"> Pvt Ltd from August </w:t>
      </w:r>
      <w:proofErr w:type="spellStart"/>
      <w:r w:rsidR="00E028F2">
        <w:rPr>
          <w:rFonts w:ascii="Arial" w:eastAsia="Arial" w:hAnsi="Arial" w:cs="Arial"/>
          <w:sz w:val="20"/>
          <w:szCs w:val="20"/>
        </w:rPr>
        <w:t>xxxx</w:t>
      </w:r>
      <w:proofErr w:type="spellEnd"/>
      <w:r>
        <w:rPr>
          <w:rFonts w:ascii="Arial" w:eastAsia="Arial" w:hAnsi="Arial" w:cs="Arial"/>
          <w:sz w:val="20"/>
          <w:szCs w:val="20"/>
        </w:rPr>
        <w:t xml:space="preserve"> to January </w:t>
      </w:r>
      <w:proofErr w:type="spellStart"/>
      <w:r w:rsidR="00E028F2">
        <w:rPr>
          <w:rFonts w:ascii="Arial" w:eastAsia="Arial" w:hAnsi="Arial" w:cs="Arial"/>
          <w:sz w:val="20"/>
          <w:szCs w:val="20"/>
        </w:rPr>
        <w:t>xxxx</w:t>
      </w:r>
      <w:proofErr w:type="spellEnd"/>
      <w:r>
        <w:rPr>
          <w:rFonts w:ascii="Arial" w:eastAsia="Arial" w:hAnsi="Arial" w:cs="Arial"/>
          <w:sz w:val="20"/>
          <w:szCs w:val="20"/>
        </w:rPr>
        <w:t>.</w:t>
      </w:r>
    </w:p>
    <w:p w14:paraId="2293E62A" w14:textId="4F4E09F1" w:rsidR="006F3C26" w:rsidRDefault="006F3C26">
      <w:pPr>
        <w:pStyle w:val="NoSpacing"/>
        <w:numPr>
          <w:ilvl w:val="0"/>
          <w:numId w:val="1"/>
        </w:numPr>
      </w:pPr>
      <w:r>
        <w:rPr>
          <w:rFonts w:ascii="Arial" w:eastAsia="Arial" w:hAnsi="Arial" w:cs="Arial"/>
          <w:sz w:val="20"/>
          <w:szCs w:val="20"/>
        </w:rPr>
        <w:t xml:space="preserve">Worked as a Sr. Software Engineer in </w:t>
      </w:r>
      <w:proofErr w:type="spellStart"/>
      <w:r w:rsidR="00E028F2">
        <w:rPr>
          <w:rFonts w:ascii="Arial" w:eastAsia="Arial" w:hAnsi="Arial" w:cs="Arial"/>
          <w:sz w:val="20"/>
          <w:szCs w:val="20"/>
        </w:rPr>
        <w:t>xxxxx</w:t>
      </w:r>
      <w:proofErr w:type="spellEnd"/>
      <w:r>
        <w:rPr>
          <w:rFonts w:ascii="Arial" w:eastAsia="Arial" w:hAnsi="Arial" w:cs="Arial"/>
          <w:sz w:val="20"/>
          <w:szCs w:val="20"/>
        </w:rPr>
        <w:t xml:space="preserve"> Technologies from Sep </w:t>
      </w:r>
      <w:proofErr w:type="spellStart"/>
      <w:r w:rsidR="00E028F2">
        <w:rPr>
          <w:rFonts w:ascii="Arial" w:eastAsia="Arial" w:hAnsi="Arial" w:cs="Arial"/>
          <w:sz w:val="20"/>
          <w:szCs w:val="20"/>
        </w:rPr>
        <w:t>xxxx</w:t>
      </w:r>
      <w:proofErr w:type="spellEnd"/>
      <w:r>
        <w:rPr>
          <w:rFonts w:ascii="Arial" w:eastAsia="Arial" w:hAnsi="Arial" w:cs="Arial"/>
          <w:sz w:val="20"/>
          <w:szCs w:val="20"/>
        </w:rPr>
        <w:t xml:space="preserve"> to Aug </w:t>
      </w:r>
      <w:proofErr w:type="spellStart"/>
      <w:r w:rsidR="00E028F2">
        <w:rPr>
          <w:rFonts w:ascii="Arial" w:eastAsia="Arial" w:hAnsi="Arial" w:cs="Arial"/>
          <w:sz w:val="20"/>
          <w:szCs w:val="20"/>
        </w:rPr>
        <w:t>xxxx</w:t>
      </w:r>
      <w:proofErr w:type="spellEnd"/>
      <w:r>
        <w:rPr>
          <w:rFonts w:ascii="Arial" w:eastAsia="Arial" w:hAnsi="Arial" w:cs="Arial"/>
          <w:sz w:val="20"/>
          <w:szCs w:val="20"/>
        </w:rPr>
        <w:t>.</w:t>
      </w:r>
    </w:p>
    <w:p w14:paraId="1EF19E0B" w14:textId="3AB05B25" w:rsidR="006F3C26" w:rsidRPr="00516177" w:rsidRDefault="006F3C26" w:rsidP="00516177">
      <w:pPr>
        <w:pStyle w:val="NoSpacing"/>
        <w:numPr>
          <w:ilvl w:val="0"/>
          <w:numId w:val="1"/>
        </w:numPr>
        <w:rPr>
          <w:rFonts w:ascii="Arial" w:eastAsia="Arial" w:hAnsi="Arial" w:cs="Arial"/>
          <w:sz w:val="20"/>
          <w:szCs w:val="20"/>
        </w:rPr>
      </w:pPr>
      <w:r w:rsidRPr="00516177">
        <w:rPr>
          <w:rFonts w:ascii="Arial" w:eastAsia="Arial" w:hAnsi="Arial" w:cs="Arial"/>
          <w:sz w:val="20"/>
          <w:szCs w:val="20"/>
        </w:rPr>
        <w:t xml:space="preserve">Worked as a Software Engineer in </w:t>
      </w:r>
      <w:proofErr w:type="spellStart"/>
      <w:r w:rsidR="00E028F2">
        <w:rPr>
          <w:rFonts w:ascii="Arial" w:eastAsia="Arial" w:hAnsi="Arial" w:cs="Arial"/>
          <w:sz w:val="20"/>
          <w:szCs w:val="20"/>
        </w:rPr>
        <w:t>xxxx</w:t>
      </w:r>
      <w:proofErr w:type="spellEnd"/>
      <w:r w:rsidR="00F270B2" w:rsidRPr="00F270B2">
        <w:rPr>
          <w:rFonts w:ascii="Arial" w:eastAsia="Arial" w:hAnsi="Arial" w:cs="Arial"/>
          <w:sz w:val="20"/>
          <w:szCs w:val="20"/>
        </w:rPr>
        <w:t xml:space="preserve"> </w:t>
      </w:r>
      <w:proofErr w:type="spellStart"/>
      <w:r w:rsidR="00E028F2">
        <w:rPr>
          <w:rFonts w:ascii="Arial" w:eastAsia="Arial" w:hAnsi="Arial" w:cs="Arial"/>
          <w:sz w:val="20"/>
          <w:szCs w:val="20"/>
        </w:rPr>
        <w:t>xxxx</w:t>
      </w:r>
      <w:proofErr w:type="spellEnd"/>
      <w:r w:rsidR="00F270B2" w:rsidRPr="00F270B2">
        <w:rPr>
          <w:rFonts w:ascii="Arial" w:eastAsia="Arial" w:hAnsi="Arial" w:cs="Arial"/>
          <w:sz w:val="20"/>
          <w:szCs w:val="20"/>
        </w:rPr>
        <w:t xml:space="preserve"> Services</w:t>
      </w:r>
      <w:r w:rsidR="00F270B2">
        <w:rPr>
          <w:rFonts w:ascii="Arial" w:eastAsia="Arial" w:hAnsi="Arial" w:cs="Arial"/>
          <w:sz w:val="20"/>
          <w:szCs w:val="20"/>
        </w:rPr>
        <w:t xml:space="preserve"> </w:t>
      </w:r>
      <w:r w:rsidR="002D0645">
        <w:rPr>
          <w:rFonts w:ascii="Arial" w:eastAsia="Arial" w:hAnsi="Arial" w:cs="Arial"/>
          <w:sz w:val="20"/>
          <w:szCs w:val="20"/>
        </w:rPr>
        <w:t xml:space="preserve">from June </w:t>
      </w:r>
      <w:proofErr w:type="spellStart"/>
      <w:r w:rsidR="00E028F2">
        <w:rPr>
          <w:rFonts w:ascii="Arial" w:eastAsia="Arial" w:hAnsi="Arial" w:cs="Arial"/>
          <w:sz w:val="20"/>
          <w:szCs w:val="20"/>
        </w:rPr>
        <w:t>xxxx</w:t>
      </w:r>
      <w:proofErr w:type="spellEnd"/>
      <w:r w:rsidR="002D0645">
        <w:rPr>
          <w:rFonts w:ascii="Arial" w:eastAsia="Arial" w:hAnsi="Arial" w:cs="Arial"/>
          <w:sz w:val="20"/>
          <w:szCs w:val="20"/>
        </w:rPr>
        <w:t xml:space="preserve"> to Feb</w:t>
      </w:r>
      <w:r w:rsidRPr="00516177">
        <w:rPr>
          <w:rFonts w:ascii="Arial" w:eastAsia="Arial" w:hAnsi="Arial" w:cs="Arial"/>
          <w:sz w:val="20"/>
          <w:szCs w:val="20"/>
        </w:rPr>
        <w:t xml:space="preserve"> </w:t>
      </w:r>
      <w:r w:rsidR="00E028F2">
        <w:rPr>
          <w:rFonts w:ascii="Arial" w:eastAsia="Arial" w:hAnsi="Arial" w:cs="Arial"/>
          <w:sz w:val="20"/>
          <w:szCs w:val="20"/>
        </w:rPr>
        <w:t>xxx</w:t>
      </w:r>
      <w:r w:rsidRPr="00516177">
        <w:rPr>
          <w:rFonts w:ascii="Arial" w:eastAsia="Arial" w:hAnsi="Arial" w:cs="Arial"/>
          <w:sz w:val="20"/>
          <w:szCs w:val="20"/>
        </w:rPr>
        <w:t>.</w:t>
      </w:r>
    </w:p>
    <w:p w14:paraId="3648DC18" w14:textId="77777777" w:rsidR="006F3C26" w:rsidRDefault="006F3C26">
      <w:pPr>
        <w:pBdr>
          <w:top w:val="single" w:sz="4" w:space="0" w:color="000000" w:shadow="1"/>
          <w:left w:val="single" w:sz="4" w:space="5" w:color="000000" w:shadow="1"/>
          <w:bottom w:val="single" w:sz="4" w:space="1" w:color="000000" w:shadow="1"/>
          <w:right w:val="single" w:sz="4" w:space="4" w:color="000000" w:shadow="1"/>
        </w:pBdr>
        <w:shd w:val="clear" w:color="auto" w:fill="F3F3F3"/>
        <w:ind w:right="-108"/>
        <w:jc w:val="both"/>
      </w:pPr>
      <w:r>
        <w:rPr>
          <w:rFonts w:ascii="Arial" w:hAnsi="Arial" w:cs="Arial"/>
          <w:b/>
          <w:sz w:val="20"/>
          <w:szCs w:val="20"/>
        </w:rPr>
        <w:t>Technical Skills:</w:t>
      </w:r>
    </w:p>
    <w:tbl>
      <w:tblPr>
        <w:tblW w:w="0" w:type="auto"/>
        <w:tblInd w:w="-10" w:type="dxa"/>
        <w:tblLayout w:type="fixed"/>
        <w:tblLook w:val="0000" w:firstRow="0" w:lastRow="0" w:firstColumn="0" w:lastColumn="0" w:noHBand="0" w:noVBand="0"/>
      </w:tblPr>
      <w:tblGrid>
        <w:gridCol w:w="3168"/>
        <w:gridCol w:w="5240"/>
      </w:tblGrid>
      <w:tr w:rsidR="006F3C26" w14:paraId="23CA2E6C" w14:textId="77777777">
        <w:tc>
          <w:tcPr>
            <w:tcW w:w="3168" w:type="dxa"/>
            <w:tcBorders>
              <w:top w:val="single" w:sz="4" w:space="0" w:color="000000"/>
              <w:left w:val="single" w:sz="4" w:space="0" w:color="000000"/>
              <w:bottom w:val="single" w:sz="4" w:space="0" w:color="000000"/>
            </w:tcBorders>
            <w:shd w:val="clear" w:color="auto" w:fill="auto"/>
          </w:tcPr>
          <w:p w14:paraId="2430653A" w14:textId="77777777" w:rsidR="006F3C26" w:rsidRPr="00390085" w:rsidRDefault="006F3C26">
            <w:pPr>
              <w:pStyle w:val="NoSpacing"/>
              <w:rPr>
                <w:rFonts w:ascii="Arial" w:hAnsi="Arial" w:cs="Arial"/>
                <w:sz w:val="20"/>
                <w:szCs w:val="20"/>
              </w:rPr>
            </w:pPr>
            <w:r>
              <w:rPr>
                <w:rFonts w:ascii="Arial" w:eastAsia="Arial" w:hAnsi="Arial" w:cs="Arial"/>
                <w:sz w:val="20"/>
                <w:szCs w:val="20"/>
              </w:rPr>
              <w:t xml:space="preserve">  </w:t>
            </w:r>
            <w:r>
              <w:rPr>
                <w:rFonts w:ascii="Arial" w:hAnsi="Arial" w:cs="Arial"/>
                <w:sz w:val="20"/>
                <w:szCs w:val="20"/>
              </w:rPr>
              <w:t xml:space="preserve">Cloud Technologies              </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6FA83A1C" w14:textId="77777777" w:rsidR="006F3C26" w:rsidRPr="00390085" w:rsidRDefault="006F3C26">
            <w:pPr>
              <w:pStyle w:val="NoSpacing"/>
              <w:rPr>
                <w:rFonts w:ascii="Arial" w:hAnsi="Arial" w:cs="Arial"/>
                <w:sz w:val="20"/>
                <w:szCs w:val="20"/>
              </w:rPr>
            </w:pPr>
            <w:r>
              <w:rPr>
                <w:rFonts w:ascii="Arial" w:hAnsi="Arial" w:cs="Arial"/>
                <w:sz w:val="20"/>
                <w:szCs w:val="20"/>
              </w:rPr>
              <w:t>Aws (Amazon Web Services)</w:t>
            </w:r>
          </w:p>
        </w:tc>
      </w:tr>
      <w:tr w:rsidR="006F3C26" w14:paraId="7FE099D8" w14:textId="77777777">
        <w:tc>
          <w:tcPr>
            <w:tcW w:w="3168" w:type="dxa"/>
            <w:tcBorders>
              <w:top w:val="single" w:sz="4" w:space="0" w:color="000000"/>
              <w:left w:val="single" w:sz="4" w:space="0" w:color="000000"/>
              <w:bottom w:val="single" w:sz="4" w:space="0" w:color="000000"/>
            </w:tcBorders>
            <w:shd w:val="clear" w:color="auto" w:fill="auto"/>
          </w:tcPr>
          <w:p w14:paraId="1E63AE97" w14:textId="77777777" w:rsidR="006F3C26" w:rsidRPr="00390085" w:rsidRDefault="006F3C26">
            <w:pPr>
              <w:pStyle w:val="NoSpacing"/>
              <w:rPr>
                <w:rFonts w:ascii="Arial" w:hAnsi="Arial" w:cs="Arial"/>
                <w:sz w:val="20"/>
                <w:szCs w:val="20"/>
              </w:rPr>
            </w:pPr>
            <w:r>
              <w:rPr>
                <w:rFonts w:ascii="Arial" w:hAnsi="Arial" w:cs="Arial"/>
                <w:sz w:val="20"/>
                <w:szCs w:val="20"/>
              </w:rPr>
              <w:t xml:space="preserve">Versioning Tools                   </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712DAA06" w14:textId="77777777" w:rsidR="006F3C26" w:rsidRPr="00390085" w:rsidRDefault="006F3C26">
            <w:pPr>
              <w:pStyle w:val="NoSpacing"/>
              <w:rPr>
                <w:rFonts w:ascii="Arial" w:hAnsi="Arial" w:cs="Arial"/>
                <w:sz w:val="20"/>
                <w:szCs w:val="20"/>
              </w:rPr>
            </w:pPr>
            <w:r>
              <w:rPr>
                <w:rFonts w:ascii="Arial" w:hAnsi="Arial" w:cs="Arial"/>
                <w:sz w:val="20"/>
                <w:szCs w:val="20"/>
              </w:rPr>
              <w:t xml:space="preserve">Git and </w:t>
            </w:r>
            <w:proofErr w:type="gramStart"/>
            <w:r>
              <w:rPr>
                <w:rFonts w:ascii="Arial" w:hAnsi="Arial" w:cs="Arial"/>
                <w:sz w:val="20"/>
                <w:szCs w:val="20"/>
              </w:rPr>
              <w:t>Bitbucket .</w:t>
            </w:r>
            <w:proofErr w:type="gramEnd"/>
          </w:p>
        </w:tc>
      </w:tr>
      <w:tr w:rsidR="006F3C26" w14:paraId="285797F1" w14:textId="77777777">
        <w:tc>
          <w:tcPr>
            <w:tcW w:w="3168" w:type="dxa"/>
            <w:tcBorders>
              <w:top w:val="single" w:sz="4" w:space="0" w:color="000000"/>
              <w:left w:val="single" w:sz="4" w:space="0" w:color="000000"/>
              <w:bottom w:val="single" w:sz="4" w:space="0" w:color="000000"/>
            </w:tcBorders>
            <w:shd w:val="clear" w:color="auto" w:fill="auto"/>
          </w:tcPr>
          <w:p w14:paraId="667AE26F" w14:textId="77777777" w:rsidR="006F3C26" w:rsidRPr="00390085" w:rsidRDefault="006F3C26">
            <w:pPr>
              <w:pStyle w:val="NoSpacing"/>
              <w:rPr>
                <w:rFonts w:ascii="Arial" w:hAnsi="Arial" w:cs="Arial"/>
                <w:sz w:val="20"/>
                <w:szCs w:val="20"/>
              </w:rPr>
            </w:pPr>
            <w:r>
              <w:rPr>
                <w:rFonts w:ascii="Arial" w:hAnsi="Arial" w:cs="Arial"/>
                <w:sz w:val="20"/>
                <w:szCs w:val="20"/>
              </w:rPr>
              <w:t>Monitoring Tools</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134DBCFB" w14:textId="77777777" w:rsidR="006F3C26" w:rsidRPr="00390085" w:rsidRDefault="00390085">
            <w:pPr>
              <w:pStyle w:val="NoSpacing"/>
              <w:rPr>
                <w:rFonts w:ascii="Arial" w:hAnsi="Arial" w:cs="Arial"/>
                <w:sz w:val="20"/>
                <w:szCs w:val="20"/>
              </w:rPr>
            </w:pPr>
            <w:r>
              <w:rPr>
                <w:rFonts w:ascii="Arial" w:hAnsi="Arial" w:cs="Arial"/>
                <w:sz w:val="20"/>
                <w:szCs w:val="20"/>
              </w:rPr>
              <w:t xml:space="preserve">Cloud </w:t>
            </w:r>
            <w:proofErr w:type="gramStart"/>
            <w:r>
              <w:rPr>
                <w:rFonts w:ascii="Arial" w:hAnsi="Arial" w:cs="Arial"/>
                <w:sz w:val="20"/>
                <w:szCs w:val="20"/>
              </w:rPr>
              <w:t>Watch ,Nagios</w:t>
            </w:r>
            <w:proofErr w:type="gramEnd"/>
            <w:r>
              <w:rPr>
                <w:rFonts w:ascii="Arial" w:hAnsi="Arial" w:cs="Arial"/>
                <w:sz w:val="20"/>
                <w:szCs w:val="20"/>
              </w:rPr>
              <w:t xml:space="preserve"> and </w:t>
            </w:r>
            <w:r w:rsidRPr="00390085">
              <w:rPr>
                <w:sz w:val="20"/>
                <w:szCs w:val="20"/>
              </w:rPr>
              <w:t>Prometheus</w:t>
            </w:r>
          </w:p>
        </w:tc>
      </w:tr>
      <w:tr w:rsidR="00390085" w14:paraId="4DCA9620" w14:textId="77777777">
        <w:tc>
          <w:tcPr>
            <w:tcW w:w="3168" w:type="dxa"/>
            <w:tcBorders>
              <w:top w:val="single" w:sz="4" w:space="0" w:color="000000"/>
              <w:left w:val="single" w:sz="4" w:space="0" w:color="000000"/>
              <w:bottom w:val="single" w:sz="4" w:space="0" w:color="000000"/>
            </w:tcBorders>
            <w:shd w:val="clear" w:color="auto" w:fill="auto"/>
          </w:tcPr>
          <w:p w14:paraId="436CB937" w14:textId="77777777" w:rsidR="00390085" w:rsidRDefault="00390085">
            <w:pPr>
              <w:pStyle w:val="NoSpacing"/>
              <w:rPr>
                <w:rFonts w:ascii="Arial" w:hAnsi="Arial" w:cs="Arial"/>
                <w:sz w:val="20"/>
                <w:szCs w:val="20"/>
              </w:rPr>
            </w:pPr>
            <w:r w:rsidRPr="00390085">
              <w:rPr>
                <w:rFonts w:ascii="Arial" w:hAnsi="Arial" w:cs="Arial"/>
                <w:sz w:val="20"/>
                <w:szCs w:val="20"/>
              </w:rPr>
              <w:t xml:space="preserve">Logs Analytics </w:t>
            </w:r>
            <w:r>
              <w:rPr>
                <w:rFonts w:ascii="Arial" w:hAnsi="Arial" w:cs="Arial"/>
                <w:sz w:val="20"/>
                <w:szCs w:val="20"/>
              </w:rPr>
              <w:t>Tools</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3D0A4374" w14:textId="77777777" w:rsidR="00390085" w:rsidRDefault="00390085">
            <w:pPr>
              <w:pStyle w:val="NoSpacing"/>
              <w:rPr>
                <w:rFonts w:ascii="Arial" w:hAnsi="Arial" w:cs="Arial"/>
                <w:sz w:val="20"/>
                <w:szCs w:val="20"/>
              </w:rPr>
            </w:pPr>
            <w:r w:rsidRPr="00390085">
              <w:rPr>
                <w:rFonts w:ascii="Arial" w:hAnsi="Arial" w:cs="Arial"/>
                <w:sz w:val="20"/>
                <w:szCs w:val="20"/>
              </w:rPr>
              <w:t>Grafana</w:t>
            </w:r>
          </w:p>
        </w:tc>
      </w:tr>
      <w:tr w:rsidR="006F3C26" w14:paraId="115C5B19" w14:textId="77777777">
        <w:tc>
          <w:tcPr>
            <w:tcW w:w="3168" w:type="dxa"/>
            <w:tcBorders>
              <w:top w:val="single" w:sz="4" w:space="0" w:color="000000"/>
              <w:left w:val="single" w:sz="4" w:space="0" w:color="000000"/>
              <w:bottom w:val="single" w:sz="4" w:space="0" w:color="000000"/>
            </w:tcBorders>
            <w:shd w:val="clear" w:color="auto" w:fill="auto"/>
          </w:tcPr>
          <w:p w14:paraId="6FEE336C" w14:textId="77777777" w:rsidR="006F3C26" w:rsidRPr="00390085" w:rsidRDefault="006F3C26">
            <w:pPr>
              <w:pStyle w:val="NoSpacing"/>
              <w:rPr>
                <w:rFonts w:ascii="Arial" w:hAnsi="Arial" w:cs="Arial"/>
                <w:sz w:val="20"/>
                <w:szCs w:val="20"/>
              </w:rPr>
            </w:pPr>
            <w:r>
              <w:rPr>
                <w:rFonts w:ascii="Arial" w:hAnsi="Arial" w:cs="Arial"/>
                <w:sz w:val="20"/>
                <w:szCs w:val="20"/>
              </w:rPr>
              <w:t>Scripting</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2037A25C" w14:textId="77777777" w:rsidR="006F3C26" w:rsidRPr="00390085" w:rsidRDefault="006F3C26">
            <w:pPr>
              <w:pStyle w:val="NoSpacing"/>
              <w:rPr>
                <w:rFonts w:ascii="Arial" w:hAnsi="Arial" w:cs="Arial"/>
                <w:sz w:val="20"/>
                <w:szCs w:val="20"/>
              </w:rPr>
            </w:pPr>
            <w:r>
              <w:rPr>
                <w:rFonts w:ascii="Arial" w:hAnsi="Arial" w:cs="Arial"/>
                <w:sz w:val="20"/>
                <w:szCs w:val="20"/>
              </w:rPr>
              <w:t>Shell Script.</w:t>
            </w:r>
          </w:p>
        </w:tc>
      </w:tr>
      <w:tr w:rsidR="006F3C26" w14:paraId="71222972" w14:textId="77777777">
        <w:tc>
          <w:tcPr>
            <w:tcW w:w="3168" w:type="dxa"/>
            <w:tcBorders>
              <w:top w:val="single" w:sz="4" w:space="0" w:color="000000"/>
              <w:left w:val="single" w:sz="4" w:space="0" w:color="000000"/>
              <w:bottom w:val="single" w:sz="4" w:space="0" w:color="000000"/>
            </w:tcBorders>
            <w:shd w:val="clear" w:color="auto" w:fill="auto"/>
          </w:tcPr>
          <w:p w14:paraId="1F1F7FFD" w14:textId="77777777" w:rsidR="006F3C26" w:rsidRPr="00390085" w:rsidRDefault="006F3C26">
            <w:pPr>
              <w:pStyle w:val="NoSpacing"/>
              <w:rPr>
                <w:rFonts w:ascii="Arial" w:hAnsi="Arial" w:cs="Arial"/>
                <w:sz w:val="20"/>
                <w:szCs w:val="20"/>
              </w:rPr>
            </w:pPr>
            <w:r>
              <w:rPr>
                <w:rFonts w:ascii="Arial" w:hAnsi="Arial" w:cs="Arial"/>
                <w:sz w:val="20"/>
                <w:szCs w:val="20"/>
              </w:rPr>
              <w:t>CI/CD</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167DBF57" w14:textId="77777777" w:rsidR="006F3C26" w:rsidRPr="00390085" w:rsidRDefault="006F3C26">
            <w:pPr>
              <w:pStyle w:val="NoSpacing"/>
              <w:rPr>
                <w:rFonts w:ascii="Arial" w:hAnsi="Arial" w:cs="Arial"/>
                <w:sz w:val="20"/>
                <w:szCs w:val="20"/>
              </w:rPr>
            </w:pPr>
            <w:r>
              <w:rPr>
                <w:rFonts w:ascii="Arial" w:hAnsi="Arial" w:cs="Arial"/>
                <w:sz w:val="20"/>
                <w:szCs w:val="20"/>
              </w:rPr>
              <w:t>Jenkins, Hudson.</w:t>
            </w:r>
          </w:p>
        </w:tc>
      </w:tr>
      <w:tr w:rsidR="006F3C26" w14:paraId="3E7D4D3A" w14:textId="77777777">
        <w:tc>
          <w:tcPr>
            <w:tcW w:w="3168" w:type="dxa"/>
            <w:tcBorders>
              <w:top w:val="single" w:sz="4" w:space="0" w:color="000000"/>
              <w:left w:val="single" w:sz="4" w:space="0" w:color="000000"/>
              <w:bottom w:val="single" w:sz="4" w:space="0" w:color="000000"/>
            </w:tcBorders>
            <w:shd w:val="clear" w:color="auto" w:fill="auto"/>
          </w:tcPr>
          <w:p w14:paraId="469CE723" w14:textId="77777777" w:rsidR="006F3C26" w:rsidRPr="00390085" w:rsidRDefault="006F3C26">
            <w:pPr>
              <w:pStyle w:val="NoSpacing"/>
              <w:rPr>
                <w:rFonts w:ascii="Arial" w:hAnsi="Arial" w:cs="Arial"/>
                <w:sz w:val="20"/>
                <w:szCs w:val="20"/>
              </w:rPr>
            </w:pPr>
            <w:r w:rsidRPr="00390085">
              <w:rPr>
                <w:rFonts w:ascii="Arial" w:hAnsi="Arial" w:cs="Arial"/>
                <w:sz w:val="20"/>
                <w:szCs w:val="20"/>
              </w:rPr>
              <w:t>Ticketing Tools</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0C5BF2C6" w14:textId="77777777" w:rsidR="006F3C26" w:rsidRPr="00390085" w:rsidRDefault="006F3C26">
            <w:pPr>
              <w:pStyle w:val="NoSpacing"/>
              <w:rPr>
                <w:rFonts w:ascii="Arial" w:hAnsi="Arial" w:cs="Arial"/>
                <w:sz w:val="20"/>
                <w:szCs w:val="20"/>
              </w:rPr>
            </w:pPr>
            <w:r w:rsidRPr="00390085">
              <w:rPr>
                <w:rFonts w:ascii="Arial" w:hAnsi="Arial" w:cs="Arial"/>
                <w:sz w:val="20"/>
                <w:szCs w:val="20"/>
              </w:rPr>
              <w:t xml:space="preserve">Remedy 7.5 and Service </w:t>
            </w:r>
            <w:proofErr w:type="spellStart"/>
            <w:proofErr w:type="gramStart"/>
            <w:r w:rsidRPr="00390085">
              <w:rPr>
                <w:rFonts w:ascii="Arial" w:hAnsi="Arial" w:cs="Arial"/>
                <w:sz w:val="20"/>
                <w:szCs w:val="20"/>
              </w:rPr>
              <w:t>Now,HelpNow</w:t>
            </w:r>
            <w:proofErr w:type="spellEnd"/>
            <w:proofErr w:type="gramEnd"/>
            <w:r w:rsidRPr="00390085">
              <w:rPr>
                <w:rFonts w:ascii="Arial" w:hAnsi="Arial" w:cs="Arial"/>
                <w:sz w:val="20"/>
                <w:szCs w:val="20"/>
              </w:rPr>
              <w:t>.</w:t>
            </w:r>
          </w:p>
        </w:tc>
      </w:tr>
      <w:tr w:rsidR="006F3C26" w14:paraId="78E4E4F8" w14:textId="77777777">
        <w:tc>
          <w:tcPr>
            <w:tcW w:w="3168" w:type="dxa"/>
            <w:tcBorders>
              <w:top w:val="single" w:sz="4" w:space="0" w:color="000000"/>
              <w:left w:val="single" w:sz="4" w:space="0" w:color="000000"/>
              <w:bottom w:val="single" w:sz="4" w:space="0" w:color="000000"/>
            </w:tcBorders>
            <w:shd w:val="clear" w:color="auto" w:fill="auto"/>
          </w:tcPr>
          <w:p w14:paraId="680885DB" w14:textId="77777777" w:rsidR="006F3C26" w:rsidRPr="00390085" w:rsidRDefault="006F3C26">
            <w:pPr>
              <w:pStyle w:val="NoSpacing"/>
              <w:rPr>
                <w:rFonts w:ascii="Arial" w:hAnsi="Arial" w:cs="Arial"/>
                <w:sz w:val="20"/>
                <w:szCs w:val="20"/>
              </w:rPr>
            </w:pPr>
            <w:r>
              <w:rPr>
                <w:rFonts w:ascii="Arial" w:hAnsi="Arial" w:cs="Arial"/>
                <w:sz w:val="20"/>
                <w:szCs w:val="20"/>
              </w:rPr>
              <w:t xml:space="preserve">Configuration Management Tool </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2A040FF5" w14:textId="77777777" w:rsidR="00516177" w:rsidRPr="00516177" w:rsidRDefault="006F3C26">
            <w:pPr>
              <w:pStyle w:val="NoSpacing"/>
              <w:rPr>
                <w:rFonts w:ascii="Arial" w:hAnsi="Arial" w:cs="Arial"/>
                <w:sz w:val="20"/>
                <w:szCs w:val="20"/>
              </w:rPr>
            </w:pPr>
            <w:r>
              <w:rPr>
                <w:rFonts w:ascii="Arial" w:hAnsi="Arial" w:cs="Arial"/>
                <w:sz w:val="20"/>
                <w:szCs w:val="20"/>
              </w:rPr>
              <w:t>Ansible.</w:t>
            </w:r>
          </w:p>
        </w:tc>
      </w:tr>
      <w:tr w:rsidR="00516177" w14:paraId="19E3BB06" w14:textId="77777777">
        <w:tc>
          <w:tcPr>
            <w:tcW w:w="3168" w:type="dxa"/>
            <w:tcBorders>
              <w:top w:val="single" w:sz="4" w:space="0" w:color="000000"/>
              <w:left w:val="single" w:sz="4" w:space="0" w:color="000000"/>
              <w:bottom w:val="single" w:sz="4" w:space="0" w:color="000000"/>
            </w:tcBorders>
            <w:shd w:val="clear" w:color="auto" w:fill="auto"/>
          </w:tcPr>
          <w:p w14:paraId="0030FC6D" w14:textId="77777777" w:rsidR="00516177" w:rsidRDefault="00390085">
            <w:pPr>
              <w:pStyle w:val="NoSpacing"/>
              <w:rPr>
                <w:rFonts w:ascii="Arial" w:hAnsi="Arial" w:cs="Arial"/>
                <w:sz w:val="20"/>
                <w:szCs w:val="20"/>
              </w:rPr>
            </w:pPr>
            <w:r w:rsidRPr="00390085">
              <w:rPr>
                <w:rFonts w:ascii="Arial" w:hAnsi="Arial" w:cs="Arial"/>
                <w:sz w:val="20"/>
                <w:szCs w:val="20"/>
              </w:rPr>
              <w:t>Containers tools</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72509EA9" w14:textId="77777777" w:rsidR="00516177" w:rsidRDefault="00390085">
            <w:pPr>
              <w:pStyle w:val="NoSpacing"/>
              <w:rPr>
                <w:rFonts w:ascii="Arial" w:hAnsi="Arial" w:cs="Arial"/>
                <w:sz w:val="20"/>
                <w:szCs w:val="20"/>
              </w:rPr>
            </w:pPr>
            <w:r>
              <w:rPr>
                <w:rFonts w:ascii="Arial" w:hAnsi="Arial" w:cs="Arial"/>
                <w:sz w:val="20"/>
                <w:szCs w:val="20"/>
              </w:rPr>
              <w:t>Docker</w:t>
            </w:r>
          </w:p>
        </w:tc>
      </w:tr>
      <w:tr w:rsidR="00516177" w14:paraId="5933C272" w14:textId="77777777">
        <w:tc>
          <w:tcPr>
            <w:tcW w:w="3168" w:type="dxa"/>
            <w:tcBorders>
              <w:top w:val="single" w:sz="4" w:space="0" w:color="000000"/>
              <w:left w:val="single" w:sz="4" w:space="0" w:color="000000"/>
              <w:bottom w:val="single" w:sz="4" w:space="0" w:color="000000"/>
            </w:tcBorders>
            <w:shd w:val="clear" w:color="auto" w:fill="auto"/>
          </w:tcPr>
          <w:p w14:paraId="508AA02F" w14:textId="77777777" w:rsidR="00516177" w:rsidRDefault="00390085">
            <w:pPr>
              <w:pStyle w:val="NoSpacing"/>
              <w:rPr>
                <w:rFonts w:ascii="Arial" w:hAnsi="Arial" w:cs="Arial"/>
                <w:sz w:val="20"/>
                <w:szCs w:val="20"/>
              </w:rPr>
            </w:pPr>
            <w:hyperlink r:id="rId6" w:tooltip="Operating-system-level virtualization" w:history="1">
              <w:r w:rsidRPr="00390085">
                <w:rPr>
                  <w:rFonts w:ascii="Arial" w:hAnsi="Arial" w:cs="Arial"/>
                  <w:sz w:val="20"/>
                  <w:szCs w:val="20"/>
                </w:rPr>
                <w:t>container</w:t>
              </w:r>
            </w:hyperlink>
            <w:r w:rsidRPr="00390085">
              <w:rPr>
                <w:rFonts w:ascii="Arial" w:hAnsi="Arial" w:cs="Arial"/>
                <w:sz w:val="20"/>
                <w:szCs w:val="20"/>
              </w:rPr>
              <w:t>-</w:t>
            </w:r>
            <w:hyperlink r:id="rId7" w:tooltip="Orchestration (computing)" w:history="1">
              <w:r w:rsidRPr="00390085">
                <w:rPr>
                  <w:rFonts w:ascii="Arial" w:hAnsi="Arial" w:cs="Arial"/>
                  <w:sz w:val="20"/>
                  <w:szCs w:val="20"/>
                </w:rPr>
                <w:t>orchestration</w:t>
              </w:r>
            </w:hyperlink>
            <w:r w:rsidRPr="00390085">
              <w:rPr>
                <w:rFonts w:ascii="Arial" w:hAnsi="Arial" w:cs="Arial"/>
                <w:sz w:val="20"/>
                <w:szCs w:val="20"/>
              </w:rPr>
              <w:t xml:space="preserve"> tool</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712FFE18" w14:textId="77777777" w:rsidR="00516177" w:rsidRDefault="00390085">
            <w:pPr>
              <w:pStyle w:val="NoSpacing"/>
              <w:rPr>
                <w:rFonts w:ascii="Arial" w:hAnsi="Arial" w:cs="Arial"/>
                <w:sz w:val="20"/>
                <w:szCs w:val="20"/>
              </w:rPr>
            </w:pPr>
            <w:r w:rsidRPr="00390085">
              <w:rPr>
                <w:rFonts w:ascii="Arial" w:hAnsi="Arial" w:cs="Arial"/>
                <w:sz w:val="20"/>
                <w:szCs w:val="20"/>
              </w:rPr>
              <w:t>Kubernetes</w:t>
            </w:r>
          </w:p>
        </w:tc>
      </w:tr>
      <w:tr w:rsidR="006F3C26" w14:paraId="6FDC530C" w14:textId="77777777">
        <w:tc>
          <w:tcPr>
            <w:tcW w:w="3168" w:type="dxa"/>
            <w:tcBorders>
              <w:top w:val="single" w:sz="4" w:space="0" w:color="000000"/>
              <w:left w:val="single" w:sz="4" w:space="0" w:color="000000"/>
              <w:bottom w:val="single" w:sz="4" w:space="0" w:color="000000"/>
            </w:tcBorders>
            <w:shd w:val="clear" w:color="auto" w:fill="auto"/>
          </w:tcPr>
          <w:p w14:paraId="31B786A0" w14:textId="77777777" w:rsidR="006F3C26" w:rsidRPr="00390085" w:rsidRDefault="006F3C26">
            <w:pPr>
              <w:pStyle w:val="NoSpacing"/>
              <w:rPr>
                <w:rFonts w:ascii="Arial" w:hAnsi="Arial" w:cs="Arial"/>
                <w:sz w:val="20"/>
                <w:szCs w:val="20"/>
              </w:rPr>
            </w:pPr>
            <w:r>
              <w:rPr>
                <w:rFonts w:ascii="Arial" w:hAnsi="Arial" w:cs="Arial"/>
                <w:sz w:val="20"/>
                <w:szCs w:val="20"/>
              </w:rPr>
              <w:t>Bug tracker</w:t>
            </w:r>
          </w:p>
        </w:tc>
        <w:tc>
          <w:tcPr>
            <w:tcW w:w="5240" w:type="dxa"/>
            <w:tcBorders>
              <w:top w:val="single" w:sz="4" w:space="0" w:color="000000"/>
              <w:left w:val="single" w:sz="4" w:space="0" w:color="000000"/>
              <w:bottom w:val="single" w:sz="4" w:space="0" w:color="000000"/>
              <w:right w:val="single" w:sz="4" w:space="0" w:color="000000"/>
            </w:tcBorders>
            <w:shd w:val="clear" w:color="auto" w:fill="auto"/>
          </w:tcPr>
          <w:p w14:paraId="68B48196" w14:textId="77777777" w:rsidR="006F3C26" w:rsidRPr="00390085" w:rsidRDefault="006F3C26">
            <w:pPr>
              <w:pStyle w:val="NoSpacing"/>
              <w:rPr>
                <w:rFonts w:ascii="Arial" w:hAnsi="Arial" w:cs="Arial"/>
                <w:sz w:val="20"/>
                <w:szCs w:val="20"/>
              </w:rPr>
            </w:pPr>
            <w:r>
              <w:rPr>
                <w:rFonts w:ascii="Arial" w:hAnsi="Arial" w:cs="Arial"/>
                <w:sz w:val="20"/>
                <w:szCs w:val="20"/>
              </w:rPr>
              <w:t>JIRA.</w:t>
            </w:r>
          </w:p>
        </w:tc>
      </w:tr>
    </w:tbl>
    <w:p w14:paraId="726AE15A" w14:textId="77777777" w:rsidR="006F3C26" w:rsidRDefault="006F3C26">
      <w:pPr>
        <w:pStyle w:val="NoSpacing"/>
        <w:rPr>
          <w:rFonts w:ascii="Arial" w:hAnsi="Arial" w:cs="Arial"/>
          <w:sz w:val="20"/>
          <w:szCs w:val="20"/>
        </w:rPr>
      </w:pPr>
    </w:p>
    <w:p w14:paraId="09542C6A" w14:textId="77777777" w:rsidR="006F3C26" w:rsidRDefault="006F3C26">
      <w:pPr>
        <w:pBdr>
          <w:top w:val="single" w:sz="4" w:space="0" w:color="000000" w:shadow="1"/>
          <w:left w:val="single" w:sz="4" w:space="5" w:color="000000" w:shadow="1"/>
          <w:bottom w:val="single" w:sz="4" w:space="1" w:color="000000" w:shadow="1"/>
          <w:right w:val="single" w:sz="4" w:space="4" w:color="000000" w:shadow="1"/>
        </w:pBdr>
        <w:shd w:val="clear" w:color="auto" w:fill="F3F3F3"/>
        <w:tabs>
          <w:tab w:val="right" w:pos="11052"/>
        </w:tabs>
        <w:ind w:right="-108"/>
        <w:jc w:val="both"/>
      </w:pPr>
      <w:r>
        <w:rPr>
          <w:rFonts w:ascii="Arial" w:hAnsi="Arial" w:cs="Arial"/>
          <w:b/>
          <w:sz w:val="20"/>
          <w:szCs w:val="20"/>
        </w:rPr>
        <w:t>Work Experience:</w:t>
      </w:r>
      <w:r>
        <w:rPr>
          <w:rFonts w:ascii="Arial" w:hAnsi="Arial" w:cs="Arial"/>
          <w:b/>
          <w:sz w:val="20"/>
          <w:szCs w:val="20"/>
        </w:rPr>
        <w:tab/>
      </w:r>
    </w:p>
    <w:p w14:paraId="7D389594" w14:textId="77777777" w:rsidR="006F3C26" w:rsidRDefault="006F3C26">
      <w:pPr>
        <w:pStyle w:val="NoSpacing"/>
        <w:rPr>
          <w:rFonts w:ascii="Arial" w:eastAsia="Arial" w:hAnsi="Arial" w:cs="Arial"/>
          <w:b/>
          <w:sz w:val="20"/>
          <w:szCs w:val="20"/>
        </w:rPr>
      </w:pPr>
    </w:p>
    <w:p w14:paraId="7ECF3C02" w14:textId="77777777" w:rsidR="006F3C26" w:rsidRDefault="006F3C26">
      <w:pPr>
        <w:pStyle w:val="NoSpacing"/>
        <w:rPr>
          <w:rFonts w:ascii="Arial" w:eastAsia="Arial" w:hAnsi="Arial" w:cs="Arial"/>
          <w:b/>
          <w:sz w:val="20"/>
          <w:szCs w:val="20"/>
        </w:rPr>
      </w:pPr>
    </w:p>
    <w:p w14:paraId="6F3E12A2" w14:textId="77777777" w:rsidR="006F3C26" w:rsidRDefault="006F3C26">
      <w:pPr>
        <w:pStyle w:val="NoSpacing"/>
        <w:rPr>
          <w:rFonts w:ascii="Arial" w:eastAsia="Arial" w:hAnsi="Arial" w:cs="Arial"/>
          <w:b/>
          <w:sz w:val="20"/>
          <w:szCs w:val="20"/>
        </w:rPr>
      </w:pPr>
      <w:r>
        <w:pict w14:anchorId="73ED66BD">
          <v:shape id="_x0000_s1026" type="#_x0000_t202" style="position:absolute;margin-left:-5.65pt;margin-top:-22.4pt;width:419.8pt;height:60.4pt;z-index:1;mso-wrap-distance-left:0;mso-position-horizontal-relative:margin" stroked="f">
            <v:fill color2="black"/>
            <v:textbox inset=".05pt,.05pt,.05pt,.05pt">
              <w:txbxContent>
                <w:tbl>
                  <w:tblPr>
                    <w:tblW w:w="0" w:type="auto"/>
                    <w:tblInd w:w="108" w:type="dxa"/>
                    <w:tblLayout w:type="fixed"/>
                    <w:tblLook w:val="0000" w:firstRow="0" w:lastRow="0" w:firstColumn="0" w:lastColumn="0" w:noHBand="0" w:noVBand="0"/>
                  </w:tblPr>
                  <w:tblGrid>
                    <w:gridCol w:w="2898"/>
                    <w:gridCol w:w="5510"/>
                  </w:tblGrid>
                  <w:tr w:rsidR="006F3C26" w14:paraId="1ABBF1CB" w14:textId="77777777">
                    <w:tc>
                      <w:tcPr>
                        <w:tcW w:w="2898" w:type="dxa"/>
                        <w:tcBorders>
                          <w:top w:val="single" w:sz="4" w:space="0" w:color="000000"/>
                          <w:left w:val="single" w:sz="4" w:space="0" w:color="000000"/>
                          <w:bottom w:val="single" w:sz="4" w:space="0" w:color="000000"/>
                        </w:tcBorders>
                        <w:shd w:val="clear" w:color="auto" w:fill="auto"/>
                      </w:tcPr>
                      <w:p w14:paraId="4DC5E6C8" w14:textId="77777777" w:rsidR="006F3C26" w:rsidRDefault="006F3C26">
                        <w:pPr>
                          <w:pStyle w:val="NoSpacing"/>
                        </w:pPr>
                        <w:r>
                          <w:rPr>
                            <w:rFonts w:ascii="Arial" w:eastAsia="Arial" w:hAnsi="Arial" w:cs="Arial"/>
                            <w:b/>
                            <w:sz w:val="20"/>
                            <w:szCs w:val="20"/>
                          </w:rPr>
                          <w:t>project</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3C336524" w14:textId="77777777" w:rsidR="006F3C26" w:rsidRDefault="006F3C26">
                        <w:pPr>
                          <w:pStyle w:val="NoSpacing"/>
                        </w:pPr>
                        <w:r>
                          <w:rPr>
                            <w:rFonts w:ascii="Arial" w:eastAsia="Arial" w:hAnsi="Arial" w:cs="Arial"/>
                            <w:b/>
                            <w:sz w:val="20"/>
                            <w:szCs w:val="20"/>
                          </w:rPr>
                          <w:t xml:space="preserve">Global </w:t>
                        </w:r>
                        <w:proofErr w:type="spellStart"/>
                        <w:r>
                          <w:rPr>
                            <w:rFonts w:ascii="Arial" w:eastAsia="Arial" w:hAnsi="Arial" w:cs="Arial"/>
                            <w:b/>
                            <w:sz w:val="20"/>
                            <w:szCs w:val="20"/>
                          </w:rPr>
                          <w:t>Devops</w:t>
                        </w:r>
                        <w:proofErr w:type="spellEnd"/>
                      </w:p>
                    </w:tc>
                  </w:tr>
                  <w:tr w:rsidR="006F3C26" w14:paraId="446D5842" w14:textId="77777777">
                    <w:tc>
                      <w:tcPr>
                        <w:tcW w:w="2898" w:type="dxa"/>
                        <w:tcBorders>
                          <w:top w:val="single" w:sz="4" w:space="0" w:color="000000"/>
                          <w:left w:val="single" w:sz="4" w:space="0" w:color="000000"/>
                          <w:bottom w:val="single" w:sz="4" w:space="0" w:color="000000"/>
                        </w:tcBorders>
                        <w:shd w:val="clear" w:color="auto" w:fill="auto"/>
                      </w:tcPr>
                      <w:p w14:paraId="3737B8D0" w14:textId="77777777" w:rsidR="006F3C26" w:rsidRDefault="006F3C26">
                        <w:pPr>
                          <w:pStyle w:val="NoSpacing"/>
                        </w:pPr>
                        <w:r>
                          <w:rPr>
                            <w:rFonts w:ascii="Arial" w:hAnsi="Arial" w:cs="Arial"/>
                            <w:b/>
                            <w:bCs/>
                            <w:sz w:val="20"/>
                            <w:szCs w:val="20"/>
                          </w:rPr>
                          <w:t xml:space="preserve">Duration   </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6FB9C2A6" w14:textId="3A7C2D41" w:rsidR="006F3C26" w:rsidRDefault="006F3C26">
                        <w:pPr>
                          <w:pStyle w:val="NoSpacing"/>
                        </w:pPr>
                        <w:r>
                          <w:rPr>
                            <w:rFonts w:ascii="Arial" w:hAnsi="Arial" w:cs="Arial"/>
                            <w:b/>
                            <w:bCs/>
                            <w:sz w:val="20"/>
                            <w:szCs w:val="20"/>
                          </w:rPr>
                          <w:t xml:space="preserve">March </w:t>
                        </w:r>
                        <w:proofErr w:type="spellStart"/>
                        <w:r w:rsidR="00E028F2">
                          <w:rPr>
                            <w:rFonts w:ascii="Arial" w:hAnsi="Arial" w:cs="Arial"/>
                            <w:b/>
                            <w:bCs/>
                            <w:sz w:val="20"/>
                            <w:szCs w:val="20"/>
                          </w:rPr>
                          <w:t>xxxx</w:t>
                        </w:r>
                        <w:proofErr w:type="spellEnd"/>
                        <w:r>
                          <w:rPr>
                            <w:rFonts w:ascii="Arial" w:hAnsi="Arial" w:cs="Arial"/>
                            <w:b/>
                            <w:bCs/>
                            <w:sz w:val="20"/>
                            <w:szCs w:val="20"/>
                          </w:rPr>
                          <w:t xml:space="preserve"> -Till Date.</w:t>
                        </w:r>
                      </w:p>
                    </w:tc>
                  </w:tr>
                  <w:tr w:rsidR="006F3C26" w14:paraId="578093F2" w14:textId="77777777">
                    <w:tc>
                      <w:tcPr>
                        <w:tcW w:w="2898" w:type="dxa"/>
                        <w:tcBorders>
                          <w:top w:val="single" w:sz="4" w:space="0" w:color="000000"/>
                          <w:left w:val="single" w:sz="4" w:space="0" w:color="000000"/>
                          <w:bottom w:val="single" w:sz="4" w:space="0" w:color="000000"/>
                        </w:tcBorders>
                        <w:shd w:val="clear" w:color="auto" w:fill="auto"/>
                      </w:tcPr>
                      <w:p w14:paraId="31DFC2DB" w14:textId="77777777" w:rsidR="006F3C26" w:rsidRDefault="006F3C26">
                        <w:pPr>
                          <w:pStyle w:val="NoSpacing"/>
                        </w:pPr>
                        <w:r>
                          <w:rPr>
                            <w:rFonts w:ascii="Arial" w:eastAsia="Arial" w:hAnsi="Arial" w:cs="Arial"/>
                            <w:b/>
                            <w:sz w:val="20"/>
                            <w:szCs w:val="20"/>
                          </w:rPr>
                          <w:t>Client</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70430E18" w14:textId="77777777" w:rsidR="006F3C26" w:rsidRDefault="006F3C26">
                        <w:pPr>
                          <w:pStyle w:val="NoSpacing"/>
                        </w:pPr>
                        <w:r>
                          <w:rPr>
                            <w:rFonts w:ascii="Arial" w:eastAsia="Arial" w:hAnsi="Arial" w:cs="Arial"/>
                            <w:b/>
                            <w:sz w:val="20"/>
                            <w:szCs w:val="20"/>
                          </w:rPr>
                          <w:t>Experian</w:t>
                        </w:r>
                      </w:p>
                    </w:tc>
                  </w:tr>
                  <w:tr w:rsidR="006F3C26" w14:paraId="1BD2A742" w14:textId="77777777">
                    <w:tc>
                      <w:tcPr>
                        <w:tcW w:w="2898" w:type="dxa"/>
                        <w:tcBorders>
                          <w:top w:val="single" w:sz="4" w:space="0" w:color="000000"/>
                          <w:left w:val="single" w:sz="4" w:space="0" w:color="000000"/>
                          <w:bottom w:val="single" w:sz="4" w:space="0" w:color="000000"/>
                        </w:tcBorders>
                        <w:shd w:val="clear" w:color="auto" w:fill="auto"/>
                      </w:tcPr>
                      <w:p w14:paraId="7AB89409" w14:textId="77777777" w:rsidR="006F3C26" w:rsidRDefault="006F3C26">
                        <w:pPr>
                          <w:pStyle w:val="NoSpacing"/>
                        </w:pPr>
                        <w:r>
                          <w:rPr>
                            <w:rFonts w:ascii="Arial" w:eastAsia="Arial" w:hAnsi="Arial" w:cs="Arial"/>
                            <w:b/>
                            <w:sz w:val="20"/>
                            <w:szCs w:val="20"/>
                          </w:rPr>
                          <w:t>Employer</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16141768" w14:textId="77777777" w:rsidR="006F3C26" w:rsidRDefault="006F3C26">
                        <w:pPr>
                          <w:pStyle w:val="NoSpacing"/>
                        </w:pPr>
                        <w:r>
                          <w:rPr>
                            <w:rFonts w:ascii="Arial" w:eastAsia="Arial" w:hAnsi="Arial" w:cs="Arial"/>
                            <w:b/>
                            <w:sz w:val="20"/>
                            <w:szCs w:val="20"/>
                          </w:rPr>
                          <w:t>Tavant Technologies</w:t>
                        </w:r>
                      </w:p>
                    </w:tc>
                  </w:tr>
                  <w:tr w:rsidR="006F3C26" w14:paraId="6FF08912" w14:textId="77777777">
                    <w:tc>
                      <w:tcPr>
                        <w:tcW w:w="2898" w:type="dxa"/>
                        <w:tcBorders>
                          <w:top w:val="single" w:sz="4" w:space="0" w:color="000000"/>
                          <w:left w:val="single" w:sz="4" w:space="0" w:color="000000"/>
                          <w:bottom w:val="single" w:sz="4" w:space="0" w:color="000000"/>
                        </w:tcBorders>
                        <w:shd w:val="clear" w:color="auto" w:fill="auto"/>
                      </w:tcPr>
                      <w:p w14:paraId="7B674479" w14:textId="77777777" w:rsidR="006F3C26" w:rsidRDefault="006F3C26">
                        <w:pPr>
                          <w:pStyle w:val="NoSpacing"/>
                        </w:pPr>
                        <w:r>
                          <w:rPr>
                            <w:rFonts w:ascii="Arial" w:eastAsia="Arial" w:hAnsi="Arial" w:cs="Arial"/>
                            <w:b/>
                            <w:sz w:val="20"/>
                            <w:szCs w:val="20"/>
                          </w:rPr>
                          <w:t>Role</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43BACA52" w14:textId="77777777" w:rsidR="006F3C26" w:rsidRDefault="006F3C26">
                        <w:pPr>
                          <w:pStyle w:val="NoSpacing"/>
                        </w:pPr>
                        <w:r>
                          <w:rPr>
                            <w:rFonts w:ascii="Arial" w:eastAsia="Arial" w:hAnsi="Arial" w:cs="Arial"/>
                            <w:b/>
                            <w:sz w:val="20"/>
                            <w:szCs w:val="20"/>
                          </w:rPr>
                          <w:t>AWS &amp; Dev Ops Engineer.</w:t>
                        </w:r>
                      </w:p>
                    </w:tc>
                  </w:tr>
                </w:tbl>
                <w:p w14:paraId="79C77D35" w14:textId="77777777" w:rsidR="006F3C26" w:rsidRDefault="006F3C26">
                  <w:r>
                    <w:rPr>
                      <w:rFonts w:eastAsia="Calibri" w:cs="Calibri"/>
                    </w:rPr>
                    <w:t xml:space="preserve"> </w:t>
                  </w:r>
                </w:p>
              </w:txbxContent>
            </v:textbox>
            <w10:wrap type="square"/>
          </v:shape>
        </w:pict>
      </w:r>
    </w:p>
    <w:p w14:paraId="3B5DBF12" w14:textId="77777777" w:rsidR="006F3C26" w:rsidRDefault="006F3C26">
      <w:pPr>
        <w:pStyle w:val="NoSpacing"/>
        <w:ind w:firstLine="720"/>
        <w:rPr>
          <w:rFonts w:ascii="Arial" w:eastAsia="Calibri" w:hAnsi="Arial" w:cs="Arial"/>
          <w:b/>
          <w:sz w:val="20"/>
          <w:szCs w:val="20"/>
        </w:rPr>
      </w:pPr>
    </w:p>
    <w:p w14:paraId="1677F6E0" w14:textId="77777777" w:rsidR="006F3C26" w:rsidRDefault="006F3C26">
      <w:pPr>
        <w:pStyle w:val="NoSpacing"/>
        <w:ind w:firstLine="720"/>
        <w:rPr>
          <w:rFonts w:ascii="Arial" w:eastAsia="Calibri" w:hAnsi="Arial" w:cs="Arial"/>
          <w:b/>
          <w:sz w:val="20"/>
          <w:szCs w:val="20"/>
        </w:rPr>
      </w:pPr>
    </w:p>
    <w:p w14:paraId="1346A0FB" w14:textId="77777777" w:rsidR="006F3C26" w:rsidRDefault="006F3C26">
      <w:pPr>
        <w:pStyle w:val="NoSpacing"/>
        <w:ind w:firstLine="720"/>
        <w:rPr>
          <w:rFonts w:ascii="Arial" w:eastAsia="Calibri" w:hAnsi="Arial" w:cs="Arial"/>
          <w:sz w:val="20"/>
          <w:szCs w:val="20"/>
        </w:rPr>
      </w:pPr>
    </w:p>
    <w:p w14:paraId="179A7A1A" w14:textId="77777777" w:rsidR="006F3C26" w:rsidRDefault="006F3C26">
      <w:pPr>
        <w:pStyle w:val="NoSpacing"/>
        <w:ind w:firstLine="720"/>
        <w:rPr>
          <w:rFonts w:ascii="Arial" w:eastAsia="Calibri" w:hAnsi="Arial" w:cs="Arial"/>
          <w:sz w:val="20"/>
          <w:szCs w:val="20"/>
        </w:rPr>
      </w:pPr>
    </w:p>
    <w:p w14:paraId="1C4B04C6" w14:textId="77777777" w:rsidR="006F3C26" w:rsidRDefault="006F3C26">
      <w:pPr>
        <w:pStyle w:val="NoSpacing"/>
        <w:ind w:firstLine="720"/>
        <w:rPr>
          <w:rFonts w:ascii="Arial" w:eastAsia="Calibri" w:hAnsi="Arial" w:cs="Arial"/>
          <w:sz w:val="20"/>
          <w:szCs w:val="20"/>
        </w:rPr>
      </w:pPr>
    </w:p>
    <w:p w14:paraId="0502E4CB" w14:textId="77777777" w:rsidR="006F3C26" w:rsidRDefault="006F3C26">
      <w:pPr>
        <w:pStyle w:val="NoSpacing"/>
        <w:ind w:firstLine="720"/>
        <w:rPr>
          <w:rFonts w:ascii="Arial" w:eastAsia="Calibri" w:hAnsi="Arial" w:cs="Arial"/>
          <w:sz w:val="20"/>
          <w:szCs w:val="20"/>
        </w:rPr>
      </w:pPr>
      <w:r>
        <w:pict w14:anchorId="758B5C4A">
          <v:shape id="_x0000_s1027" type="#_x0000_t202" style="position:absolute;left:0;text-align:left;margin-left:-5.65pt;margin-top:-22.4pt;width:419.8pt;height:60.4pt;z-index:2;mso-wrap-distance-left:0;mso-position-horizontal-relative:margin" stroked="f">
            <v:fill color2="black"/>
            <v:textbox inset=".05pt,.05pt,.05pt,.05pt">
              <w:txbxContent>
                <w:tbl>
                  <w:tblPr>
                    <w:tblW w:w="0" w:type="auto"/>
                    <w:tblInd w:w="108" w:type="dxa"/>
                    <w:tblLayout w:type="fixed"/>
                    <w:tblLook w:val="0000" w:firstRow="0" w:lastRow="0" w:firstColumn="0" w:lastColumn="0" w:noHBand="0" w:noVBand="0"/>
                  </w:tblPr>
                  <w:tblGrid>
                    <w:gridCol w:w="2898"/>
                    <w:gridCol w:w="5510"/>
                  </w:tblGrid>
                  <w:tr w:rsidR="006F3C26" w14:paraId="46413683" w14:textId="77777777">
                    <w:tc>
                      <w:tcPr>
                        <w:tcW w:w="2898" w:type="dxa"/>
                        <w:tcBorders>
                          <w:top w:val="single" w:sz="4" w:space="0" w:color="000000"/>
                          <w:left w:val="single" w:sz="4" w:space="0" w:color="000000"/>
                          <w:bottom w:val="single" w:sz="4" w:space="0" w:color="000000"/>
                        </w:tcBorders>
                        <w:shd w:val="clear" w:color="auto" w:fill="auto"/>
                      </w:tcPr>
                      <w:p w14:paraId="35AF0926" w14:textId="77777777" w:rsidR="006F3C26" w:rsidRDefault="006F3C26">
                        <w:pPr>
                          <w:pStyle w:val="NoSpacing"/>
                        </w:pPr>
                        <w:r>
                          <w:rPr>
                            <w:rFonts w:ascii="Arial" w:eastAsia="Arial" w:hAnsi="Arial" w:cs="Arial"/>
                            <w:b/>
                            <w:sz w:val="20"/>
                            <w:szCs w:val="20"/>
                          </w:rPr>
                          <w:t>project</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16FEC110" w14:textId="77777777" w:rsidR="006F3C26" w:rsidRDefault="006F3C26">
                        <w:pPr>
                          <w:pStyle w:val="NoSpacing"/>
                        </w:pPr>
                        <w:proofErr w:type="spellStart"/>
                        <w:r>
                          <w:rPr>
                            <w:rFonts w:ascii="Arial" w:eastAsia="Arial" w:hAnsi="Arial" w:cs="Arial"/>
                            <w:b/>
                            <w:sz w:val="20"/>
                            <w:szCs w:val="20"/>
                          </w:rPr>
                          <w:t>Wltp</w:t>
                        </w:r>
                        <w:proofErr w:type="spellEnd"/>
                        <w:r>
                          <w:rPr>
                            <w:rFonts w:ascii="Arial" w:eastAsia="Arial" w:hAnsi="Arial" w:cs="Arial"/>
                            <w:b/>
                            <w:sz w:val="20"/>
                            <w:szCs w:val="20"/>
                          </w:rPr>
                          <w:t xml:space="preserve"> &amp;Pear.</w:t>
                        </w:r>
                      </w:p>
                    </w:tc>
                  </w:tr>
                  <w:tr w:rsidR="006F3C26" w14:paraId="68C00BA7" w14:textId="77777777">
                    <w:tc>
                      <w:tcPr>
                        <w:tcW w:w="2898" w:type="dxa"/>
                        <w:tcBorders>
                          <w:top w:val="single" w:sz="4" w:space="0" w:color="000000"/>
                          <w:left w:val="single" w:sz="4" w:space="0" w:color="000000"/>
                          <w:bottom w:val="single" w:sz="4" w:space="0" w:color="000000"/>
                        </w:tcBorders>
                        <w:shd w:val="clear" w:color="auto" w:fill="auto"/>
                      </w:tcPr>
                      <w:p w14:paraId="4ED5262B" w14:textId="77777777" w:rsidR="006F3C26" w:rsidRDefault="006F3C26">
                        <w:pPr>
                          <w:pStyle w:val="NoSpacing"/>
                        </w:pPr>
                        <w:r>
                          <w:rPr>
                            <w:rFonts w:ascii="Arial" w:hAnsi="Arial" w:cs="Arial"/>
                            <w:b/>
                            <w:bCs/>
                            <w:sz w:val="20"/>
                            <w:szCs w:val="20"/>
                          </w:rPr>
                          <w:t xml:space="preserve">Duration   </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62260CA5" w14:textId="0BDD1CA2" w:rsidR="006F3C26" w:rsidRDefault="006F3C26">
                        <w:pPr>
                          <w:pStyle w:val="NoSpacing"/>
                        </w:pPr>
                        <w:r>
                          <w:rPr>
                            <w:rFonts w:ascii="Arial" w:hAnsi="Arial" w:cs="Arial"/>
                            <w:b/>
                            <w:bCs/>
                            <w:sz w:val="20"/>
                            <w:szCs w:val="20"/>
                          </w:rPr>
                          <w:t xml:space="preserve">Aug </w:t>
                        </w:r>
                        <w:proofErr w:type="spellStart"/>
                        <w:r w:rsidR="00E028F2">
                          <w:rPr>
                            <w:rFonts w:ascii="Arial" w:hAnsi="Arial" w:cs="Arial"/>
                            <w:b/>
                            <w:bCs/>
                            <w:sz w:val="20"/>
                            <w:szCs w:val="20"/>
                          </w:rPr>
                          <w:t>xxxx</w:t>
                        </w:r>
                        <w:proofErr w:type="spellEnd"/>
                        <w:r>
                          <w:rPr>
                            <w:rFonts w:ascii="Arial" w:hAnsi="Arial" w:cs="Arial"/>
                            <w:b/>
                            <w:bCs/>
                            <w:sz w:val="20"/>
                            <w:szCs w:val="20"/>
                          </w:rPr>
                          <w:t>-</w:t>
                        </w:r>
                        <w:r w:rsidR="00516177">
                          <w:rPr>
                            <w:rFonts w:ascii="Arial" w:hAnsi="Arial" w:cs="Arial"/>
                            <w:b/>
                            <w:bCs/>
                            <w:sz w:val="20"/>
                            <w:szCs w:val="20"/>
                          </w:rPr>
                          <w:t xml:space="preserve">Jan </w:t>
                        </w:r>
                        <w:proofErr w:type="spellStart"/>
                        <w:r w:rsidR="00E028F2">
                          <w:rPr>
                            <w:rFonts w:ascii="Arial" w:hAnsi="Arial" w:cs="Arial"/>
                            <w:b/>
                            <w:bCs/>
                            <w:sz w:val="20"/>
                            <w:szCs w:val="20"/>
                          </w:rPr>
                          <w:t>xxxx</w:t>
                        </w:r>
                        <w:proofErr w:type="spellEnd"/>
                      </w:p>
                    </w:tc>
                  </w:tr>
                  <w:tr w:rsidR="006F3C26" w14:paraId="21FDB5F0" w14:textId="77777777">
                    <w:tc>
                      <w:tcPr>
                        <w:tcW w:w="2898" w:type="dxa"/>
                        <w:tcBorders>
                          <w:top w:val="single" w:sz="4" w:space="0" w:color="000000"/>
                          <w:left w:val="single" w:sz="4" w:space="0" w:color="000000"/>
                          <w:bottom w:val="single" w:sz="4" w:space="0" w:color="000000"/>
                        </w:tcBorders>
                        <w:shd w:val="clear" w:color="auto" w:fill="auto"/>
                      </w:tcPr>
                      <w:p w14:paraId="2A8BED38" w14:textId="77777777" w:rsidR="006F3C26" w:rsidRDefault="006F3C26">
                        <w:pPr>
                          <w:pStyle w:val="NoSpacing"/>
                        </w:pPr>
                        <w:r>
                          <w:rPr>
                            <w:rFonts w:ascii="Arial" w:eastAsia="Arial" w:hAnsi="Arial" w:cs="Arial"/>
                            <w:b/>
                            <w:sz w:val="20"/>
                            <w:szCs w:val="20"/>
                          </w:rPr>
                          <w:t>Client</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5518583B" w14:textId="77777777" w:rsidR="006F3C26" w:rsidRDefault="006F3C26">
                        <w:pPr>
                          <w:pStyle w:val="NoSpacing"/>
                        </w:pPr>
                        <w:r>
                          <w:rPr>
                            <w:rFonts w:ascii="Arial" w:eastAsia="Arial" w:hAnsi="Arial" w:cs="Arial"/>
                            <w:b/>
                            <w:sz w:val="20"/>
                            <w:szCs w:val="20"/>
                          </w:rPr>
                          <w:t>Hyundai &amp; Kia Motors.</w:t>
                        </w:r>
                      </w:p>
                    </w:tc>
                  </w:tr>
                  <w:tr w:rsidR="006F3C26" w14:paraId="26732C3D" w14:textId="77777777">
                    <w:tc>
                      <w:tcPr>
                        <w:tcW w:w="2898" w:type="dxa"/>
                        <w:tcBorders>
                          <w:top w:val="single" w:sz="4" w:space="0" w:color="000000"/>
                          <w:left w:val="single" w:sz="4" w:space="0" w:color="000000"/>
                          <w:bottom w:val="single" w:sz="4" w:space="0" w:color="000000"/>
                        </w:tcBorders>
                        <w:shd w:val="clear" w:color="auto" w:fill="auto"/>
                      </w:tcPr>
                      <w:p w14:paraId="1D397E3F" w14:textId="77777777" w:rsidR="006F3C26" w:rsidRDefault="006F3C26">
                        <w:pPr>
                          <w:pStyle w:val="NoSpacing"/>
                        </w:pPr>
                        <w:r>
                          <w:rPr>
                            <w:rFonts w:ascii="Arial" w:eastAsia="Arial" w:hAnsi="Arial" w:cs="Arial"/>
                            <w:b/>
                            <w:sz w:val="20"/>
                            <w:szCs w:val="20"/>
                          </w:rPr>
                          <w:t>Employer</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41AD0A5B" w14:textId="60122CF2" w:rsidR="006F3C26" w:rsidRDefault="00E028F2">
                        <w:pPr>
                          <w:pStyle w:val="NoSpacing"/>
                        </w:pPr>
                        <w:r>
                          <w:rPr>
                            <w:rFonts w:ascii="Arial" w:eastAsia="Arial" w:hAnsi="Arial" w:cs="Arial"/>
                            <w:b/>
                            <w:sz w:val="20"/>
                            <w:szCs w:val="20"/>
                          </w:rPr>
                          <w:t>xxxxxxx</w:t>
                        </w:r>
                        <w:r w:rsidR="006F3C26">
                          <w:rPr>
                            <w:rFonts w:ascii="Arial" w:eastAsia="Arial" w:hAnsi="Arial" w:cs="Arial"/>
                            <w:b/>
                            <w:sz w:val="20"/>
                            <w:szCs w:val="20"/>
                          </w:rPr>
                          <w:t xml:space="preserve"> consulting </w:t>
                        </w:r>
                        <w:proofErr w:type="spellStart"/>
                        <w:r w:rsidR="006F3C26">
                          <w:rPr>
                            <w:rFonts w:ascii="Arial" w:eastAsia="Arial" w:hAnsi="Arial" w:cs="Arial"/>
                            <w:b/>
                            <w:sz w:val="20"/>
                            <w:szCs w:val="20"/>
                          </w:rPr>
                          <w:t>pvt</w:t>
                        </w:r>
                        <w:proofErr w:type="spellEnd"/>
                        <w:r w:rsidR="006F3C26">
                          <w:rPr>
                            <w:rFonts w:ascii="Arial" w:eastAsia="Arial" w:hAnsi="Arial" w:cs="Arial"/>
                            <w:b/>
                            <w:sz w:val="20"/>
                            <w:szCs w:val="20"/>
                          </w:rPr>
                          <w:t xml:space="preserve"> ltd.</w:t>
                        </w:r>
                      </w:p>
                    </w:tc>
                  </w:tr>
                  <w:tr w:rsidR="006F3C26" w14:paraId="11324A30" w14:textId="77777777">
                    <w:tc>
                      <w:tcPr>
                        <w:tcW w:w="2898" w:type="dxa"/>
                        <w:tcBorders>
                          <w:top w:val="single" w:sz="4" w:space="0" w:color="000000"/>
                          <w:left w:val="single" w:sz="4" w:space="0" w:color="000000"/>
                          <w:bottom w:val="single" w:sz="4" w:space="0" w:color="000000"/>
                        </w:tcBorders>
                        <w:shd w:val="clear" w:color="auto" w:fill="auto"/>
                      </w:tcPr>
                      <w:p w14:paraId="2B74D835" w14:textId="77777777" w:rsidR="006F3C26" w:rsidRDefault="006F3C26">
                        <w:pPr>
                          <w:pStyle w:val="NoSpacing"/>
                        </w:pPr>
                        <w:r>
                          <w:rPr>
                            <w:rFonts w:ascii="Arial" w:eastAsia="Arial" w:hAnsi="Arial" w:cs="Arial"/>
                            <w:b/>
                            <w:sz w:val="20"/>
                            <w:szCs w:val="20"/>
                          </w:rPr>
                          <w:t>Role</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3C973E00" w14:textId="77777777" w:rsidR="006F3C26" w:rsidRDefault="006F3C26">
                        <w:pPr>
                          <w:pStyle w:val="NoSpacing"/>
                        </w:pPr>
                        <w:r>
                          <w:rPr>
                            <w:rFonts w:ascii="Arial" w:eastAsia="Arial" w:hAnsi="Arial" w:cs="Arial"/>
                            <w:b/>
                            <w:sz w:val="20"/>
                            <w:szCs w:val="20"/>
                          </w:rPr>
                          <w:t>AWS &amp; Dev Ops Engineer.</w:t>
                        </w:r>
                      </w:p>
                    </w:tc>
                  </w:tr>
                </w:tbl>
                <w:p w14:paraId="5154D227" w14:textId="77777777" w:rsidR="006F3C26" w:rsidRDefault="006F3C26">
                  <w:r>
                    <w:rPr>
                      <w:rFonts w:eastAsia="Calibri" w:cs="Calibri"/>
                    </w:rPr>
                    <w:t xml:space="preserve"> </w:t>
                  </w:r>
                </w:p>
              </w:txbxContent>
            </v:textbox>
            <w10:wrap type="square"/>
          </v:shape>
        </w:pict>
      </w:r>
    </w:p>
    <w:p w14:paraId="5B0FF073" w14:textId="77777777" w:rsidR="006F3C26" w:rsidRDefault="006F3C26">
      <w:pPr>
        <w:pStyle w:val="NoSpacing"/>
        <w:ind w:firstLine="720"/>
        <w:rPr>
          <w:rFonts w:ascii="Arial" w:eastAsia="Calibri" w:hAnsi="Arial" w:cs="Arial"/>
          <w:sz w:val="20"/>
          <w:szCs w:val="20"/>
        </w:rPr>
      </w:pPr>
    </w:p>
    <w:p w14:paraId="0D88482B" w14:textId="77777777" w:rsidR="006F3C26" w:rsidRDefault="006F3C26">
      <w:pPr>
        <w:pStyle w:val="NoSpacing"/>
        <w:ind w:firstLine="720"/>
        <w:rPr>
          <w:rFonts w:ascii="Arial" w:eastAsia="Calibri" w:hAnsi="Arial" w:cs="Arial"/>
          <w:sz w:val="20"/>
          <w:szCs w:val="20"/>
        </w:rPr>
      </w:pPr>
    </w:p>
    <w:p w14:paraId="40454BAC" w14:textId="77777777" w:rsidR="006F3C26" w:rsidRDefault="006F3C26">
      <w:pPr>
        <w:pStyle w:val="NoSpacing"/>
        <w:ind w:firstLine="720"/>
        <w:rPr>
          <w:rFonts w:ascii="Arial" w:eastAsia="Calibri" w:hAnsi="Arial" w:cs="Arial"/>
          <w:sz w:val="20"/>
          <w:szCs w:val="20"/>
        </w:rPr>
      </w:pPr>
    </w:p>
    <w:p w14:paraId="3D74EC36" w14:textId="77777777" w:rsidR="006F3C26" w:rsidRDefault="006F3C26">
      <w:pPr>
        <w:pStyle w:val="NoSpacing"/>
        <w:ind w:firstLine="720"/>
      </w:pPr>
      <w:r>
        <w:rPr>
          <w:rFonts w:ascii="Arial" w:eastAsia="Calibri" w:hAnsi="Arial" w:cs="Arial"/>
          <w:sz w:val="20"/>
          <w:szCs w:val="20"/>
        </w:rPr>
        <w:t xml:space="preserve">KIA Motor UK's Dealer rollout solution will provide all the Dealers across UK (Authorized &amp; Service Repairers) of KIA Motors, a unified experience by having </w:t>
      </w:r>
      <w:proofErr w:type="gramStart"/>
      <w:r>
        <w:rPr>
          <w:rFonts w:ascii="Arial" w:eastAsia="Calibri" w:hAnsi="Arial" w:cs="Arial"/>
          <w:sz w:val="20"/>
          <w:szCs w:val="20"/>
        </w:rPr>
        <w:t>all of</w:t>
      </w:r>
      <w:proofErr w:type="gramEnd"/>
      <w:r>
        <w:rPr>
          <w:rFonts w:ascii="Arial" w:eastAsia="Calibri" w:hAnsi="Arial" w:cs="Arial"/>
          <w:sz w:val="20"/>
          <w:szCs w:val="20"/>
        </w:rPr>
        <w:t xml:space="preserve"> their individual websites hosted in Adobe AEM CMS platform. These dealer websites rolled out from the official corporate marketing site of KMUK by considering it as a blueprint. The solution will incorporate inclusion of many but not all pages of the corporate site </w:t>
      </w:r>
      <w:proofErr w:type="gramStart"/>
      <w:r>
        <w:rPr>
          <w:rFonts w:ascii="Arial" w:eastAsia="Calibri" w:hAnsi="Arial" w:cs="Arial"/>
          <w:sz w:val="20"/>
          <w:szCs w:val="20"/>
        </w:rPr>
        <w:t>and also</w:t>
      </w:r>
      <w:proofErr w:type="gramEnd"/>
      <w:r>
        <w:rPr>
          <w:rFonts w:ascii="Arial" w:eastAsia="Calibri" w:hAnsi="Arial" w:cs="Arial"/>
          <w:sz w:val="20"/>
          <w:szCs w:val="20"/>
        </w:rPr>
        <w:t xml:space="preserve"> a provided an option for dealers to add their own pages into selective section of the sites. As part of this program, 189 authorized dealers &amp; 9 service &amp; repairer dealers' websites </w:t>
      </w:r>
      <w:proofErr w:type="gramStart"/>
      <w:r>
        <w:rPr>
          <w:rFonts w:ascii="Arial" w:eastAsia="Calibri" w:hAnsi="Arial" w:cs="Arial"/>
          <w:sz w:val="20"/>
          <w:szCs w:val="20"/>
        </w:rPr>
        <w:t>was</w:t>
      </w:r>
      <w:proofErr w:type="gramEnd"/>
      <w:r>
        <w:rPr>
          <w:rFonts w:ascii="Arial" w:eastAsia="Calibri" w:hAnsi="Arial" w:cs="Arial"/>
          <w:sz w:val="20"/>
          <w:szCs w:val="20"/>
        </w:rPr>
        <w:t xml:space="preserve"> launched.</w:t>
      </w:r>
    </w:p>
    <w:tbl>
      <w:tblPr>
        <w:tblW w:w="0" w:type="auto"/>
        <w:tblInd w:w="-10" w:type="dxa"/>
        <w:tblLayout w:type="fixed"/>
        <w:tblLook w:val="0000" w:firstRow="0" w:lastRow="0" w:firstColumn="0" w:lastColumn="0" w:noHBand="0" w:noVBand="0"/>
      </w:tblPr>
      <w:tblGrid>
        <w:gridCol w:w="2898"/>
        <w:gridCol w:w="5510"/>
      </w:tblGrid>
      <w:tr w:rsidR="006F3C26" w14:paraId="049D531A" w14:textId="77777777">
        <w:tc>
          <w:tcPr>
            <w:tcW w:w="2898" w:type="dxa"/>
            <w:tcBorders>
              <w:top w:val="single" w:sz="4" w:space="0" w:color="000000"/>
              <w:left w:val="single" w:sz="4" w:space="0" w:color="000000"/>
              <w:bottom w:val="single" w:sz="4" w:space="0" w:color="000000"/>
            </w:tcBorders>
            <w:shd w:val="clear" w:color="auto" w:fill="auto"/>
          </w:tcPr>
          <w:p w14:paraId="4996AE94" w14:textId="77777777" w:rsidR="006F3C26" w:rsidRDefault="007B45EA">
            <w:pPr>
              <w:pStyle w:val="NoSpacing"/>
            </w:pPr>
            <w:r>
              <w:rPr>
                <w:rFonts w:ascii="Arial" w:eastAsia="Arial" w:hAnsi="Arial" w:cs="Arial"/>
                <w:b/>
                <w:sz w:val="20"/>
                <w:szCs w:val="20"/>
              </w:rPr>
              <w:t>P</w:t>
            </w:r>
            <w:r w:rsidR="006F3C26">
              <w:rPr>
                <w:rFonts w:ascii="Arial" w:eastAsia="Arial" w:hAnsi="Arial" w:cs="Arial"/>
                <w:b/>
                <w:sz w:val="20"/>
                <w:szCs w:val="20"/>
              </w:rPr>
              <w:t>roject</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34B4513D" w14:textId="77777777" w:rsidR="006F3C26" w:rsidRDefault="006F3C26">
            <w:pPr>
              <w:pStyle w:val="NoSpacing"/>
            </w:pPr>
            <w:proofErr w:type="spellStart"/>
            <w:r>
              <w:rPr>
                <w:rFonts w:ascii="Arial" w:hAnsi="Arial" w:cs="Arial"/>
                <w:b/>
                <w:color w:val="000000"/>
                <w:sz w:val="20"/>
                <w:szCs w:val="20"/>
              </w:rPr>
              <w:t>Myvmware</w:t>
            </w:r>
            <w:proofErr w:type="spellEnd"/>
            <w:r>
              <w:rPr>
                <w:rFonts w:ascii="Arial" w:hAnsi="Arial" w:cs="Arial"/>
                <w:b/>
                <w:color w:val="000000"/>
                <w:sz w:val="20"/>
                <w:szCs w:val="20"/>
              </w:rPr>
              <w:t>.</w:t>
            </w:r>
          </w:p>
        </w:tc>
      </w:tr>
      <w:tr w:rsidR="006F3C26" w14:paraId="7DC061EA" w14:textId="77777777">
        <w:tc>
          <w:tcPr>
            <w:tcW w:w="2898" w:type="dxa"/>
            <w:tcBorders>
              <w:top w:val="single" w:sz="4" w:space="0" w:color="000000"/>
              <w:left w:val="single" w:sz="4" w:space="0" w:color="000000"/>
              <w:bottom w:val="single" w:sz="4" w:space="0" w:color="000000"/>
            </w:tcBorders>
            <w:shd w:val="clear" w:color="auto" w:fill="auto"/>
          </w:tcPr>
          <w:p w14:paraId="2289B9EE" w14:textId="77777777" w:rsidR="006F3C26" w:rsidRDefault="006F3C26">
            <w:pPr>
              <w:pStyle w:val="NoSpacing"/>
            </w:pPr>
            <w:r>
              <w:rPr>
                <w:rFonts w:ascii="Arial" w:hAnsi="Arial" w:cs="Arial"/>
                <w:b/>
                <w:bCs/>
                <w:sz w:val="20"/>
                <w:szCs w:val="20"/>
              </w:rPr>
              <w:t xml:space="preserve">Duration   </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18AE9CC1" w14:textId="19BA2BB8" w:rsidR="006F3C26" w:rsidRDefault="006F3C26">
            <w:pPr>
              <w:pStyle w:val="NoSpacing"/>
            </w:pPr>
            <w:r>
              <w:rPr>
                <w:rFonts w:ascii="Arial" w:hAnsi="Arial" w:cs="Arial"/>
                <w:b/>
                <w:bCs/>
                <w:sz w:val="20"/>
                <w:szCs w:val="20"/>
              </w:rPr>
              <w:t xml:space="preserve">Jan </w:t>
            </w:r>
            <w:proofErr w:type="spellStart"/>
            <w:r w:rsidR="00E028F2">
              <w:rPr>
                <w:rFonts w:ascii="Arial" w:hAnsi="Arial" w:cs="Arial"/>
                <w:b/>
                <w:bCs/>
                <w:sz w:val="20"/>
                <w:szCs w:val="20"/>
              </w:rPr>
              <w:t>xxxx</w:t>
            </w:r>
            <w:proofErr w:type="spellEnd"/>
            <w:r>
              <w:rPr>
                <w:rFonts w:ascii="Arial" w:hAnsi="Arial" w:cs="Arial"/>
                <w:b/>
                <w:bCs/>
                <w:sz w:val="20"/>
                <w:szCs w:val="20"/>
              </w:rPr>
              <w:t xml:space="preserve">-Aug </w:t>
            </w:r>
            <w:proofErr w:type="spellStart"/>
            <w:r w:rsidR="00E028F2">
              <w:rPr>
                <w:rFonts w:ascii="Arial" w:hAnsi="Arial" w:cs="Arial"/>
                <w:b/>
                <w:bCs/>
                <w:sz w:val="20"/>
                <w:szCs w:val="20"/>
              </w:rPr>
              <w:t>xxxx</w:t>
            </w:r>
            <w:proofErr w:type="spellEnd"/>
            <w:r>
              <w:rPr>
                <w:rFonts w:ascii="Arial" w:hAnsi="Arial" w:cs="Arial"/>
                <w:b/>
                <w:bCs/>
                <w:sz w:val="20"/>
                <w:szCs w:val="20"/>
              </w:rPr>
              <w:t>.</w:t>
            </w:r>
          </w:p>
        </w:tc>
      </w:tr>
      <w:tr w:rsidR="006F3C26" w14:paraId="3E4709F9" w14:textId="77777777">
        <w:tc>
          <w:tcPr>
            <w:tcW w:w="2898" w:type="dxa"/>
            <w:tcBorders>
              <w:top w:val="single" w:sz="4" w:space="0" w:color="000000"/>
              <w:left w:val="single" w:sz="4" w:space="0" w:color="000000"/>
              <w:bottom w:val="single" w:sz="4" w:space="0" w:color="000000"/>
            </w:tcBorders>
            <w:shd w:val="clear" w:color="auto" w:fill="auto"/>
          </w:tcPr>
          <w:p w14:paraId="58794AFD" w14:textId="77777777" w:rsidR="006F3C26" w:rsidRDefault="006F3C26">
            <w:pPr>
              <w:pStyle w:val="NoSpacing"/>
            </w:pPr>
            <w:r>
              <w:rPr>
                <w:rFonts w:ascii="Arial" w:eastAsia="Arial" w:hAnsi="Arial" w:cs="Arial"/>
                <w:b/>
                <w:sz w:val="20"/>
                <w:szCs w:val="20"/>
              </w:rPr>
              <w:t>Client &amp; work location</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403EA4DA" w14:textId="5D8B3B21" w:rsidR="006F3C26" w:rsidRDefault="00E028F2">
            <w:pPr>
              <w:pStyle w:val="NoSpacing"/>
            </w:pPr>
            <w:proofErr w:type="spellStart"/>
            <w:r>
              <w:rPr>
                <w:rFonts w:ascii="Arial" w:eastAsia="Arial" w:hAnsi="Arial" w:cs="Arial"/>
                <w:b/>
                <w:sz w:val="20"/>
                <w:szCs w:val="20"/>
              </w:rPr>
              <w:t>xxxxx</w:t>
            </w:r>
            <w:proofErr w:type="spellEnd"/>
            <w:r w:rsidR="006F3C26">
              <w:rPr>
                <w:rFonts w:ascii="Arial" w:eastAsia="Arial" w:hAnsi="Arial" w:cs="Arial"/>
                <w:b/>
                <w:sz w:val="20"/>
                <w:szCs w:val="20"/>
              </w:rPr>
              <w:t xml:space="preserve"> </w:t>
            </w:r>
            <w:proofErr w:type="spellStart"/>
            <w:r>
              <w:rPr>
                <w:rFonts w:ascii="Arial" w:eastAsia="Arial" w:hAnsi="Arial" w:cs="Arial"/>
                <w:b/>
                <w:sz w:val="20"/>
                <w:szCs w:val="20"/>
              </w:rPr>
              <w:t>xxxxx</w:t>
            </w:r>
            <w:proofErr w:type="spellEnd"/>
            <w:r w:rsidR="006F3C26">
              <w:rPr>
                <w:rFonts w:ascii="Arial" w:eastAsia="Arial" w:hAnsi="Arial" w:cs="Arial"/>
                <w:b/>
                <w:sz w:val="20"/>
                <w:szCs w:val="20"/>
              </w:rPr>
              <w:t xml:space="preserve"> India Pvt. Ltd, Bengaluru.</w:t>
            </w:r>
          </w:p>
        </w:tc>
      </w:tr>
      <w:tr w:rsidR="006F3C26" w14:paraId="109FC806" w14:textId="77777777">
        <w:tc>
          <w:tcPr>
            <w:tcW w:w="2898" w:type="dxa"/>
            <w:tcBorders>
              <w:top w:val="single" w:sz="4" w:space="0" w:color="000000"/>
              <w:left w:val="single" w:sz="4" w:space="0" w:color="000000"/>
              <w:bottom w:val="single" w:sz="4" w:space="0" w:color="000000"/>
            </w:tcBorders>
            <w:shd w:val="clear" w:color="auto" w:fill="auto"/>
          </w:tcPr>
          <w:p w14:paraId="465679F0" w14:textId="77777777" w:rsidR="006F3C26" w:rsidRDefault="006F3C26">
            <w:pPr>
              <w:pStyle w:val="NoSpacing"/>
            </w:pPr>
            <w:r>
              <w:rPr>
                <w:rFonts w:ascii="Arial" w:eastAsia="Arial" w:hAnsi="Arial" w:cs="Arial"/>
                <w:b/>
                <w:sz w:val="20"/>
                <w:szCs w:val="20"/>
              </w:rPr>
              <w:t>Employer</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7E90B5EA" w14:textId="5B0EC4F5" w:rsidR="006F3C26" w:rsidRDefault="00E028F2">
            <w:pPr>
              <w:pStyle w:val="NoSpacing"/>
            </w:pPr>
            <w:proofErr w:type="spellStart"/>
            <w:r>
              <w:rPr>
                <w:rFonts w:ascii="Arial" w:eastAsia="Arial" w:hAnsi="Arial" w:cs="Arial"/>
                <w:b/>
                <w:sz w:val="20"/>
                <w:szCs w:val="20"/>
              </w:rPr>
              <w:t>xxxxxx</w:t>
            </w:r>
            <w:proofErr w:type="spellEnd"/>
            <w:r w:rsidR="006F3C26">
              <w:rPr>
                <w:rFonts w:ascii="Arial" w:eastAsia="Arial" w:hAnsi="Arial" w:cs="Arial"/>
                <w:b/>
                <w:sz w:val="20"/>
                <w:szCs w:val="20"/>
              </w:rPr>
              <w:t xml:space="preserve"> Technologies, Bengaluru.</w:t>
            </w:r>
          </w:p>
        </w:tc>
      </w:tr>
      <w:tr w:rsidR="006F3C26" w14:paraId="7DC454F7" w14:textId="77777777">
        <w:tc>
          <w:tcPr>
            <w:tcW w:w="2898" w:type="dxa"/>
            <w:tcBorders>
              <w:top w:val="single" w:sz="4" w:space="0" w:color="000000"/>
              <w:left w:val="single" w:sz="4" w:space="0" w:color="000000"/>
              <w:bottom w:val="single" w:sz="4" w:space="0" w:color="000000"/>
            </w:tcBorders>
            <w:shd w:val="clear" w:color="auto" w:fill="auto"/>
          </w:tcPr>
          <w:p w14:paraId="5CC944F3" w14:textId="77777777" w:rsidR="006F3C26" w:rsidRDefault="006F3C26">
            <w:pPr>
              <w:pStyle w:val="NoSpacing"/>
            </w:pPr>
            <w:r>
              <w:rPr>
                <w:rFonts w:ascii="Arial" w:eastAsia="Arial" w:hAnsi="Arial" w:cs="Arial"/>
                <w:b/>
                <w:sz w:val="20"/>
                <w:szCs w:val="20"/>
              </w:rPr>
              <w:t>Role</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30671604" w14:textId="77777777" w:rsidR="006F3C26" w:rsidRDefault="006F3C26">
            <w:pPr>
              <w:pStyle w:val="NoSpacing"/>
            </w:pPr>
            <w:r>
              <w:rPr>
                <w:rFonts w:ascii="Arial" w:eastAsia="Arial" w:hAnsi="Arial" w:cs="Arial"/>
                <w:b/>
                <w:sz w:val="20"/>
                <w:szCs w:val="20"/>
              </w:rPr>
              <w:t>AWS &amp; Dev Ops Engineer.</w:t>
            </w:r>
          </w:p>
        </w:tc>
      </w:tr>
    </w:tbl>
    <w:p w14:paraId="6FFC8CCD" w14:textId="77777777" w:rsidR="006F3C26" w:rsidRDefault="006F3C26">
      <w:pPr>
        <w:pStyle w:val="NoSpacing"/>
        <w:ind w:firstLine="720"/>
      </w:pPr>
      <w:r>
        <w:rPr>
          <w:rFonts w:ascii="Arial" w:eastAsia="Calibri" w:hAnsi="Arial" w:cs="Arial"/>
          <w:sz w:val="20"/>
          <w:szCs w:val="20"/>
        </w:rPr>
        <w:t xml:space="preserve">VMware has a wide range of Portals web applications enabling customers to buy VMware products, enable many features like manage licenses, upgrade, Support, Account management, Download etc.  It also provides features for GSS &amp; Business team to help customers. These portals were oracle FMWSOA middleware integrated and hence involved lot of other complex systems. The platform had different applications like Account Mgmt., Support Portal, Download Portal and we were supporting 15 SDLC environments like DEV, TEST, LT, UAT, PROD, Model N, Communities. These Business portals are mission </w:t>
      </w:r>
      <w:proofErr w:type="gramStart"/>
      <w:r>
        <w:rPr>
          <w:rFonts w:ascii="Arial" w:eastAsia="Calibri" w:hAnsi="Arial" w:cs="Arial"/>
          <w:sz w:val="20"/>
          <w:szCs w:val="20"/>
        </w:rPr>
        <w:t>critical</w:t>
      </w:r>
      <w:proofErr w:type="gramEnd"/>
      <w:r>
        <w:rPr>
          <w:rFonts w:ascii="Arial" w:eastAsia="Calibri" w:hAnsi="Arial" w:cs="Arial"/>
          <w:sz w:val="20"/>
          <w:szCs w:val="20"/>
        </w:rPr>
        <w:t xml:space="preserve"> and any downtime would cause lot of revenue impact, With ever increasing demand for the best services for customers VMware came up with My VMware project to enhance User experience with the Business portals. </w:t>
      </w:r>
    </w:p>
    <w:p w14:paraId="46B28517" w14:textId="77777777" w:rsidR="006F3C26" w:rsidRDefault="006F3C26">
      <w:pPr>
        <w:pStyle w:val="NoSpacing"/>
        <w:rPr>
          <w:rFonts w:ascii="Arial" w:eastAsia="Arial" w:hAnsi="Arial" w:cs="Arial"/>
          <w:b/>
          <w:sz w:val="20"/>
          <w:szCs w:val="20"/>
        </w:rPr>
      </w:pPr>
    </w:p>
    <w:tbl>
      <w:tblPr>
        <w:tblW w:w="0" w:type="auto"/>
        <w:tblInd w:w="-10" w:type="dxa"/>
        <w:tblLayout w:type="fixed"/>
        <w:tblLook w:val="0000" w:firstRow="0" w:lastRow="0" w:firstColumn="0" w:lastColumn="0" w:noHBand="0" w:noVBand="0"/>
      </w:tblPr>
      <w:tblGrid>
        <w:gridCol w:w="2898"/>
        <w:gridCol w:w="5510"/>
      </w:tblGrid>
      <w:tr w:rsidR="006F3C26" w14:paraId="22AD8AB2" w14:textId="77777777">
        <w:tc>
          <w:tcPr>
            <w:tcW w:w="2898" w:type="dxa"/>
            <w:tcBorders>
              <w:top w:val="single" w:sz="4" w:space="0" w:color="000000"/>
              <w:left w:val="single" w:sz="4" w:space="0" w:color="000000"/>
              <w:bottom w:val="single" w:sz="4" w:space="0" w:color="000000"/>
            </w:tcBorders>
            <w:shd w:val="clear" w:color="auto" w:fill="auto"/>
          </w:tcPr>
          <w:p w14:paraId="49A89D7E" w14:textId="77777777" w:rsidR="006F3C26" w:rsidRDefault="007B45EA">
            <w:pPr>
              <w:pStyle w:val="NoSpacing"/>
            </w:pPr>
            <w:r>
              <w:rPr>
                <w:rFonts w:ascii="Arial" w:eastAsia="Arial" w:hAnsi="Arial" w:cs="Arial"/>
                <w:b/>
                <w:sz w:val="20"/>
                <w:szCs w:val="20"/>
              </w:rPr>
              <w:t>P</w:t>
            </w:r>
            <w:r w:rsidR="006F3C26">
              <w:rPr>
                <w:rFonts w:ascii="Arial" w:eastAsia="Arial" w:hAnsi="Arial" w:cs="Arial"/>
                <w:b/>
                <w:sz w:val="20"/>
                <w:szCs w:val="20"/>
              </w:rPr>
              <w:t>roject</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64AED851" w14:textId="77777777" w:rsidR="006F3C26" w:rsidRDefault="006F3C26">
            <w:pPr>
              <w:pStyle w:val="NoSpacing"/>
            </w:pPr>
            <w:r>
              <w:rPr>
                <w:rFonts w:ascii="Arial" w:hAnsi="Arial" w:cs="Arial"/>
                <w:b/>
                <w:color w:val="000000"/>
                <w:sz w:val="20"/>
                <w:szCs w:val="20"/>
              </w:rPr>
              <w:t>SCIT (Sales and customers Information Technology).</w:t>
            </w:r>
          </w:p>
        </w:tc>
      </w:tr>
      <w:tr w:rsidR="006F3C26" w14:paraId="0D7B3FFF" w14:textId="77777777">
        <w:tc>
          <w:tcPr>
            <w:tcW w:w="2898" w:type="dxa"/>
            <w:tcBorders>
              <w:top w:val="single" w:sz="4" w:space="0" w:color="000000"/>
              <w:left w:val="single" w:sz="4" w:space="0" w:color="000000"/>
              <w:bottom w:val="single" w:sz="4" w:space="0" w:color="000000"/>
            </w:tcBorders>
            <w:shd w:val="clear" w:color="auto" w:fill="auto"/>
          </w:tcPr>
          <w:p w14:paraId="76AE9E62" w14:textId="77777777" w:rsidR="006F3C26" w:rsidRDefault="006F3C26">
            <w:pPr>
              <w:pStyle w:val="NoSpacing"/>
            </w:pPr>
            <w:r>
              <w:rPr>
                <w:rFonts w:ascii="Arial" w:hAnsi="Arial" w:cs="Arial"/>
                <w:b/>
                <w:bCs/>
                <w:sz w:val="20"/>
                <w:szCs w:val="20"/>
              </w:rPr>
              <w:t xml:space="preserve">Duration   </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23FF1FFF" w14:textId="1EEF09DE" w:rsidR="006F3C26" w:rsidRDefault="006F3C26">
            <w:pPr>
              <w:pStyle w:val="NoSpacing"/>
            </w:pPr>
            <w:r>
              <w:rPr>
                <w:rFonts w:ascii="Arial" w:hAnsi="Arial" w:cs="Arial"/>
                <w:b/>
                <w:bCs/>
                <w:sz w:val="20"/>
                <w:szCs w:val="20"/>
              </w:rPr>
              <w:t>Jan</w:t>
            </w:r>
            <w:r w:rsidR="00E028F2">
              <w:rPr>
                <w:rFonts w:ascii="Arial" w:hAnsi="Arial" w:cs="Arial"/>
                <w:b/>
                <w:bCs/>
                <w:sz w:val="20"/>
                <w:szCs w:val="20"/>
              </w:rPr>
              <w:t xml:space="preserve"> </w:t>
            </w:r>
            <w:proofErr w:type="spellStart"/>
            <w:r w:rsidR="00E028F2">
              <w:rPr>
                <w:rFonts w:ascii="Arial" w:hAnsi="Arial" w:cs="Arial"/>
                <w:b/>
                <w:bCs/>
                <w:sz w:val="20"/>
                <w:szCs w:val="20"/>
              </w:rPr>
              <w:t>xxxx</w:t>
            </w:r>
            <w:proofErr w:type="spellEnd"/>
            <w:r w:rsidR="00E028F2">
              <w:rPr>
                <w:rFonts w:ascii="Arial" w:hAnsi="Arial" w:cs="Arial"/>
                <w:b/>
                <w:bCs/>
                <w:sz w:val="20"/>
                <w:szCs w:val="20"/>
              </w:rPr>
              <w:t xml:space="preserve"> </w:t>
            </w:r>
            <w:r>
              <w:rPr>
                <w:rFonts w:ascii="Arial" w:hAnsi="Arial" w:cs="Arial"/>
                <w:b/>
                <w:bCs/>
                <w:sz w:val="20"/>
                <w:szCs w:val="20"/>
              </w:rPr>
              <w:t>-Dec</w:t>
            </w:r>
            <w:r w:rsidR="00E028F2">
              <w:rPr>
                <w:rFonts w:ascii="Arial" w:hAnsi="Arial" w:cs="Arial"/>
                <w:b/>
                <w:bCs/>
                <w:sz w:val="20"/>
                <w:szCs w:val="20"/>
              </w:rPr>
              <w:t xml:space="preserve"> </w:t>
            </w:r>
            <w:proofErr w:type="spellStart"/>
            <w:r w:rsidR="00E028F2">
              <w:rPr>
                <w:rFonts w:ascii="Arial" w:hAnsi="Arial" w:cs="Arial"/>
                <w:b/>
                <w:bCs/>
                <w:sz w:val="20"/>
                <w:szCs w:val="20"/>
              </w:rPr>
              <w:t>xxxxx</w:t>
            </w:r>
            <w:proofErr w:type="spellEnd"/>
            <w:r>
              <w:rPr>
                <w:rFonts w:ascii="Arial" w:hAnsi="Arial" w:cs="Arial"/>
                <w:b/>
                <w:bCs/>
                <w:sz w:val="20"/>
                <w:szCs w:val="20"/>
              </w:rPr>
              <w:t>.</w:t>
            </w:r>
          </w:p>
        </w:tc>
      </w:tr>
      <w:tr w:rsidR="006F3C26" w14:paraId="1ED9B844" w14:textId="77777777">
        <w:tc>
          <w:tcPr>
            <w:tcW w:w="2898" w:type="dxa"/>
            <w:tcBorders>
              <w:top w:val="single" w:sz="4" w:space="0" w:color="000000"/>
              <w:left w:val="single" w:sz="4" w:space="0" w:color="000000"/>
              <w:bottom w:val="single" w:sz="4" w:space="0" w:color="000000"/>
            </w:tcBorders>
            <w:shd w:val="clear" w:color="auto" w:fill="auto"/>
          </w:tcPr>
          <w:p w14:paraId="4C52E29E" w14:textId="77777777" w:rsidR="006F3C26" w:rsidRDefault="006F3C26">
            <w:pPr>
              <w:pStyle w:val="NoSpacing"/>
            </w:pPr>
            <w:r>
              <w:rPr>
                <w:rFonts w:ascii="Arial" w:eastAsia="Arial" w:hAnsi="Arial" w:cs="Arial"/>
                <w:b/>
                <w:sz w:val="20"/>
                <w:szCs w:val="20"/>
              </w:rPr>
              <w:t>Client &amp; work location</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22CC9E18" w14:textId="7DFD213A" w:rsidR="006F3C26" w:rsidRDefault="00E028F2">
            <w:pPr>
              <w:pStyle w:val="NoSpacing"/>
            </w:pPr>
            <w:proofErr w:type="spellStart"/>
            <w:proofErr w:type="gramStart"/>
            <w:r>
              <w:rPr>
                <w:rFonts w:ascii="Arial" w:eastAsia="Arial" w:hAnsi="Arial" w:cs="Arial"/>
                <w:b/>
                <w:sz w:val="20"/>
                <w:szCs w:val="20"/>
              </w:rPr>
              <w:t>Xxxxxxx</w:t>
            </w:r>
            <w:proofErr w:type="spellEnd"/>
            <w:r>
              <w:rPr>
                <w:rFonts w:ascii="Arial" w:eastAsia="Arial" w:hAnsi="Arial" w:cs="Arial"/>
                <w:b/>
                <w:sz w:val="20"/>
                <w:szCs w:val="20"/>
              </w:rPr>
              <w:t xml:space="preserve"> </w:t>
            </w:r>
            <w:r w:rsidR="006F3C26">
              <w:rPr>
                <w:rFonts w:ascii="Arial" w:eastAsia="Arial" w:hAnsi="Arial" w:cs="Arial"/>
                <w:b/>
                <w:sz w:val="20"/>
                <w:szCs w:val="20"/>
              </w:rPr>
              <w:t xml:space="preserve"> India</w:t>
            </w:r>
            <w:proofErr w:type="gramEnd"/>
            <w:r w:rsidR="006F3C26">
              <w:rPr>
                <w:rFonts w:ascii="Arial" w:eastAsia="Arial" w:hAnsi="Arial" w:cs="Arial"/>
                <w:b/>
                <w:sz w:val="20"/>
                <w:szCs w:val="20"/>
              </w:rPr>
              <w:t xml:space="preserve"> Private Limited, Bengaluru.</w:t>
            </w:r>
          </w:p>
        </w:tc>
      </w:tr>
      <w:tr w:rsidR="006F3C26" w14:paraId="46002700" w14:textId="77777777">
        <w:tc>
          <w:tcPr>
            <w:tcW w:w="2898" w:type="dxa"/>
            <w:tcBorders>
              <w:top w:val="single" w:sz="4" w:space="0" w:color="000000"/>
              <w:left w:val="single" w:sz="4" w:space="0" w:color="000000"/>
              <w:bottom w:val="single" w:sz="4" w:space="0" w:color="000000"/>
            </w:tcBorders>
            <w:shd w:val="clear" w:color="auto" w:fill="auto"/>
          </w:tcPr>
          <w:p w14:paraId="217ECF5D" w14:textId="77777777" w:rsidR="006F3C26" w:rsidRDefault="006F3C26">
            <w:pPr>
              <w:pStyle w:val="NoSpacing"/>
            </w:pPr>
            <w:r>
              <w:rPr>
                <w:rFonts w:ascii="Arial" w:eastAsia="Arial" w:hAnsi="Arial" w:cs="Arial"/>
                <w:b/>
                <w:sz w:val="20"/>
                <w:szCs w:val="20"/>
              </w:rPr>
              <w:t>Employer</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18E5E147" w14:textId="6C333FEB" w:rsidR="006F3C26" w:rsidRDefault="00E028F2">
            <w:pPr>
              <w:pStyle w:val="NoSpacing"/>
            </w:pPr>
            <w:proofErr w:type="spellStart"/>
            <w:r>
              <w:rPr>
                <w:rFonts w:ascii="Arial" w:eastAsia="Arial" w:hAnsi="Arial" w:cs="Arial"/>
                <w:b/>
                <w:sz w:val="20"/>
                <w:szCs w:val="20"/>
              </w:rPr>
              <w:t>xxxxx</w:t>
            </w:r>
            <w:proofErr w:type="spellEnd"/>
            <w:r w:rsidR="006F3C26">
              <w:rPr>
                <w:rFonts w:ascii="Arial" w:eastAsia="Arial" w:hAnsi="Arial" w:cs="Arial"/>
                <w:b/>
                <w:sz w:val="20"/>
                <w:szCs w:val="20"/>
              </w:rPr>
              <w:t xml:space="preserve"> Technologies, Bengaluru.</w:t>
            </w:r>
          </w:p>
        </w:tc>
      </w:tr>
      <w:tr w:rsidR="006F3C26" w14:paraId="6D68DBA3" w14:textId="77777777">
        <w:tc>
          <w:tcPr>
            <w:tcW w:w="2898" w:type="dxa"/>
            <w:tcBorders>
              <w:top w:val="single" w:sz="4" w:space="0" w:color="000000"/>
              <w:left w:val="single" w:sz="4" w:space="0" w:color="000000"/>
              <w:bottom w:val="single" w:sz="4" w:space="0" w:color="000000"/>
            </w:tcBorders>
            <w:shd w:val="clear" w:color="auto" w:fill="auto"/>
          </w:tcPr>
          <w:p w14:paraId="0EE50C69" w14:textId="77777777" w:rsidR="006F3C26" w:rsidRDefault="006F3C26">
            <w:pPr>
              <w:pStyle w:val="NoSpacing"/>
            </w:pPr>
            <w:r>
              <w:rPr>
                <w:rFonts w:ascii="Arial" w:eastAsia="Arial" w:hAnsi="Arial" w:cs="Arial"/>
                <w:b/>
                <w:sz w:val="20"/>
                <w:szCs w:val="20"/>
              </w:rPr>
              <w:t>Role</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0419D0B8" w14:textId="77777777" w:rsidR="006F3C26" w:rsidRDefault="006F3C26">
            <w:pPr>
              <w:pStyle w:val="NoSpacing"/>
            </w:pPr>
            <w:r>
              <w:rPr>
                <w:rFonts w:ascii="Arial" w:eastAsia="Arial" w:hAnsi="Arial" w:cs="Arial"/>
                <w:b/>
                <w:sz w:val="20"/>
                <w:szCs w:val="20"/>
              </w:rPr>
              <w:t>AWS &amp; Dev Ops Engineer.</w:t>
            </w:r>
          </w:p>
        </w:tc>
      </w:tr>
    </w:tbl>
    <w:p w14:paraId="6ABEF047" w14:textId="77777777" w:rsidR="006F3C26" w:rsidRDefault="006F3C26">
      <w:pPr>
        <w:pStyle w:val="NoSpacing"/>
        <w:ind w:firstLine="720"/>
      </w:pPr>
      <w:r>
        <w:rPr>
          <w:rFonts w:ascii="Arial" w:eastAsia="Calibri" w:hAnsi="Arial" w:cs="Arial"/>
          <w:sz w:val="20"/>
          <w:szCs w:val="20"/>
        </w:rPr>
        <w:t>Intel requires offshore L2 and L3 developers On the IT BI project will be developing and supporting the following source components namely Internal Business apps, Direct Materials Transaction applications, Customer Fulfillment Reporting Builds.</w:t>
      </w:r>
    </w:p>
    <w:p w14:paraId="3A14BB92" w14:textId="77777777" w:rsidR="006F3C26" w:rsidRDefault="006F3C26">
      <w:pPr>
        <w:pStyle w:val="NoSpacing"/>
        <w:ind w:firstLine="720"/>
        <w:rPr>
          <w:rFonts w:ascii="Arial" w:eastAsia="Calibri" w:hAnsi="Arial" w:cs="Arial"/>
          <w:sz w:val="20"/>
          <w:szCs w:val="20"/>
        </w:rPr>
      </w:pPr>
    </w:p>
    <w:p w14:paraId="486C9978" w14:textId="77777777" w:rsidR="006F3C26" w:rsidRDefault="006F3C26">
      <w:pPr>
        <w:pStyle w:val="NoSpacing"/>
      </w:pPr>
      <w:r>
        <w:rPr>
          <w:rFonts w:ascii="Arial" w:eastAsia="Calibri" w:hAnsi="Arial" w:cs="Arial"/>
          <w:b/>
          <w:sz w:val="20"/>
          <w:szCs w:val="20"/>
          <w:u w:val="single"/>
        </w:rPr>
        <w:t>Responsibilities:</w:t>
      </w:r>
    </w:p>
    <w:p w14:paraId="09486ABC"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Create, manage, and delete users and groups as per the request using Amazon Identity and Access Management.</w:t>
      </w:r>
    </w:p>
    <w:p w14:paraId="3A33757B"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Design EC2 instance architecture to meet high availability application architecture and security parameters.</w:t>
      </w:r>
    </w:p>
    <w:p w14:paraId="632EB896"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Design and Develop the Jenkin jobs to create a spring boot application and infrastructure jobs to deploy the applications/ deployment of Pivotal Cloud Foundry management.</w:t>
      </w:r>
    </w:p>
    <w:p w14:paraId="126C4895"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Used Configuration Management automation tool Ansible and has worked on integrating Ansible YAML Scripts.</w:t>
      </w:r>
    </w:p>
    <w:p w14:paraId="5F2939CB"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Worked on creating the Docker containers and Docker consoles for managing the application life cycle.</w:t>
      </w:r>
    </w:p>
    <w:p w14:paraId="4B9B0D64"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Designing and Deploying AWS Solutions using EC2, S3, and EBS, Elastic Load balancer (ELB), a</w:t>
      </w:r>
      <w:r w:rsidR="005C588C" w:rsidRPr="005C588C">
        <w:rPr>
          <w:rFonts w:ascii="Arial" w:eastAsia="Calibri" w:hAnsi="Arial" w:cs="Arial"/>
          <w:sz w:val="20"/>
          <w:szCs w:val="20"/>
        </w:rPr>
        <w:t xml:space="preserve">uto-scaling groups and </w:t>
      </w:r>
      <w:proofErr w:type="spellStart"/>
      <w:r w:rsidR="005C588C" w:rsidRPr="005C588C">
        <w:rPr>
          <w:rFonts w:ascii="Arial" w:eastAsia="Calibri" w:hAnsi="Arial" w:cs="Arial"/>
          <w:sz w:val="20"/>
          <w:szCs w:val="20"/>
        </w:rPr>
        <w:t>OpsWorks</w:t>
      </w:r>
      <w:proofErr w:type="spellEnd"/>
      <w:r w:rsidR="005C588C" w:rsidRPr="005C588C">
        <w:rPr>
          <w:rFonts w:ascii="Arial" w:eastAsia="Calibri" w:hAnsi="Arial" w:cs="Arial"/>
          <w:sz w:val="20"/>
          <w:szCs w:val="20"/>
        </w:rPr>
        <w:t>.</w:t>
      </w:r>
    </w:p>
    <w:p w14:paraId="165D9DB5"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Developing scripts for build, deployment, maintenance and related tasks using Jenkins, Docker, M</w:t>
      </w:r>
      <w:r w:rsidR="005C588C">
        <w:rPr>
          <w:rFonts w:ascii="Arial" w:eastAsia="Calibri" w:hAnsi="Arial" w:cs="Arial"/>
          <w:sz w:val="20"/>
          <w:szCs w:val="20"/>
        </w:rPr>
        <w:t>aven.</w:t>
      </w:r>
    </w:p>
    <w:p w14:paraId="2077DD35"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Automated AWS components like EC2 instances, Security groups, ELB, RDS, IAM through AWS Cloud information templates.</w:t>
      </w:r>
    </w:p>
    <w:p w14:paraId="316DF36D"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Maintained the user accounts (IAM), RDS, Route 53, VPC, RDB, Dynamo DB, SES, SQS and SNS services in AWS cloud.</w:t>
      </w:r>
    </w:p>
    <w:p w14:paraId="622066C6"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Created alarms and notifications for EC2 instances using Cloud Watch</w:t>
      </w:r>
      <w:r w:rsidR="005C588C">
        <w:rPr>
          <w:rFonts w:ascii="Arial" w:eastAsia="Calibri" w:hAnsi="Arial" w:cs="Arial"/>
          <w:sz w:val="20"/>
          <w:szCs w:val="20"/>
        </w:rPr>
        <w:t>.</w:t>
      </w:r>
    </w:p>
    <w:p w14:paraId="1013B364"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Create and maintain the documentation accordingly in Project SharePoint websites.</w:t>
      </w:r>
    </w:p>
    <w:p w14:paraId="5ED5C7A9"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Worked on Nagios for monitoring the systems.</w:t>
      </w:r>
    </w:p>
    <w:p w14:paraId="4A599169" w14:textId="77777777" w:rsid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t>Worked closely with Software Developers and DevOps to debug software and system problems.</w:t>
      </w:r>
    </w:p>
    <w:p w14:paraId="692C3C03" w14:textId="77777777" w:rsidR="006F3C26" w:rsidRPr="005C588C" w:rsidRDefault="006F3C26" w:rsidP="005C588C">
      <w:pPr>
        <w:numPr>
          <w:ilvl w:val="0"/>
          <w:numId w:val="1"/>
        </w:numPr>
        <w:shd w:val="clear" w:color="auto" w:fill="FFFFFF"/>
        <w:spacing w:after="0" w:line="240" w:lineRule="auto"/>
        <w:rPr>
          <w:rFonts w:ascii="Arial" w:eastAsia="Calibri" w:hAnsi="Arial" w:cs="Arial"/>
          <w:sz w:val="20"/>
          <w:szCs w:val="20"/>
        </w:rPr>
      </w:pPr>
      <w:r w:rsidRPr="005C588C">
        <w:rPr>
          <w:rFonts w:ascii="Arial" w:eastAsia="Calibri" w:hAnsi="Arial" w:cs="Arial"/>
          <w:sz w:val="20"/>
          <w:szCs w:val="20"/>
        </w:rPr>
        <w:lastRenderedPageBreak/>
        <w:t>Created scripts in Ruby which integrated with Amazon Web Services to control instance operations.</w:t>
      </w:r>
    </w:p>
    <w:p w14:paraId="61073B3F" w14:textId="77777777" w:rsidR="006F3C26" w:rsidRDefault="006F3C26">
      <w:pPr>
        <w:shd w:val="clear" w:color="auto" w:fill="FFFFFF"/>
        <w:spacing w:after="280" w:line="240" w:lineRule="auto"/>
        <w:ind w:left="360"/>
        <w:rPr>
          <w:rFonts w:ascii="Arial" w:hAnsi="Arial" w:cs="Arial"/>
          <w:color w:val="000000"/>
          <w:sz w:val="20"/>
          <w:szCs w:val="20"/>
        </w:rPr>
      </w:pPr>
    </w:p>
    <w:tbl>
      <w:tblPr>
        <w:tblW w:w="0" w:type="auto"/>
        <w:tblInd w:w="-10" w:type="dxa"/>
        <w:tblLayout w:type="fixed"/>
        <w:tblLook w:val="0000" w:firstRow="0" w:lastRow="0" w:firstColumn="0" w:lastColumn="0" w:noHBand="0" w:noVBand="0"/>
      </w:tblPr>
      <w:tblGrid>
        <w:gridCol w:w="2898"/>
        <w:gridCol w:w="5510"/>
      </w:tblGrid>
      <w:tr w:rsidR="006F3C26" w14:paraId="617C2530" w14:textId="77777777">
        <w:tc>
          <w:tcPr>
            <w:tcW w:w="2898" w:type="dxa"/>
            <w:tcBorders>
              <w:top w:val="single" w:sz="4" w:space="0" w:color="000000"/>
              <w:left w:val="single" w:sz="4" w:space="0" w:color="000000"/>
              <w:bottom w:val="single" w:sz="4" w:space="0" w:color="000000"/>
            </w:tcBorders>
            <w:shd w:val="clear" w:color="auto" w:fill="auto"/>
          </w:tcPr>
          <w:p w14:paraId="6D78B8E6" w14:textId="77777777" w:rsidR="006F3C26" w:rsidRDefault="007B45EA">
            <w:pPr>
              <w:pStyle w:val="NoSpacing"/>
            </w:pPr>
            <w:r>
              <w:rPr>
                <w:rFonts w:ascii="Arial" w:eastAsia="Arial" w:hAnsi="Arial" w:cs="Arial"/>
                <w:b/>
                <w:sz w:val="20"/>
                <w:szCs w:val="20"/>
              </w:rPr>
              <w:t>P</w:t>
            </w:r>
            <w:r w:rsidR="006F3C26">
              <w:rPr>
                <w:rFonts w:ascii="Arial" w:eastAsia="Arial" w:hAnsi="Arial" w:cs="Arial"/>
                <w:b/>
                <w:sz w:val="20"/>
                <w:szCs w:val="20"/>
              </w:rPr>
              <w:t>roject</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4B5A47AA" w14:textId="77777777" w:rsidR="006F3C26" w:rsidRDefault="006F3C26">
            <w:pPr>
              <w:pStyle w:val="NoSpacing"/>
            </w:pPr>
            <w:r>
              <w:rPr>
                <w:rFonts w:ascii="Arial" w:hAnsi="Arial" w:cs="Arial"/>
                <w:b/>
                <w:color w:val="000000"/>
                <w:sz w:val="20"/>
                <w:szCs w:val="20"/>
              </w:rPr>
              <w:t>SMIT</w:t>
            </w:r>
          </w:p>
        </w:tc>
      </w:tr>
      <w:tr w:rsidR="006F3C26" w14:paraId="3BD7EE82" w14:textId="77777777">
        <w:tc>
          <w:tcPr>
            <w:tcW w:w="2898" w:type="dxa"/>
            <w:tcBorders>
              <w:top w:val="single" w:sz="4" w:space="0" w:color="000000"/>
              <w:left w:val="single" w:sz="4" w:space="0" w:color="000000"/>
              <w:bottom w:val="single" w:sz="4" w:space="0" w:color="000000"/>
            </w:tcBorders>
            <w:shd w:val="clear" w:color="auto" w:fill="auto"/>
          </w:tcPr>
          <w:p w14:paraId="72AB99DF" w14:textId="77777777" w:rsidR="006F3C26" w:rsidRDefault="006F3C26">
            <w:pPr>
              <w:pStyle w:val="NoSpacing"/>
            </w:pPr>
            <w:r>
              <w:rPr>
                <w:rFonts w:ascii="Arial" w:hAnsi="Arial" w:cs="Arial"/>
                <w:b/>
                <w:bCs/>
                <w:sz w:val="20"/>
                <w:szCs w:val="20"/>
              </w:rPr>
              <w:t xml:space="preserve">Duration   </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3C3AEE62" w14:textId="6DD14856" w:rsidR="006F3C26" w:rsidRDefault="006F3C26">
            <w:pPr>
              <w:pStyle w:val="NoSpacing"/>
            </w:pPr>
            <w:r>
              <w:rPr>
                <w:rFonts w:ascii="Arial" w:hAnsi="Arial" w:cs="Arial"/>
                <w:b/>
                <w:bCs/>
                <w:sz w:val="20"/>
                <w:szCs w:val="20"/>
              </w:rPr>
              <w:t xml:space="preserve">SEP </w:t>
            </w:r>
            <w:proofErr w:type="spellStart"/>
            <w:r w:rsidR="00E028F2">
              <w:rPr>
                <w:rFonts w:ascii="Arial" w:hAnsi="Arial" w:cs="Arial"/>
                <w:b/>
                <w:bCs/>
                <w:sz w:val="20"/>
                <w:szCs w:val="20"/>
              </w:rPr>
              <w:t>xxxx</w:t>
            </w:r>
            <w:proofErr w:type="spellEnd"/>
            <w:r w:rsidR="00E028F2">
              <w:rPr>
                <w:rFonts w:ascii="Arial" w:hAnsi="Arial" w:cs="Arial"/>
                <w:b/>
                <w:bCs/>
                <w:sz w:val="20"/>
                <w:szCs w:val="20"/>
              </w:rPr>
              <w:t xml:space="preserve"> </w:t>
            </w:r>
            <w:r>
              <w:rPr>
                <w:rFonts w:ascii="Arial" w:hAnsi="Arial" w:cs="Arial"/>
                <w:b/>
                <w:bCs/>
                <w:sz w:val="20"/>
                <w:szCs w:val="20"/>
              </w:rPr>
              <w:t>-Dec</w:t>
            </w:r>
            <w:r w:rsidR="00E028F2">
              <w:rPr>
                <w:rFonts w:ascii="Arial" w:hAnsi="Arial" w:cs="Arial"/>
                <w:b/>
                <w:bCs/>
                <w:sz w:val="20"/>
                <w:szCs w:val="20"/>
              </w:rPr>
              <w:t xml:space="preserve"> </w:t>
            </w:r>
            <w:proofErr w:type="spellStart"/>
            <w:r w:rsidR="00E028F2">
              <w:rPr>
                <w:rFonts w:ascii="Arial" w:hAnsi="Arial" w:cs="Arial"/>
                <w:b/>
                <w:bCs/>
                <w:sz w:val="20"/>
                <w:szCs w:val="20"/>
              </w:rPr>
              <w:t>xxxx</w:t>
            </w:r>
            <w:proofErr w:type="spellEnd"/>
            <w:r>
              <w:rPr>
                <w:rFonts w:ascii="Arial" w:hAnsi="Arial" w:cs="Arial"/>
                <w:b/>
                <w:bCs/>
                <w:sz w:val="20"/>
                <w:szCs w:val="20"/>
              </w:rPr>
              <w:t>.</w:t>
            </w:r>
          </w:p>
        </w:tc>
      </w:tr>
      <w:tr w:rsidR="006F3C26" w14:paraId="2DB9B2FC" w14:textId="77777777">
        <w:tc>
          <w:tcPr>
            <w:tcW w:w="2898" w:type="dxa"/>
            <w:tcBorders>
              <w:top w:val="single" w:sz="4" w:space="0" w:color="000000"/>
              <w:left w:val="single" w:sz="4" w:space="0" w:color="000000"/>
              <w:bottom w:val="single" w:sz="4" w:space="0" w:color="000000"/>
            </w:tcBorders>
            <w:shd w:val="clear" w:color="auto" w:fill="auto"/>
          </w:tcPr>
          <w:p w14:paraId="65E5C0F3" w14:textId="77777777" w:rsidR="006F3C26" w:rsidRDefault="006F3C26">
            <w:pPr>
              <w:pStyle w:val="NoSpacing"/>
            </w:pPr>
            <w:r>
              <w:rPr>
                <w:rFonts w:ascii="Arial" w:eastAsia="Arial" w:hAnsi="Arial" w:cs="Arial"/>
                <w:b/>
                <w:sz w:val="20"/>
                <w:szCs w:val="20"/>
              </w:rPr>
              <w:t>Client &amp; work location</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3A280E4F" w14:textId="77777777" w:rsidR="006F3C26" w:rsidRDefault="006F3C26">
            <w:pPr>
              <w:pStyle w:val="NoSpacing"/>
            </w:pPr>
            <w:r>
              <w:rPr>
                <w:rFonts w:ascii="Arial" w:eastAsia="Arial" w:hAnsi="Arial" w:cs="Arial"/>
                <w:b/>
                <w:sz w:val="20"/>
                <w:szCs w:val="20"/>
              </w:rPr>
              <w:t>Intel Technology India Private Limited, Bengaluru.</w:t>
            </w:r>
          </w:p>
        </w:tc>
      </w:tr>
      <w:tr w:rsidR="006F3C26" w14:paraId="1CDA2760" w14:textId="77777777">
        <w:tc>
          <w:tcPr>
            <w:tcW w:w="2898" w:type="dxa"/>
            <w:tcBorders>
              <w:top w:val="single" w:sz="4" w:space="0" w:color="000000"/>
              <w:left w:val="single" w:sz="4" w:space="0" w:color="000000"/>
              <w:bottom w:val="single" w:sz="4" w:space="0" w:color="000000"/>
            </w:tcBorders>
            <w:shd w:val="clear" w:color="auto" w:fill="auto"/>
          </w:tcPr>
          <w:p w14:paraId="48142F8F" w14:textId="77777777" w:rsidR="006F3C26" w:rsidRDefault="006F3C26">
            <w:pPr>
              <w:pStyle w:val="NoSpacing"/>
            </w:pPr>
            <w:r>
              <w:rPr>
                <w:rFonts w:ascii="Arial" w:eastAsia="Arial" w:hAnsi="Arial" w:cs="Arial"/>
                <w:b/>
                <w:sz w:val="20"/>
                <w:szCs w:val="20"/>
              </w:rPr>
              <w:t>Employer</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49715BC3" w14:textId="7296E032" w:rsidR="006F3C26" w:rsidRDefault="00E028F2">
            <w:pPr>
              <w:pStyle w:val="NoSpacing"/>
            </w:pPr>
            <w:proofErr w:type="spellStart"/>
            <w:r>
              <w:rPr>
                <w:rFonts w:ascii="Arial" w:eastAsia="Arial" w:hAnsi="Arial" w:cs="Arial"/>
                <w:b/>
                <w:sz w:val="20"/>
                <w:szCs w:val="20"/>
              </w:rPr>
              <w:t>xxxx</w:t>
            </w:r>
            <w:proofErr w:type="spellEnd"/>
            <w:r w:rsidR="006F3C26">
              <w:rPr>
                <w:rFonts w:ascii="Arial" w:eastAsia="Arial" w:hAnsi="Arial" w:cs="Arial"/>
                <w:b/>
                <w:sz w:val="20"/>
                <w:szCs w:val="20"/>
              </w:rPr>
              <w:t xml:space="preserve"> Technologies, Bengaluru.</w:t>
            </w:r>
          </w:p>
        </w:tc>
      </w:tr>
      <w:tr w:rsidR="006F3C26" w14:paraId="35D1A37C" w14:textId="77777777">
        <w:tc>
          <w:tcPr>
            <w:tcW w:w="2898" w:type="dxa"/>
            <w:tcBorders>
              <w:top w:val="single" w:sz="4" w:space="0" w:color="000000"/>
              <w:left w:val="single" w:sz="4" w:space="0" w:color="000000"/>
              <w:bottom w:val="single" w:sz="4" w:space="0" w:color="000000"/>
            </w:tcBorders>
            <w:shd w:val="clear" w:color="auto" w:fill="auto"/>
          </w:tcPr>
          <w:p w14:paraId="7825580D" w14:textId="77777777" w:rsidR="006F3C26" w:rsidRDefault="006F3C26">
            <w:pPr>
              <w:pStyle w:val="NoSpacing"/>
            </w:pPr>
            <w:r>
              <w:rPr>
                <w:rFonts w:ascii="Arial" w:eastAsia="Arial" w:hAnsi="Arial" w:cs="Arial"/>
                <w:b/>
                <w:sz w:val="20"/>
                <w:szCs w:val="20"/>
              </w:rPr>
              <w:t>Role</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4BAFE42E" w14:textId="77777777" w:rsidR="006F3C26" w:rsidRDefault="006F3C26">
            <w:pPr>
              <w:pStyle w:val="NoSpacing"/>
            </w:pPr>
            <w:r>
              <w:rPr>
                <w:rFonts w:ascii="Arial" w:eastAsia="Arial" w:hAnsi="Arial" w:cs="Arial"/>
                <w:b/>
                <w:sz w:val="20"/>
                <w:szCs w:val="20"/>
              </w:rPr>
              <w:t>AWS &amp; Dev Ops Engineer.</w:t>
            </w:r>
          </w:p>
        </w:tc>
      </w:tr>
    </w:tbl>
    <w:p w14:paraId="46799FAB" w14:textId="77777777" w:rsidR="006F3C26" w:rsidRDefault="006F3C26">
      <w:pPr>
        <w:pStyle w:val="NoSpacing"/>
        <w:ind w:firstLine="720"/>
      </w:pPr>
      <w:r>
        <w:rPr>
          <w:rFonts w:ascii="Arial" w:eastAsia="Calibri" w:hAnsi="Arial" w:cs="Arial"/>
          <w:sz w:val="20"/>
          <w:szCs w:val="20"/>
        </w:rPr>
        <w:t>Intel requires offshore L2 and L3 developers On the IT BI project will be developing and supporting the following source components namely Internal Business apps, Direct Materials Transaction applications, Customer Fulfillment Reporting Builds.</w:t>
      </w:r>
    </w:p>
    <w:p w14:paraId="42EF31DF" w14:textId="77777777" w:rsidR="006F3C26" w:rsidRDefault="006F3C26">
      <w:pPr>
        <w:pStyle w:val="NoSpacing"/>
        <w:ind w:firstLine="720"/>
        <w:rPr>
          <w:rFonts w:ascii="Arial" w:eastAsia="Calibri" w:hAnsi="Arial" w:cs="Arial"/>
          <w:color w:val="000000"/>
          <w:sz w:val="20"/>
          <w:szCs w:val="20"/>
        </w:rPr>
      </w:pPr>
    </w:p>
    <w:tbl>
      <w:tblPr>
        <w:tblW w:w="0" w:type="auto"/>
        <w:tblInd w:w="-10" w:type="dxa"/>
        <w:tblLayout w:type="fixed"/>
        <w:tblLook w:val="0000" w:firstRow="0" w:lastRow="0" w:firstColumn="0" w:lastColumn="0" w:noHBand="0" w:noVBand="0"/>
      </w:tblPr>
      <w:tblGrid>
        <w:gridCol w:w="2898"/>
        <w:gridCol w:w="5510"/>
      </w:tblGrid>
      <w:tr w:rsidR="006F3C26" w14:paraId="6B1D3E78" w14:textId="77777777">
        <w:tc>
          <w:tcPr>
            <w:tcW w:w="2898" w:type="dxa"/>
            <w:tcBorders>
              <w:top w:val="single" w:sz="4" w:space="0" w:color="000000"/>
              <w:left w:val="single" w:sz="4" w:space="0" w:color="000000"/>
              <w:bottom w:val="single" w:sz="4" w:space="0" w:color="000000"/>
            </w:tcBorders>
            <w:shd w:val="clear" w:color="auto" w:fill="auto"/>
          </w:tcPr>
          <w:p w14:paraId="6D590E2D" w14:textId="77777777" w:rsidR="006F3C26" w:rsidRDefault="007B45EA">
            <w:pPr>
              <w:pStyle w:val="NoSpacing"/>
            </w:pPr>
            <w:r>
              <w:rPr>
                <w:rFonts w:ascii="Arial" w:eastAsia="Arial" w:hAnsi="Arial" w:cs="Arial"/>
                <w:b/>
                <w:sz w:val="20"/>
                <w:szCs w:val="20"/>
              </w:rPr>
              <w:t>P</w:t>
            </w:r>
            <w:r w:rsidR="006F3C26">
              <w:rPr>
                <w:rFonts w:ascii="Arial" w:eastAsia="Arial" w:hAnsi="Arial" w:cs="Arial"/>
                <w:b/>
                <w:sz w:val="20"/>
                <w:szCs w:val="20"/>
              </w:rPr>
              <w:t>roject</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0C81D035" w14:textId="77777777" w:rsidR="006F3C26" w:rsidRDefault="006F3C26">
            <w:pPr>
              <w:pStyle w:val="NoSpacing"/>
            </w:pPr>
            <w:r>
              <w:rPr>
                <w:rFonts w:ascii="Arial" w:eastAsia="Arial" w:hAnsi="Arial" w:cs="Arial"/>
                <w:b/>
                <w:sz w:val="20"/>
                <w:szCs w:val="20"/>
              </w:rPr>
              <w:t>Performance Compliance (Walgreens Co)</w:t>
            </w:r>
          </w:p>
        </w:tc>
      </w:tr>
      <w:tr w:rsidR="006F3C26" w14:paraId="25D3159D" w14:textId="77777777">
        <w:tc>
          <w:tcPr>
            <w:tcW w:w="2898" w:type="dxa"/>
            <w:tcBorders>
              <w:top w:val="single" w:sz="4" w:space="0" w:color="000000"/>
              <w:left w:val="single" w:sz="4" w:space="0" w:color="000000"/>
              <w:bottom w:val="single" w:sz="4" w:space="0" w:color="000000"/>
            </w:tcBorders>
            <w:shd w:val="clear" w:color="auto" w:fill="auto"/>
          </w:tcPr>
          <w:p w14:paraId="5BF26ACB" w14:textId="77777777" w:rsidR="006F3C26" w:rsidRDefault="006F3C26">
            <w:pPr>
              <w:pStyle w:val="NoSpacing"/>
            </w:pPr>
            <w:r>
              <w:rPr>
                <w:rFonts w:ascii="Arial" w:hAnsi="Arial" w:cs="Arial"/>
                <w:b/>
                <w:bCs/>
                <w:sz w:val="20"/>
                <w:szCs w:val="20"/>
              </w:rPr>
              <w:t xml:space="preserve">Duration   </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7DF7C87B" w14:textId="2CDB69D8" w:rsidR="006F3C26" w:rsidRDefault="006F3C26">
            <w:pPr>
              <w:pStyle w:val="NoSpacing"/>
            </w:pPr>
            <w:r>
              <w:rPr>
                <w:rFonts w:ascii="Arial" w:eastAsia="Arial" w:hAnsi="Arial" w:cs="Arial"/>
                <w:b/>
                <w:sz w:val="20"/>
                <w:szCs w:val="20"/>
              </w:rPr>
              <w:t xml:space="preserve">June </w:t>
            </w:r>
            <w:proofErr w:type="spellStart"/>
            <w:r w:rsidR="00E028F2">
              <w:rPr>
                <w:rFonts w:ascii="Arial" w:eastAsia="Arial" w:hAnsi="Arial" w:cs="Arial"/>
                <w:b/>
                <w:sz w:val="20"/>
                <w:szCs w:val="20"/>
              </w:rPr>
              <w:t>xxxx</w:t>
            </w:r>
            <w:proofErr w:type="spellEnd"/>
            <w:r>
              <w:rPr>
                <w:rFonts w:ascii="Arial" w:eastAsia="Arial" w:hAnsi="Arial" w:cs="Arial"/>
                <w:b/>
                <w:sz w:val="20"/>
                <w:szCs w:val="20"/>
              </w:rPr>
              <w:t xml:space="preserve">-Feb </w:t>
            </w:r>
            <w:proofErr w:type="spellStart"/>
            <w:r w:rsidR="00E028F2">
              <w:rPr>
                <w:rFonts w:ascii="Arial" w:eastAsia="Arial" w:hAnsi="Arial" w:cs="Arial"/>
                <w:b/>
                <w:sz w:val="20"/>
                <w:szCs w:val="20"/>
              </w:rPr>
              <w:t>xxxx</w:t>
            </w:r>
            <w:proofErr w:type="spellEnd"/>
            <w:r>
              <w:rPr>
                <w:rFonts w:ascii="Arial" w:hAnsi="Arial" w:cs="Arial"/>
                <w:b/>
                <w:bCs/>
                <w:sz w:val="20"/>
                <w:szCs w:val="20"/>
              </w:rPr>
              <w:t>.</w:t>
            </w:r>
          </w:p>
        </w:tc>
      </w:tr>
      <w:tr w:rsidR="006F3C26" w14:paraId="22C2865F" w14:textId="77777777">
        <w:tc>
          <w:tcPr>
            <w:tcW w:w="2898" w:type="dxa"/>
            <w:tcBorders>
              <w:top w:val="single" w:sz="4" w:space="0" w:color="000000"/>
              <w:left w:val="single" w:sz="4" w:space="0" w:color="000000"/>
              <w:bottom w:val="single" w:sz="4" w:space="0" w:color="000000"/>
            </w:tcBorders>
            <w:shd w:val="clear" w:color="auto" w:fill="auto"/>
          </w:tcPr>
          <w:p w14:paraId="2DF0F67D" w14:textId="77777777" w:rsidR="006F3C26" w:rsidRDefault="006F3C26">
            <w:pPr>
              <w:pStyle w:val="NoSpacing"/>
            </w:pPr>
            <w:r>
              <w:rPr>
                <w:rFonts w:ascii="Arial" w:eastAsia="Arial" w:hAnsi="Arial" w:cs="Arial"/>
                <w:b/>
                <w:sz w:val="20"/>
                <w:szCs w:val="20"/>
              </w:rPr>
              <w:t>Client &amp; work location</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102CD3B5" w14:textId="77777777" w:rsidR="006F3C26" w:rsidRDefault="006F3C26">
            <w:pPr>
              <w:pStyle w:val="NoSpacing"/>
            </w:pPr>
            <w:r>
              <w:rPr>
                <w:rFonts w:ascii="Arial" w:eastAsia="Arial" w:hAnsi="Arial" w:cs="Arial"/>
                <w:b/>
                <w:sz w:val="20"/>
                <w:szCs w:val="20"/>
              </w:rPr>
              <w:t>Walgreens Co &amp; TCS, Noida.</w:t>
            </w:r>
          </w:p>
        </w:tc>
      </w:tr>
      <w:tr w:rsidR="006F3C26" w14:paraId="0C63779B" w14:textId="77777777">
        <w:tc>
          <w:tcPr>
            <w:tcW w:w="2898" w:type="dxa"/>
            <w:tcBorders>
              <w:top w:val="single" w:sz="4" w:space="0" w:color="000000"/>
              <w:left w:val="single" w:sz="4" w:space="0" w:color="000000"/>
              <w:bottom w:val="single" w:sz="4" w:space="0" w:color="000000"/>
            </w:tcBorders>
            <w:shd w:val="clear" w:color="auto" w:fill="auto"/>
          </w:tcPr>
          <w:p w14:paraId="1BA9A628" w14:textId="77777777" w:rsidR="006F3C26" w:rsidRDefault="006F3C26">
            <w:pPr>
              <w:pStyle w:val="NoSpacing"/>
            </w:pPr>
            <w:r>
              <w:rPr>
                <w:rFonts w:ascii="Arial" w:eastAsia="Arial" w:hAnsi="Arial" w:cs="Arial"/>
                <w:b/>
                <w:sz w:val="20"/>
                <w:szCs w:val="20"/>
              </w:rPr>
              <w:t>Employer</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5658167C" w14:textId="44B0EAF7" w:rsidR="006F3C26" w:rsidRDefault="00E028F2">
            <w:pPr>
              <w:pStyle w:val="NoSpacing"/>
            </w:pPr>
            <w:proofErr w:type="spellStart"/>
            <w:proofErr w:type="gramStart"/>
            <w:r>
              <w:rPr>
                <w:rFonts w:ascii="Arial" w:hAnsi="Arial" w:cs="Arial"/>
                <w:b/>
                <w:color w:val="000000"/>
                <w:sz w:val="20"/>
                <w:szCs w:val="20"/>
              </w:rPr>
              <w:t>Xxxxxxxx</w:t>
            </w:r>
            <w:proofErr w:type="spellEnd"/>
            <w:r>
              <w:rPr>
                <w:rFonts w:ascii="Arial" w:hAnsi="Arial" w:cs="Arial"/>
                <w:b/>
                <w:color w:val="000000"/>
                <w:sz w:val="20"/>
                <w:szCs w:val="20"/>
              </w:rPr>
              <w:t xml:space="preserve"> </w:t>
            </w:r>
            <w:r w:rsidR="006F3C26">
              <w:rPr>
                <w:rFonts w:ascii="Arial" w:hAnsi="Arial" w:cs="Arial"/>
                <w:b/>
                <w:color w:val="000000"/>
                <w:sz w:val="20"/>
                <w:szCs w:val="20"/>
              </w:rPr>
              <w:t xml:space="preserve"> </w:t>
            </w:r>
            <w:proofErr w:type="spellStart"/>
            <w:r w:rsidR="006F3C26">
              <w:rPr>
                <w:rFonts w:ascii="Arial" w:hAnsi="Arial" w:cs="Arial"/>
                <w:b/>
                <w:color w:val="000000"/>
                <w:sz w:val="20"/>
                <w:szCs w:val="20"/>
              </w:rPr>
              <w:t>india</w:t>
            </w:r>
            <w:proofErr w:type="spellEnd"/>
            <w:proofErr w:type="gramEnd"/>
            <w:r w:rsidR="006F3C26">
              <w:rPr>
                <w:rFonts w:ascii="Arial" w:hAnsi="Arial" w:cs="Arial"/>
                <w:b/>
                <w:color w:val="000000"/>
                <w:sz w:val="20"/>
                <w:szCs w:val="20"/>
              </w:rPr>
              <w:t xml:space="preserve"> PVT LTD.</w:t>
            </w:r>
          </w:p>
        </w:tc>
      </w:tr>
      <w:tr w:rsidR="006F3C26" w14:paraId="7BE98107" w14:textId="77777777">
        <w:tc>
          <w:tcPr>
            <w:tcW w:w="2898" w:type="dxa"/>
            <w:tcBorders>
              <w:top w:val="single" w:sz="4" w:space="0" w:color="000000"/>
              <w:left w:val="single" w:sz="4" w:space="0" w:color="000000"/>
              <w:bottom w:val="single" w:sz="4" w:space="0" w:color="000000"/>
            </w:tcBorders>
            <w:shd w:val="clear" w:color="auto" w:fill="auto"/>
          </w:tcPr>
          <w:p w14:paraId="5EF01FA4" w14:textId="77777777" w:rsidR="006F3C26" w:rsidRDefault="006F3C26">
            <w:pPr>
              <w:pStyle w:val="NoSpacing"/>
            </w:pPr>
            <w:r>
              <w:rPr>
                <w:rFonts w:ascii="Arial" w:eastAsia="Arial" w:hAnsi="Arial" w:cs="Arial"/>
                <w:b/>
                <w:sz w:val="20"/>
                <w:szCs w:val="20"/>
              </w:rPr>
              <w:t>Role</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3CFAC878" w14:textId="77777777" w:rsidR="006F3C26" w:rsidRDefault="006F3C26">
            <w:pPr>
              <w:pStyle w:val="NoSpacing"/>
            </w:pPr>
            <w:proofErr w:type="spellStart"/>
            <w:r>
              <w:rPr>
                <w:rFonts w:ascii="Arial" w:hAnsi="Arial" w:cs="Arial"/>
                <w:b/>
                <w:color w:val="000000"/>
                <w:sz w:val="20"/>
                <w:szCs w:val="20"/>
              </w:rPr>
              <w:t>Abinitio</w:t>
            </w:r>
            <w:proofErr w:type="spellEnd"/>
            <w:r>
              <w:rPr>
                <w:rFonts w:ascii="Arial" w:hAnsi="Arial" w:cs="Arial"/>
                <w:b/>
                <w:color w:val="000000"/>
                <w:sz w:val="20"/>
                <w:szCs w:val="20"/>
              </w:rPr>
              <w:t xml:space="preserve"> Developer</w:t>
            </w:r>
          </w:p>
        </w:tc>
      </w:tr>
    </w:tbl>
    <w:p w14:paraId="4807D6CA" w14:textId="77777777" w:rsidR="006F3C26" w:rsidRDefault="006F3C26">
      <w:pPr>
        <w:pStyle w:val="NoSpacing"/>
        <w:rPr>
          <w:rFonts w:ascii="Arial" w:hAnsi="Arial" w:cs="Arial"/>
          <w:color w:val="000000"/>
          <w:sz w:val="20"/>
          <w:szCs w:val="20"/>
        </w:rPr>
      </w:pPr>
    </w:p>
    <w:p w14:paraId="6FC7D6ED" w14:textId="77777777" w:rsidR="006F3C26" w:rsidRDefault="006F3C26">
      <w:pPr>
        <w:pStyle w:val="NoSpacing"/>
      </w:pPr>
      <w:r>
        <w:rPr>
          <w:rFonts w:ascii="Arial" w:eastAsia="Arial" w:hAnsi="Arial" w:cs="Arial"/>
          <w:sz w:val="20"/>
          <w:szCs w:val="20"/>
        </w:rPr>
        <w:t xml:space="preserve">      </w:t>
      </w:r>
      <w:r>
        <w:rPr>
          <w:rFonts w:ascii="Arial" w:eastAsia="Calibri" w:hAnsi="Arial" w:cs="Arial"/>
          <w:sz w:val="20"/>
          <w:szCs w:val="20"/>
        </w:rPr>
        <w:tab/>
        <w:t xml:space="preserve">Scope of the Performance Compliance project is to provide maintenance, support and carry out enhancements for             Performance Compliance Systems applications of Walgreens. Walgreens Performance Compliance </w:t>
      </w:r>
      <w:proofErr w:type="gramStart"/>
      <w:r>
        <w:rPr>
          <w:rFonts w:ascii="Arial" w:eastAsia="Calibri" w:hAnsi="Arial" w:cs="Arial"/>
          <w:sz w:val="20"/>
          <w:szCs w:val="20"/>
        </w:rPr>
        <w:t>Systems  uses</w:t>
      </w:r>
      <w:proofErr w:type="gramEnd"/>
      <w:r>
        <w:rPr>
          <w:rFonts w:ascii="Arial" w:eastAsia="Calibri" w:hAnsi="Arial" w:cs="Arial"/>
          <w:sz w:val="20"/>
          <w:szCs w:val="20"/>
        </w:rPr>
        <w:t xml:space="preserve"> an Onsite-Offshore model in the form of change requests raised by Walgreens. We have been supporting 16 different Subject –areas and 6 different applications in the project. Walgreens is in the process of implementing new features, reports and upgrading the technology in the Inventory Metrics application.  </w:t>
      </w:r>
    </w:p>
    <w:p w14:paraId="608D303E" w14:textId="77777777" w:rsidR="006F3C26" w:rsidRDefault="006F3C26">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eastAsia="Calibri" w:hAnsi="Arial" w:cs="Arial"/>
          <w:b/>
          <w:color w:val="000000"/>
          <w:sz w:val="20"/>
          <w:szCs w:val="20"/>
          <w:lang w:val="en-US"/>
        </w:rPr>
      </w:pPr>
    </w:p>
    <w:p w14:paraId="238094F7" w14:textId="77777777" w:rsidR="006F3C26" w:rsidRDefault="006F3C26">
      <w:pPr>
        <w:pStyle w:val="NoSpacing"/>
        <w:jc w:val="both"/>
      </w:pPr>
      <w:r>
        <w:rPr>
          <w:rFonts w:ascii="Arial" w:eastAsia="Calibri" w:hAnsi="Arial" w:cs="Arial"/>
          <w:b/>
          <w:sz w:val="20"/>
          <w:szCs w:val="20"/>
          <w:u w:val="single"/>
        </w:rPr>
        <w:t>Responsibilities:</w:t>
      </w:r>
    </w:p>
    <w:p w14:paraId="16DF846D" w14:textId="77777777" w:rsidR="005C588C" w:rsidRPr="005C588C" w:rsidRDefault="006F3C26" w:rsidP="005C588C">
      <w:pPr>
        <w:pStyle w:val="NoSpacing"/>
        <w:numPr>
          <w:ilvl w:val="0"/>
          <w:numId w:val="2"/>
        </w:numPr>
        <w:shd w:val="clear" w:color="auto" w:fill="FFFFFF"/>
        <w:ind w:left="360"/>
        <w:jc w:val="both"/>
      </w:pPr>
      <w:r w:rsidRPr="005C588C">
        <w:rPr>
          <w:rFonts w:ascii="Arial" w:hAnsi="Arial" w:cs="Arial"/>
          <w:color w:val="000000"/>
          <w:sz w:val="20"/>
          <w:szCs w:val="20"/>
        </w:rPr>
        <w:t>Generated and delivered large volume of DWH applications.</w:t>
      </w:r>
    </w:p>
    <w:p w14:paraId="17E80205" w14:textId="77777777" w:rsidR="005C588C" w:rsidRPr="005C588C" w:rsidRDefault="006F3C26" w:rsidP="005C588C">
      <w:pPr>
        <w:pStyle w:val="NoSpacing"/>
        <w:numPr>
          <w:ilvl w:val="0"/>
          <w:numId w:val="2"/>
        </w:numPr>
        <w:shd w:val="clear" w:color="auto" w:fill="FFFFFF"/>
        <w:ind w:left="360"/>
        <w:jc w:val="both"/>
      </w:pPr>
      <w:r w:rsidRPr="005C588C">
        <w:rPr>
          <w:rFonts w:ascii="Arial" w:hAnsi="Arial" w:cs="Arial"/>
          <w:color w:val="000000"/>
          <w:sz w:val="20"/>
          <w:szCs w:val="20"/>
        </w:rPr>
        <w:t>Designed, developed, tested and implemented Ab Initio ETL graphs.</w:t>
      </w:r>
    </w:p>
    <w:p w14:paraId="3AA24B0A" w14:textId="77777777" w:rsidR="005C588C" w:rsidRPr="005C588C" w:rsidRDefault="006F3C26" w:rsidP="005C588C">
      <w:pPr>
        <w:pStyle w:val="NoSpacing"/>
        <w:numPr>
          <w:ilvl w:val="0"/>
          <w:numId w:val="2"/>
        </w:numPr>
        <w:shd w:val="clear" w:color="auto" w:fill="FFFFFF"/>
        <w:ind w:left="360"/>
        <w:jc w:val="both"/>
      </w:pPr>
      <w:r w:rsidRPr="005C588C">
        <w:rPr>
          <w:rFonts w:ascii="Arial" w:hAnsi="Arial" w:cs="Arial"/>
          <w:color w:val="000000"/>
          <w:sz w:val="20"/>
          <w:szCs w:val="20"/>
        </w:rPr>
        <w:t>Designed and developed Ab Initio custom components.</w:t>
      </w:r>
    </w:p>
    <w:p w14:paraId="7F259492" w14:textId="77777777" w:rsidR="005C588C" w:rsidRPr="005C588C" w:rsidRDefault="006F3C26" w:rsidP="005C588C">
      <w:pPr>
        <w:pStyle w:val="NoSpacing"/>
        <w:numPr>
          <w:ilvl w:val="0"/>
          <w:numId w:val="2"/>
        </w:numPr>
        <w:shd w:val="clear" w:color="auto" w:fill="FFFFFF"/>
        <w:ind w:left="360"/>
        <w:jc w:val="both"/>
      </w:pPr>
      <w:r w:rsidRPr="005C588C">
        <w:rPr>
          <w:rFonts w:ascii="Arial" w:hAnsi="Arial" w:cs="Arial"/>
          <w:color w:val="000000"/>
          <w:sz w:val="20"/>
          <w:szCs w:val="20"/>
        </w:rPr>
        <w:t>Developed shell scripts and Perl scripts for multiple purposes.</w:t>
      </w:r>
    </w:p>
    <w:p w14:paraId="5FC1B25A" w14:textId="77777777" w:rsidR="005C588C" w:rsidRPr="005C588C" w:rsidRDefault="006F3C26" w:rsidP="005C588C">
      <w:pPr>
        <w:pStyle w:val="NoSpacing"/>
        <w:numPr>
          <w:ilvl w:val="0"/>
          <w:numId w:val="2"/>
        </w:numPr>
        <w:shd w:val="clear" w:color="auto" w:fill="FFFFFF"/>
        <w:ind w:left="360"/>
        <w:jc w:val="both"/>
        <w:rPr>
          <w:rFonts w:ascii="Calibri" w:hAnsi="Calibri"/>
          <w:sz w:val="22"/>
          <w:szCs w:val="22"/>
        </w:rPr>
      </w:pPr>
      <w:r w:rsidRPr="005C588C">
        <w:rPr>
          <w:rFonts w:ascii="Arial" w:hAnsi="Arial" w:cs="Arial"/>
          <w:color w:val="000000"/>
          <w:sz w:val="20"/>
          <w:szCs w:val="20"/>
        </w:rPr>
        <w:t>Made necessary changes to the existing graph a</w:t>
      </w:r>
      <w:r w:rsidR="005C588C" w:rsidRPr="005C588C">
        <w:rPr>
          <w:rFonts w:ascii="Arial" w:hAnsi="Arial" w:cs="Arial"/>
          <w:color w:val="000000"/>
          <w:sz w:val="20"/>
          <w:szCs w:val="20"/>
        </w:rPr>
        <w:t>s per the business requirements.</w:t>
      </w:r>
    </w:p>
    <w:p w14:paraId="24E416B7" w14:textId="77777777" w:rsidR="005C588C" w:rsidRPr="005C588C" w:rsidRDefault="006F3C26" w:rsidP="005C588C">
      <w:pPr>
        <w:pStyle w:val="NoSpacing"/>
        <w:numPr>
          <w:ilvl w:val="0"/>
          <w:numId w:val="2"/>
        </w:numPr>
        <w:shd w:val="clear" w:color="auto" w:fill="FFFFFF"/>
        <w:ind w:left="360"/>
        <w:jc w:val="both"/>
      </w:pPr>
      <w:r w:rsidRPr="005C588C">
        <w:rPr>
          <w:rFonts w:ascii="Arial" w:hAnsi="Arial" w:cs="Arial"/>
          <w:color w:val="000000"/>
          <w:sz w:val="20"/>
          <w:szCs w:val="20"/>
        </w:rPr>
        <w:t>Updating DMLs and XFRs to the existing Graphs according to the customer requirements.</w:t>
      </w:r>
    </w:p>
    <w:p w14:paraId="5D483329" w14:textId="77777777" w:rsidR="005C588C" w:rsidRPr="005C588C" w:rsidRDefault="006F3C26" w:rsidP="005C588C">
      <w:pPr>
        <w:pStyle w:val="NoSpacing"/>
        <w:numPr>
          <w:ilvl w:val="0"/>
          <w:numId w:val="2"/>
        </w:numPr>
        <w:shd w:val="clear" w:color="auto" w:fill="FFFFFF"/>
        <w:ind w:left="360"/>
        <w:jc w:val="both"/>
      </w:pPr>
      <w:r w:rsidRPr="005C588C">
        <w:rPr>
          <w:rFonts w:ascii="Arial" w:hAnsi="Arial" w:cs="Arial"/>
          <w:color w:val="000000"/>
          <w:sz w:val="20"/>
          <w:szCs w:val="20"/>
        </w:rPr>
        <w:t>Worked with Air Commands for check-in, checkout, to check versions of objects, to create tag, to check any locks on the objects.</w:t>
      </w:r>
    </w:p>
    <w:p w14:paraId="35DF8D14" w14:textId="77777777" w:rsidR="005C588C" w:rsidRPr="005C588C" w:rsidRDefault="006F3C26" w:rsidP="005C588C">
      <w:pPr>
        <w:pStyle w:val="NoSpacing"/>
        <w:numPr>
          <w:ilvl w:val="0"/>
          <w:numId w:val="2"/>
        </w:numPr>
        <w:shd w:val="clear" w:color="auto" w:fill="FFFFFF"/>
        <w:ind w:left="360"/>
        <w:jc w:val="both"/>
      </w:pPr>
      <w:r w:rsidRPr="005C588C">
        <w:rPr>
          <w:rFonts w:ascii="Arial" w:hAnsi="Arial" w:cs="Arial"/>
          <w:color w:val="000000"/>
          <w:sz w:val="20"/>
          <w:szCs w:val="20"/>
        </w:rPr>
        <w:t xml:space="preserve">Worked with </w:t>
      </w:r>
      <w:proofErr w:type="spellStart"/>
      <w:r w:rsidRPr="005C588C">
        <w:rPr>
          <w:rFonts w:ascii="Arial" w:hAnsi="Arial" w:cs="Arial"/>
          <w:color w:val="000000"/>
          <w:sz w:val="20"/>
          <w:szCs w:val="20"/>
        </w:rPr>
        <w:t>m_commands</w:t>
      </w:r>
      <w:proofErr w:type="spellEnd"/>
      <w:r w:rsidRPr="005C588C">
        <w:rPr>
          <w:rFonts w:ascii="Arial" w:hAnsi="Arial" w:cs="Arial"/>
          <w:color w:val="000000"/>
          <w:sz w:val="20"/>
          <w:szCs w:val="20"/>
        </w:rPr>
        <w:t xml:space="preserve"> for creation of </w:t>
      </w:r>
      <w:proofErr w:type="spellStart"/>
      <w:r w:rsidRPr="005C588C">
        <w:rPr>
          <w:rFonts w:ascii="Arial" w:hAnsi="Arial" w:cs="Arial"/>
          <w:color w:val="000000"/>
          <w:sz w:val="20"/>
          <w:szCs w:val="20"/>
        </w:rPr>
        <w:t>dmls</w:t>
      </w:r>
      <w:proofErr w:type="spellEnd"/>
      <w:r w:rsidRPr="005C588C">
        <w:rPr>
          <w:rFonts w:ascii="Arial" w:hAnsi="Arial" w:cs="Arial"/>
          <w:color w:val="000000"/>
          <w:sz w:val="20"/>
          <w:szCs w:val="20"/>
        </w:rPr>
        <w:t xml:space="preserve">, recovery purpose, to check depth of </w:t>
      </w:r>
      <w:proofErr w:type="spellStart"/>
      <w:r w:rsidRPr="005C588C">
        <w:rPr>
          <w:rFonts w:ascii="Arial" w:hAnsi="Arial" w:cs="Arial"/>
          <w:color w:val="000000"/>
          <w:sz w:val="20"/>
          <w:szCs w:val="20"/>
        </w:rPr>
        <w:t>mfs</w:t>
      </w:r>
      <w:proofErr w:type="spellEnd"/>
      <w:r w:rsidRPr="005C588C">
        <w:rPr>
          <w:rFonts w:ascii="Arial" w:hAnsi="Arial" w:cs="Arial"/>
          <w:color w:val="000000"/>
          <w:sz w:val="20"/>
          <w:szCs w:val="20"/>
        </w:rPr>
        <w:t>.</w:t>
      </w:r>
    </w:p>
    <w:p w14:paraId="5C34024B" w14:textId="77777777" w:rsidR="005C588C" w:rsidRPr="005C588C" w:rsidRDefault="006F3C26" w:rsidP="005C588C">
      <w:pPr>
        <w:pStyle w:val="NoSpacing"/>
        <w:numPr>
          <w:ilvl w:val="0"/>
          <w:numId w:val="2"/>
        </w:numPr>
        <w:shd w:val="clear" w:color="auto" w:fill="FFFFFF"/>
        <w:ind w:left="360"/>
        <w:jc w:val="both"/>
      </w:pPr>
      <w:r w:rsidRPr="005C588C">
        <w:rPr>
          <w:rFonts w:ascii="Arial" w:hAnsi="Arial" w:cs="Arial"/>
          <w:color w:val="000000"/>
          <w:sz w:val="20"/>
          <w:szCs w:val="20"/>
        </w:rPr>
        <w:t>Worked in a sandbox environment and extensively interacting with EME for check-in and checkout and to maintain versions.</w:t>
      </w:r>
    </w:p>
    <w:p w14:paraId="5248E2C4" w14:textId="77777777" w:rsidR="005C588C" w:rsidRPr="005C588C" w:rsidRDefault="006F3C26" w:rsidP="005C588C">
      <w:pPr>
        <w:pStyle w:val="NoSpacing"/>
        <w:numPr>
          <w:ilvl w:val="0"/>
          <w:numId w:val="2"/>
        </w:numPr>
        <w:shd w:val="clear" w:color="auto" w:fill="FFFFFF"/>
        <w:ind w:left="360"/>
        <w:jc w:val="both"/>
      </w:pPr>
      <w:r w:rsidRPr="005C588C">
        <w:rPr>
          <w:rFonts w:ascii="Arial" w:hAnsi="Arial" w:cs="Arial"/>
          <w:color w:val="000000"/>
          <w:sz w:val="20"/>
          <w:szCs w:val="20"/>
        </w:rPr>
        <w:t>Involved in the job monitoring in both UAT and Prod environments.</w:t>
      </w:r>
    </w:p>
    <w:p w14:paraId="51306C24" w14:textId="77777777" w:rsidR="006F3C26" w:rsidRDefault="006F3C26" w:rsidP="005C588C">
      <w:pPr>
        <w:pStyle w:val="NoSpacing"/>
        <w:numPr>
          <w:ilvl w:val="0"/>
          <w:numId w:val="2"/>
        </w:numPr>
        <w:shd w:val="clear" w:color="auto" w:fill="FFFFFF"/>
        <w:spacing w:after="280"/>
        <w:ind w:left="360"/>
        <w:jc w:val="both"/>
      </w:pPr>
      <w:r w:rsidRPr="005C588C">
        <w:rPr>
          <w:rFonts w:ascii="Arial" w:hAnsi="Arial" w:cs="Arial"/>
          <w:color w:val="000000"/>
          <w:sz w:val="20"/>
          <w:szCs w:val="20"/>
        </w:rPr>
        <w:t>Creation of ETL c</w:t>
      </w:r>
      <w:r w:rsidR="005C588C">
        <w:rPr>
          <w:rFonts w:ascii="Arial" w:hAnsi="Arial" w:cs="Arial"/>
          <w:color w:val="000000"/>
          <w:sz w:val="20"/>
          <w:szCs w:val="20"/>
        </w:rPr>
        <w:t>hecklist document and handbooks.</w:t>
      </w:r>
    </w:p>
    <w:sectPr w:rsidR="006F3C26">
      <w:pgSz w:w="12240" w:h="15840"/>
      <w:pgMar w:top="720" w:right="57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0"/>
        </w:tabs>
        <w:ind w:left="360" w:hanging="360"/>
      </w:pPr>
      <w:rPr>
        <w:rFonts w:ascii="Symbol" w:hAnsi="Symbol" w:cs="Symbol" w:hint="default"/>
        <w:sz w:val="20"/>
        <w:szCs w:val="20"/>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0A75A6"/>
    <w:multiLevelType w:val="hybridMultilevel"/>
    <w:tmpl w:val="CAB284E8"/>
    <w:lvl w:ilvl="0" w:tplc="17E04970">
      <w:start w:val="1"/>
      <w:numFmt w:val="bullet"/>
      <w:lvlText w:val="•"/>
      <w:lvlJc w:val="left"/>
      <w:pPr>
        <w:tabs>
          <w:tab w:val="num" w:pos="720"/>
        </w:tabs>
        <w:ind w:left="720" w:hanging="360"/>
      </w:pPr>
      <w:rPr>
        <w:rFonts w:ascii="Arial" w:hAnsi="Arial" w:hint="default"/>
      </w:rPr>
    </w:lvl>
    <w:lvl w:ilvl="1" w:tplc="C5028F1C" w:tentative="1">
      <w:start w:val="1"/>
      <w:numFmt w:val="bullet"/>
      <w:lvlText w:val="•"/>
      <w:lvlJc w:val="left"/>
      <w:pPr>
        <w:tabs>
          <w:tab w:val="num" w:pos="1440"/>
        </w:tabs>
        <w:ind w:left="1440" w:hanging="360"/>
      </w:pPr>
      <w:rPr>
        <w:rFonts w:ascii="Arial" w:hAnsi="Arial" w:hint="default"/>
      </w:rPr>
    </w:lvl>
    <w:lvl w:ilvl="2" w:tplc="9CEA2748" w:tentative="1">
      <w:start w:val="1"/>
      <w:numFmt w:val="bullet"/>
      <w:lvlText w:val="•"/>
      <w:lvlJc w:val="left"/>
      <w:pPr>
        <w:tabs>
          <w:tab w:val="num" w:pos="2160"/>
        </w:tabs>
        <w:ind w:left="2160" w:hanging="360"/>
      </w:pPr>
      <w:rPr>
        <w:rFonts w:ascii="Arial" w:hAnsi="Arial" w:hint="default"/>
      </w:rPr>
    </w:lvl>
    <w:lvl w:ilvl="3" w:tplc="78167536" w:tentative="1">
      <w:start w:val="1"/>
      <w:numFmt w:val="bullet"/>
      <w:lvlText w:val="•"/>
      <w:lvlJc w:val="left"/>
      <w:pPr>
        <w:tabs>
          <w:tab w:val="num" w:pos="2880"/>
        </w:tabs>
        <w:ind w:left="2880" w:hanging="360"/>
      </w:pPr>
      <w:rPr>
        <w:rFonts w:ascii="Arial" w:hAnsi="Arial" w:hint="default"/>
      </w:rPr>
    </w:lvl>
    <w:lvl w:ilvl="4" w:tplc="2EA0069A" w:tentative="1">
      <w:start w:val="1"/>
      <w:numFmt w:val="bullet"/>
      <w:lvlText w:val="•"/>
      <w:lvlJc w:val="left"/>
      <w:pPr>
        <w:tabs>
          <w:tab w:val="num" w:pos="3600"/>
        </w:tabs>
        <w:ind w:left="3600" w:hanging="360"/>
      </w:pPr>
      <w:rPr>
        <w:rFonts w:ascii="Arial" w:hAnsi="Arial" w:hint="default"/>
      </w:rPr>
    </w:lvl>
    <w:lvl w:ilvl="5" w:tplc="99E0C24A" w:tentative="1">
      <w:start w:val="1"/>
      <w:numFmt w:val="bullet"/>
      <w:lvlText w:val="•"/>
      <w:lvlJc w:val="left"/>
      <w:pPr>
        <w:tabs>
          <w:tab w:val="num" w:pos="4320"/>
        </w:tabs>
        <w:ind w:left="4320" w:hanging="360"/>
      </w:pPr>
      <w:rPr>
        <w:rFonts w:ascii="Arial" w:hAnsi="Arial" w:hint="default"/>
      </w:rPr>
    </w:lvl>
    <w:lvl w:ilvl="6" w:tplc="31725C8C" w:tentative="1">
      <w:start w:val="1"/>
      <w:numFmt w:val="bullet"/>
      <w:lvlText w:val="•"/>
      <w:lvlJc w:val="left"/>
      <w:pPr>
        <w:tabs>
          <w:tab w:val="num" w:pos="5040"/>
        </w:tabs>
        <w:ind w:left="5040" w:hanging="360"/>
      </w:pPr>
      <w:rPr>
        <w:rFonts w:ascii="Arial" w:hAnsi="Arial" w:hint="default"/>
      </w:rPr>
    </w:lvl>
    <w:lvl w:ilvl="7" w:tplc="E564E154" w:tentative="1">
      <w:start w:val="1"/>
      <w:numFmt w:val="bullet"/>
      <w:lvlText w:val="•"/>
      <w:lvlJc w:val="left"/>
      <w:pPr>
        <w:tabs>
          <w:tab w:val="num" w:pos="5760"/>
        </w:tabs>
        <w:ind w:left="5760" w:hanging="360"/>
      </w:pPr>
      <w:rPr>
        <w:rFonts w:ascii="Arial" w:hAnsi="Arial" w:hint="default"/>
      </w:rPr>
    </w:lvl>
    <w:lvl w:ilvl="8" w:tplc="15DCEF2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588C"/>
    <w:rsid w:val="00063A0D"/>
    <w:rsid w:val="00212A3A"/>
    <w:rsid w:val="0024597E"/>
    <w:rsid w:val="002D0645"/>
    <w:rsid w:val="00390085"/>
    <w:rsid w:val="00516177"/>
    <w:rsid w:val="005C588C"/>
    <w:rsid w:val="006F3C26"/>
    <w:rsid w:val="007B45EA"/>
    <w:rsid w:val="009208B0"/>
    <w:rsid w:val="00D432FD"/>
    <w:rsid w:val="00D574D0"/>
    <w:rsid w:val="00E028F2"/>
    <w:rsid w:val="00F0504D"/>
    <w:rsid w:val="00F270B2"/>
    <w:rsid w:val="00FB5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14:docId w14:val="57CEFF82"/>
  <w15:chartTrackingRefBased/>
  <w15:docId w15:val="{EA43D618-90D8-42E0-B82A-86EC62F5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sz w:val="22"/>
      <w:szCs w:val="22"/>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sz w:val="20"/>
      <w:szCs w:val="20"/>
    </w:rPr>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4z0">
    <w:name w:val="WW8Num4z0"/>
    <w:rPr>
      <w:rFonts w:ascii="Symbol" w:eastAsia="Arial" w:hAnsi="Symbol" w:cs="Symbol" w:hint="default"/>
      <w:sz w:val="20"/>
      <w:szCs w:val="20"/>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sz w:val="20"/>
    </w:rPr>
  </w:style>
  <w:style w:type="character" w:customStyle="1" w:styleId="WW8Num9z1">
    <w:name w:val="WW8Num9z1"/>
    <w:rPr>
      <w:rFonts w:ascii="Courier New" w:hAnsi="Courier New" w:cs="Courier New" w:hint="default"/>
      <w:sz w:val="20"/>
    </w:rPr>
  </w:style>
  <w:style w:type="character" w:customStyle="1" w:styleId="WW8Num9z2">
    <w:name w:val="WW8Num9z2"/>
    <w:rPr>
      <w:rFonts w:ascii="Wingdings" w:hAnsi="Wingdings" w:cs="Wingdings" w:hint="default"/>
      <w:sz w:val="20"/>
    </w:rPr>
  </w:style>
  <w:style w:type="character" w:customStyle="1" w:styleId="WW8Num10z0">
    <w:name w:val="WW8Num10z0"/>
    <w:rPr>
      <w:rFonts w:ascii="Symbol" w:hAnsi="Symbol" w:cs="Symbol" w:hint="default"/>
      <w:sz w:val="20"/>
    </w:rPr>
  </w:style>
  <w:style w:type="character" w:customStyle="1" w:styleId="WW8Num10z1">
    <w:name w:val="WW8Num10z1"/>
    <w:rPr>
      <w:rFonts w:ascii="Courier New" w:hAnsi="Courier New" w:cs="Courier New" w:hint="default"/>
      <w:sz w:val="20"/>
    </w:rPr>
  </w:style>
  <w:style w:type="character" w:customStyle="1" w:styleId="WW8Num10z2">
    <w:name w:val="WW8Num10z2"/>
    <w:rPr>
      <w:rFonts w:ascii="Wingdings" w:hAnsi="Wingdings" w:cs="Wingdings" w:hint="default"/>
      <w:sz w:val="20"/>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sz w:val="20"/>
    </w:rPr>
  </w:style>
  <w:style w:type="character" w:customStyle="1" w:styleId="WW8Num17z1">
    <w:name w:val="WW8Num17z1"/>
    <w:rPr>
      <w:rFonts w:ascii="Courier New" w:hAnsi="Courier New" w:cs="Courier New" w:hint="default"/>
      <w:sz w:val="20"/>
    </w:rPr>
  </w:style>
  <w:style w:type="character" w:customStyle="1" w:styleId="WW8Num17z2">
    <w:name w:val="WW8Num17z2"/>
    <w:rPr>
      <w:rFonts w:ascii="Wingdings" w:hAnsi="Wingdings" w:cs="Wingdings" w:hint="default"/>
      <w:sz w:val="20"/>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Wingdings" w:hAnsi="Wingdings" w:cs="Wingdings" w:hint="default"/>
      <w:sz w:val="20"/>
    </w:rPr>
  </w:style>
  <w:style w:type="character" w:customStyle="1" w:styleId="WW8Num19z1">
    <w:name w:val="WW8Num19z1"/>
    <w:rPr>
      <w:rFonts w:ascii="Courier New" w:hAnsi="Courier New" w:cs="Courier New" w:hint="default"/>
      <w:sz w:val="20"/>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Wingdings" w:hAnsi="Wingdings" w:cs="Wingdings" w:hint="default"/>
    </w:rPr>
  </w:style>
  <w:style w:type="character" w:customStyle="1" w:styleId="WW8Num21z1">
    <w:name w:val="WW8Num21z1"/>
    <w:rPr>
      <w:rFonts w:ascii="Arial" w:eastAsia="Arial" w:hAnsi="Arial" w:cs="Arial"/>
    </w:rPr>
  </w:style>
  <w:style w:type="character" w:customStyle="1" w:styleId="WW8Num22z0">
    <w:name w:val="WW8Num22z0"/>
    <w:rPr>
      <w:rFonts w:ascii="Wingdings" w:hAnsi="Wingdings" w:cs="Wingdings" w:hint="default"/>
      <w:sz w:val="20"/>
    </w:rPr>
  </w:style>
  <w:style w:type="character" w:customStyle="1" w:styleId="WW8Num22z1">
    <w:name w:val="WW8Num22z1"/>
    <w:rPr>
      <w:rFonts w:ascii="Courier New" w:hAnsi="Courier New" w:cs="Courier New" w:hint="default"/>
      <w:sz w:val="20"/>
    </w:rPr>
  </w:style>
  <w:style w:type="character" w:styleId="DefaultParagraphFont0">
    <w:name w:val="Default Paragraph Font"/>
  </w:style>
  <w:style w:type="character" w:customStyle="1" w:styleId="NoSpacingChar">
    <w:name w:val="No Spacing Char"/>
    <w:rPr>
      <w:rFonts w:ascii="Times New Roman" w:eastAsia="Times New Roman" w:hAnsi="Times New Roman" w:cs="Times New Roman"/>
      <w:sz w:val="24"/>
      <w:szCs w:val="24"/>
      <w:lang w:bidi="ar-SA"/>
    </w:rPr>
  </w:style>
  <w:style w:type="character" w:customStyle="1" w:styleId="ListParagraphChar">
    <w:name w:val="List Paragraph Char"/>
    <w:rPr>
      <w:rFonts w:ascii="Calibri" w:eastAsia="Times New Roman" w:hAnsi="Calibri" w:cs="Times New Roman"/>
    </w:rPr>
  </w:style>
  <w:style w:type="character" w:customStyle="1" w:styleId="BodyText3Char">
    <w:name w:val="Body Text 3 Char"/>
    <w:rPr>
      <w:rFonts w:eastAsia="Times New Roman"/>
      <w:sz w:val="16"/>
      <w:szCs w:val="16"/>
    </w:rPr>
  </w:style>
  <w:style w:type="character" w:customStyle="1" w:styleId="HTMLPreformattedChar">
    <w:name w:val="HTML Preformatted Char"/>
    <w:rPr>
      <w:rFonts w:ascii="Arial Unicode MS" w:eastAsia="Arial Unicode MS" w:hAnsi="Arial Unicode MS" w:cs="Arial Unicode MS"/>
    </w:rPr>
  </w:style>
  <w:style w:type="character" w:customStyle="1" w:styleId="PlainTextChar">
    <w:name w:val="Plain Text Char"/>
    <w:rPr>
      <w:sz w:val="22"/>
      <w:szCs w:val="21"/>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NoSpacing">
    <w:name w:val="No Spacing"/>
    <w:qFormat/>
    <w:pPr>
      <w:suppressAutoHyphens/>
    </w:pPr>
    <w:rPr>
      <w:sz w:val="24"/>
      <w:szCs w:val="24"/>
      <w:lang w:val="en-US" w:eastAsia="zh-CN"/>
    </w:rPr>
  </w:style>
  <w:style w:type="paragraph" w:styleId="ListParagraph">
    <w:name w:val="List Paragraph"/>
    <w:basedOn w:val="Normal"/>
    <w:qFormat/>
    <w:pPr>
      <w:ind w:left="720"/>
      <w:contextualSpacing/>
    </w:pPr>
    <w:rPr>
      <w:rFonts w:cs="Gautami"/>
      <w:sz w:val="20"/>
      <w:szCs w:val="20"/>
      <w:lang w:val="x-none" w:bidi="te-IN"/>
    </w:rPr>
  </w:style>
  <w:style w:type="paragraph" w:styleId="BodyText3">
    <w:name w:val="Body Text 3"/>
    <w:basedOn w:val="Normal"/>
    <w:pPr>
      <w:spacing w:after="120"/>
    </w:pPr>
    <w:rPr>
      <w:rFonts w:cs="Gautami"/>
      <w:sz w:val="16"/>
      <w:szCs w:val="16"/>
      <w:lang w:val="x-none" w:bidi="te-IN"/>
    </w:rPr>
  </w:style>
  <w:style w:type="paragraph" w:customStyle="1" w:styleId="Default">
    <w:name w:val="Default"/>
    <w:pPr>
      <w:suppressAutoHyphens/>
      <w:autoSpaceDE w:val="0"/>
    </w:pPr>
    <w:rPr>
      <w:rFonts w:ascii="Verdana" w:hAnsi="Verdana" w:cs="Verdana"/>
      <w:color w:val="000000"/>
      <w:sz w:val="24"/>
      <w:szCs w:val="24"/>
      <w:lang w:val="en-US" w:eastAsia="zh-C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Pr>
      <w:rFonts w:ascii="Arial Unicode MS" w:eastAsia="Arial Unicode MS" w:hAnsi="Arial Unicode MS" w:cs="Gautami"/>
      <w:sz w:val="20"/>
      <w:szCs w:val="20"/>
      <w:lang w:val="x-none" w:bidi="te-IN"/>
    </w:rPr>
  </w:style>
  <w:style w:type="paragraph" w:styleId="PlainText">
    <w:name w:val="Plain Text"/>
    <w:basedOn w:val="Normal"/>
    <w:pPr>
      <w:spacing w:after="0" w:line="240" w:lineRule="auto"/>
    </w:pPr>
    <w:rPr>
      <w:rFonts w:eastAsia="Calibri" w:cs="Gautami"/>
      <w:szCs w:val="21"/>
      <w:lang w:val="x-none" w:bidi="te-I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semiHidden/>
    <w:unhideWhenUsed/>
    <w:rsid w:val="00390085"/>
    <w:rPr>
      <w:color w:val="0000FF"/>
      <w:u w:val="single"/>
    </w:rPr>
  </w:style>
  <w:style w:type="character" w:styleId="Emphasis">
    <w:name w:val="Emphasis"/>
    <w:uiPriority w:val="20"/>
    <w:qFormat/>
    <w:rsid w:val="003900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429622">
      <w:bodyDiv w:val="1"/>
      <w:marLeft w:val="0"/>
      <w:marRight w:val="0"/>
      <w:marTop w:val="0"/>
      <w:marBottom w:val="0"/>
      <w:divBdr>
        <w:top w:val="none" w:sz="0" w:space="0" w:color="auto"/>
        <w:left w:val="none" w:sz="0" w:space="0" w:color="auto"/>
        <w:bottom w:val="none" w:sz="0" w:space="0" w:color="auto"/>
        <w:right w:val="none" w:sz="0" w:space="0" w:color="auto"/>
      </w:divBdr>
      <w:divsChild>
        <w:div w:id="153035848">
          <w:marLeft w:val="547"/>
          <w:marRight w:val="0"/>
          <w:marTop w:val="72"/>
          <w:marBottom w:val="0"/>
          <w:divBdr>
            <w:top w:val="none" w:sz="0" w:space="0" w:color="auto"/>
            <w:left w:val="none" w:sz="0" w:space="0" w:color="auto"/>
            <w:bottom w:val="none" w:sz="0" w:space="0" w:color="auto"/>
            <w:right w:val="none" w:sz="0" w:space="0" w:color="auto"/>
          </w:divBdr>
        </w:div>
        <w:div w:id="189993689">
          <w:marLeft w:val="547"/>
          <w:marRight w:val="0"/>
          <w:marTop w:val="72"/>
          <w:marBottom w:val="0"/>
          <w:divBdr>
            <w:top w:val="none" w:sz="0" w:space="0" w:color="auto"/>
            <w:left w:val="none" w:sz="0" w:space="0" w:color="auto"/>
            <w:bottom w:val="none" w:sz="0" w:space="0" w:color="auto"/>
            <w:right w:val="none" w:sz="0" w:space="0" w:color="auto"/>
          </w:divBdr>
        </w:div>
        <w:div w:id="312103776">
          <w:marLeft w:val="547"/>
          <w:marRight w:val="0"/>
          <w:marTop w:val="72"/>
          <w:marBottom w:val="0"/>
          <w:divBdr>
            <w:top w:val="none" w:sz="0" w:space="0" w:color="auto"/>
            <w:left w:val="none" w:sz="0" w:space="0" w:color="auto"/>
            <w:bottom w:val="none" w:sz="0" w:space="0" w:color="auto"/>
            <w:right w:val="none" w:sz="0" w:space="0" w:color="auto"/>
          </w:divBdr>
        </w:div>
        <w:div w:id="338317113">
          <w:marLeft w:val="547"/>
          <w:marRight w:val="0"/>
          <w:marTop w:val="72"/>
          <w:marBottom w:val="0"/>
          <w:divBdr>
            <w:top w:val="none" w:sz="0" w:space="0" w:color="auto"/>
            <w:left w:val="none" w:sz="0" w:space="0" w:color="auto"/>
            <w:bottom w:val="none" w:sz="0" w:space="0" w:color="auto"/>
            <w:right w:val="none" w:sz="0" w:space="0" w:color="auto"/>
          </w:divBdr>
        </w:div>
        <w:div w:id="664017831">
          <w:marLeft w:val="547"/>
          <w:marRight w:val="0"/>
          <w:marTop w:val="72"/>
          <w:marBottom w:val="0"/>
          <w:divBdr>
            <w:top w:val="none" w:sz="0" w:space="0" w:color="auto"/>
            <w:left w:val="none" w:sz="0" w:space="0" w:color="auto"/>
            <w:bottom w:val="none" w:sz="0" w:space="0" w:color="auto"/>
            <w:right w:val="none" w:sz="0" w:space="0" w:color="auto"/>
          </w:divBdr>
        </w:div>
        <w:div w:id="675813939">
          <w:marLeft w:val="547"/>
          <w:marRight w:val="0"/>
          <w:marTop w:val="72"/>
          <w:marBottom w:val="0"/>
          <w:divBdr>
            <w:top w:val="none" w:sz="0" w:space="0" w:color="auto"/>
            <w:left w:val="none" w:sz="0" w:space="0" w:color="auto"/>
            <w:bottom w:val="none" w:sz="0" w:space="0" w:color="auto"/>
            <w:right w:val="none" w:sz="0" w:space="0" w:color="auto"/>
          </w:divBdr>
        </w:div>
        <w:div w:id="988821121">
          <w:marLeft w:val="547"/>
          <w:marRight w:val="0"/>
          <w:marTop w:val="72"/>
          <w:marBottom w:val="0"/>
          <w:divBdr>
            <w:top w:val="none" w:sz="0" w:space="0" w:color="auto"/>
            <w:left w:val="none" w:sz="0" w:space="0" w:color="auto"/>
            <w:bottom w:val="none" w:sz="0" w:space="0" w:color="auto"/>
            <w:right w:val="none" w:sz="0" w:space="0" w:color="auto"/>
          </w:divBdr>
        </w:div>
        <w:div w:id="1560482120">
          <w:marLeft w:val="547"/>
          <w:marRight w:val="0"/>
          <w:marTop w:val="72"/>
          <w:marBottom w:val="0"/>
          <w:divBdr>
            <w:top w:val="none" w:sz="0" w:space="0" w:color="auto"/>
            <w:left w:val="none" w:sz="0" w:space="0" w:color="auto"/>
            <w:bottom w:val="none" w:sz="0" w:space="0" w:color="auto"/>
            <w:right w:val="none" w:sz="0" w:space="0" w:color="auto"/>
          </w:divBdr>
        </w:div>
        <w:div w:id="1591425713">
          <w:marLeft w:val="547"/>
          <w:marRight w:val="0"/>
          <w:marTop w:val="72"/>
          <w:marBottom w:val="0"/>
          <w:divBdr>
            <w:top w:val="none" w:sz="0" w:space="0" w:color="auto"/>
            <w:left w:val="none" w:sz="0" w:space="0" w:color="auto"/>
            <w:bottom w:val="none" w:sz="0" w:space="0" w:color="auto"/>
            <w:right w:val="none" w:sz="0" w:space="0" w:color="auto"/>
          </w:divBdr>
        </w:div>
        <w:div w:id="1601596453">
          <w:marLeft w:val="547"/>
          <w:marRight w:val="0"/>
          <w:marTop w:val="72"/>
          <w:marBottom w:val="0"/>
          <w:divBdr>
            <w:top w:val="none" w:sz="0" w:space="0" w:color="auto"/>
            <w:left w:val="none" w:sz="0" w:space="0" w:color="auto"/>
            <w:bottom w:val="none" w:sz="0" w:space="0" w:color="auto"/>
            <w:right w:val="none" w:sz="0" w:space="0" w:color="auto"/>
          </w:divBdr>
        </w:div>
        <w:div w:id="2039694278">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rchestration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rating-system-level_virtualiz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8928</CharactersWithSpaces>
  <SharedDoc>false</SharedDoc>
  <HLinks>
    <vt:vector size="12" baseType="variant">
      <vt:variant>
        <vt:i4>458786</vt:i4>
      </vt:variant>
      <vt:variant>
        <vt:i4>3</vt:i4>
      </vt:variant>
      <vt:variant>
        <vt:i4>0</vt:i4>
      </vt:variant>
      <vt:variant>
        <vt:i4>5</vt:i4>
      </vt:variant>
      <vt:variant>
        <vt:lpwstr>https://en.wikipedia.org/wiki/Orchestration_(computing)</vt:lpwstr>
      </vt:variant>
      <vt:variant>
        <vt:lpwstr/>
      </vt:variant>
      <vt:variant>
        <vt:i4>7471131</vt:i4>
      </vt:variant>
      <vt:variant>
        <vt:i4>0</vt:i4>
      </vt:variant>
      <vt:variant>
        <vt:i4>0</vt:i4>
      </vt:variant>
      <vt:variant>
        <vt:i4>5</vt:i4>
      </vt:variant>
      <vt:variant>
        <vt:lpwstr>https://en.wikipedia.org/wiki/Operating-system-level_virtualization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Ummadi</dc:creator>
  <cp:keywords/>
  <cp:lastModifiedBy>Ravi Shankar</cp:lastModifiedBy>
  <cp:revision>2</cp:revision>
  <cp:lastPrinted>1995-11-21T12:11:00Z</cp:lastPrinted>
  <dcterms:created xsi:type="dcterms:W3CDTF">2021-03-22T05:37:00Z</dcterms:created>
  <dcterms:modified xsi:type="dcterms:W3CDTF">2021-03-22T05:37:00Z</dcterms:modified>
</cp:coreProperties>
</file>